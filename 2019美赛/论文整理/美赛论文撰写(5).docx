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5000" w:type="pct"/>
        <w:jc w:val="center"/>
        <w:tblCellSpacing w:w="15" w:type="dxa"/>
        <w:tblCellMar>
          <w:top w:w="15" w:type="dxa"/>
          <w:left w:w="15" w:type="dxa"/>
          <w:bottom w:w="15" w:type="dxa"/>
          <w:right w:w="15" w:type="dxa"/>
        </w:tblCellMar>
        <w:tblLook w:val="0000" w:firstRow="0" w:lastRow="0" w:firstColumn="0" w:lastColumn="0" w:noHBand="0" w:noVBand="0"/>
      </w:tblPr>
      <w:tblGrid>
        <w:gridCol w:w="3193"/>
        <w:gridCol w:w="3360"/>
        <w:gridCol w:w="3193"/>
      </w:tblGrid>
      <w:tr w:rsidR="00CA2349" w:rsidRPr="00947BA0" w:rsidTr="00801F91">
        <w:trPr>
          <w:tblCellSpacing w:w="15" w:type="dxa"/>
          <w:jc w:val="center"/>
        </w:trPr>
        <w:tc>
          <w:tcPr>
            <w:tcW w:w="1650" w:type="pct"/>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01"/>
              <w:gridCol w:w="1822"/>
            </w:tblGrid>
            <w:tr w:rsidR="00CA2349" w:rsidRPr="00947BA0" w:rsidTr="00801F91">
              <w:trPr>
                <w:tblCellSpacing w:w="15" w:type="dxa"/>
              </w:trPr>
              <w:tc>
                <w:tcPr>
                  <w:tcW w:w="0" w:type="auto"/>
                  <w:gridSpan w:val="2"/>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For office use only</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T1</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T2</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T3</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T4</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bl>
          <w:p w:rsidR="00CA2349" w:rsidRPr="00947BA0" w:rsidRDefault="00CA2349" w:rsidP="00801F91">
            <w:pPr>
              <w:widowControl/>
              <w:jc w:val="left"/>
              <w:rPr>
                <w:rFonts w:ascii="Tahoma" w:hAnsi="Tahoma" w:cs="Tahoma"/>
                <w:color w:val="000000"/>
                <w:kern w:val="0"/>
                <w:sz w:val="20"/>
              </w:rPr>
            </w:pPr>
          </w:p>
        </w:tc>
        <w:tc>
          <w:tcPr>
            <w:tcW w:w="1700" w:type="pct"/>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300"/>
            </w:tblGrid>
            <w:tr w:rsidR="00CA2349" w:rsidRPr="00947BA0" w:rsidTr="00801F91">
              <w:trPr>
                <w:tblCellSpacing w:w="15" w:type="dxa"/>
                <w:jc w:val="center"/>
              </w:trPr>
              <w:tc>
                <w:tcPr>
                  <w:tcW w:w="0" w:type="auto"/>
                  <w:vAlign w:val="center"/>
                </w:tcPr>
                <w:p w:rsidR="001C52E1" w:rsidRDefault="00CA2349" w:rsidP="001C52E1">
                  <w:pPr>
                    <w:widowControl/>
                    <w:jc w:val="center"/>
                    <w:rPr>
                      <w:rFonts w:ascii="Tahoma" w:hAnsi="Tahoma" w:cs="Tahoma"/>
                      <w:color w:val="000000"/>
                      <w:kern w:val="0"/>
                      <w:sz w:val="20"/>
                    </w:rPr>
                  </w:pPr>
                  <w:r w:rsidRPr="00947BA0">
                    <w:rPr>
                      <w:rFonts w:ascii="Tahoma" w:hAnsi="Tahoma" w:cs="Tahoma"/>
                      <w:color w:val="000000"/>
                      <w:kern w:val="0"/>
                      <w:sz w:val="20"/>
                    </w:rPr>
                    <w:t>Team Control Number</w:t>
                  </w:r>
                </w:p>
                <w:p w:rsidR="00CA2349" w:rsidRPr="00947BA0" w:rsidRDefault="005808E4" w:rsidP="001C52E1">
                  <w:pPr>
                    <w:widowControl/>
                    <w:jc w:val="center"/>
                    <w:rPr>
                      <w:rFonts w:ascii="Tahoma" w:hAnsi="Tahoma" w:cs="Tahoma"/>
                      <w:color w:val="000000"/>
                      <w:kern w:val="0"/>
                      <w:sz w:val="20"/>
                    </w:rPr>
                  </w:pPr>
                  <w:r>
                    <w:rPr>
                      <w:rFonts w:ascii="Tahoma" w:hAnsi="Tahoma" w:cs="Tahoma"/>
                      <w:b/>
                      <w:bCs/>
                      <w:color w:val="000000"/>
                      <w:kern w:val="0"/>
                      <w:sz w:val="72"/>
                      <w:szCs w:val="72"/>
                    </w:rPr>
                    <w:t>1911245</w:t>
                  </w:r>
                </w:p>
              </w:tc>
            </w:tr>
            <w:tr w:rsidR="00CA2349" w:rsidRPr="00947BA0" w:rsidTr="00801F91">
              <w:trPr>
                <w:tblCellSpacing w:w="15" w:type="dxa"/>
                <w:jc w:val="center"/>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000000"/>
                      <w:kern w:val="0"/>
                      <w:sz w:val="20"/>
                    </w:rPr>
                    <w:t> </w:t>
                  </w:r>
                </w:p>
              </w:tc>
            </w:tr>
            <w:tr w:rsidR="00CA2349" w:rsidRPr="00947BA0" w:rsidTr="00801F91">
              <w:trPr>
                <w:tblCellSpacing w:w="15" w:type="dxa"/>
                <w:jc w:val="center"/>
              </w:trPr>
              <w:tc>
                <w:tcPr>
                  <w:tcW w:w="0" w:type="auto"/>
                  <w:vAlign w:val="center"/>
                </w:tcPr>
                <w:p w:rsidR="001C52E1" w:rsidRDefault="00CA2349" w:rsidP="001C52E1">
                  <w:pPr>
                    <w:widowControl/>
                    <w:jc w:val="center"/>
                    <w:rPr>
                      <w:rFonts w:ascii="Tahoma" w:hAnsi="Tahoma" w:cs="Tahoma"/>
                      <w:color w:val="000000"/>
                      <w:kern w:val="0"/>
                      <w:sz w:val="20"/>
                    </w:rPr>
                  </w:pPr>
                  <w:r w:rsidRPr="00947BA0">
                    <w:rPr>
                      <w:rFonts w:ascii="Tahoma" w:hAnsi="Tahoma" w:cs="Tahoma"/>
                      <w:color w:val="000000"/>
                      <w:kern w:val="0"/>
                      <w:sz w:val="20"/>
                    </w:rPr>
                    <w:t>Problem Chosen</w:t>
                  </w:r>
                </w:p>
                <w:p w:rsidR="00CA2349" w:rsidRPr="00947BA0" w:rsidRDefault="005808E4" w:rsidP="001C52E1">
                  <w:pPr>
                    <w:widowControl/>
                    <w:jc w:val="center"/>
                    <w:rPr>
                      <w:rFonts w:ascii="Tahoma" w:hAnsi="Tahoma" w:cs="Tahoma"/>
                      <w:color w:val="000000"/>
                      <w:kern w:val="0"/>
                      <w:sz w:val="20"/>
                    </w:rPr>
                  </w:pPr>
                  <w:r>
                    <w:rPr>
                      <w:rFonts w:ascii="Tahoma" w:hAnsi="Tahoma" w:cs="Tahoma"/>
                      <w:b/>
                      <w:bCs/>
                      <w:color w:val="000000"/>
                      <w:kern w:val="0"/>
                      <w:sz w:val="44"/>
                      <w:szCs w:val="36"/>
                    </w:rPr>
                    <w:t>C</w:t>
                  </w:r>
                </w:p>
              </w:tc>
            </w:tr>
          </w:tbl>
          <w:p w:rsidR="00CA2349" w:rsidRPr="00947BA0" w:rsidRDefault="00CA2349" w:rsidP="00801F91">
            <w:pPr>
              <w:widowControl/>
              <w:jc w:val="center"/>
              <w:rPr>
                <w:rFonts w:ascii="Tahoma" w:hAnsi="Tahoma" w:cs="Tahoma"/>
                <w:color w:val="000000"/>
                <w:kern w:val="0"/>
                <w:sz w:val="20"/>
              </w:rPr>
            </w:pPr>
          </w:p>
        </w:tc>
        <w:tc>
          <w:tcPr>
            <w:tcW w:w="1650" w:type="pct"/>
            <w:vAlign w:val="center"/>
          </w:tcPr>
          <w:tbl>
            <w:tblPr>
              <w:tblW w:w="0" w:type="auto"/>
              <w:jc w:val="right"/>
              <w:tblCellSpacing w:w="15" w:type="dxa"/>
              <w:tblCellMar>
                <w:top w:w="15" w:type="dxa"/>
                <w:left w:w="15" w:type="dxa"/>
                <w:bottom w:w="15" w:type="dxa"/>
                <w:right w:w="15" w:type="dxa"/>
              </w:tblCellMar>
              <w:tblLook w:val="0000" w:firstRow="0" w:lastRow="0" w:firstColumn="0" w:lastColumn="0" w:noHBand="0" w:noVBand="0"/>
            </w:tblPr>
            <w:tblGrid>
              <w:gridCol w:w="289"/>
              <w:gridCol w:w="1822"/>
            </w:tblGrid>
            <w:tr w:rsidR="00CA2349" w:rsidRPr="00947BA0" w:rsidTr="00801F91">
              <w:trPr>
                <w:tblCellSpacing w:w="15" w:type="dxa"/>
                <w:jc w:val="right"/>
              </w:trPr>
              <w:tc>
                <w:tcPr>
                  <w:tcW w:w="0" w:type="auto"/>
                  <w:gridSpan w:val="2"/>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For office use only</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F1</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F2</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F3</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F4</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bl>
          <w:p w:rsidR="00CA2349" w:rsidRPr="00947BA0" w:rsidRDefault="00CA2349" w:rsidP="00801F91">
            <w:pPr>
              <w:widowControl/>
              <w:jc w:val="right"/>
              <w:rPr>
                <w:rFonts w:ascii="Tahoma" w:hAnsi="Tahoma" w:cs="Tahoma"/>
                <w:color w:val="000000"/>
                <w:kern w:val="0"/>
                <w:sz w:val="20"/>
              </w:rPr>
            </w:pPr>
          </w:p>
        </w:tc>
      </w:tr>
    </w:tbl>
    <w:p w:rsidR="00CA2349" w:rsidRPr="00B70F9A" w:rsidRDefault="0029664F" w:rsidP="00CA2349">
      <w:pPr>
        <w:widowControl/>
        <w:jc w:val="center"/>
        <w:rPr>
          <w:rFonts w:ascii="Tahoma" w:hAnsi="Tahoma" w:cs="Tahoma"/>
          <w:color w:val="000000"/>
          <w:kern w:val="0"/>
          <w:sz w:val="20"/>
        </w:rPr>
      </w:pPr>
      <w:r>
        <w:rPr>
          <w:rFonts w:ascii="Tahoma" w:hAnsi="Tahoma" w:cs="Tahoma"/>
          <w:color w:val="000000"/>
          <w:kern w:val="0"/>
          <w:sz w:val="20"/>
        </w:rPr>
        <w:pict>
          <v:rect id="_x0000_i1025" style="width:0;height:1.5pt" o:hralign="center" o:hrstd="t" o:hr="t" fillcolor="#aca899" stroked="f"/>
        </w:pict>
      </w:r>
    </w:p>
    <w:p w:rsidR="00CA2349" w:rsidRPr="0072099B" w:rsidRDefault="00CA2349" w:rsidP="00CA2349">
      <w:pPr>
        <w:adjustRightInd w:val="0"/>
        <w:snapToGrid w:val="0"/>
        <w:jc w:val="center"/>
        <w:rPr>
          <w:rStyle w:val="hps"/>
          <w:b/>
          <w:color w:val="222222"/>
          <w:sz w:val="28"/>
          <w:szCs w:val="28"/>
          <w:lang w:val="en"/>
        </w:rPr>
      </w:pPr>
      <w:r w:rsidRPr="0072099B">
        <w:rPr>
          <w:rFonts w:hint="eastAsia"/>
          <w:b/>
          <w:bCs/>
          <w:sz w:val="28"/>
          <w:szCs w:val="28"/>
        </w:rPr>
        <w:t>2</w:t>
      </w:r>
      <w:r w:rsidRPr="0072099B">
        <w:rPr>
          <w:b/>
          <w:bCs/>
          <w:sz w:val="28"/>
          <w:szCs w:val="28"/>
        </w:rPr>
        <w:t>01</w:t>
      </w:r>
      <w:r w:rsidR="00E6325B">
        <w:rPr>
          <w:rFonts w:hint="eastAsia"/>
          <w:b/>
          <w:bCs/>
          <w:sz w:val="28"/>
          <w:szCs w:val="28"/>
        </w:rPr>
        <w:t>8</w:t>
      </w:r>
      <w:r w:rsidRPr="0072099B">
        <w:rPr>
          <w:rFonts w:hint="eastAsia"/>
          <w:b/>
          <w:bCs/>
          <w:sz w:val="28"/>
          <w:szCs w:val="28"/>
        </w:rPr>
        <w:t xml:space="preserve"> </w:t>
      </w:r>
      <w:r w:rsidRPr="0072099B">
        <w:rPr>
          <w:b/>
          <w:bCs/>
          <w:sz w:val="28"/>
          <w:szCs w:val="28"/>
        </w:rPr>
        <w:t>Mathematical Contest in Modeling (MCM) Summary Sheet</w:t>
      </w:r>
    </w:p>
    <w:p w:rsidR="00CF2A0E" w:rsidRPr="00CF2A0E" w:rsidRDefault="00CF2A0E" w:rsidP="00CA2349">
      <w:pPr>
        <w:jc w:val="center"/>
        <w:rPr>
          <w:rStyle w:val="hps"/>
          <w:b/>
          <w:color w:val="222222"/>
          <w:sz w:val="32"/>
          <w:szCs w:val="32"/>
          <w:lang w:val="en"/>
        </w:rPr>
      </w:pPr>
      <w:r w:rsidRPr="0072099B">
        <w:rPr>
          <w:rStyle w:val="hps"/>
          <w:b/>
          <w:color w:val="222222"/>
          <w:sz w:val="32"/>
          <w:szCs w:val="32"/>
          <w:lang w:val="en"/>
        </w:rPr>
        <w:t>Title</w:t>
      </w:r>
      <w:r w:rsidRPr="00CF2A0E">
        <w:rPr>
          <w:rStyle w:val="hps"/>
          <w:rFonts w:hint="eastAsia"/>
          <w:color w:val="FF0000"/>
          <w:sz w:val="32"/>
          <w:szCs w:val="32"/>
          <w:lang w:val="en"/>
        </w:rPr>
        <w:t>（此处应写论文标题）</w:t>
      </w:r>
    </w:p>
    <w:p w:rsidR="00CA2349" w:rsidRPr="00F94FE2" w:rsidRDefault="00CA2349" w:rsidP="00CA2349">
      <w:pPr>
        <w:jc w:val="center"/>
        <w:rPr>
          <w:b/>
          <w:sz w:val="28"/>
          <w:szCs w:val="28"/>
        </w:rPr>
      </w:pPr>
      <w:r w:rsidRPr="00F94FE2">
        <w:rPr>
          <w:rFonts w:hint="eastAsia"/>
          <w:b/>
          <w:sz w:val="28"/>
          <w:szCs w:val="28"/>
        </w:rPr>
        <w:t xml:space="preserve"> Summary</w:t>
      </w:r>
    </w:p>
    <w:p w:rsidR="00CE4683" w:rsidRPr="001C52E1" w:rsidRDefault="00CF2A0E" w:rsidP="0072099B">
      <w:pPr>
        <w:rPr>
          <w:color w:val="FF0000"/>
          <w:sz w:val="22"/>
          <w:szCs w:val="22"/>
        </w:rPr>
      </w:pPr>
      <w:r w:rsidRPr="0072099B">
        <w:rPr>
          <w:rFonts w:hint="eastAsia"/>
          <w:color w:val="FF0000"/>
          <w:sz w:val="22"/>
          <w:szCs w:val="22"/>
        </w:rPr>
        <w:t>美赛论文的摘要</w:t>
      </w:r>
      <w:r w:rsidR="001C52E1">
        <w:rPr>
          <w:rFonts w:hint="eastAsia"/>
          <w:color w:val="FF0000"/>
          <w:sz w:val="22"/>
          <w:szCs w:val="22"/>
        </w:rPr>
        <w:t>的英文</w:t>
      </w:r>
      <w:r w:rsidRPr="0072099B">
        <w:rPr>
          <w:rFonts w:hint="eastAsia"/>
          <w:color w:val="FF0000"/>
          <w:sz w:val="22"/>
          <w:szCs w:val="22"/>
        </w:rPr>
        <w:t>一般用</w:t>
      </w:r>
      <w:r w:rsidRPr="0072099B">
        <w:rPr>
          <w:color w:val="FF0000"/>
          <w:sz w:val="22"/>
          <w:szCs w:val="22"/>
        </w:rPr>
        <w:t>Summary</w:t>
      </w:r>
      <w:r w:rsidRPr="0072099B">
        <w:rPr>
          <w:rFonts w:hint="eastAsia"/>
          <w:color w:val="FF0000"/>
          <w:sz w:val="22"/>
          <w:szCs w:val="22"/>
        </w:rPr>
        <w:t>，摘要最好在本页完成。</w:t>
      </w:r>
    </w:p>
    <w:p w:rsidR="00E607CB" w:rsidRPr="00E607CB" w:rsidRDefault="00E607CB" w:rsidP="00E607CB">
      <w:pPr>
        <w:widowControl/>
        <w:jc w:val="left"/>
        <w:rPr>
          <w:color w:val="FF0000"/>
          <w:kern w:val="0"/>
          <w:sz w:val="22"/>
        </w:rPr>
      </w:pPr>
      <w:r w:rsidRPr="0072099B">
        <w:rPr>
          <w:rFonts w:hint="eastAsia"/>
          <w:b/>
          <w:color w:val="FF0000"/>
          <w:sz w:val="22"/>
          <w:szCs w:val="22"/>
        </w:rPr>
        <w:t>标题</w:t>
      </w:r>
      <w:r w:rsidRPr="00E607CB">
        <w:rPr>
          <w:rFonts w:hint="eastAsia"/>
          <w:color w:val="FF0000"/>
          <w:kern w:val="0"/>
          <w:sz w:val="22"/>
        </w:rPr>
        <w:t>为</w:t>
      </w:r>
      <w:r w:rsidRPr="00E607CB">
        <w:rPr>
          <w:rFonts w:hint="eastAsia"/>
          <w:color w:val="FF0000"/>
          <w:kern w:val="0"/>
          <w:sz w:val="22"/>
        </w:rPr>
        <w:t>16</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字体加粗并居中</w:t>
      </w:r>
    </w:p>
    <w:p w:rsidR="00E607CB" w:rsidRPr="00E607CB" w:rsidRDefault="00E607CB" w:rsidP="00E607CB">
      <w:pPr>
        <w:widowControl/>
        <w:jc w:val="left"/>
        <w:rPr>
          <w:color w:val="FF0000"/>
          <w:kern w:val="0"/>
          <w:sz w:val="22"/>
        </w:rPr>
      </w:pPr>
      <w:r w:rsidRPr="0072099B">
        <w:rPr>
          <w:rFonts w:hint="eastAsia"/>
          <w:b/>
          <w:color w:val="FF0000"/>
          <w:sz w:val="22"/>
          <w:szCs w:val="22"/>
        </w:rPr>
        <w:t>摘要</w:t>
      </w:r>
      <w:r w:rsidRPr="00E607CB">
        <w:rPr>
          <w:rFonts w:hint="eastAsia"/>
          <w:color w:val="FF0000"/>
          <w:sz w:val="22"/>
          <w:szCs w:val="22"/>
        </w:rPr>
        <w:t>为</w:t>
      </w:r>
      <w:r w:rsidRPr="00E607CB">
        <w:rPr>
          <w:rFonts w:hint="eastAsia"/>
          <w:color w:val="FF0000"/>
          <w:kern w:val="0"/>
          <w:sz w:val="22"/>
        </w:rPr>
        <w:t>14</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w:t>
      </w:r>
      <w:r w:rsidR="001C52E1">
        <w:rPr>
          <w:rFonts w:hint="eastAsia"/>
          <w:color w:val="FF0000"/>
          <w:kern w:val="0"/>
          <w:sz w:val="22"/>
        </w:rPr>
        <w:t>中</w:t>
      </w:r>
    </w:p>
    <w:p w:rsidR="00E607CB" w:rsidRPr="00E607CB" w:rsidRDefault="001C52E1" w:rsidP="00E607CB">
      <w:pPr>
        <w:widowControl/>
        <w:jc w:val="left"/>
        <w:rPr>
          <w:color w:val="FF0000"/>
          <w:kern w:val="0"/>
          <w:sz w:val="22"/>
        </w:rPr>
      </w:pPr>
      <w:r w:rsidRPr="0072099B">
        <w:rPr>
          <w:rFonts w:hint="eastAsia"/>
          <w:b/>
          <w:color w:val="FF0000"/>
          <w:sz w:val="22"/>
          <w:szCs w:val="22"/>
        </w:rPr>
        <w:t>关键词</w:t>
      </w:r>
      <w:r w:rsidR="00E607CB" w:rsidRPr="00E607CB">
        <w:rPr>
          <w:rFonts w:hint="eastAsia"/>
          <w:color w:val="FF0000"/>
          <w:kern w:val="0"/>
          <w:sz w:val="22"/>
        </w:rPr>
        <w:t>为</w:t>
      </w:r>
      <w:r w:rsidR="00E607CB" w:rsidRPr="00E607CB">
        <w:rPr>
          <w:rFonts w:hint="eastAsia"/>
          <w:color w:val="FF0000"/>
          <w:kern w:val="0"/>
          <w:sz w:val="22"/>
        </w:rPr>
        <w:t>12</w:t>
      </w:r>
      <w:r w:rsidR="00E607CB" w:rsidRPr="00E607CB">
        <w:rPr>
          <w:rFonts w:hint="eastAsia"/>
          <w:color w:val="FF0000"/>
          <w:kern w:val="0"/>
          <w:sz w:val="22"/>
        </w:rPr>
        <w:t>号</w:t>
      </w:r>
      <w:r w:rsidR="00E607CB" w:rsidRPr="00E607CB">
        <w:rPr>
          <w:color w:val="FF0000"/>
          <w:kern w:val="0"/>
          <w:sz w:val="22"/>
        </w:rPr>
        <w:t>Times New Roman</w:t>
      </w:r>
      <w:r w:rsidR="00E607CB" w:rsidRPr="00E607CB">
        <w:rPr>
          <w:rFonts w:hint="eastAsia"/>
          <w:color w:val="FF0000"/>
          <w:kern w:val="0"/>
          <w:sz w:val="22"/>
        </w:rPr>
        <w:t>字体加粗并居左</w:t>
      </w:r>
    </w:p>
    <w:p w:rsidR="00CE4683" w:rsidRPr="0072099B" w:rsidRDefault="001C52E1" w:rsidP="0072099B">
      <w:pPr>
        <w:rPr>
          <w:sz w:val="22"/>
          <w:szCs w:val="22"/>
        </w:rPr>
      </w:pPr>
      <w:r w:rsidRPr="0072099B">
        <w:rPr>
          <w:rFonts w:hint="eastAsia"/>
          <w:b/>
          <w:color w:val="FF0000"/>
          <w:sz w:val="22"/>
          <w:szCs w:val="22"/>
        </w:rPr>
        <w:t>行间距一般为</w:t>
      </w:r>
      <w:r w:rsidRPr="0072099B">
        <w:rPr>
          <w:rFonts w:hint="eastAsia"/>
          <w:b/>
          <w:color w:val="FF0000"/>
          <w:sz w:val="22"/>
          <w:szCs w:val="22"/>
        </w:rPr>
        <w:t>1</w:t>
      </w:r>
      <w:r w:rsidRPr="0072099B">
        <w:rPr>
          <w:rFonts w:hint="eastAsia"/>
          <w:b/>
          <w:color w:val="FF0000"/>
          <w:sz w:val="22"/>
          <w:szCs w:val="22"/>
        </w:rPr>
        <w:t>倍行距，为控制在一页可适当调整。</w:t>
      </w:r>
    </w:p>
    <w:p w:rsidR="00CE4683" w:rsidRPr="0072099B" w:rsidRDefault="0072099B" w:rsidP="0072099B">
      <w:pPr>
        <w:rPr>
          <w:color w:val="FF0000"/>
          <w:sz w:val="22"/>
          <w:szCs w:val="22"/>
        </w:rPr>
      </w:pPr>
      <w:r w:rsidRPr="0072099B">
        <w:rPr>
          <w:rFonts w:hint="eastAsia"/>
          <w:color w:val="FF0000"/>
          <w:sz w:val="22"/>
          <w:szCs w:val="22"/>
        </w:rPr>
        <w:t>首页不需要页眉和页码。</w:t>
      </w:r>
    </w:p>
    <w:p w:rsidR="00CE4683" w:rsidRDefault="001C52E1" w:rsidP="0072099B">
      <w:pPr>
        <w:rPr>
          <w:color w:val="FF0000"/>
          <w:kern w:val="0"/>
          <w:sz w:val="22"/>
          <w:szCs w:val="22"/>
        </w:rPr>
      </w:pPr>
      <w:r w:rsidRPr="001C52E1">
        <w:rPr>
          <w:rFonts w:hint="eastAsia"/>
          <w:color w:val="FF0000"/>
          <w:kern w:val="0"/>
          <w:sz w:val="22"/>
          <w:szCs w:val="22"/>
        </w:rPr>
        <w:t>“</w:t>
      </w:r>
      <w:r w:rsidRPr="001C52E1">
        <w:rPr>
          <w:color w:val="FF0000"/>
          <w:kern w:val="0"/>
          <w:sz w:val="22"/>
          <w:szCs w:val="22"/>
        </w:rPr>
        <w:t>00000</w:t>
      </w:r>
      <w:r w:rsidRPr="001C52E1">
        <w:rPr>
          <w:rFonts w:hint="eastAsia"/>
          <w:color w:val="FF0000"/>
          <w:kern w:val="0"/>
          <w:sz w:val="22"/>
          <w:szCs w:val="22"/>
        </w:rPr>
        <w:t>”修改为自己的控制编号（</w:t>
      </w:r>
      <w:r w:rsidRPr="001C52E1">
        <w:rPr>
          <w:color w:val="FF0000"/>
          <w:kern w:val="0"/>
          <w:sz w:val="22"/>
          <w:szCs w:val="22"/>
        </w:rPr>
        <w:t>Team Control Number</w:t>
      </w:r>
      <w:r w:rsidRPr="001C52E1">
        <w:rPr>
          <w:rFonts w:hint="eastAsia"/>
          <w:color w:val="FF0000"/>
          <w:kern w:val="0"/>
          <w:sz w:val="22"/>
          <w:szCs w:val="22"/>
        </w:rPr>
        <w:t>），“</w:t>
      </w:r>
      <w:r w:rsidRPr="001C52E1">
        <w:rPr>
          <w:rFonts w:hint="eastAsia"/>
          <w:color w:val="FF0000"/>
          <w:kern w:val="0"/>
          <w:sz w:val="22"/>
          <w:szCs w:val="22"/>
        </w:rPr>
        <w:t>A</w:t>
      </w:r>
      <w:r w:rsidRPr="001C52E1">
        <w:rPr>
          <w:rFonts w:hint="eastAsia"/>
          <w:color w:val="FF0000"/>
          <w:kern w:val="0"/>
          <w:sz w:val="22"/>
          <w:szCs w:val="22"/>
        </w:rPr>
        <w:t>”改为自己的选题题号（</w:t>
      </w:r>
      <w:r w:rsidRPr="001C52E1">
        <w:rPr>
          <w:rFonts w:hint="eastAsia"/>
          <w:color w:val="FF0000"/>
          <w:kern w:val="0"/>
          <w:sz w:val="22"/>
          <w:szCs w:val="22"/>
        </w:rPr>
        <w:t>A/B/C/D/E/F</w:t>
      </w:r>
      <w:r w:rsidRPr="001C52E1">
        <w:rPr>
          <w:rFonts w:hint="eastAsia"/>
          <w:color w:val="FF0000"/>
          <w:kern w:val="0"/>
          <w:sz w:val="22"/>
          <w:szCs w:val="22"/>
        </w:rPr>
        <w:t>）</w:t>
      </w:r>
    </w:p>
    <w:p w:rsidR="001C52E1" w:rsidRPr="004A5B99" w:rsidRDefault="001C52E1" w:rsidP="0072099B">
      <w:pPr>
        <w:rPr>
          <w:color w:val="000000" w:themeColor="text1"/>
          <w:kern w:val="0"/>
          <w:sz w:val="22"/>
          <w:szCs w:val="22"/>
        </w:rPr>
      </w:pPr>
    </w:p>
    <w:p w:rsidR="001C52E1" w:rsidRPr="004A5B99" w:rsidRDefault="001C52E1" w:rsidP="0072099B">
      <w:pPr>
        <w:rPr>
          <w:color w:val="000000" w:themeColor="text1"/>
          <w:kern w:val="0"/>
          <w:sz w:val="22"/>
          <w:szCs w:val="22"/>
        </w:rPr>
      </w:pPr>
    </w:p>
    <w:p w:rsidR="00D72A38" w:rsidRPr="004A5B99" w:rsidRDefault="00D72A38" w:rsidP="0072099B">
      <w:pPr>
        <w:rPr>
          <w:color w:val="000000" w:themeColor="text1"/>
          <w:kern w:val="0"/>
          <w:sz w:val="22"/>
          <w:szCs w:val="22"/>
        </w:rPr>
      </w:pPr>
    </w:p>
    <w:p w:rsidR="00D72A38" w:rsidRPr="004A5B99" w:rsidRDefault="00D72A38" w:rsidP="0072099B">
      <w:pPr>
        <w:rPr>
          <w:color w:val="000000" w:themeColor="text1"/>
          <w:kern w:val="0"/>
          <w:sz w:val="22"/>
          <w:szCs w:val="22"/>
        </w:rPr>
      </w:pPr>
    </w:p>
    <w:p w:rsidR="00D72A38" w:rsidRPr="004A5B99" w:rsidRDefault="00D72A38" w:rsidP="0072099B">
      <w:pPr>
        <w:rPr>
          <w:rFonts w:hint="eastAsia"/>
          <w:color w:val="000000" w:themeColor="text1"/>
          <w:kern w:val="0"/>
          <w:sz w:val="22"/>
          <w:szCs w:val="22"/>
        </w:rPr>
      </w:pPr>
    </w:p>
    <w:p w:rsidR="001C52E1" w:rsidRPr="004A5B99" w:rsidRDefault="001C52E1" w:rsidP="0072099B">
      <w:pPr>
        <w:rPr>
          <w:color w:val="000000" w:themeColor="text1"/>
          <w:kern w:val="0"/>
          <w:sz w:val="22"/>
          <w:szCs w:val="22"/>
        </w:rPr>
      </w:pPr>
    </w:p>
    <w:p w:rsidR="001C52E1" w:rsidRPr="0029664F" w:rsidRDefault="0029664F" w:rsidP="0072099B">
      <w:pPr>
        <w:rPr>
          <w:color w:val="000000" w:themeColor="text1"/>
          <w:kern w:val="0"/>
          <w:sz w:val="22"/>
          <w:szCs w:val="22"/>
        </w:rPr>
      </w:pPr>
      <w:r>
        <w:rPr>
          <w:color w:val="000000" w:themeColor="text1"/>
          <w:kern w:val="0"/>
          <w:sz w:val="22"/>
          <w:szCs w:val="22"/>
        </w:rPr>
        <w:t xml:space="preserve">Task </w:t>
      </w:r>
      <w:proofErr w:type="gramStart"/>
      <w:r>
        <w:rPr>
          <w:color w:val="000000" w:themeColor="text1"/>
          <w:kern w:val="0"/>
          <w:sz w:val="22"/>
          <w:szCs w:val="22"/>
        </w:rPr>
        <w:t>1:We</w:t>
      </w:r>
      <w:proofErr w:type="gramEnd"/>
    </w:p>
    <w:p w:rsidR="001C52E1" w:rsidRDefault="001C52E1" w:rsidP="0072099B">
      <w:pPr>
        <w:rPr>
          <w:color w:val="FF0000"/>
          <w:kern w:val="0"/>
          <w:sz w:val="22"/>
          <w:szCs w:val="22"/>
        </w:rPr>
      </w:pPr>
    </w:p>
    <w:p w:rsidR="004A5B99" w:rsidRPr="004A5B99" w:rsidRDefault="004A5B99" w:rsidP="004A5B99">
      <w:pPr>
        <w:ind w:firstLineChars="200" w:firstLine="440"/>
        <w:rPr>
          <w:rFonts w:asciiTheme="minorEastAsia" w:hAnsiTheme="minorEastAsia"/>
          <w:color w:val="000000" w:themeColor="text1"/>
          <w:sz w:val="28"/>
          <w:szCs w:val="28"/>
        </w:rPr>
      </w:pPr>
      <w:r w:rsidRPr="004A5B99">
        <w:rPr>
          <w:rFonts w:hint="eastAsia"/>
          <w:color w:val="000000" w:themeColor="text1"/>
          <w:kern w:val="0"/>
          <w:sz w:val="22"/>
          <w:szCs w:val="22"/>
        </w:rPr>
        <w:t>建立了</w:t>
      </w:r>
      <w:r w:rsidR="00D72A38" w:rsidRPr="004A5B99">
        <w:rPr>
          <w:rFonts w:hint="eastAsia"/>
          <w:color w:val="000000" w:themeColor="text1"/>
          <w:kern w:val="0"/>
          <w:sz w:val="22"/>
          <w:szCs w:val="22"/>
        </w:rPr>
        <w:t>基于传染病模型</w:t>
      </w:r>
      <w:r w:rsidRPr="004A5B99">
        <w:rPr>
          <w:rFonts w:hint="eastAsia"/>
          <w:color w:val="000000" w:themeColor="text1"/>
          <w:kern w:val="0"/>
          <w:sz w:val="22"/>
          <w:szCs w:val="22"/>
        </w:rPr>
        <w:t>的阿卡类药物传播的微分方程模型。</w:t>
      </w:r>
    </w:p>
    <w:p w:rsidR="001C52E1" w:rsidRPr="004A5B99" w:rsidRDefault="001C52E1" w:rsidP="0072099B">
      <w:pPr>
        <w:rPr>
          <w:color w:val="000000" w:themeColor="text1"/>
          <w:kern w:val="0"/>
          <w:sz w:val="22"/>
          <w:szCs w:val="22"/>
        </w:rPr>
      </w:pPr>
    </w:p>
    <w:p w:rsidR="001C52E1" w:rsidRPr="004A5B99" w:rsidRDefault="001C52E1" w:rsidP="0072099B">
      <w:pPr>
        <w:rPr>
          <w:color w:val="000000" w:themeColor="text1"/>
          <w:kern w:val="0"/>
          <w:sz w:val="22"/>
          <w:szCs w:val="22"/>
        </w:rPr>
      </w:pPr>
    </w:p>
    <w:p w:rsidR="0029664F" w:rsidRPr="0029664F" w:rsidRDefault="0029664F" w:rsidP="0029664F">
      <w:pPr>
        <w:rPr>
          <w:color w:val="000000" w:themeColor="text1"/>
          <w:kern w:val="0"/>
          <w:sz w:val="22"/>
          <w:szCs w:val="22"/>
        </w:rPr>
      </w:pPr>
      <w:r>
        <w:rPr>
          <w:color w:val="000000" w:themeColor="text1"/>
          <w:kern w:val="0"/>
          <w:sz w:val="22"/>
          <w:szCs w:val="22"/>
        </w:rPr>
        <w:t>Task 2:</w:t>
      </w:r>
      <w:r w:rsidRPr="0029664F">
        <w:rPr>
          <w:color w:val="000000" w:themeColor="text1"/>
          <w:kern w:val="0"/>
          <w:sz w:val="22"/>
          <w:szCs w:val="22"/>
        </w:rPr>
        <w:t xml:space="preserve"> </w:t>
      </w:r>
      <w:r>
        <w:rPr>
          <w:color w:val="000000" w:themeColor="text1"/>
          <w:kern w:val="0"/>
          <w:sz w:val="22"/>
          <w:szCs w:val="22"/>
        </w:rPr>
        <w:t>We</w:t>
      </w:r>
    </w:p>
    <w:p w:rsidR="001C52E1" w:rsidRPr="004A5B99" w:rsidRDefault="001C52E1" w:rsidP="0072099B">
      <w:pPr>
        <w:rPr>
          <w:color w:val="000000" w:themeColor="text1"/>
          <w:kern w:val="0"/>
          <w:sz w:val="22"/>
          <w:szCs w:val="22"/>
        </w:rPr>
      </w:pPr>
      <w:bookmarkStart w:id="0" w:name="_GoBack"/>
      <w:bookmarkEnd w:id="0"/>
    </w:p>
    <w:p w:rsidR="001C52E1" w:rsidRPr="004A5B99" w:rsidRDefault="00D72A38" w:rsidP="0072099B">
      <w:pPr>
        <w:rPr>
          <w:color w:val="000000" w:themeColor="text1"/>
          <w:kern w:val="0"/>
          <w:sz w:val="22"/>
          <w:szCs w:val="22"/>
        </w:rPr>
      </w:pPr>
      <w:r w:rsidRPr="004A5B99">
        <w:rPr>
          <w:rFonts w:hint="eastAsia"/>
          <w:color w:val="000000" w:themeColor="text1"/>
          <w:kern w:val="0"/>
          <w:sz w:val="22"/>
          <w:szCs w:val="22"/>
        </w:rPr>
        <w:t>对经济社会指标后，进行聚类分析以后减少我们的工作难度</w:t>
      </w:r>
    </w:p>
    <w:p w:rsidR="001C52E1" w:rsidRPr="004A5B99" w:rsidRDefault="001C52E1" w:rsidP="0072099B">
      <w:pPr>
        <w:rPr>
          <w:color w:val="000000" w:themeColor="text1"/>
          <w:kern w:val="0"/>
          <w:sz w:val="22"/>
          <w:szCs w:val="22"/>
        </w:rPr>
      </w:pPr>
    </w:p>
    <w:p w:rsidR="0029664F" w:rsidRPr="0029664F" w:rsidRDefault="0029664F" w:rsidP="0029664F">
      <w:pPr>
        <w:rPr>
          <w:color w:val="000000" w:themeColor="text1"/>
          <w:kern w:val="0"/>
          <w:sz w:val="22"/>
          <w:szCs w:val="22"/>
        </w:rPr>
      </w:pPr>
      <w:r>
        <w:rPr>
          <w:color w:val="000000" w:themeColor="text1"/>
          <w:kern w:val="0"/>
          <w:sz w:val="22"/>
          <w:szCs w:val="22"/>
        </w:rPr>
        <w:t>Task 3:</w:t>
      </w:r>
      <w:r w:rsidRPr="0029664F">
        <w:rPr>
          <w:color w:val="000000" w:themeColor="text1"/>
          <w:kern w:val="0"/>
          <w:sz w:val="22"/>
          <w:szCs w:val="22"/>
        </w:rPr>
        <w:t xml:space="preserve"> </w:t>
      </w:r>
      <w:r>
        <w:rPr>
          <w:color w:val="000000" w:themeColor="text1"/>
          <w:kern w:val="0"/>
          <w:sz w:val="22"/>
          <w:szCs w:val="22"/>
        </w:rPr>
        <w:t>We</w:t>
      </w:r>
    </w:p>
    <w:p w:rsidR="001C52E1" w:rsidRPr="004A5B99" w:rsidRDefault="001C52E1" w:rsidP="0072099B">
      <w:pPr>
        <w:rPr>
          <w:color w:val="000000" w:themeColor="text1"/>
          <w:kern w:val="0"/>
          <w:sz w:val="22"/>
          <w:szCs w:val="22"/>
        </w:rPr>
      </w:pPr>
    </w:p>
    <w:p w:rsidR="000D49A8" w:rsidRPr="000D49A8" w:rsidRDefault="00FE01BD" w:rsidP="000D49A8">
      <w:pPr>
        <w:ind w:firstLineChars="200" w:firstLine="440"/>
        <w:rPr>
          <w:color w:val="000000" w:themeColor="text1"/>
          <w:kern w:val="0"/>
          <w:sz w:val="22"/>
          <w:szCs w:val="22"/>
        </w:rPr>
      </w:pPr>
      <w:r>
        <w:rPr>
          <w:rFonts w:hint="eastAsia"/>
          <w:color w:val="000000" w:themeColor="text1"/>
          <w:kern w:val="0"/>
          <w:sz w:val="22"/>
          <w:szCs w:val="22"/>
        </w:rPr>
        <w:t>我们</w:t>
      </w:r>
      <w:r w:rsidR="000D49A8">
        <w:rPr>
          <w:rFonts w:hint="eastAsia"/>
          <w:color w:val="000000" w:themeColor="text1"/>
          <w:kern w:val="0"/>
          <w:sz w:val="22"/>
          <w:szCs w:val="22"/>
        </w:rPr>
        <w:t>建立了</w:t>
      </w:r>
      <w:r w:rsidR="000D49A8" w:rsidRPr="000D49A8">
        <w:rPr>
          <w:color w:val="000000" w:themeColor="text1"/>
          <w:kern w:val="0"/>
          <w:sz w:val="22"/>
          <w:szCs w:val="22"/>
        </w:rPr>
        <w:t>嵌入型灰色－</w:t>
      </w:r>
      <w:r w:rsidR="000D49A8" w:rsidRPr="000D49A8">
        <w:rPr>
          <w:color w:val="000000" w:themeColor="text1"/>
          <w:kern w:val="0"/>
          <w:sz w:val="22"/>
          <w:szCs w:val="22"/>
        </w:rPr>
        <w:t>RBF</w:t>
      </w:r>
      <w:r w:rsidR="000D49A8" w:rsidRPr="000D49A8">
        <w:rPr>
          <w:color w:val="000000" w:themeColor="text1"/>
          <w:kern w:val="0"/>
          <w:sz w:val="22"/>
          <w:szCs w:val="22"/>
        </w:rPr>
        <w:t>神经网络</w:t>
      </w:r>
      <w:r w:rsidR="000D49A8">
        <w:rPr>
          <w:rFonts w:hint="eastAsia"/>
          <w:color w:val="000000" w:themeColor="text1"/>
          <w:kern w:val="0"/>
          <w:sz w:val="22"/>
          <w:szCs w:val="22"/>
        </w:rPr>
        <w:t>组合模型：</w:t>
      </w:r>
      <w:r>
        <w:rPr>
          <w:rFonts w:hint="eastAsia"/>
          <w:color w:val="000000" w:themeColor="text1"/>
          <w:kern w:val="0"/>
          <w:sz w:val="22"/>
          <w:szCs w:val="22"/>
        </w:rPr>
        <w:t>在</w:t>
      </w:r>
      <w:r w:rsidR="000D49A8" w:rsidRPr="000D49A8">
        <w:rPr>
          <w:color w:val="000000" w:themeColor="text1"/>
          <w:kern w:val="0"/>
          <w:sz w:val="22"/>
          <w:szCs w:val="22"/>
        </w:rPr>
        <w:t xml:space="preserve">RBF </w:t>
      </w:r>
      <w:r w:rsidR="000D49A8" w:rsidRPr="000D49A8">
        <w:rPr>
          <w:color w:val="000000" w:themeColor="text1"/>
          <w:kern w:val="0"/>
          <w:sz w:val="22"/>
          <w:szCs w:val="22"/>
        </w:rPr>
        <w:t>神经网络的输入层之前加入灰化层对输入数据做了灰化处理，而在输出层后加入白化层对输出数据做还原处理，根据</w:t>
      </w:r>
      <w:r w:rsidR="000D49A8" w:rsidRPr="000D49A8">
        <w:rPr>
          <w:rFonts w:hint="eastAsia"/>
          <w:color w:val="000000" w:themeColor="text1"/>
          <w:kern w:val="0"/>
          <w:sz w:val="22"/>
          <w:szCs w:val="22"/>
        </w:rPr>
        <w:t>2</w:t>
      </w:r>
      <w:r w:rsidR="000D49A8" w:rsidRPr="000D49A8">
        <w:rPr>
          <w:color w:val="000000" w:themeColor="text1"/>
          <w:kern w:val="0"/>
          <w:sz w:val="22"/>
          <w:szCs w:val="22"/>
        </w:rPr>
        <w:t>010</w:t>
      </w:r>
      <w:r w:rsidR="000D49A8" w:rsidRPr="000D49A8">
        <w:rPr>
          <w:rFonts w:hint="eastAsia"/>
          <w:color w:val="000000" w:themeColor="text1"/>
          <w:kern w:val="0"/>
          <w:sz w:val="22"/>
          <w:szCs w:val="22"/>
        </w:rPr>
        <w:t>-</w:t>
      </w:r>
      <w:r>
        <w:rPr>
          <w:color w:val="000000" w:themeColor="text1"/>
          <w:kern w:val="0"/>
          <w:sz w:val="22"/>
          <w:szCs w:val="22"/>
        </w:rPr>
        <w:t>2</w:t>
      </w:r>
      <w:r w:rsidR="000D49A8" w:rsidRPr="000D49A8">
        <w:rPr>
          <w:color w:val="000000" w:themeColor="text1"/>
          <w:kern w:val="0"/>
          <w:sz w:val="22"/>
          <w:szCs w:val="22"/>
        </w:rPr>
        <w:t>017</w:t>
      </w:r>
      <w:r w:rsidR="000D49A8" w:rsidRPr="000D49A8">
        <w:rPr>
          <w:rFonts w:hint="eastAsia"/>
          <w:color w:val="000000" w:themeColor="text1"/>
          <w:kern w:val="0"/>
          <w:sz w:val="22"/>
          <w:szCs w:val="22"/>
        </w:rPr>
        <w:t>年四个州（</w:t>
      </w:r>
      <w:r w:rsidR="000D49A8" w:rsidRPr="000D49A8">
        <w:rPr>
          <w:rFonts w:hint="eastAsia"/>
          <w:color w:val="000000" w:themeColor="text1"/>
          <w:kern w:val="0"/>
          <w:sz w:val="22"/>
          <w:szCs w:val="22"/>
        </w:rPr>
        <w:t>V</w:t>
      </w:r>
      <w:r w:rsidR="000D49A8" w:rsidRPr="000D49A8">
        <w:rPr>
          <w:color w:val="000000" w:themeColor="text1"/>
          <w:kern w:val="0"/>
          <w:sz w:val="22"/>
          <w:szCs w:val="22"/>
        </w:rPr>
        <w:t>A/PA/PY/WV</w:t>
      </w:r>
      <w:r w:rsidR="000D49A8" w:rsidRPr="000D49A8">
        <w:rPr>
          <w:rFonts w:hint="eastAsia"/>
          <w:color w:val="000000" w:themeColor="text1"/>
          <w:kern w:val="0"/>
          <w:sz w:val="22"/>
          <w:szCs w:val="22"/>
        </w:rPr>
        <w:t>）毒品总量</w:t>
      </w:r>
      <w:r w:rsidR="000D49A8" w:rsidRPr="000D49A8">
        <w:rPr>
          <w:color w:val="000000" w:themeColor="text1"/>
          <w:kern w:val="0"/>
          <w:sz w:val="22"/>
          <w:szCs w:val="22"/>
        </w:rPr>
        <w:t>的数据作为训练样本构建模型，并选取</w:t>
      </w:r>
      <w:r w:rsidR="000D49A8" w:rsidRPr="000D49A8">
        <w:rPr>
          <w:color w:val="000000" w:themeColor="text1"/>
          <w:kern w:val="0"/>
          <w:sz w:val="22"/>
          <w:szCs w:val="22"/>
        </w:rPr>
        <w:t xml:space="preserve"> 2016</w:t>
      </w:r>
      <w:r w:rsidR="000D49A8" w:rsidRPr="000D49A8">
        <w:rPr>
          <w:rFonts w:hint="eastAsia"/>
          <w:color w:val="000000" w:themeColor="text1"/>
          <w:kern w:val="0"/>
          <w:sz w:val="22"/>
          <w:szCs w:val="22"/>
        </w:rPr>
        <w:t>和</w:t>
      </w:r>
      <w:r w:rsidR="000D49A8" w:rsidRPr="000D49A8">
        <w:rPr>
          <w:color w:val="000000" w:themeColor="text1"/>
          <w:kern w:val="0"/>
          <w:sz w:val="22"/>
          <w:szCs w:val="22"/>
        </w:rPr>
        <w:t xml:space="preserve">2017 </w:t>
      </w:r>
      <w:r w:rsidR="000D49A8" w:rsidRPr="000D49A8">
        <w:rPr>
          <w:color w:val="000000" w:themeColor="text1"/>
          <w:kern w:val="0"/>
          <w:sz w:val="22"/>
          <w:szCs w:val="22"/>
        </w:rPr>
        <w:t>年同期数据作为测试样本以对预测模型进行检验，最后利用该模型预测</w:t>
      </w:r>
      <w:r w:rsidR="000D49A8" w:rsidRPr="000D49A8">
        <w:rPr>
          <w:rFonts w:hint="eastAsia"/>
          <w:color w:val="000000" w:themeColor="text1"/>
          <w:kern w:val="0"/>
          <w:sz w:val="22"/>
          <w:szCs w:val="22"/>
        </w:rPr>
        <w:t>2</w:t>
      </w:r>
      <w:r w:rsidR="000D49A8" w:rsidRPr="000D49A8">
        <w:rPr>
          <w:color w:val="000000" w:themeColor="text1"/>
          <w:kern w:val="0"/>
          <w:sz w:val="22"/>
          <w:szCs w:val="22"/>
        </w:rPr>
        <w:t>016</w:t>
      </w:r>
      <w:r w:rsidR="000D49A8" w:rsidRPr="000D49A8">
        <w:rPr>
          <w:rFonts w:hint="eastAsia"/>
          <w:color w:val="000000" w:themeColor="text1"/>
          <w:kern w:val="0"/>
          <w:sz w:val="22"/>
          <w:szCs w:val="22"/>
        </w:rPr>
        <w:t>和</w:t>
      </w:r>
      <w:r w:rsidR="000D49A8" w:rsidRPr="000D49A8">
        <w:rPr>
          <w:rFonts w:hint="eastAsia"/>
          <w:color w:val="000000" w:themeColor="text1"/>
          <w:kern w:val="0"/>
          <w:sz w:val="22"/>
          <w:szCs w:val="22"/>
        </w:rPr>
        <w:t>2</w:t>
      </w:r>
      <w:r w:rsidR="000D49A8" w:rsidRPr="000D49A8">
        <w:rPr>
          <w:color w:val="000000" w:themeColor="text1"/>
          <w:kern w:val="0"/>
          <w:sz w:val="22"/>
          <w:szCs w:val="22"/>
        </w:rPr>
        <w:t>017</w:t>
      </w:r>
      <w:r w:rsidR="000D49A8" w:rsidRPr="000D49A8">
        <w:rPr>
          <w:rFonts w:hint="eastAsia"/>
          <w:color w:val="000000" w:themeColor="text1"/>
          <w:kern w:val="0"/>
          <w:sz w:val="22"/>
          <w:szCs w:val="22"/>
        </w:rPr>
        <w:t>年</w:t>
      </w:r>
      <w:r w:rsidR="000D49A8" w:rsidRPr="000D49A8">
        <w:rPr>
          <w:rFonts w:hint="eastAsia"/>
          <w:color w:val="000000" w:themeColor="text1"/>
          <w:kern w:val="0"/>
          <w:sz w:val="22"/>
          <w:szCs w:val="22"/>
        </w:rPr>
        <w:t>O</w:t>
      </w:r>
      <w:r w:rsidR="000D49A8" w:rsidRPr="000D49A8">
        <w:rPr>
          <w:color w:val="000000" w:themeColor="text1"/>
          <w:kern w:val="0"/>
          <w:sz w:val="22"/>
          <w:szCs w:val="22"/>
        </w:rPr>
        <w:t>H</w:t>
      </w:r>
      <w:r w:rsidR="000D49A8" w:rsidRPr="000D49A8">
        <w:rPr>
          <w:rFonts w:hint="eastAsia"/>
          <w:color w:val="000000" w:themeColor="text1"/>
          <w:kern w:val="0"/>
          <w:sz w:val="22"/>
          <w:szCs w:val="22"/>
        </w:rPr>
        <w:t>的毒品总量</w:t>
      </w:r>
      <w:r w:rsidR="000D49A8" w:rsidRPr="000D49A8">
        <w:rPr>
          <w:color w:val="000000" w:themeColor="text1"/>
          <w:kern w:val="0"/>
          <w:sz w:val="22"/>
          <w:szCs w:val="22"/>
        </w:rPr>
        <w:t>。结果表明</w:t>
      </w:r>
      <w:r w:rsidR="000D49A8" w:rsidRPr="000D49A8">
        <w:rPr>
          <w:rFonts w:hint="eastAsia"/>
          <w:color w:val="000000" w:themeColor="text1"/>
          <w:kern w:val="0"/>
          <w:sz w:val="22"/>
          <w:szCs w:val="22"/>
        </w:rPr>
        <w:t>,</w:t>
      </w:r>
      <w:r w:rsidR="000D49A8" w:rsidRPr="000D49A8">
        <w:rPr>
          <w:color w:val="000000" w:themeColor="text1"/>
          <w:kern w:val="0"/>
          <w:sz w:val="22"/>
          <w:szCs w:val="22"/>
        </w:rPr>
        <w:t>所建立的灰色</w:t>
      </w:r>
      <w:r w:rsidR="000D49A8" w:rsidRPr="000D49A8">
        <w:rPr>
          <w:color w:val="000000" w:themeColor="text1"/>
          <w:kern w:val="0"/>
          <w:sz w:val="22"/>
          <w:szCs w:val="22"/>
        </w:rPr>
        <w:t xml:space="preserve"> RBF </w:t>
      </w:r>
      <w:r w:rsidR="000D49A8" w:rsidRPr="000D49A8">
        <w:rPr>
          <w:color w:val="000000" w:themeColor="text1"/>
          <w:kern w:val="0"/>
          <w:sz w:val="22"/>
          <w:szCs w:val="22"/>
        </w:rPr>
        <w:t>神经网络组合模型相对模拟误差小，预测结果更为可靠，可以用于</w:t>
      </w:r>
      <w:r w:rsidR="000D49A8" w:rsidRPr="000D49A8">
        <w:rPr>
          <w:rFonts w:hint="eastAsia"/>
          <w:color w:val="000000" w:themeColor="text1"/>
          <w:kern w:val="0"/>
          <w:sz w:val="22"/>
          <w:szCs w:val="22"/>
        </w:rPr>
        <w:t>毒品总量</w:t>
      </w:r>
      <w:r w:rsidR="000D49A8" w:rsidRPr="000D49A8">
        <w:rPr>
          <w:color w:val="000000" w:themeColor="text1"/>
          <w:kern w:val="0"/>
          <w:sz w:val="22"/>
          <w:szCs w:val="22"/>
        </w:rPr>
        <w:t>预测。</w:t>
      </w:r>
    </w:p>
    <w:p w:rsidR="00241B03" w:rsidRPr="000D49A8" w:rsidRDefault="00241B03" w:rsidP="0072099B">
      <w:pPr>
        <w:rPr>
          <w:rFonts w:hint="eastAsia"/>
          <w:color w:val="000000" w:themeColor="text1"/>
          <w:kern w:val="0"/>
          <w:sz w:val="22"/>
          <w:szCs w:val="22"/>
        </w:rPr>
      </w:pPr>
    </w:p>
    <w:p w:rsidR="00241B03" w:rsidRDefault="0029664F" w:rsidP="0072099B">
      <w:pPr>
        <w:rPr>
          <w:color w:val="FF0000"/>
          <w:kern w:val="0"/>
          <w:sz w:val="22"/>
          <w:szCs w:val="22"/>
        </w:rPr>
      </w:pPr>
      <w:r>
        <w:t>In the end, we make sensitivity analysis and discuss the strengths as well as weaknesses of our model. Moreover, a policy memo is presented to the decision maker on the utility, results and recommendations based on our PIPE policy model.</w:t>
      </w:r>
    </w:p>
    <w:p w:rsidR="00241B03" w:rsidRDefault="00241B03" w:rsidP="0072099B">
      <w:pPr>
        <w:rPr>
          <w:color w:val="FF0000"/>
          <w:kern w:val="0"/>
          <w:sz w:val="22"/>
          <w:szCs w:val="22"/>
        </w:rPr>
      </w:pPr>
    </w:p>
    <w:p w:rsidR="00241B03" w:rsidRDefault="00241B03" w:rsidP="0072099B">
      <w:pPr>
        <w:rPr>
          <w:color w:val="FF0000"/>
          <w:kern w:val="0"/>
          <w:sz w:val="22"/>
          <w:szCs w:val="22"/>
        </w:rPr>
      </w:pPr>
    </w:p>
    <w:p w:rsidR="00241B03" w:rsidRDefault="00241B03" w:rsidP="0072099B">
      <w:pPr>
        <w:rPr>
          <w:color w:val="FF0000"/>
          <w:kern w:val="0"/>
          <w:sz w:val="22"/>
          <w:szCs w:val="22"/>
        </w:rPr>
      </w:pPr>
    </w:p>
    <w:p w:rsidR="00241B03" w:rsidRDefault="00241B03" w:rsidP="0072099B">
      <w:pPr>
        <w:rPr>
          <w:color w:val="FF0000"/>
          <w:kern w:val="0"/>
          <w:sz w:val="22"/>
          <w:szCs w:val="22"/>
        </w:rPr>
      </w:pPr>
    </w:p>
    <w:p w:rsidR="00241B03" w:rsidRPr="001C52E1" w:rsidRDefault="00241B03" w:rsidP="0072099B">
      <w:pPr>
        <w:rPr>
          <w:color w:val="FF0000"/>
          <w:kern w:val="0"/>
          <w:sz w:val="22"/>
          <w:szCs w:val="22"/>
        </w:rPr>
      </w:pPr>
    </w:p>
    <w:p w:rsidR="001C52E1" w:rsidRPr="00241B03" w:rsidRDefault="00CE4683" w:rsidP="00241B03">
      <w:pPr>
        <w:spacing w:beforeLines="100" w:before="312"/>
        <w:ind w:left="1424" w:hangingChars="591" w:hanging="1424"/>
        <w:rPr>
          <w:color w:val="FF0000"/>
          <w:sz w:val="22"/>
          <w:szCs w:val="22"/>
        </w:rPr>
      </w:pPr>
      <w:r w:rsidRPr="00CF2A0E">
        <w:rPr>
          <w:b/>
          <w:sz w:val="24"/>
          <w:szCs w:val="24"/>
        </w:rPr>
        <w:t xml:space="preserve">Key words: </w:t>
      </w:r>
      <w:r w:rsidR="00496B98" w:rsidRPr="00496B98">
        <w:rPr>
          <w:b/>
          <w:sz w:val="24"/>
          <w:szCs w:val="24"/>
        </w:rPr>
        <w:t>Differential equation model</w:t>
      </w:r>
      <w:r w:rsidR="00241B03">
        <w:rPr>
          <w:rFonts w:hint="eastAsia"/>
          <w:b/>
          <w:sz w:val="24"/>
          <w:szCs w:val="24"/>
        </w:rPr>
        <w:t>;</w:t>
      </w:r>
      <w:r w:rsidR="00241B03" w:rsidRPr="00241B03">
        <w:t xml:space="preserve"> </w:t>
      </w:r>
      <w:r w:rsidR="00241B03" w:rsidRPr="00241B03">
        <w:rPr>
          <w:b/>
          <w:sz w:val="24"/>
          <w:szCs w:val="24"/>
        </w:rPr>
        <w:t>R-type cluster analysis</w:t>
      </w:r>
      <w:r w:rsidR="00241B03">
        <w:rPr>
          <w:rFonts w:hint="eastAsia"/>
          <w:b/>
          <w:sz w:val="24"/>
          <w:szCs w:val="24"/>
        </w:rPr>
        <w:t>;</w:t>
      </w:r>
      <w:r w:rsidR="00241B03" w:rsidRPr="00241B03">
        <w:t xml:space="preserve"> </w:t>
      </w:r>
      <w:r w:rsidR="00241B03">
        <w:rPr>
          <w:b/>
          <w:sz w:val="24"/>
          <w:szCs w:val="24"/>
        </w:rPr>
        <w:t>R</w:t>
      </w:r>
      <w:r w:rsidR="00241B03" w:rsidRPr="00241B03">
        <w:rPr>
          <w:b/>
          <w:sz w:val="24"/>
          <w:szCs w:val="24"/>
        </w:rPr>
        <w:t>elated analysis</w:t>
      </w:r>
      <w:r w:rsidR="00241B03">
        <w:rPr>
          <w:rFonts w:hint="eastAsia"/>
          <w:b/>
          <w:sz w:val="24"/>
          <w:szCs w:val="24"/>
        </w:rPr>
        <w:t>;</w:t>
      </w:r>
      <w:r w:rsidR="00241B03" w:rsidRPr="00241B03">
        <w:t xml:space="preserve"> </w:t>
      </w:r>
      <w:r w:rsidR="00241B03" w:rsidRPr="00241B03">
        <w:rPr>
          <w:b/>
          <w:sz w:val="24"/>
          <w:szCs w:val="24"/>
        </w:rPr>
        <w:t>Grey</w:t>
      </w:r>
      <w:r w:rsidR="00241B03">
        <w:rPr>
          <w:rFonts w:hint="eastAsia"/>
          <w:b/>
          <w:sz w:val="24"/>
          <w:szCs w:val="24"/>
        </w:rPr>
        <w:t>-</w:t>
      </w:r>
      <w:r w:rsidR="00241B03" w:rsidRPr="00241B03">
        <w:rPr>
          <w:b/>
          <w:sz w:val="24"/>
          <w:szCs w:val="24"/>
        </w:rPr>
        <w:t>RBF neural network model</w:t>
      </w:r>
    </w:p>
    <w:p w:rsidR="00801F91" w:rsidRDefault="00522442" w:rsidP="00801F91">
      <w:pPr>
        <w:spacing w:before="240" w:after="240"/>
        <w:jc w:val="center"/>
        <w:rPr>
          <w:noProof/>
        </w:rPr>
      </w:pPr>
      <w:bookmarkStart w:id="1" w:name="_Toc471658405"/>
      <w:r w:rsidRPr="00801F91">
        <w:rPr>
          <w:b/>
          <w:sz w:val="36"/>
        </w:rPr>
        <w:t>Contents</w:t>
      </w:r>
      <w:bookmarkEnd w:id="1"/>
      <w:r w:rsidRPr="00522442">
        <w:rPr>
          <w:b/>
        </w:rPr>
        <w:fldChar w:fldCharType="begin"/>
      </w:r>
      <w:r w:rsidRPr="00801F91">
        <w:rPr>
          <w:b/>
        </w:rPr>
        <w:instrText xml:space="preserve"> TOC \o "1-3" \h \z \u </w:instrText>
      </w:r>
      <w:r w:rsidRPr="00522442">
        <w:rPr>
          <w:b/>
        </w:rPr>
        <w:fldChar w:fldCharType="separate"/>
      </w:r>
    </w:p>
    <w:p w:rsidR="00801F91" w:rsidRPr="00215DF6" w:rsidRDefault="0029664F" w:rsidP="00215DF6">
      <w:pPr>
        <w:pStyle w:val="TOC1"/>
        <w:rPr>
          <w:rFonts w:asciiTheme="minorHAnsi" w:eastAsiaTheme="minorEastAsia" w:hAnsiTheme="minorHAnsi" w:cstheme="minorBidi"/>
          <w:szCs w:val="22"/>
        </w:rPr>
      </w:pPr>
      <w:hyperlink w:anchor="_Toc471658476" w:history="1">
        <w:r w:rsidR="00241B03">
          <w:rPr>
            <w:rStyle w:val="a4"/>
            <w:rFonts w:hint="eastAsia"/>
          </w:rPr>
          <w:t>1</w:t>
        </w:r>
        <w:r w:rsidR="00801F91" w:rsidRPr="00801F91">
          <w:rPr>
            <w:rStyle w:val="a4"/>
          </w:rPr>
          <w:t>.</w:t>
        </w:r>
        <w:r w:rsidR="00215DF6" w:rsidRPr="00215DF6">
          <w:rPr>
            <w:b w:val="0"/>
            <w:noProof w:val="0"/>
          </w:rPr>
          <w:t xml:space="preserve"> </w:t>
        </w:r>
        <w:r w:rsidR="00215DF6" w:rsidRPr="00215DF6">
          <w:rPr>
            <w:rStyle w:val="a4"/>
          </w:rPr>
          <w:t>Problem statement</w:t>
        </w:r>
        <w:r w:rsidR="00801F91" w:rsidRPr="00801F91">
          <w:rPr>
            <w:webHidden/>
          </w:rPr>
          <w:tab/>
        </w:r>
        <w:r w:rsidR="00801F91" w:rsidRPr="00801F91">
          <w:rPr>
            <w:webHidden/>
          </w:rPr>
          <w:fldChar w:fldCharType="begin"/>
        </w:r>
        <w:r w:rsidR="00801F91" w:rsidRPr="00801F91">
          <w:rPr>
            <w:webHidden/>
          </w:rPr>
          <w:instrText xml:space="preserve"> PAGEREF _Toc471658476 \h </w:instrText>
        </w:r>
        <w:r w:rsidR="00801F91" w:rsidRPr="00801F91">
          <w:rPr>
            <w:webHidden/>
          </w:rPr>
        </w:r>
        <w:r w:rsidR="00801F91" w:rsidRPr="00801F91">
          <w:rPr>
            <w:webHidden/>
          </w:rPr>
          <w:fldChar w:fldCharType="separate"/>
        </w:r>
        <w:r w:rsidR="00C20F2A">
          <w:rPr>
            <w:webHidden/>
          </w:rPr>
          <w:t>4</w:t>
        </w:r>
        <w:r w:rsidR="00801F91" w:rsidRPr="00801F91">
          <w:rPr>
            <w:webHidden/>
          </w:rPr>
          <w:fldChar w:fldCharType="end"/>
        </w:r>
      </w:hyperlink>
    </w:p>
    <w:p w:rsidR="00801F91" w:rsidRPr="00215DF6" w:rsidRDefault="0029664F" w:rsidP="00215DF6">
      <w:pPr>
        <w:pStyle w:val="TOC1"/>
        <w:rPr>
          <w:rFonts w:asciiTheme="minorHAnsi" w:eastAsiaTheme="minorEastAsia" w:hAnsiTheme="minorHAnsi" w:cstheme="minorBidi"/>
          <w:szCs w:val="22"/>
        </w:rPr>
      </w:pPr>
      <w:hyperlink w:anchor="_Toc471658479" w:history="1">
        <w:r w:rsidR="00215DF6">
          <w:rPr>
            <w:rStyle w:val="a4"/>
            <w:rFonts w:hint="eastAsia"/>
          </w:rPr>
          <w:t>2</w:t>
        </w:r>
        <w:r w:rsidR="00801F91" w:rsidRPr="00293F24">
          <w:rPr>
            <w:rStyle w:val="a4"/>
          </w:rPr>
          <w:t xml:space="preserve">. </w:t>
        </w:r>
        <w:r w:rsidR="00215DF6">
          <w:rPr>
            <w:rStyle w:val="a4"/>
          </w:rPr>
          <w:t>P</w:t>
        </w:r>
        <w:r w:rsidR="00215DF6" w:rsidRPr="00215DF6">
          <w:rPr>
            <w:rStyle w:val="a4"/>
          </w:rPr>
          <w:t>roblem analysis</w:t>
        </w:r>
        <w:r w:rsidR="00801F91">
          <w:rPr>
            <w:webHidden/>
          </w:rPr>
          <w:tab/>
        </w:r>
        <w:r w:rsidR="00801F91">
          <w:rPr>
            <w:webHidden/>
          </w:rPr>
          <w:fldChar w:fldCharType="begin"/>
        </w:r>
        <w:r w:rsidR="00801F91">
          <w:rPr>
            <w:webHidden/>
          </w:rPr>
          <w:instrText xml:space="preserve"> PAGEREF _Toc471658479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29664F" w:rsidP="00AA33DB">
      <w:pPr>
        <w:pStyle w:val="TOC1"/>
        <w:rPr>
          <w:rFonts w:asciiTheme="minorHAnsi" w:eastAsiaTheme="minorEastAsia" w:hAnsiTheme="minorHAnsi" w:cstheme="minorBidi"/>
          <w:szCs w:val="22"/>
        </w:rPr>
      </w:pPr>
      <w:hyperlink w:anchor="_Toc471658486" w:history="1">
        <w:r w:rsidR="00215DF6">
          <w:rPr>
            <w:rStyle w:val="a4"/>
            <w:rFonts w:hint="eastAsia"/>
          </w:rPr>
          <w:t>3</w:t>
        </w:r>
        <w:r w:rsidR="00801F91" w:rsidRPr="00293F24">
          <w:rPr>
            <w:rStyle w:val="a4"/>
          </w:rPr>
          <w:t>. Basic assumption</w:t>
        </w:r>
        <w:r w:rsidR="00801F91">
          <w:rPr>
            <w:webHidden/>
          </w:rPr>
          <w:tab/>
        </w:r>
        <w:r w:rsidR="00801F91">
          <w:rPr>
            <w:webHidden/>
          </w:rPr>
          <w:fldChar w:fldCharType="begin"/>
        </w:r>
        <w:r w:rsidR="00801F91">
          <w:rPr>
            <w:webHidden/>
          </w:rPr>
          <w:instrText xml:space="preserve"> PAGEREF _Toc471658486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29664F" w:rsidP="00AA33DB">
      <w:pPr>
        <w:pStyle w:val="TOC1"/>
        <w:rPr>
          <w:rFonts w:asciiTheme="minorHAnsi" w:eastAsiaTheme="minorEastAsia" w:hAnsiTheme="minorHAnsi" w:cstheme="minorBidi"/>
          <w:szCs w:val="22"/>
        </w:rPr>
      </w:pPr>
      <w:hyperlink w:anchor="_Toc471658487" w:history="1">
        <w:r w:rsidR="00215DF6">
          <w:rPr>
            <w:rStyle w:val="a4"/>
            <w:rFonts w:hint="eastAsia"/>
          </w:rPr>
          <w:t>4</w:t>
        </w:r>
        <w:r w:rsidR="00801F91" w:rsidRPr="00293F24">
          <w:rPr>
            <w:rStyle w:val="a4"/>
          </w:rPr>
          <w:t>. Glossary &amp; Symbols</w:t>
        </w:r>
        <w:r w:rsidR="00801F91">
          <w:rPr>
            <w:webHidden/>
          </w:rPr>
          <w:tab/>
        </w:r>
        <w:r w:rsidR="00801F91">
          <w:rPr>
            <w:webHidden/>
          </w:rPr>
          <w:fldChar w:fldCharType="begin"/>
        </w:r>
        <w:r w:rsidR="00801F91">
          <w:rPr>
            <w:webHidden/>
          </w:rPr>
          <w:instrText xml:space="preserve"> PAGEREF _Toc471658487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29664F" w:rsidP="00AA33DB">
      <w:pPr>
        <w:pStyle w:val="TOC1"/>
        <w:rPr>
          <w:rFonts w:asciiTheme="minorHAnsi" w:eastAsiaTheme="minorEastAsia" w:hAnsiTheme="minorHAnsi" w:cstheme="minorBidi"/>
          <w:szCs w:val="22"/>
        </w:rPr>
      </w:pPr>
      <w:hyperlink w:anchor="_Toc471658490" w:history="1">
        <w:r w:rsidR="00215DF6">
          <w:rPr>
            <w:rStyle w:val="a4"/>
            <w:rFonts w:hint="eastAsia"/>
          </w:rPr>
          <w:t>5</w:t>
        </w:r>
        <w:r w:rsidR="00801F91" w:rsidRPr="00293F24">
          <w:rPr>
            <w:rStyle w:val="a4"/>
          </w:rPr>
          <w:t>. Models</w:t>
        </w:r>
        <w:r w:rsidR="00801F91">
          <w:rPr>
            <w:webHidden/>
          </w:rPr>
          <w:tab/>
        </w:r>
        <w:r w:rsidR="00801F91">
          <w:rPr>
            <w:webHidden/>
          </w:rPr>
          <w:fldChar w:fldCharType="begin"/>
        </w:r>
        <w:r w:rsidR="00801F91">
          <w:rPr>
            <w:webHidden/>
          </w:rPr>
          <w:instrText xml:space="preserve"> PAGEREF _Toc471658490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29664F" w:rsidP="004A07AB">
      <w:pPr>
        <w:pStyle w:val="TOC2"/>
        <w:ind w:firstLineChars="177" w:firstLine="425"/>
        <w:rPr>
          <w:rFonts w:asciiTheme="minorHAnsi" w:eastAsiaTheme="minorEastAsia" w:hAnsiTheme="minorHAnsi" w:cstheme="minorBidi"/>
          <w:b/>
          <w:kern w:val="2"/>
          <w:sz w:val="21"/>
          <w:szCs w:val="22"/>
        </w:rPr>
      </w:pPr>
      <w:hyperlink w:anchor="_Toc471658491" w:history="1">
        <w:r w:rsidR="00801F91" w:rsidRPr="00293F24">
          <w:rPr>
            <w:rStyle w:val="a4"/>
          </w:rPr>
          <w:t>5.1 Analysis and Solving of Question One</w:t>
        </w:r>
        <w:r w:rsidR="00801F91">
          <w:rPr>
            <w:webHidden/>
          </w:rPr>
          <w:tab/>
        </w:r>
        <w:r w:rsidR="00801F91">
          <w:rPr>
            <w:webHidden/>
          </w:rPr>
          <w:fldChar w:fldCharType="begin"/>
        </w:r>
        <w:r w:rsidR="00801F91">
          <w:rPr>
            <w:webHidden/>
          </w:rPr>
          <w:instrText xml:space="preserve"> PAGEREF _Toc471658491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29664F" w:rsidP="004A07AB">
      <w:pPr>
        <w:pStyle w:val="TOC2"/>
        <w:ind w:firstLineChars="354" w:firstLine="850"/>
        <w:rPr>
          <w:rFonts w:asciiTheme="minorHAnsi" w:eastAsiaTheme="minorEastAsia" w:hAnsiTheme="minorHAnsi" w:cstheme="minorBidi"/>
          <w:b/>
          <w:kern w:val="2"/>
          <w:sz w:val="21"/>
          <w:szCs w:val="22"/>
        </w:rPr>
      </w:pPr>
      <w:hyperlink w:anchor="_Toc471658492" w:history="1">
        <w:r w:rsidR="00801F91" w:rsidRPr="00293F24">
          <w:rPr>
            <w:rStyle w:val="a4"/>
          </w:rPr>
          <w:t>5.1.1 Model Preparation</w:t>
        </w:r>
        <w:r w:rsidR="00801F91">
          <w:rPr>
            <w:webHidden/>
          </w:rPr>
          <w:tab/>
        </w:r>
        <w:r w:rsidR="00801F91">
          <w:rPr>
            <w:webHidden/>
          </w:rPr>
          <w:fldChar w:fldCharType="begin"/>
        </w:r>
        <w:r w:rsidR="00801F91">
          <w:rPr>
            <w:webHidden/>
          </w:rPr>
          <w:instrText xml:space="preserve"> PAGEREF _Toc471658492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29664F" w:rsidP="004A07AB">
      <w:pPr>
        <w:pStyle w:val="TOC2"/>
        <w:ind w:firstLineChars="354" w:firstLine="850"/>
        <w:rPr>
          <w:rFonts w:asciiTheme="minorHAnsi" w:eastAsiaTheme="minorEastAsia" w:hAnsiTheme="minorHAnsi" w:cstheme="minorBidi"/>
          <w:b/>
          <w:kern w:val="2"/>
          <w:sz w:val="21"/>
          <w:szCs w:val="22"/>
        </w:rPr>
      </w:pPr>
      <w:hyperlink w:anchor="_Toc471658493" w:history="1">
        <w:r w:rsidR="00801F91" w:rsidRPr="00293F24">
          <w:rPr>
            <w:rStyle w:val="a4"/>
          </w:rPr>
          <w:t>5.1.2 Model Establishment</w:t>
        </w:r>
        <w:r w:rsidR="00801F91">
          <w:rPr>
            <w:webHidden/>
          </w:rPr>
          <w:tab/>
        </w:r>
        <w:r w:rsidR="00801F91">
          <w:rPr>
            <w:webHidden/>
          </w:rPr>
          <w:fldChar w:fldCharType="begin"/>
        </w:r>
        <w:r w:rsidR="00801F91">
          <w:rPr>
            <w:webHidden/>
          </w:rPr>
          <w:instrText xml:space="preserve"> PAGEREF _Toc471658493 \h </w:instrText>
        </w:r>
        <w:r w:rsidR="00801F91">
          <w:rPr>
            <w:webHidden/>
          </w:rPr>
        </w:r>
        <w:r w:rsidR="00801F91">
          <w:rPr>
            <w:webHidden/>
          </w:rPr>
          <w:fldChar w:fldCharType="separate"/>
        </w:r>
        <w:r w:rsidR="00C20F2A">
          <w:rPr>
            <w:webHidden/>
          </w:rPr>
          <w:t>8</w:t>
        </w:r>
        <w:r w:rsidR="00801F91">
          <w:rPr>
            <w:webHidden/>
          </w:rPr>
          <w:fldChar w:fldCharType="end"/>
        </w:r>
      </w:hyperlink>
    </w:p>
    <w:p w:rsidR="00801F91" w:rsidRDefault="0029664F" w:rsidP="004A07AB">
      <w:pPr>
        <w:pStyle w:val="TOC2"/>
        <w:ind w:firstLineChars="354" w:firstLine="850"/>
        <w:rPr>
          <w:rFonts w:asciiTheme="minorHAnsi" w:eastAsiaTheme="minorEastAsia" w:hAnsiTheme="minorHAnsi" w:cstheme="minorBidi"/>
          <w:b/>
          <w:kern w:val="2"/>
          <w:sz w:val="21"/>
          <w:szCs w:val="22"/>
        </w:rPr>
      </w:pPr>
      <w:hyperlink w:anchor="_Toc471658494" w:history="1">
        <w:r w:rsidR="00801F91" w:rsidRPr="00293F24">
          <w:rPr>
            <w:rStyle w:val="a4"/>
          </w:rPr>
          <w:t xml:space="preserve">5.1.3 </w:t>
        </w:r>
        <w:r w:rsidR="0058200C">
          <w:rPr>
            <w:rStyle w:val="a4"/>
          </w:rPr>
          <w:t>M</w:t>
        </w:r>
        <w:r w:rsidR="0058200C">
          <w:rPr>
            <w:rStyle w:val="a4"/>
            <w:rFonts w:hint="eastAsia"/>
          </w:rPr>
          <w:t>odel</w:t>
        </w:r>
        <w:r w:rsidR="0058200C">
          <w:rPr>
            <w:rStyle w:val="a4"/>
          </w:rPr>
          <w:t xml:space="preserve"> solving</w:t>
        </w:r>
        <w:r w:rsidR="00801F91">
          <w:rPr>
            <w:webHidden/>
          </w:rPr>
          <w:tab/>
        </w:r>
        <w:r w:rsidR="00801F91">
          <w:rPr>
            <w:webHidden/>
          </w:rPr>
          <w:fldChar w:fldCharType="begin"/>
        </w:r>
        <w:r w:rsidR="00801F91">
          <w:rPr>
            <w:webHidden/>
          </w:rPr>
          <w:instrText xml:space="preserve"> PAGEREF _Toc471658494 \h </w:instrText>
        </w:r>
        <w:r w:rsidR="00801F91">
          <w:rPr>
            <w:webHidden/>
          </w:rPr>
        </w:r>
        <w:r w:rsidR="00801F91">
          <w:rPr>
            <w:webHidden/>
          </w:rPr>
          <w:fldChar w:fldCharType="separate"/>
        </w:r>
        <w:r w:rsidR="00C20F2A">
          <w:rPr>
            <w:webHidden/>
          </w:rPr>
          <w:t>8</w:t>
        </w:r>
        <w:r w:rsidR="00801F91">
          <w:rPr>
            <w:webHidden/>
          </w:rPr>
          <w:fldChar w:fldCharType="end"/>
        </w:r>
      </w:hyperlink>
    </w:p>
    <w:p w:rsidR="00801F91" w:rsidRDefault="0029664F" w:rsidP="004A07AB">
      <w:pPr>
        <w:pStyle w:val="TOC2"/>
        <w:ind w:firstLineChars="354" w:firstLine="850"/>
        <w:rPr>
          <w:rFonts w:asciiTheme="minorHAnsi" w:eastAsiaTheme="minorEastAsia" w:hAnsiTheme="minorHAnsi" w:cstheme="minorBidi"/>
          <w:b/>
          <w:kern w:val="2"/>
          <w:sz w:val="21"/>
          <w:szCs w:val="22"/>
        </w:rPr>
      </w:pPr>
      <w:hyperlink w:anchor="_Toc471658495" w:history="1">
        <w:r w:rsidR="00801F91" w:rsidRPr="00293F24">
          <w:rPr>
            <w:rStyle w:val="a4"/>
          </w:rPr>
          <w:t>5.1.4 Analysis of the</w:t>
        </w:r>
        <w:r w:rsidR="00801F91" w:rsidRPr="00293F24">
          <w:rPr>
            <w:rStyle w:val="a4"/>
          </w:rPr>
          <w:t xml:space="preserve"> </w:t>
        </w:r>
        <w:r w:rsidR="00801F91" w:rsidRPr="00293F24">
          <w:rPr>
            <w:rStyle w:val="a4"/>
          </w:rPr>
          <w:t>Result</w:t>
        </w:r>
        <w:r w:rsidR="00801F91">
          <w:rPr>
            <w:webHidden/>
          </w:rPr>
          <w:tab/>
        </w:r>
        <w:r w:rsidR="00801F91">
          <w:rPr>
            <w:webHidden/>
          </w:rPr>
          <w:fldChar w:fldCharType="begin"/>
        </w:r>
        <w:r w:rsidR="00801F91">
          <w:rPr>
            <w:webHidden/>
          </w:rPr>
          <w:instrText xml:space="preserve"> PAGEREF _Toc471658495 \h </w:instrText>
        </w:r>
        <w:r w:rsidR="00801F91">
          <w:rPr>
            <w:webHidden/>
          </w:rPr>
        </w:r>
        <w:r w:rsidR="00801F91">
          <w:rPr>
            <w:webHidden/>
          </w:rPr>
          <w:fldChar w:fldCharType="separate"/>
        </w:r>
        <w:r w:rsidR="00C20F2A">
          <w:rPr>
            <w:webHidden/>
          </w:rPr>
          <w:t>9</w:t>
        </w:r>
        <w:r w:rsidR="00801F91">
          <w:rPr>
            <w:webHidden/>
          </w:rPr>
          <w:fldChar w:fldCharType="end"/>
        </w:r>
      </w:hyperlink>
    </w:p>
    <w:p w:rsidR="00801F91" w:rsidRDefault="0029664F" w:rsidP="004A07AB">
      <w:pPr>
        <w:pStyle w:val="TOC2"/>
        <w:ind w:firstLineChars="177" w:firstLine="425"/>
        <w:rPr>
          <w:rFonts w:asciiTheme="minorHAnsi" w:eastAsiaTheme="minorEastAsia" w:hAnsiTheme="minorHAnsi" w:cstheme="minorBidi"/>
          <w:b/>
          <w:kern w:val="2"/>
          <w:sz w:val="21"/>
          <w:szCs w:val="22"/>
        </w:rPr>
      </w:pPr>
      <w:hyperlink w:anchor="_Toc471658496" w:history="1">
        <w:r w:rsidR="00801F91" w:rsidRPr="00293F24">
          <w:rPr>
            <w:rStyle w:val="a4"/>
          </w:rPr>
          <w:t>5.2 Analysis and Solving of Question Two</w:t>
        </w:r>
        <w:r w:rsidR="00801F91">
          <w:rPr>
            <w:webHidden/>
          </w:rPr>
          <w:tab/>
        </w:r>
        <w:r w:rsidR="00801F91">
          <w:rPr>
            <w:webHidden/>
          </w:rPr>
          <w:fldChar w:fldCharType="begin"/>
        </w:r>
        <w:r w:rsidR="00801F91">
          <w:rPr>
            <w:webHidden/>
          </w:rPr>
          <w:instrText xml:space="preserve"> PAGEREF _Toc471658496 \h </w:instrText>
        </w:r>
        <w:r w:rsidR="00801F91">
          <w:rPr>
            <w:webHidden/>
          </w:rPr>
        </w:r>
        <w:r w:rsidR="00801F91">
          <w:rPr>
            <w:webHidden/>
          </w:rPr>
          <w:fldChar w:fldCharType="separate"/>
        </w:r>
        <w:r w:rsidR="00C20F2A">
          <w:rPr>
            <w:webHidden/>
          </w:rPr>
          <w:t>9</w:t>
        </w:r>
        <w:r w:rsidR="00801F91">
          <w:rPr>
            <w:webHidden/>
          </w:rPr>
          <w:fldChar w:fldCharType="end"/>
        </w:r>
      </w:hyperlink>
    </w:p>
    <w:p w:rsidR="00801F91" w:rsidRDefault="0029664F" w:rsidP="004A07AB">
      <w:pPr>
        <w:pStyle w:val="TOC2"/>
        <w:ind w:firstLineChars="354" w:firstLine="850"/>
        <w:rPr>
          <w:rFonts w:asciiTheme="minorHAnsi" w:eastAsiaTheme="minorEastAsia" w:hAnsiTheme="minorHAnsi" w:cstheme="minorBidi"/>
          <w:b/>
          <w:kern w:val="2"/>
          <w:sz w:val="21"/>
          <w:szCs w:val="22"/>
        </w:rPr>
      </w:pPr>
      <w:hyperlink w:anchor="_Toc471658497" w:history="1">
        <w:r w:rsidR="00801F91" w:rsidRPr="00293F24">
          <w:rPr>
            <w:rStyle w:val="a4"/>
          </w:rPr>
          <w:t>5.2.1 Model Preparation</w:t>
        </w:r>
        <w:r w:rsidR="00801F91">
          <w:rPr>
            <w:webHidden/>
          </w:rPr>
          <w:tab/>
        </w:r>
        <w:r w:rsidR="00801F91">
          <w:rPr>
            <w:webHidden/>
          </w:rPr>
          <w:fldChar w:fldCharType="begin"/>
        </w:r>
        <w:r w:rsidR="00801F91">
          <w:rPr>
            <w:webHidden/>
          </w:rPr>
          <w:instrText xml:space="preserve"> PAGEREF _Toc471658497 \h </w:instrText>
        </w:r>
        <w:r w:rsidR="00801F91">
          <w:rPr>
            <w:webHidden/>
          </w:rPr>
        </w:r>
        <w:r w:rsidR="00801F91">
          <w:rPr>
            <w:webHidden/>
          </w:rPr>
          <w:fldChar w:fldCharType="separate"/>
        </w:r>
        <w:r w:rsidR="00C20F2A">
          <w:rPr>
            <w:webHidden/>
          </w:rPr>
          <w:t>9</w:t>
        </w:r>
        <w:r w:rsidR="00801F91">
          <w:rPr>
            <w:webHidden/>
          </w:rPr>
          <w:fldChar w:fldCharType="end"/>
        </w:r>
      </w:hyperlink>
    </w:p>
    <w:p w:rsidR="00801F91" w:rsidRDefault="0029664F" w:rsidP="00760D16">
      <w:pPr>
        <w:pStyle w:val="TOC2"/>
        <w:ind w:firstLineChars="354" w:firstLine="850"/>
        <w:rPr>
          <w:rFonts w:asciiTheme="minorHAnsi" w:eastAsiaTheme="minorEastAsia" w:hAnsiTheme="minorHAnsi" w:cstheme="minorBidi"/>
          <w:b/>
          <w:kern w:val="2"/>
          <w:sz w:val="21"/>
          <w:szCs w:val="22"/>
        </w:rPr>
      </w:pPr>
      <w:hyperlink w:anchor="_Toc471658498" w:history="1">
        <w:r w:rsidR="00801F91" w:rsidRPr="00293F24">
          <w:rPr>
            <w:rStyle w:val="a4"/>
          </w:rPr>
          <w:t>5.2.2 Model Establishment</w:t>
        </w:r>
        <w:r w:rsidR="00760D16">
          <w:rPr>
            <w:rStyle w:val="a4"/>
          </w:rPr>
          <w:t xml:space="preserve"> and Solving</w:t>
        </w:r>
        <w:r w:rsidR="00801F91">
          <w:rPr>
            <w:webHidden/>
          </w:rPr>
          <w:tab/>
        </w:r>
        <w:r w:rsidR="00801F91">
          <w:rPr>
            <w:webHidden/>
          </w:rPr>
          <w:fldChar w:fldCharType="begin"/>
        </w:r>
        <w:r w:rsidR="00801F91">
          <w:rPr>
            <w:webHidden/>
          </w:rPr>
          <w:instrText xml:space="preserve"> PAGEREF _Toc471658498 \h </w:instrText>
        </w:r>
        <w:r w:rsidR="00801F91">
          <w:rPr>
            <w:webHidden/>
          </w:rPr>
        </w:r>
        <w:r w:rsidR="00801F91">
          <w:rPr>
            <w:webHidden/>
          </w:rPr>
          <w:fldChar w:fldCharType="separate"/>
        </w:r>
        <w:r w:rsidR="00C20F2A">
          <w:rPr>
            <w:webHidden/>
          </w:rPr>
          <w:t>10</w:t>
        </w:r>
        <w:r w:rsidR="00801F91">
          <w:rPr>
            <w:webHidden/>
          </w:rPr>
          <w:fldChar w:fldCharType="end"/>
        </w:r>
      </w:hyperlink>
    </w:p>
    <w:p w:rsidR="00801F91" w:rsidRDefault="0029664F" w:rsidP="004A07AB">
      <w:pPr>
        <w:pStyle w:val="TOC2"/>
        <w:ind w:firstLineChars="354" w:firstLine="850"/>
        <w:rPr>
          <w:rFonts w:asciiTheme="minorHAnsi" w:eastAsiaTheme="minorEastAsia" w:hAnsiTheme="minorHAnsi" w:cstheme="minorBidi"/>
          <w:b/>
          <w:kern w:val="2"/>
          <w:sz w:val="21"/>
          <w:szCs w:val="22"/>
        </w:rPr>
      </w:pPr>
      <w:hyperlink w:anchor="_Toc471658500" w:history="1">
        <w:r w:rsidR="00801F91" w:rsidRPr="00293F24">
          <w:rPr>
            <w:rStyle w:val="a4"/>
          </w:rPr>
          <w:t>5.2.</w:t>
        </w:r>
        <w:r w:rsidR="00760D16">
          <w:rPr>
            <w:rStyle w:val="a4"/>
          </w:rPr>
          <w:t>3</w:t>
        </w:r>
        <w:r w:rsidR="00801F91" w:rsidRPr="00293F24">
          <w:rPr>
            <w:rStyle w:val="a4"/>
          </w:rPr>
          <w:t xml:space="preserve"> Analysis of the Result</w:t>
        </w:r>
        <w:r w:rsidR="00801F91">
          <w:rPr>
            <w:webHidden/>
          </w:rPr>
          <w:tab/>
        </w:r>
        <w:r w:rsidR="00801F91">
          <w:rPr>
            <w:webHidden/>
          </w:rPr>
          <w:fldChar w:fldCharType="begin"/>
        </w:r>
        <w:r w:rsidR="00801F91">
          <w:rPr>
            <w:webHidden/>
          </w:rPr>
          <w:instrText xml:space="preserve"> PAGEREF _Toc471658500 \h </w:instrText>
        </w:r>
        <w:r w:rsidR="00801F91">
          <w:rPr>
            <w:webHidden/>
          </w:rPr>
        </w:r>
        <w:r w:rsidR="00801F91">
          <w:rPr>
            <w:webHidden/>
          </w:rPr>
          <w:fldChar w:fldCharType="separate"/>
        </w:r>
        <w:r w:rsidR="00C20F2A">
          <w:rPr>
            <w:webHidden/>
          </w:rPr>
          <w:t>11</w:t>
        </w:r>
        <w:r w:rsidR="00801F91">
          <w:rPr>
            <w:webHidden/>
          </w:rPr>
          <w:fldChar w:fldCharType="end"/>
        </w:r>
      </w:hyperlink>
    </w:p>
    <w:p w:rsidR="00801F91" w:rsidRDefault="0029664F" w:rsidP="004A07AB">
      <w:pPr>
        <w:pStyle w:val="TOC2"/>
        <w:ind w:firstLineChars="177" w:firstLine="425"/>
        <w:rPr>
          <w:rFonts w:asciiTheme="minorHAnsi" w:eastAsiaTheme="minorEastAsia" w:hAnsiTheme="minorHAnsi" w:cstheme="minorBidi"/>
          <w:b/>
          <w:kern w:val="2"/>
          <w:sz w:val="21"/>
          <w:szCs w:val="22"/>
        </w:rPr>
      </w:pPr>
      <w:hyperlink w:anchor="_Toc471658501" w:history="1">
        <w:r w:rsidR="00801F91" w:rsidRPr="00293F24">
          <w:rPr>
            <w:rStyle w:val="a4"/>
          </w:rPr>
          <w:t>5.3 Analysis and Solving of Question Three</w:t>
        </w:r>
        <w:r w:rsidR="00801F91">
          <w:rPr>
            <w:webHidden/>
          </w:rPr>
          <w:tab/>
        </w:r>
        <w:r w:rsidR="00801F91">
          <w:rPr>
            <w:webHidden/>
          </w:rPr>
          <w:fldChar w:fldCharType="begin"/>
        </w:r>
        <w:r w:rsidR="00801F91">
          <w:rPr>
            <w:webHidden/>
          </w:rPr>
          <w:instrText xml:space="preserve"> PAGEREF _Toc471658501 \h </w:instrText>
        </w:r>
        <w:r w:rsidR="00801F91">
          <w:rPr>
            <w:webHidden/>
          </w:rPr>
        </w:r>
        <w:r w:rsidR="00801F91">
          <w:rPr>
            <w:webHidden/>
          </w:rPr>
          <w:fldChar w:fldCharType="separate"/>
        </w:r>
        <w:r w:rsidR="00C20F2A">
          <w:rPr>
            <w:webHidden/>
          </w:rPr>
          <w:t>11</w:t>
        </w:r>
        <w:r w:rsidR="00801F91">
          <w:rPr>
            <w:webHidden/>
          </w:rPr>
          <w:fldChar w:fldCharType="end"/>
        </w:r>
      </w:hyperlink>
    </w:p>
    <w:p w:rsidR="00801F91" w:rsidRDefault="0029664F" w:rsidP="004A07AB">
      <w:pPr>
        <w:pStyle w:val="TOC2"/>
        <w:ind w:firstLineChars="354" w:firstLine="850"/>
        <w:rPr>
          <w:rFonts w:asciiTheme="minorHAnsi" w:eastAsiaTheme="minorEastAsia" w:hAnsiTheme="minorHAnsi" w:cstheme="minorBidi"/>
          <w:b/>
          <w:kern w:val="2"/>
          <w:sz w:val="21"/>
          <w:szCs w:val="22"/>
        </w:rPr>
      </w:pPr>
      <w:hyperlink w:anchor="_Toc471658502" w:history="1">
        <w:r w:rsidR="00801F91" w:rsidRPr="00293F24">
          <w:rPr>
            <w:rStyle w:val="a4"/>
          </w:rPr>
          <w:t>5.3.1 Model Preparation</w:t>
        </w:r>
        <w:r w:rsidR="00801F91">
          <w:rPr>
            <w:webHidden/>
          </w:rPr>
          <w:tab/>
        </w:r>
        <w:r w:rsidR="00801F91">
          <w:rPr>
            <w:webHidden/>
          </w:rPr>
          <w:fldChar w:fldCharType="begin"/>
        </w:r>
        <w:r w:rsidR="00801F91">
          <w:rPr>
            <w:webHidden/>
          </w:rPr>
          <w:instrText xml:space="preserve"> PAGEREF _Toc471658502 \h </w:instrText>
        </w:r>
        <w:r w:rsidR="00801F91">
          <w:rPr>
            <w:webHidden/>
          </w:rPr>
        </w:r>
        <w:r w:rsidR="00801F91">
          <w:rPr>
            <w:webHidden/>
          </w:rPr>
          <w:fldChar w:fldCharType="separate"/>
        </w:r>
        <w:r w:rsidR="00C20F2A">
          <w:rPr>
            <w:webHidden/>
          </w:rPr>
          <w:t>11</w:t>
        </w:r>
        <w:r w:rsidR="00801F91">
          <w:rPr>
            <w:webHidden/>
          </w:rPr>
          <w:fldChar w:fldCharType="end"/>
        </w:r>
      </w:hyperlink>
    </w:p>
    <w:p w:rsidR="00801F91" w:rsidRDefault="0029664F" w:rsidP="004A07AB">
      <w:pPr>
        <w:pStyle w:val="TOC2"/>
        <w:ind w:firstLineChars="354" w:firstLine="850"/>
        <w:rPr>
          <w:rFonts w:asciiTheme="minorHAnsi" w:eastAsiaTheme="minorEastAsia" w:hAnsiTheme="minorHAnsi" w:cstheme="minorBidi"/>
          <w:b/>
          <w:kern w:val="2"/>
          <w:sz w:val="21"/>
          <w:szCs w:val="22"/>
        </w:rPr>
      </w:pPr>
      <w:hyperlink w:anchor="_Toc471658503" w:history="1">
        <w:r w:rsidR="00801F91" w:rsidRPr="00293F24">
          <w:rPr>
            <w:rStyle w:val="a4"/>
          </w:rPr>
          <w:t>5.3.2 Model Establishment</w:t>
        </w:r>
        <w:r w:rsidR="00801F91">
          <w:rPr>
            <w:webHidden/>
          </w:rPr>
          <w:tab/>
        </w:r>
        <w:r w:rsidR="00801F91">
          <w:rPr>
            <w:webHidden/>
          </w:rPr>
          <w:fldChar w:fldCharType="begin"/>
        </w:r>
        <w:r w:rsidR="00801F91">
          <w:rPr>
            <w:webHidden/>
          </w:rPr>
          <w:instrText xml:space="preserve"> PAGEREF _Toc471658503 \h </w:instrText>
        </w:r>
        <w:r w:rsidR="00801F91">
          <w:rPr>
            <w:webHidden/>
          </w:rPr>
        </w:r>
        <w:r w:rsidR="00801F91">
          <w:rPr>
            <w:webHidden/>
          </w:rPr>
          <w:fldChar w:fldCharType="separate"/>
        </w:r>
        <w:r w:rsidR="00C20F2A">
          <w:rPr>
            <w:webHidden/>
          </w:rPr>
          <w:t>12</w:t>
        </w:r>
        <w:r w:rsidR="00801F91">
          <w:rPr>
            <w:webHidden/>
          </w:rPr>
          <w:fldChar w:fldCharType="end"/>
        </w:r>
      </w:hyperlink>
    </w:p>
    <w:p w:rsidR="00801F91" w:rsidRDefault="0029664F" w:rsidP="004A07AB">
      <w:pPr>
        <w:pStyle w:val="TOC2"/>
        <w:ind w:firstLineChars="354" w:firstLine="850"/>
        <w:rPr>
          <w:rFonts w:asciiTheme="minorHAnsi" w:eastAsiaTheme="minorEastAsia" w:hAnsiTheme="minorHAnsi" w:cstheme="minorBidi"/>
          <w:b/>
          <w:kern w:val="2"/>
          <w:sz w:val="21"/>
          <w:szCs w:val="22"/>
        </w:rPr>
      </w:pPr>
      <w:hyperlink w:anchor="_Toc471658504" w:history="1">
        <w:r w:rsidR="00801F91" w:rsidRPr="00293F24">
          <w:rPr>
            <w:rStyle w:val="a4"/>
          </w:rPr>
          <w:t xml:space="preserve">5.3.3 </w:t>
        </w:r>
        <w:r w:rsidR="0058200C" w:rsidRPr="0058200C">
          <w:rPr>
            <w:rStyle w:val="a4"/>
          </w:rPr>
          <w:t>Model so</w:t>
        </w:r>
        <w:r w:rsidR="0058200C">
          <w:rPr>
            <w:rStyle w:val="a4"/>
          </w:rPr>
          <w:t>l</w:t>
        </w:r>
        <w:r w:rsidR="0058200C" w:rsidRPr="0058200C">
          <w:rPr>
            <w:rStyle w:val="a4"/>
          </w:rPr>
          <w:t>ving</w:t>
        </w:r>
        <w:r w:rsidR="00801F91">
          <w:rPr>
            <w:webHidden/>
          </w:rPr>
          <w:tab/>
        </w:r>
        <w:r w:rsidR="00801F91">
          <w:rPr>
            <w:webHidden/>
          </w:rPr>
          <w:fldChar w:fldCharType="begin"/>
        </w:r>
        <w:r w:rsidR="00801F91">
          <w:rPr>
            <w:webHidden/>
          </w:rPr>
          <w:instrText xml:space="preserve"> PAGEREF _Toc471658504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29664F" w:rsidP="0065107B">
      <w:pPr>
        <w:pStyle w:val="TOC2"/>
        <w:ind w:firstLineChars="354" w:firstLine="850"/>
        <w:rPr>
          <w:rFonts w:asciiTheme="minorHAnsi" w:eastAsiaTheme="minorEastAsia" w:hAnsiTheme="minorHAnsi" w:cstheme="minorBidi"/>
          <w:b/>
          <w:kern w:val="2"/>
          <w:sz w:val="21"/>
          <w:szCs w:val="22"/>
        </w:rPr>
      </w:pPr>
      <w:hyperlink w:anchor="_Toc471658505" w:history="1">
        <w:r w:rsidR="00801F91" w:rsidRPr="00293F24">
          <w:rPr>
            <w:rStyle w:val="a4"/>
          </w:rPr>
          <w:t>5.3.4 Analysis of the Result</w:t>
        </w:r>
        <w:r w:rsidR="00801F91">
          <w:rPr>
            <w:webHidden/>
          </w:rPr>
          <w:tab/>
        </w:r>
        <w:r w:rsidR="00801F91">
          <w:rPr>
            <w:webHidden/>
          </w:rPr>
          <w:fldChar w:fldCharType="begin"/>
        </w:r>
        <w:r w:rsidR="00801F91">
          <w:rPr>
            <w:webHidden/>
          </w:rPr>
          <w:instrText xml:space="preserve"> PAGEREF _Toc471658505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29664F" w:rsidP="00AA33DB">
      <w:pPr>
        <w:pStyle w:val="TOC1"/>
        <w:rPr>
          <w:rFonts w:asciiTheme="minorHAnsi" w:eastAsiaTheme="minorEastAsia" w:hAnsiTheme="minorHAnsi" w:cstheme="minorBidi"/>
          <w:szCs w:val="22"/>
        </w:rPr>
      </w:pPr>
      <w:hyperlink w:anchor="_Toc471658511" w:history="1">
        <w:r w:rsidR="00215DF6">
          <w:rPr>
            <w:rStyle w:val="a4"/>
            <w:rFonts w:hint="eastAsia"/>
          </w:rPr>
          <w:t>6</w:t>
        </w:r>
        <w:r w:rsidR="00801F91" w:rsidRPr="00293F24">
          <w:rPr>
            <w:rStyle w:val="a4"/>
          </w:rPr>
          <w:t>. Error Analysis and Sensitivity Analysis</w:t>
        </w:r>
        <w:r w:rsidR="00801F91">
          <w:rPr>
            <w:webHidden/>
          </w:rPr>
          <w:tab/>
        </w:r>
        <w:r w:rsidR="00801F91">
          <w:rPr>
            <w:webHidden/>
          </w:rPr>
          <w:fldChar w:fldCharType="begin"/>
        </w:r>
        <w:r w:rsidR="00801F91">
          <w:rPr>
            <w:webHidden/>
          </w:rPr>
          <w:instrText xml:space="preserve"> PAGEREF _Toc471658511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29664F" w:rsidP="004A07AB">
      <w:pPr>
        <w:pStyle w:val="TOC2"/>
        <w:ind w:firstLineChars="177" w:firstLine="425"/>
        <w:rPr>
          <w:rFonts w:asciiTheme="minorHAnsi" w:eastAsiaTheme="minorEastAsia" w:hAnsiTheme="minorHAnsi" w:cstheme="minorBidi"/>
          <w:b/>
          <w:kern w:val="2"/>
          <w:sz w:val="21"/>
          <w:szCs w:val="22"/>
        </w:rPr>
      </w:pPr>
      <w:hyperlink w:anchor="_Toc471658512" w:history="1">
        <w:r w:rsidR="00801F91" w:rsidRPr="00293F24">
          <w:rPr>
            <w:rStyle w:val="a4"/>
          </w:rPr>
          <w:t>6.1 Error Analysis</w:t>
        </w:r>
        <w:r w:rsidR="00801F91">
          <w:rPr>
            <w:webHidden/>
          </w:rPr>
          <w:tab/>
        </w:r>
        <w:r w:rsidR="00801F91">
          <w:rPr>
            <w:webHidden/>
          </w:rPr>
          <w:fldChar w:fldCharType="begin"/>
        </w:r>
        <w:r w:rsidR="00801F91">
          <w:rPr>
            <w:webHidden/>
          </w:rPr>
          <w:instrText xml:space="preserve"> PAGEREF _Toc471658512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29664F" w:rsidP="004A07AB">
      <w:pPr>
        <w:pStyle w:val="TOC2"/>
        <w:ind w:firstLineChars="354" w:firstLine="850"/>
        <w:rPr>
          <w:rFonts w:asciiTheme="minorHAnsi" w:eastAsiaTheme="minorEastAsia" w:hAnsiTheme="minorHAnsi" w:cstheme="minorBidi"/>
          <w:b/>
          <w:kern w:val="2"/>
          <w:sz w:val="21"/>
          <w:szCs w:val="22"/>
        </w:rPr>
      </w:pPr>
      <w:hyperlink w:anchor="_Toc471658513" w:history="1">
        <w:r w:rsidR="00801F91" w:rsidRPr="00293F24">
          <w:rPr>
            <w:rStyle w:val="a4"/>
          </w:rPr>
          <w:t>6.1.1 Error Analysis of Model One</w:t>
        </w:r>
        <w:r w:rsidR="00801F91">
          <w:rPr>
            <w:webHidden/>
          </w:rPr>
          <w:tab/>
        </w:r>
        <w:r w:rsidR="00801F91">
          <w:rPr>
            <w:webHidden/>
          </w:rPr>
          <w:fldChar w:fldCharType="begin"/>
        </w:r>
        <w:r w:rsidR="00801F91">
          <w:rPr>
            <w:webHidden/>
          </w:rPr>
          <w:instrText xml:space="preserve"> PAGEREF _Toc471658513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29664F" w:rsidP="004A07AB">
      <w:pPr>
        <w:pStyle w:val="TOC2"/>
        <w:ind w:firstLineChars="354" w:firstLine="850"/>
        <w:rPr>
          <w:rFonts w:asciiTheme="minorHAnsi" w:eastAsiaTheme="minorEastAsia" w:hAnsiTheme="minorHAnsi" w:cstheme="minorBidi"/>
          <w:b/>
          <w:kern w:val="2"/>
          <w:sz w:val="21"/>
          <w:szCs w:val="22"/>
        </w:rPr>
      </w:pPr>
      <w:hyperlink w:anchor="_Toc471658514" w:history="1">
        <w:r w:rsidR="00801F91" w:rsidRPr="00293F24">
          <w:rPr>
            <w:rStyle w:val="a4"/>
          </w:rPr>
          <w:t>6.1.2 Error Analysis of Model Two</w:t>
        </w:r>
        <w:r w:rsidR="00801F91">
          <w:rPr>
            <w:webHidden/>
          </w:rPr>
          <w:tab/>
        </w:r>
        <w:r w:rsidR="00801F91">
          <w:rPr>
            <w:webHidden/>
          </w:rPr>
          <w:fldChar w:fldCharType="begin"/>
        </w:r>
        <w:r w:rsidR="00801F91">
          <w:rPr>
            <w:webHidden/>
          </w:rPr>
          <w:instrText xml:space="preserve"> PAGEREF _Toc471658514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29664F" w:rsidP="004A07AB">
      <w:pPr>
        <w:pStyle w:val="TOC2"/>
        <w:ind w:firstLineChars="354" w:firstLine="850"/>
        <w:rPr>
          <w:rFonts w:asciiTheme="minorHAnsi" w:eastAsiaTheme="minorEastAsia" w:hAnsiTheme="minorHAnsi" w:cstheme="minorBidi"/>
          <w:b/>
          <w:kern w:val="2"/>
          <w:sz w:val="21"/>
          <w:szCs w:val="22"/>
        </w:rPr>
      </w:pPr>
      <w:hyperlink w:anchor="_Toc471658515" w:history="1">
        <w:r w:rsidR="00801F91" w:rsidRPr="00293F24">
          <w:rPr>
            <w:rStyle w:val="a4"/>
          </w:rPr>
          <w:t>6.1.3 Error Analysis of Model Three</w:t>
        </w:r>
        <w:r w:rsidR="00801F91">
          <w:rPr>
            <w:webHidden/>
          </w:rPr>
          <w:tab/>
        </w:r>
        <w:r w:rsidR="00801F91">
          <w:rPr>
            <w:webHidden/>
          </w:rPr>
          <w:fldChar w:fldCharType="begin"/>
        </w:r>
        <w:r w:rsidR="00801F91">
          <w:rPr>
            <w:webHidden/>
          </w:rPr>
          <w:instrText xml:space="preserve"> PAGEREF _Toc471658515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29664F" w:rsidP="004A07AB">
      <w:pPr>
        <w:pStyle w:val="TOC2"/>
        <w:ind w:firstLineChars="177" w:firstLine="425"/>
        <w:rPr>
          <w:rFonts w:asciiTheme="minorHAnsi" w:eastAsiaTheme="minorEastAsia" w:hAnsiTheme="minorHAnsi" w:cstheme="minorBidi"/>
          <w:b/>
          <w:kern w:val="2"/>
          <w:sz w:val="21"/>
          <w:szCs w:val="22"/>
        </w:rPr>
      </w:pPr>
      <w:hyperlink w:anchor="_Toc471658516" w:history="1">
        <w:r w:rsidR="00801F91" w:rsidRPr="00293F24">
          <w:rPr>
            <w:rStyle w:val="a4"/>
          </w:rPr>
          <w:t>6.2 Sensitivity Analysis</w:t>
        </w:r>
        <w:r w:rsidR="00801F91">
          <w:rPr>
            <w:webHidden/>
          </w:rPr>
          <w:tab/>
        </w:r>
        <w:r w:rsidR="00801F91">
          <w:rPr>
            <w:webHidden/>
          </w:rPr>
          <w:fldChar w:fldCharType="begin"/>
        </w:r>
        <w:r w:rsidR="00801F91">
          <w:rPr>
            <w:webHidden/>
          </w:rPr>
          <w:instrText xml:space="preserve"> PAGEREF _Toc471658516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29664F" w:rsidP="004A07AB">
      <w:pPr>
        <w:pStyle w:val="TOC2"/>
        <w:ind w:firstLineChars="354" w:firstLine="850"/>
        <w:rPr>
          <w:rFonts w:asciiTheme="minorHAnsi" w:eastAsiaTheme="minorEastAsia" w:hAnsiTheme="minorHAnsi" w:cstheme="minorBidi"/>
          <w:b/>
          <w:kern w:val="2"/>
          <w:sz w:val="21"/>
          <w:szCs w:val="22"/>
        </w:rPr>
      </w:pPr>
      <w:hyperlink w:anchor="_Toc471658517" w:history="1">
        <w:r w:rsidR="00801F91" w:rsidRPr="00293F24">
          <w:rPr>
            <w:rStyle w:val="a4"/>
          </w:rPr>
          <w:t>6.2.1 Sensitivity Analysis of Model One</w:t>
        </w:r>
        <w:r w:rsidR="00801F91">
          <w:rPr>
            <w:webHidden/>
          </w:rPr>
          <w:tab/>
        </w:r>
        <w:r w:rsidR="00801F91">
          <w:rPr>
            <w:webHidden/>
          </w:rPr>
          <w:fldChar w:fldCharType="begin"/>
        </w:r>
        <w:r w:rsidR="00801F91">
          <w:rPr>
            <w:webHidden/>
          </w:rPr>
          <w:instrText xml:space="preserve"> PAGEREF _Toc471658517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29664F" w:rsidP="004A07AB">
      <w:pPr>
        <w:pStyle w:val="TOC2"/>
        <w:ind w:firstLineChars="354" w:firstLine="850"/>
        <w:rPr>
          <w:rFonts w:asciiTheme="minorHAnsi" w:eastAsiaTheme="minorEastAsia" w:hAnsiTheme="minorHAnsi" w:cstheme="minorBidi"/>
          <w:b/>
          <w:kern w:val="2"/>
          <w:sz w:val="21"/>
          <w:szCs w:val="22"/>
        </w:rPr>
      </w:pPr>
      <w:hyperlink w:anchor="_Toc471658518" w:history="1">
        <w:r w:rsidR="00801F91" w:rsidRPr="00293F24">
          <w:rPr>
            <w:rStyle w:val="a4"/>
          </w:rPr>
          <w:t>6.2.2 Sensitivity Analysis of Model Two</w:t>
        </w:r>
        <w:r w:rsidR="00801F91">
          <w:rPr>
            <w:webHidden/>
          </w:rPr>
          <w:tab/>
        </w:r>
        <w:r w:rsidR="00801F91">
          <w:rPr>
            <w:webHidden/>
          </w:rPr>
          <w:fldChar w:fldCharType="begin"/>
        </w:r>
        <w:r w:rsidR="00801F91">
          <w:rPr>
            <w:webHidden/>
          </w:rPr>
          <w:instrText xml:space="preserve"> PAGEREF _Toc471658518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29664F" w:rsidP="004A07AB">
      <w:pPr>
        <w:pStyle w:val="TOC2"/>
        <w:ind w:firstLineChars="354" w:firstLine="850"/>
        <w:rPr>
          <w:rFonts w:asciiTheme="minorHAnsi" w:eastAsiaTheme="minorEastAsia" w:hAnsiTheme="minorHAnsi" w:cstheme="minorBidi"/>
          <w:b/>
          <w:kern w:val="2"/>
          <w:sz w:val="21"/>
          <w:szCs w:val="22"/>
        </w:rPr>
      </w:pPr>
      <w:hyperlink w:anchor="_Toc471658519" w:history="1">
        <w:r w:rsidR="00801F91" w:rsidRPr="00293F24">
          <w:rPr>
            <w:rStyle w:val="a4"/>
          </w:rPr>
          <w:t>6.2.2 Sensitivity Analysis of Model Three</w:t>
        </w:r>
        <w:r w:rsidR="00801F91">
          <w:rPr>
            <w:webHidden/>
          </w:rPr>
          <w:tab/>
        </w:r>
        <w:r w:rsidR="00801F91">
          <w:rPr>
            <w:webHidden/>
          </w:rPr>
          <w:fldChar w:fldCharType="begin"/>
        </w:r>
        <w:r w:rsidR="00801F91">
          <w:rPr>
            <w:webHidden/>
          </w:rPr>
          <w:instrText xml:space="preserve"> PAGEREF _Toc471658519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29664F" w:rsidP="00AA33DB">
      <w:pPr>
        <w:pStyle w:val="TOC1"/>
        <w:rPr>
          <w:rFonts w:asciiTheme="minorHAnsi" w:eastAsiaTheme="minorEastAsia" w:hAnsiTheme="minorHAnsi" w:cstheme="minorBidi"/>
          <w:szCs w:val="22"/>
        </w:rPr>
      </w:pPr>
      <w:hyperlink w:anchor="_Toc471658520" w:history="1">
        <w:r w:rsidR="00215DF6">
          <w:rPr>
            <w:rStyle w:val="a4"/>
            <w:rFonts w:hint="eastAsia"/>
          </w:rPr>
          <w:t>7</w:t>
        </w:r>
        <w:r w:rsidR="00801F91" w:rsidRPr="00293F24">
          <w:rPr>
            <w:rStyle w:val="a4"/>
          </w:rPr>
          <w:t>. Evaluation and Promotion of Model</w:t>
        </w:r>
        <w:r w:rsidR="00801F91">
          <w:rPr>
            <w:webHidden/>
          </w:rPr>
          <w:tab/>
        </w:r>
        <w:r w:rsidR="00801F91">
          <w:rPr>
            <w:webHidden/>
          </w:rPr>
          <w:fldChar w:fldCharType="begin"/>
        </w:r>
        <w:r w:rsidR="00801F91">
          <w:rPr>
            <w:webHidden/>
          </w:rPr>
          <w:instrText xml:space="preserve"> PAGEREF _Toc471658520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29664F" w:rsidP="004A07AB">
      <w:pPr>
        <w:pStyle w:val="TOC2"/>
        <w:ind w:firstLineChars="177" w:firstLine="425"/>
        <w:rPr>
          <w:rFonts w:asciiTheme="minorHAnsi" w:eastAsiaTheme="minorEastAsia" w:hAnsiTheme="minorHAnsi" w:cstheme="minorBidi"/>
          <w:b/>
          <w:kern w:val="2"/>
          <w:sz w:val="21"/>
          <w:szCs w:val="22"/>
        </w:rPr>
      </w:pPr>
      <w:hyperlink w:anchor="_Toc471658521" w:history="1">
        <w:r w:rsidR="00801F91" w:rsidRPr="00293F24">
          <w:rPr>
            <w:rStyle w:val="a4"/>
          </w:rPr>
          <w:t>7.1 Strength and Weakness</w:t>
        </w:r>
        <w:r w:rsidR="00801F91">
          <w:rPr>
            <w:webHidden/>
          </w:rPr>
          <w:tab/>
        </w:r>
        <w:r w:rsidR="00801F91">
          <w:rPr>
            <w:webHidden/>
          </w:rPr>
          <w:fldChar w:fldCharType="begin"/>
        </w:r>
        <w:r w:rsidR="00801F91">
          <w:rPr>
            <w:webHidden/>
          </w:rPr>
          <w:instrText xml:space="preserve"> PAGEREF _Toc471658521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29664F" w:rsidP="004A07AB">
      <w:pPr>
        <w:pStyle w:val="TOC2"/>
        <w:ind w:firstLineChars="354" w:firstLine="850"/>
        <w:rPr>
          <w:rFonts w:asciiTheme="minorHAnsi" w:eastAsiaTheme="minorEastAsia" w:hAnsiTheme="minorHAnsi" w:cstheme="minorBidi"/>
          <w:b/>
          <w:kern w:val="2"/>
          <w:sz w:val="21"/>
          <w:szCs w:val="22"/>
        </w:rPr>
      </w:pPr>
      <w:hyperlink w:anchor="_Toc471658522" w:history="1">
        <w:r w:rsidR="00801F91" w:rsidRPr="00293F24">
          <w:rPr>
            <w:rStyle w:val="a4"/>
          </w:rPr>
          <w:t>7.1.1 Strength</w:t>
        </w:r>
        <w:r w:rsidR="00801F91">
          <w:rPr>
            <w:webHidden/>
          </w:rPr>
          <w:tab/>
        </w:r>
        <w:r w:rsidR="00801F91">
          <w:rPr>
            <w:webHidden/>
          </w:rPr>
          <w:fldChar w:fldCharType="begin"/>
        </w:r>
        <w:r w:rsidR="00801F91">
          <w:rPr>
            <w:webHidden/>
          </w:rPr>
          <w:instrText xml:space="preserve"> PAGEREF _Toc471658522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29664F" w:rsidP="004A07AB">
      <w:pPr>
        <w:pStyle w:val="TOC2"/>
        <w:ind w:firstLineChars="354" w:firstLine="850"/>
        <w:rPr>
          <w:rFonts w:asciiTheme="minorHAnsi" w:eastAsiaTheme="minorEastAsia" w:hAnsiTheme="minorHAnsi" w:cstheme="minorBidi"/>
          <w:b/>
          <w:kern w:val="2"/>
          <w:sz w:val="21"/>
          <w:szCs w:val="22"/>
        </w:rPr>
      </w:pPr>
      <w:hyperlink w:anchor="_Toc471658523" w:history="1">
        <w:r w:rsidR="00801F91" w:rsidRPr="00293F24">
          <w:rPr>
            <w:rStyle w:val="a4"/>
          </w:rPr>
          <w:t>7.1.2 Weakness:</w:t>
        </w:r>
        <w:r w:rsidR="00801F91">
          <w:rPr>
            <w:webHidden/>
          </w:rPr>
          <w:tab/>
        </w:r>
        <w:r w:rsidR="00801F91">
          <w:rPr>
            <w:webHidden/>
          </w:rPr>
          <w:fldChar w:fldCharType="begin"/>
        </w:r>
        <w:r w:rsidR="00801F91">
          <w:rPr>
            <w:webHidden/>
          </w:rPr>
          <w:instrText xml:space="preserve"> PAGEREF _Toc471658523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29664F" w:rsidP="004A07AB">
      <w:pPr>
        <w:pStyle w:val="TOC2"/>
        <w:ind w:firstLineChars="177" w:firstLine="425"/>
        <w:rPr>
          <w:rFonts w:asciiTheme="minorHAnsi" w:eastAsiaTheme="minorEastAsia" w:hAnsiTheme="minorHAnsi" w:cstheme="minorBidi"/>
          <w:b/>
          <w:kern w:val="2"/>
          <w:sz w:val="21"/>
          <w:szCs w:val="22"/>
        </w:rPr>
      </w:pPr>
      <w:hyperlink w:anchor="_Toc471658524" w:history="1">
        <w:r w:rsidR="00801F91" w:rsidRPr="00293F24">
          <w:rPr>
            <w:rStyle w:val="a4"/>
          </w:rPr>
          <w:t>7.2 Promotion</w:t>
        </w:r>
        <w:r w:rsidR="00801F91">
          <w:rPr>
            <w:webHidden/>
          </w:rPr>
          <w:tab/>
        </w:r>
        <w:r w:rsidR="00801F91">
          <w:rPr>
            <w:webHidden/>
          </w:rPr>
          <w:fldChar w:fldCharType="begin"/>
        </w:r>
        <w:r w:rsidR="00801F91">
          <w:rPr>
            <w:webHidden/>
          </w:rPr>
          <w:instrText xml:space="preserve"> PAGEREF _Toc471658524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29664F" w:rsidP="00AA33DB">
      <w:pPr>
        <w:pStyle w:val="TOC1"/>
        <w:rPr>
          <w:rFonts w:asciiTheme="minorHAnsi" w:eastAsiaTheme="minorEastAsia" w:hAnsiTheme="minorHAnsi" w:cstheme="minorBidi"/>
          <w:szCs w:val="22"/>
        </w:rPr>
      </w:pPr>
      <w:hyperlink w:anchor="_Toc471658525" w:history="1">
        <w:r w:rsidR="00215DF6">
          <w:rPr>
            <w:rStyle w:val="a4"/>
            <w:rFonts w:hint="eastAsia"/>
          </w:rPr>
          <w:t>8</w:t>
        </w:r>
        <w:r w:rsidR="00801F91" w:rsidRPr="00293F24">
          <w:rPr>
            <w:rStyle w:val="a4"/>
          </w:rPr>
          <w:t>. Conclusions</w:t>
        </w:r>
        <w:r w:rsidR="00801F91">
          <w:rPr>
            <w:webHidden/>
          </w:rPr>
          <w:tab/>
        </w:r>
        <w:r w:rsidR="00801F91">
          <w:rPr>
            <w:webHidden/>
          </w:rPr>
          <w:fldChar w:fldCharType="begin"/>
        </w:r>
        <w:r w:rsidR="00801F91">
          <w:rPr>
            <w:webHidden/>
          </w:rPr>
          <w:instrText xml:space="preserve"> PAGEREF _Toc471658525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29664F" w:rsidP="004A07AB">
      <w:pPr>
        <w:pStyle w:val="TOC2"/>
        <w:ind w:firstLineChars="177" w:firstLine="425"/>
        <w:rPr>
          <w:rFonts w:asciiTheme="minorHAnsi" w:eastAsiaTheme="minorEastAsia" w:hAnsiTheme="minorHAnsi" w:cstheme="minorBidi"/>
          <w:b/>
          <w:kern w:val="2"/>
          <w:sz w:val="21"/>
          <w:szCs w:val="22"/>
        </w:rPr>
      </w:pPr>
      <w:hyperlink w:anchor="_Toc471658526" w:history="1">
        <w:r w:rsidR="00801F91" w:rsidRPr="00293F24">
          <w:rPr>
            <w:rStyle w:val="a4"/>
          </w:rPr>
          <w:t>8.1 Conclusions of the problem</w:t>
        </w:r>
        <w:r w:rsidR="00801F91">
          <w:rPr>
            <w:webHidden/>
          </w:rPr>
          <w:tab/>
        </w:r>
        <w:r w:rsidR="00801F91">
          <w:rPr>
            <w:webHidden/>
          </w:rPr>
          <w:fldChar w:fldCharType="begin"/>
        </w:r>
        <w:r w:rsidR="00801F91">
          <w:rPr>
            <w:webHidden/>
          </w:rPr>
          <w:instrText xml:space="preserve"> PAGEREF _Toc471658526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29664F" w:rsidP="004A07AB">
      <w:pPr>
        <w:pStyle w:val="TOC2"/>
        <w:ind w:firstLineChars="177" w:firstLine="425"/>
        <w:rPr>
          <w:rFonts w:asciiTheme="minorHAnsi" w:eastAsiaTheme="minorEastAsia" w:hAnsiTheme="minorHAnsi" w:cstheme="minorBidi"/>
          <w:b/>
          <w:kern w:val="2"/>
          <w:sz w:val="21"/>
          <w:szCs w:val="22"/>
        </w:rPr>
      </w:pPr>
      <w:hyperlink w:anchor="_Toc471658527" w:history="1">
        <w:r w:rsidR="00801F91" w:rsidRPr="00293F24">
          <w:rPr>
            <w:rStyle w:val="a4"/>
          </w:rPr>
          <w:t>8.2 Methods used in our models</w:t>
        </w:r>
        <w:r w:rsidR="00801F91">
          <w:rPr>
            <w:webHidden/>
          </w:rPr>
          <w:tab/>
        </w:r>
        <w:r w:rsidR="00801F91">
          <w:rPr>
            <w:webHidden/>
          </w:rPr>
          <w:fldChar w:fldCharType="begin"/>
        </w:r>
        <w:r w:rsidR="00801F91">
          <w:rPr>
            <w:webHidden/>
          </w:rPr>
          <w:instrText xml:space="preserve"> PAGEREF _Toc471658527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29664F" w:rsidP="00AA33DB">
      <w:pPr>
        <w:pStyle w:val="TOC1"/>
        <w:rPr>
          <w:rFonts w:asciiTheme="minorHAnsi" w:eastAsiaTheme="minorEastAsia" w:hAnsiTheme="minorHAnsi" w:cstheme="minorBidi"/>
          <w:szCs w:val="22"/>
        </w:rPr>
      </w:pPr>
      <w:hyperlink w:anchor="_Toc471658528" w:history="1">
        <w:r w:rsidR="00215DF6">
          <w:rPr>
            <w:rStyle w:val="a4"/>
            <w:rFonts w:hint="eastAsia"/>
          </w:rPr>
          <w:t>9</w:t>
        </w:r>
        <w:r w:rsidR="00801F91" w:rsidRPr="00293F24">
          <w:rPr>
            <w:rStyle w:val="a4"/>
          </w:rPr>
          <w:t>. References</w:t>
        </w:r>
        <w:r w:rsidR="00801F91">
          <w:rPr>
            <w:webHidden/>
          </w:rPr>
          <w:tab/>
        </w:r>
        <w:r w:rsidR="00801F91">
          <w:rPr>
            <w:webHidden/>
          </w:rPr>
          <w:fldChar w:fldCharType="begin"/>
        </w:r>
        <w:r w:rsidR="00801F91">
          <w:rPr>
            <w:webHidden/>
          </w:rPr>
          <w:instrText xml:space="preserve"> PAGEREF _Toc471658528 \h </w:instrText>
        </w:r>
        <w:r w:rsidR="00801F91">
          <w:rPr>
            <w:webHidden/>
          </w:rPr>
        </w:r>
        <w:r w:rsidR="00801F91">
          <w:rPr>
            <w:webHidden/>
          </w:rPr>
          <w:fldChar w:fldCharType="separate"/>
        </w:r>
        <w:r w:rsidR="00C20F2A">
          <w:rPr>
            <w:webHidden/>
          </w:rPr>
          <w:t>18</w:t>
        </w:r>
        <w:r w:rsidR="00801F91">
          <w:rPr>
            <w:webHidden/>
          </w:rPr>
          <w:fldChar w:fldCharType="end"/>
        </w:r>
      </w:hyperlink>
    </w:p>
    <w:p w:rsidR="00801F91" w:rsidRDefault="0029664F" w:rsidP="00AA33DB">
      <w:pPr>
        <w:pStyle w:val="TOC1"/>
        <w:rPr>
          <w:rFonts w:asciiTheme="minorHAnsi" w:eastAsiaTheme="minorEastAsia" w:hAnsiTheme="minorHAnsi" w:cstheme="minorBidi"/>
          <w:szCs w:val="22"/>
        </w:rPr>
      </w:pPr>
      <w:hyperlink w:anchor="_Toc471658529" w:history="1">
        <w:r w:rsidR="00215DF6">
          <w:rPr>
            <w:rStyle w:val="a4"/>
            <w:rFonts w:hint="eastAsia"/>
          </w:rPr>
          <w:t>10</w:t>
        </w:r>
        <w:r w:rsidR="00801F91" w:rsidRPr="00293F24">
          <w:rPr>
            <w:rStyle w:val="a4"/>
          </w:rPr>
          <w:t>. Appendix</w:t>
        </w:r>
        <w:r w:rsidR="00801F91">
          <w:rPr>
            <w:webHidden/>
          </w:rPr>
          <w:tab/>
        </w:r>
        <w:r w:rsidR="00801F91">
          <w:rPr>
            <w:webHidden/>
          </w:rPr>
          <w:fldChar w:fldCharType="begin"/>
        </w:r>
        <w:r w:rsidR="00801F91">
          <w:rPr>
            <w:webHidden/>
          </w:rPr>
          <w:instrText xml:space="preserve"> PAGEREF _Toc471658529 \h </w:instrText>
        </w:r>
        <w:r w:rsidR="00801F91">
          <w:rPr>
            <w:webHidden/>
          </w:rPr>
        </w:r>
        <w:r w:rsidR="00801F91">
          <w:rPr>
            <w:webHidden/>
          </w:rPr>
          <w:fldChar w:fldCharType="separate"/>
        </w:r>
        <w:r w:rsidR="00C20F2A">
          <w:rPr>
            <w:webHidden/>
          </w:rPr>
          <w:t>18</w:t>
        </w:r>
        <w:r w:rsidR="00801F91">
          <w:rPr>
            <w:webHidden/>
          </w:rPr>
          <w:fldChar w:fldCharType="end"/>
        </w:r>
      </w:hyperlink>
    </w:p>
    <w:p w:rsidR="00801F91" w:rsidRDefault="0029664F" w:rsidP="004A07AB">
      <w:pPr>
        <w:pStyle w:val="TOC2"/>
        <w:ind w:firstLineChars="177" w:firstLine="425"/>
        <w:rPr>
          <w:rFonts w:asciiTheme="minorHAnsi" w:eastAsiaTheme="minorEastAsia" w:hAnsiTheme="minorHAnsi" w:cstheme="minorBidi"/>
          <w:b/>
          <w:kern w:val="2"/>
          <w:sz w:val="21"/>
          <w:szCs w:val="22"/>
        </w:rPr>
      </w:pPr>
      <w:hyperlink w:anchor="_Toc471658530" w:history="1">
        <w:r w:rsidR="00801F91" w:rsidRPr="00293F24">
          <w:rPr>
            <w:rStyle w:val="a4"/>
          </w:rPr>
          <w:t>10.1 Appendix One</w:t>
        </w:r>
        <w:r w:rsidR="00801F91">
          <w:rPr>
            <w:webHidden/>
          </w:rPr>
          <w:tab/>
        </w:r>
        <w:r w:rsidR="00801F91">
          <w:rPr>
            <w:webHidden/>
          </w:rPr>
          <w:fldChar w:fldCharType="begin"/>
        </w:r>
        <w:r w:rsidR="00801F91">
          <w:rPr>
            <w:webHidden/>
          </w:rPr>
          <w:instrText xml:space="preserve"> PAGEREF _Toc471658530 \h </w:instrText>
        </w:r>
        <w:r w:rsidR="00801F91">
          <w:rPr>
            <w:webHidden/>
          </w:rPr>
        </w:r>
        <w:r w:rsidR="00801F91">
          <w:rPr>
            <w:webHidden/>
          </w:rPr>
          <w:fldChar w:fldCharType="separate"/>
        </w:r>
        <w:r w:rsidR="00C20F2A">
          <w:rPr>
            <w:webHidden/>
          </w:rPr>
          <w:t>18</w:t>
        </w:r>
        <w:r w:rsidR="00801F91">
          <w:rPr>
            <w:webHidden/>
          </w:rPr>
          <w:fldChar w:fldCharType="end"/>
        </w:r>
      </w:hyperlink>
    </w:p>
    <w:p w:rsidR="00801F91" w:rsidRDefault="0029664F" w:rsidP="004A07AB">
      <w:pPr>
        <w:pStyle w:val="TOC2"/>
        <w:ind w:firstLineChars="177" w:firstLine="425"/>
        <w:rPr>
          <w:rFonts w:asciiTheme="minorHAnsi" w:eastAsiaTheme="minorEastAsia" w:hAnsiTheme="minorHAnsi" w:cstheme="minorBidi"/>
          <w:b/>
          <w:kern w:val="2"/>
          <w:sz w:val="21"/>
          <w:szCs w:val="22"/>
        </w:rPr>
      </w:pPr>
      <w:hyperlink w:anchor="_Toc471658531" w:history="1">
        <w:r w:rsidR="00801F91" w:rsidRPr="00293F24">
          <w:rPr>
            <w:rStyle w:val="a4"/>
          </w:rPr>
          <w:t>10.2 Appendix Two</w:t>
        </w:r>
        <w:r w:rsidR="00801F91">
          <w:rPr>
            <w:webHidden/>
          </w:rPr>
          <w:tab/>
        </w:r>
        <w:r w:rsidR="00801F91">
          <w:rPr>
            <w:webHidden/>
          </w:rPr>
          <w:fldChar w:fldCharType="begin"/>
        </w:r>
        <w:r w:rsidR="00801F91">
          <w:rPr>
            <w:webHidden/>
          </w:rPr>
          <w:instrText xml:space="preserve"> PAGEREF _Toc471658531 \h </w:instrText>
        </w:r>
        <w:r w:rsidR="00801F91">
          <w:rPr>
            <w:webHidden/>
          </w:rPr>
        </w:r>
        <w:r w:rsidR="00801F91">
          <w:rPr>
            <w:webHidden/>
          </w:rPr>
          <w:fldChar w:fldCharType="separate"/>
        </w:r>
        <w:r w:rsidR="00C20F2A">
          <w:rPr>
            <w:webHidden/>
          </w:rPr>
          <w:t>18</w:t>
        </w:r>
        <w:r w:rsidR="00801F91">
          <w:rPr>
            <w:webHidden/>
          </w:rPr>
          <w:fldChar w:fldCharType="end"/>
        </w:r>
      </w:hyperlink>
    </w:p>
    <w:p w:rsidR="00522442" w:rsidRDefault="00522442" w:rsidP="00801F91">
      <w:pPr>
        <w:pStyle w:val="TOC2"/>
      </w:pPr>
      <w:r w:rsidRPr="00522442">
        <w:rPr>
          <w:sz w:val="44"/>
          <w:szCs w:val="36"/>
        </w:rPr>
        <w:fldChar w:fldCharType="end"/>
      </w:r>
    </w:p>
    <w:p w:rsidR="00667925" w:rsidRDefault="00667925" w:rsidP="0065107B">
      <w:pPr>
        <w:autoSpaceDE w:val="0"/>
        <w:autoSpaceDN w:val="0"/>
        <w:adjustRightInd w:val="0"/>
        <w:jc w:val="left"/>
        <w:rPr>
          <w:kern w:val="0"/>
          <w:sz w:val="24"/>
        </w:rPr>
      </w:pPr>
    </w:p>
    <w:p w:rsidR="00CE4683" w:rsidRPr="00667925" w:rsidRDefault="00215DF6" w:rsidP="00667925">
      <w:pPr>
        <w:pStyle w:val="1"/>
      </w:pPr>
      <w:bookmarkStart w:id="2" w:name="_Toc471658476"/>
      <w:r>
        <w:t>1</w:t>
      </w:r>
      <w:r w:rsidR="00CE4683" w:rsidRPr="003C610E">
        <w:t xml:space="preserve">. </w:t>
      </w:r>
      <w:bookmarkEnd w:id="2"/>
      <w:r w:rsidR="0065107B" w:rsidRPr="0065107B">
        <w:t>Problem statement</w:t>
      </w:r>
    </w:p>
    <w:p w:rsidR="00496B98" w:rsidRDefault="00496B98" w:rsidP="00496B98">
      <w:pPr>
        <w:ind w:firstLineChars="200" w:firstLine="420"/>
      </w:pPr>
      <w:r>
        <w:t>National crises about the use of synthetic and non-synthetic opioids are coming to the United States, so federal organizations such as the US Centers for Disease Control (CDC) are working to save lives and prevent the negative impact of the epidemic on health and the national economy. As part of the DEA Transfer Control Office, the DEA/National Forensic Laboratory Information System (NFLIS) has published a data-intensive annual report. "The database within NFLIS includes data from crime laboratories that process approximately 88% of state and local drug cases in the country each year.</w:t>
      </w:r>
    </w:p>
    <w:p w:rsidR="00CE4683" w:rsidRPr="0065107B" w:rsidRDefault="00496B98" w:rsidP="0065107B">
      <w:pPr>
        <w:ind w:firstLineChars="200" w:firstLine="420"/>
      </w:pPr>
      <w:r>
        <w:t>This issue focuses on individual counties located in five US states: Ohio, Kentucky, West Virginia, Virginia, and Pennsylvania. Several data sets of drug identification count data sets for anesthesia analgesics (synthetic opioids) and heroin from five states were presented. Drug identification occurs when a law enforcement agency submits evidence to a crime laboratory as part of a criminal investigation and the forensic scientist in the laboratory tests the evidence. Typically, when law enforcement agencies submit these samples, they provide location data (counties) and their incident reports. When the evidence is submitted to the crime laboratory and the location data is not available, the crime laboratory uses the location of the city/county/state investigation law enforcement organization that submitted the case.</w:t>
      </w:r>
    </w:p>
    <w:p w:rsidR="00CE4683" w:rsidRDefault="0065107B" w:rsidP="003C610E">
      <w:pPr>
        <w:widowControl/>
        <w:numPr>
          <w:ilvl w:val="0"/>
          <w:numId w:val="18"/>
        </w:numPr>
        <w:jc w:val="left"/>
        <w:rPr>
          <w:color w:val="000000"/>
          <w:kern w:val="0"/>
          <w:sz w:val="22"/>
          <w:szCs w:val="22"/>
        </w:rPr>
      </w:pPr>
      <w:r>
        <w:rPr>
          <w:color w:val="000000"/>
          <w:kern w:val="0"/>
          <w:sz w:val="22"/>
          <w:szCs w:val="22"/>
        </w:rPr>
        <w:t xml:space="preserve">Question </w:t>
      </w:r>
      <w:r w:rsidR="003C610E" w:rsidRPr="003C610E">
        <w:rPr>
          <w:color w:val="000000"/>
          <w:kern w:val="0"/>
          <w:sz w:val="22"/>
          <w:szCs w:val="22"/>
        </w:rPr>
        <w:t>1</w:t>
      </w:r>
      <w:r w:rsidR="003C610E">
        <w:rPr>
          <w:rFonts w:hint="eastAsia"/>
          <w:color w:val="000000"/>
          <w:kern w:val="0"/>
          <w:sz w:val="22"/>
          <w:szCs w:val="22"/>
        </w:rPr>
        <w:t xml:space="preserve">  </w:t>
      </w:r>
    </w:p>
    <w:p w:rsidR="00F843A5" w:rsidRPr="00D60770" w:rsidRDefault="00496B98" w:rsidP="00D60770">
      <w:pPr>
        <w:pStyle w:val="aa"/>
        <w:ind w:left="420"/>
      </w:pPr>
      <w:r w:rsidRPr="00496B98">
        <w:t>Using the provided NFLIS data, a mathematical model was created to describe the spread and characteristics of synthetic opioids and heroin events (cases) between the five states and their counties. Also identify any possible locations where specific opioids may have begun to be used in five states. The problems that the US government will have when envisioning patterns and features that continue to exist. And predict that when these conditions occur at these drug recognition threshold levels, the model will need to be able to predict when and where they will occur in the future?</w:t>
      </w:r>
    </w:p>
    <w:p w:rsidR="00CE4683" w:rsidRDefault="0065107B" w:rsidP="003C610E">
      <w:pPr>
        <w:numPr>
          <w:ilvl w:val="0"/>
          <w:numId w:val="18"/>
        </w:numPr>
        <w:rPr>
          <w:color w:val="000000"/>
          <w:kern w:val="0"/>
          <w:sz w:val="22"/>
          <w:szCs w:val="22"/>
        </w:rPr>
      </w:pPr>
      <w:r>
        <w:rPr>
          <w:color w:val="000000"/>
          <w:kern w:val="0"/>
          <w:sz w:val="22"/>
          <w:szCs w:val="22"/>
        </w:rPr>
        <w:t>Question</w:t>
      </w:r>
      <w:r w:rsidR="003C610E" w:rsidRPr="003C610E">
        <w:rPr>
          <w:color w:val="000000"/>
          <w:kern w:val="0"/>
          <w:sz w:val="22"/>
          <w:szCs w:val="22"/>
        </w:rPr>
        <w:t xml:space="preserve"> </w:t>
      </w:r>
      <w:r w:rsidR="003C610E" w:rsidRPr="003C610E">
        <w:rPr>
          <w:rFonts w:hint="eastAsia"/>
          <w:color w:val="000000"/>
          <w:kern w:val="0"/>
          <w:sz w:val="22"/>
          <w:szCs w:val="22"/>
        </w:rPr>
        <w:t>2</w:t>
      </w:r>
      <w:r w:rsidR="003C610E">
        <w:rPr>
          <w:rFonts w:hint="eastAsia"/>
          <w:color w:val="000000"/>
          <w:kern w:val="0"/>
          <w:sz w:val="22"/>
          <w:szCs w:val="22"/>
        </w:rPr>
        <w:t xml:space="preserve">  </w:t>
      </w:r>
    </w:p>
    <w:p w:rsidR="00F843A5" w:rsidRPr="003C610E" w:rsidRDefault="00D60770" w:rsidP="00D60770">
      <w:pPr>
        <w:pStyle w:val="aa"/>
        <w:ind w:leftChars="200" w:left="420" w:firstLineChars="0" w:firstLine="0"/>
        <w:rPr>
          <w:color w:val="000000"/>
          <w:kern w:val="0"/>
          <w:sz w:val="22"/>
          <w:szCs w:val="22"/>
        </w:rPr>
      </w:pPr>
      <w:r>
        <w:rPr>
          <w:rFonts w:hint="eastAsia"/>
          <w:color w:val="000000"/>
          <w:kern w:val="0"/>
          <w:sz w:val="22"/>
          <w:szCs w:val="22"/>
        </w:rPr>
        <w:t xml:space="preserve"> </w:t>
      </w:r>
      <w:r>
        <w:rPr>
          <w:color w:val="000000"/>
          <w:kern w:val="0"/>
          <w:sz w:val="22"/>
          <w:szCs w:val="22"/>
        </w:rPr>
        <w:t xml:space="preserve"> </w:t>
      </w:r>
      <w:r w:rsidR="00496B98">
        <w:rPr>
          <w:color w:val="000000"/>
          <w:kern w:val="0"/>
          <w:sz w:val="22"/>
          <w:szCs w:val="22"/>
        </w:rPr>
        <w:t xml:space="preserve"> </w:t>
      </w:r>
      <w:r w:rsidR="00496B98" w:rsidRPr="00496B98">
        <w:rPr>
          <w:color w:val="000000"/>
          <w:kern w:val="0"/>
          <w:sz w:val="22"/>
          <w:szCs w:val="22"/>
        </w:rPr>
        <w:t>Use the provided socio-economic data creation model to address the following questions: Explain the development of opioids, what contributed to the use of opioids and the growth of addiction, and why the use of opioids still exists. Is the use or use trend related to any US Census socioeconomic data provided? If so, please modify the mathematical model in question one.</w:t>
      </w:r>
    </w:p>
    <w:p w:rsidR="003C610E" w:rsidRDefault="0065107B" w:rsidP="003C610E">
      <w:pPr>
        <w:numPr>
          <w:ilvl w:val="0"/>
          <w:numId w:val="18"/>
        </w:numPr>
        <w:rPr>
          <w:sz w:val="22"/>
          <w:szCs w:val="22"/>
        </w:rPr>
      </w:pPr>
      <w:r>
        <w:rPr>
          <w:sz w:val="22"/>
          <w:szCs w:val="22"/>
        </w:rPr>
        <w:lastRenderedPageBreak/>
        <w:t>Q</w:t>
      </w:r>
      <w:r>
        <w:rPr>
          <w:rFonts w:hint="eastAsia"/>
          <w:sz w:val="22"/>
          <w:szCs w:val="22"/>
        </w:rPr>
        <w:t>uestion</w:t>
      </w:r>
      <w:r w:rsidR="003C610E" w:rsidRPr="003C610E">
        <w:rPr>
          <w:sz w:val="22"/>
          <w:szCs w:val="22"/>
        </w:rPr>
        <w:t xml:space="preserve"> </w:t>
      </w:r>
      <w:r w:rsidR="003C610E" w:rsidRPr="003C610E">
        <w:rPr>
          <w:rFonts w:hint="eastAsia"/>
          <w:sz w:val="22"/>
          <w:szCs w:val="22"/>
        </w:rPr>
        <w:t>3</w:t>
      </w:r>
      <w:r w:rsidR="003C610E">
        <w:rPr>
          <w:rFonts w:hint="eastAsia"/>
          <w:sz w:val="22"/>
          <w:szCs w:val="22"/>
        </w:rPr>
        <w:t xml:space="preserve">  </w:t>
      </w:r>
    </w:p>
    <w:p w:rsidR="0066701B" w:rsidRDefault="00496B98" w:rsidP="00496B98">
      <w:pPr>
        <w:pStyle w:val="aa"/>
        <w:ind w:leftChars="100" w:left="210" w:firstLine="440"/>
        <w:rPr>
          <w:sz w:val="22"/>
          <w:szCs w:val="22"/>
        </w:rPr>
      </w:pPr>
      <w:r w:rsidRPr="00496B98">
        <w:rPr>
          <w:sz w:val="22"/>
          <w:szCs w:val="22"/>
        </w:rPr>
        <w:t>Combine the results of Questions 1 and 2 to identify possible strategies for combating the opioid crisis. Use this model to test the effectiveness of the strategy; identify any important parameter boundaries on which success (or failure) depends.</w:t>
      </w:r>
    </w:p>
    <w:p w:rsidR="0066701B" w:rsidRDefault="0066701B" w:rsidP="0066701B">
      <w:pPr>
        <w:ind w:left="420"/>
        <w:rPr>
          <w:sz w:val="22"/>
          <w:szCs w:val="22"/>
        </w:rPr>
      </w:pPr>
    </w:p>
    <w:p w:rsidR="00F843A5" w:rsidRPr="003C610E" w:rsidRDefault="00F843A5" w:rsidP="0066701B">
      <w:pPr>
        <w:ind w:left="420"/>
        <w:rPr>
          <w:sz w:val="22"/>
          <w:szCs w:val="22"/>
        </w:rPr>
      </w:pPr>
    </w:p>
    <w:p w:rsidR="00CE4683" w:rsidRPr="00667925" w:rsidRDefault="0065107B" w:rsidP="00667925">
      <w:pPr>
        <w:pStyle w:val="1"/>
      </w:pPr>
      <w:bookmarkStart w:id="3" w:name="_Toc471658479"/>
      <w:r>
        <w:t>2</w:t>
      </w:r>
      <w:r w:rsidR="00CE4683" w:rsidRPr="00667925">
        <w:t xml:space="preserve">. </w:t>
      </w:r>
      <w:bookmarkEnd w:id="3"/>
      <w:r w:rsidRPr="0065107B">
        <w:t>Problem analysis</w:t>
      </w:r>
    </w:p>
    <w:p w:rsidR="00CE4683" w:rsidRDefault="003C610E" w:rsidP="00667925">
      <w:pPr>
        <w:pStyle w:val="2"/>
        <w:rPr>
          <w:rFonts w:ascii="Times New Roman" w:eastAsiaTheme="minorEastAsia" w:hAnsi="Times New Roman"/>
        </w:rPr>
      </w:pPr>
      <w:bookmarkStart w:id="4" w:name="_Toc471658480"/>
      <w:r w:rsidRPr="00667925">
        <w:rPr>
          <w:rFonts w:ascii="Times New Roman" w:hAnsi="Times New Roman"/>
        </w:rPr>
        <w:t>2.1 Problem statement</w:t>
      </w:r>
      <w:bookmarkEnd w:id="4"/>
    </w:p>
    <w:p w:rsidR="00F843A5" w:rsidRPr="00F843A5" w:rsidRDefault="00F843A5" w:rsidP="00F843A5">
      <w:pPr>
        <w:rPr>
          <w:sz w:val="22"/>
        </w:rPr>
      </w:pPr>
    </w:p>
    <w:p w:rsidR="00CE4683" w:rsidRPr="0075181F" w:rsidRDefault="0075181F" w:rsidP="0075181F">
      <w:pPr>
        <w:rPr>
          <w:sz w:val="22"/>
        </w:rPr>
      </w:pPr>
      <w:r>
        <w:rPr>
          <w:noProof/>
          <w:sz w:val="22"/>
        </w:rPr>
        <w:drawing>
          <wp:inline distT="0" distB="0" distL="0" distR="0" wp14:anchorId="6CCF7E11" wp14:editId="6F243C59">
            <wp:extent cx="5486400" cy="3200400"/>
            <wp:effectExtent l="0" t="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C7E5F" w:rsidRPr="004C7E5F" w:rsidRDefault="004C7E5F" w:rsidP="004C7E5F">
      <w:pPr>
        <w:widowControl/>
        <w:jc w:val="left"/>
        <w:rPr>
          <w:kern w:val="0"/>
          <w:sz w:val="22"/>
          <w:szCs w:val="22"/>
        </w:rPr>
      </w:pPr>
    </w:p>
    <w:p w:rsidR="00CE4683" w:rsidRPr="00667925" w:rsidRDefault="003C610E" w:rsidP="00667925">
      <w:pPr>
        <w:pStyle w:val="2"/>
        <w:rPr>
          <w:rFonts w:ascii="Times New Roman" w:hAnsi="Times New Roman"/>
        </w:rPr>
      </w:pPr>
      <w:bookmarkStart w:id="5" w:name="_Toc471658481"/>
      <w:r w:rsidRPr="00667925">
        <w:rPr>
          <w:rFonts w:ascii="Times New Roman" w:hAnsi="Times New Roman"/>
        </w:rPr>
        <w:t>2.2 Analysis of Specific Issues</w:t>
      </w:r>
      <w:bookmarkEnd w:id="5"/>
      <w:r w:rsidR="00CE4683" w:rsidRPr="00667925">
        <w:rPr>
          <w:rFonts w:ascii="Times New Roman" w:hAnsi="Times New Roman"/>
        </w:rPr>
        <w:t xml:space="preserve"> </w:t>
      </w:r>
    </w:p>
    <w:p w:rsidR="00CE4683" w:rsidRPr="00801F91" w:rsidRDefault="003C610E" w:rsidP="00667925">
      <w:pPr>
        <w:pStyle w:val="ad"/>
        <w:rPr>
          <w:rFonts w:ascii="Times New Roman" w:hAnsi="Times New Roman" w:cs="Times New Roman"/>
        </w:rPr>
      </w:pPr>
      <w:bookmarkStart w:id="6" w:name="_Toc471658482"/>
      <w:r w:rsidRPr="00801F91">
        <w:rPr>
          <w:rFonts w:ascii="Times New Roman" w:hAnsi="Times New Roman" w:cs="Times New Roman"/>
        </w:rPr>
        <w:t>2.2.1</w:t>
      </w:r>
      <w:r w:rsidR="00CE4683" w:rsidRPr="00801F91">
        <w:rPr>
          <w:rFonts w:ascii="Times New Roman" w:hAnsi="Times New Roman" w:cs="Times New Roman"/>
        </w:rPr>
        <w:t xml:space="preserve"> </w:t>
      </w:r>
      <w:r w:rsidR="004C7E5F" w:rsidRPr="00801F91">
        <w:rPr>
          <w:rFonts w:ascii="Times New Roman" w:hAnsi="Times New Roman" w:cs="Times New Roman"/>
        </w:rPr>
        <w:t>Analysis of Problem 1</w:t>
      </w:r>
      <w:bookmarkEnd w:id="6"/>
    </w:p>
    <w:p w:rsidR="003C610E" w:rsidRPr="00F843A5" w:rsidRDefault="003C610E" w:rsidP="00F843A5">
      <w:pPr>
        <w:widowControl/>
        <w:ind w:left="323" w:hangingChars="147" w:hanging="323"/>
        <w:jc w:val="left"/>
        <w:rPr>
          <w:color w:val="FF0000"/>
          <w:kern w:val="0"/>
          <w:sz w:val="22"/>
          <w:szCs w:val="22"/>
        </w:rPr>
      </w:pPr>
    </w:p>
    <w:p w:rsidR="0066701B" w:rsidRPr="00F843A5" w:rsidRDefault="0066701B" w:rsidP="00F843A5">
      <w:pPr>
        <w:widowControl/>
        <w:ind w:left="323" w:hangingChars="147" w:hanging="323"/>
        <w:jc w:val="left"/>
        <w:rPr>
          <w:kern w:val="0"/>
          <w:sz w:val="22"/>
          <w:szCs w:val="22"/>
        </w:rPr>
      </w:pPr>
    </w:p>
    <w:p w:rsidR="004C7E5F" w:rsidRPr="00F843A5" w:rsidRDefault="004C7E5F" w:rsidP="00F843A5">
      <w:pPr>
        <w:widowControl/>
        <w:ind w:left="323" w:hangingChars="147" w:hanging="323"/>
        <w:jc w:val="left"/>
        <w:rPr>
          <w:kern w:val="0"/>
          <w:sz w:val="22"/>
          <w:szCs w:val="22"/>
        </w:rPr>
      </w:pPr>
    </w:p>
    <w:p w:rsidR="003C610E" w:rsidRPr="00F843A5" w:rsidRDefault="003C610E" w:rsidP="00801F91">
      <w:pPr>
        <w:pStyle w:val="ad"/>
        <w:rPr>
          <w:rFonts w:ascii="Times New Roman" w:hAnsi="Times New Roman" w:cs="Times New Roman"/>
        </w:rPr>
      </w:pPr>
      <w:bookmarkStart w:id="7" w:name="_Toc471658483"/>
      <w:r w:rsidRPr="00F843A5">
        <w:rPr>
          <w:rFonts w:ascii="Times New Roman" w:hAnsi="Times New Roman" w:cs="Times New Roman" w:hint="eastAsia"/>
        </w:rPr>
        <w:t>2.2.2</w:t>
      </w:r>
      <w:r w:rsidR="004C7E5F" w:rsidRPr="00F843A5">
        <w:rPr>
          <w:rFonts w:ascii="Times New Roman" w:hAnsi="Times New Roman" w:cs="Times New Roman" w:hint="eastAsia"/>
        </w:rPr>
        <w:t xml:space="preserve"> </w:t>
      </w:r>
      <w:r w:rsidR="004C7E5F" w:rsidRPr="00F843A5">
        <w:rPr>
          <w:rFonts w:ascii="Times New Roman" w:hAnsi="Times New Roman" w:cs="Times New Roman"/>
        </w:rPr>
        <w:t xml:space="preserve">Analysis of Problem </w:t>
      </w:r>
      <w:r w:rsidR="004C7E5F" w:rsidRPr="00F843A5">
        <w:rPr>
          <w:rFonts w:ascii="Times New Roman" w:hAnsi="Times New Roman" w:cs="Times New Roman" w:hint="eastAsia"/>
        </w:rPr>
        <w:t>2</w:t>
      </w:r>
      <w:bookmarkEnd w:id="7"/>
    </w:p>
    <w:p w:rsidR="003C610E" w:rsidRPr="00F843A5" w:rsidRDefault="003C610E" w:rsidP="00F843A5">
      <w:pPr>
        <w:widowControl/>
        <w:ind w:left="323" w:hangingChars="147" w:hanging="323"/>
        <w:jc w:val="left"/>
        <w:rPr>
          <w:kern w:val="0"/>
          <w:sz w:val="22"/>
          <w:szCs w:val="22"/>
        </w:rPr>
      </w:pPr>
    </w:p>
    <w:p w:rsidR="0066701B" w:rsidRPr="00F843A5" w:rsidRDefault="0066701B" w:rsidP="00F843A5">
      <w:pPr>
        <w:widowControl/>
        <w:ind w:left="323" w:hangingChars="147" w:hanging="323"/>
        <w:jc w:val="left"/>
        <w:rPr>
          <w:kern w:val="0"/>
          <w:sz w:val="22"/>
          <w:szCs w:val="22"/>
        </w:rPr>
      </w:pPr>
    </w:p>
    <w:p w:rsidR="004C7E5F" w:rsidRPr="00F843A5" w:rsidRDefault="004C7E5F" w:rsidP="00F843A5">
      <w:pPr>
        <w:widowControl/>
        <w:ind w:left="323" w:hangingChars="147" w:hanging="323"/>
        <w:jc w:val="left"/>
        <w:rPr>
          <w:kern w:val="0"/>
          <w:sz w:val="22"/>
          <w:szCs w:val="22"/>
        </w:rPr>
      </w:pPr>
    </w:p>
    <w:p w:rsidR="00CE4683" w:rsidRPr="00F843A5" w:rsidRDefault="003C610E" w:rsidP="00801F91">
      <w:pPr>
        <w:pStyle w:val="ad"/>
        <w:rPr>
          <w:rFonts w:ascii="Times New Roman" w:hAnsi="Times New Roman" w:cs="Times New Roman"/>
        </w:rPr>
      </w:pPr>
      <w:bookmarkStart w:id="8" w:name="_Toc471658484"/>
      <w:r w:rsidRPr="00F843A5">
        <w:rPr>
          <w:rFonts w:ascii="Times New Roman" w:hAnsi="Times New Roman" w:cs="Times New Roman" w:hint="eastAsia"/>
        </w:rPr>
        <w:t>2.2.3</w:t>
      </w:r>
      <w:r w:rsidR="004C7E5F" w:rsidRPr="00F843A5">
        <w:rPr>
          <w:rFonts w:ascii="Times New Roman" w:hAnsi="Times New Roman" w:cs="Times New Roman" w:hint="eastAsia"/>
        </w:rPr>
        <w:t xml:space="preserve"> </w:t>
      </w:r>
      <w:r w:rsidR="004C7E5F" w:rsidRPr="00F843A5">
        <w:rPr>
          <w:rFonts w:ascii="Times New Roman" w:hAnsi="Times New Roman" w:cs="Times New Roman"/>
        </w:rPr>
        <w:t xml:space="preserve">Analysis of Problem </w:t>
      </w:r>
      <w:r w:rsidR="004C7E5F" w:rsidRPr="00F843A5">
        <w:rPr>
          <w:rFonts w:ascii="Times New Roman" w:hAnsi="Times New Roman" w:cs="Times New Roman" w:hint="eastAsia"/>
        </w:rPr>
        <w:t>3</w:t>
      </w:r>
      <w:bookmarkEnd w:id="8"/>
    </w:p>
    <w:p w:rsidR="003C610E" w:rsidRPr="00F843A5" w:rsidRDefault="003C610E" w:rsidP="00F843A5">
      <w:pPr>
        <w:widowControl/>
        <w:ind w:left="323" w:hangingChars="147" w:hanging="323"/>
        <w:jc w:val="left"/>
        <w:rPr>
          <w:kern w:val="0"/>
          <w:sz w:val="22"/>
        </w:rPr>
      </w:pPr>
    </w:p>
    <w:p w:rsidR="004C7E5F" w:rsidRPr="00F843A5" w:rsidRDefault="004C7E5F" w:rsidP="00F843A5">
      <w:pPr>
        <w:widowControl/>
        <w:ind w:left="323" w:hangingChars="147" w:hanging="323"/>
        <w:jc w:val="left"/>
        <w:rPr>
          <w:kern w:val="0"/>
          <w:sz w:val="22"/>
        </w:rPr>
      </w:pPr>
    </w:p>
    <w:p w:rsidR="0066701B" w:rsidRPr="00F843A5" w:rsidRDefault="0066701B" w:rsidP="00F843A5">
      <w:pPr>
        <w:widowControl/>
        <w:ind w:left="323" w:hangingChars="147" w:hanging="323"/>
        <w:jc w:val="left"/>
        <w:rPr>
          <w:kern w:val="0"/>
          <w:sz w:val="22"/>
        </w:rPr>
      </w:pPr>
    </w:p>
    <w:p w:rsidR="0066701B" w:rsidRPr="00F843A5" w:rsidRDefault="0066701B" w:rsidP="00801F91">
      <w:pPr>
        <w:pStyle w:val="ad"/>
        <w:rPr>
          <w:rFonts w:ascii="Times New Roman" w:hAnsi="Times New Roman" w:cs="Times New Roman"/>
        </w:rPr>
      </w:pPr>
      <w:bookmarkStart w:id="9" w:name="_Toc471658485"/>
      <w:r w:rsidRPr="00F843A5">
        <w:rPr>
          <w:rFonts w:ascii="Times New Roman" w:hAnsi="Times New Roman" w:cs="Times New Roman" w:hint="eastAsia"/>
        </w:rPr>
        <w:t xml:space="preserve">2.2.4 </w:t>
      </w:r>
      <w:r w:rsidRPr="00F843A5">
        <w:rPr>
          <w:rFonts w:ascii="Times New Roman" w:hAnsi="Times New Roman" w:cs="Times New Roman"/>
        </w:rPr>
        <w:t xml:space="preserve">Analysis of Problem </w:t>
      </w:r>
      <w:r w:rsidRPr="00F843A5">
        <w:rPr>
          <w:rFonts w:ascii="Times New Roman" w:hAnsi="Times New Roman" w:cs="Times New Roman" w:hint="eastAsia"/>
        </w:rPr>
        <w:t>4</w:t>
      </w:r>
      <w:bookmarkEnd w:id="9"/>
    </w:p>
    <w:p w:rsidR="0066701B" w:rsidRPr="00F843A5" w:rsidRDefault="0066701B" w:rsidP="00F843A5">
      <w:pPr>
        <w:widowControl/>
        <w:ind w:left="323" w:hangingChars="147" w:hanging="323"/>
        <w:jc w:val="left"/>
        <w:rPr>
          <w:kern w:val="0"/>
          <w:sz w:val="22"/>
        </w:rPr>
      </w:pPr>
    </w:p>
    <w:p w:rsidR="003C610E" w:rsidRPr="00F843A5" w:rsidRDefault="003C610E" w:rsidP="00F843A5">
      <w:pPr>
        <w:widowControl/>
        <w:ind w:left="323" w:hangingChars="147" w:hanging="323"/>
        <w:jc w:val="left"/>
        <w:rPr>
          <w:kern w:val="0"/>
          <w:sz w:val="22"/>
        </w:rPr>
      </w:pPr>
    </w:p>
    <w:p w:rsidR="0066701B" w:rsidRPr="00F843A5" w:rsidRDefault="0066701B" w:rsidP="00F843A5">
      <w:pPr>
        <w:widowControl/>
        <w:ind w:left="323" w:hangingChars="147" w:hanging="323"/>
        <w:jc w:val="left"/>
        <w:rPr>
          <w:kern w:val="0"/>
          <w:sz w:val="22"/>
        </w:rPr>
      </w:pPr>
    </w:p>
    <w:p w:rsidR="003C610E" w:rsidRPr="00F843A5" w:rsidRDefault="003C610E" w:rsidP="00667925">
      <w:pPr>
        <w:pStyle w:val="1"/>
      </w:pPr>
      <w:bookmarkStart w:id="10" w:name="_Toc379849291"/>
      <w:bookmarkStart w:id="11" w:name="_Toc379849372"/>
      <w:bookmarkStart w:id="12" w:name="_Toc379849426"/>
      <w:bookmarkStart w:id="13" w:name="_Toc379849510"/>
      <w:bookmarkStart w:id="14" w:name="_Toc379852984"/>
      <w:bookmarkStart w:id="15" w:name="_Toc379853042"/>
      <w:bookmarkStart w:id="16" w:name="_Toc379854646"/>
      <w:bookmarkStart w:id="17" w:name="_Toc471658486"/>
      <w:r w:rsidRPr="00F843A5">
        <w:t>III. Basic assumption</w:t>
      </w:r>
      <w:bookmarkEnd w:id="10"/>
      <w:bookmarkEnd w:id="11"/>
      <w:bookmarkEnd w:id="12"/>
      <w:bookmarkEnd w:id="13"/>
      <w:bookmarkEnd w:id="14"/>
      <w:bookmarkEnd w:id="15"/>
      <w:bookmarkEnd w:id="16"/>
      <w:bookmarkEnd w:id="17"/>
    </w:p>
    <w:p w:rsidR="0066701B" w:rsidRPr="004A07AB" w:rsidRDefault="00F843A5" w:rsidP="0066701B">
      <w:pPr>
        <w:widowControl/>
        <w:numPr>
          <w:ilvl w:val="0"/>
          <w:numId w:val="20"/>
        </w:numPr>
        <w:jc w:val="left"/>
        <w:rPr>
          <w:kern w:val="0"/>
          <w:sz w:val="22"/>
        </w:rPr>
      </w:pPr>
      <w:r w:rsidRPr="00F843A5">
        <w:rPr>
          <w:kern w:val="0"/>
          <w:sz w:val="22"/>
        </w:rPr>
        <w:t xml:space="preserve">The convection of water inside the bath tub does not affect the current water temperature. </w:t>
      </w:r>
      <w:r w:rsidR="004A07AB" w:rsidRPr="004A07AB">
        <w:rPr>
          <w:kern w:val="0"/>
          <w:sz w:val="22"/>
        </w:rPr>
        <w:t>The reason is that heat exchange caused by convective occurs only between the parts of  the water in the bathtub, this process does not get heat exchange from the outside of the system, in other words, only water temperature distribution changed.</w:t>
      </w:r>
    </w:p>
    <w:p w:rsidR="003C610E" w:rsidRPr="00F843A5" w:rsidRDefault="003C610E" w:rsidP="0066701B">
      <w:pPr>
        <w:widowControl/>
        <w:numPr>
          <w:ilvl w:val="0"/>
          <w:numId w:val="20"/>
        </w:numPr>
        <w:jc w:val="left"/>
        <w:rPr>
          <w:kern w:val="0"/>
        </w:rPr>
      </w:pPr>
    </w:p>
    <w:p w:rsidR="0066701B" w:rsidRPr="00F843A5" w:rsidRDefault="0066701B" w:rsidP="0066701B">
      <w:pPr>
        <w:widowControl/>
        <w:jc w:val="left"/>
        <w:rPr>
          <w:kern w:val="0"/>
        </w:rPr>
      </w:pPr>
    </w:p>
    <w:p w:rsidR="0066701B" w:rsidRDefault="0066701B" w:rsidP="0066701B">
      <w:pPr>
        <w:widowControl/>
        <w:jc w:val="left"/>
        <w:rPr>
          <w:kern w:val="0"/>
        </w:rPr>
      </w:pPr>
    </w:p>
    <w:p w:rsidR="004A07AB" w:rsidRPr="00F843A5" w:rsidRDefault="004A07AB" w:rsidP="0066701B">
      <w:pPr>
        <w:widowControl/>
        <w:jc w:val="left"/>
        <w:rPr>
          <w:kern w:val="0"/>
        </w:rPr>
      </w:pPr>
    </w:p>
    <w:p w:rsidR="004C7E5F" w:rsidRPr="00F843A5" w:rsidRDefault="004C7E5F" w:rsidP="004C7E5F">
      <w:pPr>
        <w:widowControl/>
        <w:numPr>
          <w:ilvl w:val="0"/>
          <w:numId w:val="19"/>
        </w:numPr>
        <w:jc w:val="left"/>
        <w:rPr>
          <w:kern w:val="0"/>
        </w:rPr>
      </w:pPr>
    </w:p>
    <w:p w:rsidR="004C7E5F" w:rsidRDefault="004C7E5F" w:rsidP="003C610E">
      <w:pPr>
        <w:widowControl/>
        <w:jc w:val="left"/>
        <w:rPr>
          <w:kern w:val="0"/>
          <w:sz w:val="24"/>
        </w:rPr>
      </w:pPr>
    </w:p>
    <w:p w:rsidR="004A07AB" w:rsidRDefault="004A07AB" w:rsidP="003C610E">
      <w:pPr>
        <w:widowControl/>
        <w:jc w:val="left"/>
        <w:rPr>
          <w:kern w:val="0"/>
          <w:sz w:val="24"/>
        </w:rPr>
      </w:pPr>
    </w:p>
    <w:p w:rsidR="004A07AB" w:rsidRDefault="004A07AB" w:rsidP="004A07AB">
      <w:pPr>
        <w:widowControl/>
        <w:numPr>
          <w:ilvl w:val="0"/>
          <w:numId w:val="23"/>
        </w:numPr>
        <w:jc w:val="left"/>
        <w:rPr>
          <w:kern w:val="0"/>
          <w:sz w:val="24"/>
        </w:rPr>
      </w:pPr>
    </w:p>
    <w:p w:rsidR="004A07AB" w:rsidRPr="00F843A5" w:rsidRDefault="004A07AB" w:rsidP="003C610E">
      <w:pPr>
        <w:widowControl/>
        <w:jc w:val="left"/>
        <w:rPr>
          <w:kern w:val="0"/>
          <w:sz w:val="24"/>
        </w:rPr>
      </w:pPr>
    </w:p>
    <w:p w:rsidR="00CE4683" w:rsidRDefault="004C7E5F" w:rsidP="00667925">
      <w:pPr>
        <w:pStyle w:val="1"/>
      </w:pPr>
      <w:bookmarkStart w:id="18" w:name="_Toc379849292"/>
      <w:bookmarkStart w:id="19" w:name="_Toc379849373"/>
      <w:bookmarkStart w:id="20" w:name="_Toc379849427"/>
      <w:bookmarkStart w:id="21" w:name="_Toc379849511"/>
      <w:bookmarkStart w:id="22" w:name="_Toc379852985"/>
      <w:bookmarkStart w:id="23" w:name="_Toc379853043"/>
      <w:bookmarkStart w:id="24" w:name="_Toc379854647"/>
      <w:bookmarkStart w:id="25" w:name="_Toc471658487"/>
      <w:r w:rsidRPr="00F843A5">
        <w:t>IV. Glossary &amp; Symbols</w:t>
      </w:r>
      <w:bookmarkEnd w:id="18"/>
      <w:bookmarkEnd w:id="19"/>
      <w:bookmarkEnd w:id="20"/>
      <w:bookmarkEnd w:id="21"/>
      <w:bookmarkEnd w:id="22"/>
      <w:bookmarkEnd w:id="23"/>
      <w:bookmarkEnd w:id="24"/>
      <w:bookmarkEnd w:id="25"/>
    </w:p>
    <w:p w:rsidR="0065107B" w:rsidRPr="0065107B" w:rsidRDefault="0065107B" w:rsidP="0065107B"/>
    <w:p w:rsidR="00CE4683" w:rsidRPr="00F843A5" w:rsidRDefault="004C7E5F" w:rsidP="00667925">
      <w:pPr>
        <w:pStyle w:val="1"/>
      </w:pPr>
      <w:bookmarkStart w:id="26" w:name="_Toc471658490"/>
      <w:r w:rsidRPr="00F843A5">
        <w:lastRenderedPageBreak/>
        <w:t>V</w:t>
      </w:r>
      <w:r w:rsidR="00CE4683" w:rsidRPr="00F843A5">
        <w:t>. Models</w:t>
      </w:r>
      <w:bookmarkEnd w:id="26"/>
    </w:p>
    <w:p w:rsidR="00CE4683" w:rsidRPr="00F843A5" w:rsidRDefault="00DF76CE" w:rsidP="00667925">
      <w:pPr>
        <w:pStyle w:val="2"/>
        <w:rPr>
          <w:rFonts w:ascii="Times New Roman" w:hAnsi="Times New Roman"/>
        </w:rPr>
      </w:pPr>
      <w:bookmarkStart w:id="27" w:name="_Toc471658491"/>
      <w:r w:rsidRPr="00F843A5">
        <w:rPr>
          <w:rFonts w:ascii="Times New Roman" w:hAnsi="Times New Roman"/>
        </w:rPr>
        <w:t>5.1 Analysis and Solving of Question One</w:t>
      </w:r>
      <w:bookmarkEnd w:id="27"/>
    </w:p>
    <w:p w:rsidR="009F05C9" w:rsidRDefault="004C7E5F" w:rsidP="00801F91">
      <w:pPr>
        <w:pStyle w:val="ad"/>
        <w:rPr>
          <w:rFonts w:ascii="Times New Roman" w:hAnsi="Times New Roman" w:cs="Times New Roman"/>
        </w:rPr>
      </w:pPr>
      <w:bookmarkStart w:id="28" w:name="_Toc471658492"/>
      <w:r w:rsidRPr="00F843A5">
        <w:rPr>
          <w:rFonts w:ascii="Times New Roman" w:hAnsi="Times New Roman" w:cs="Times New Roman" w:hint="eastAsia"/>
        </w:rPr>
        <w:t>5</w:t>
      </w:r>
      <w:r w:rsidR="00CE4683" w:rsidRPr="00F843A5">
        <w:rPr>
          <w:rFonts w:ascii="Times New Roman" w:hAnsi="Times New Roman" w:cs="Times New Roman"/>
        </w:rPr>
        <w:t xml:space="preserve">.1.1 </w:t>
      </w:r>
      <w:r w:rsidR="009F05C9" w:rsidRPr="00F843A5">
        <w:rPr>
          <w:rFonts w:ascii="Times New Roman" w:hAnsi="Times New Roman" w:cs="Times New Roman"/>
        </w:rPr>
        <w:t xml:space="preserve">Model </w:t>
      </w:r>
      <w:r w:rsidR="009F05C9" w:rsidRPr="00F843A5">
        <w:rPr>
          <w:rFonts w:ascii="Times New Roman" w:hAnsi="Times New Roman" w:cs="Times New Roman" w:hint="eastAsia"/>
        </w:rPr>
        <w:t>P</w:t>
      </w:r>
      <w:r w:rsidR="009F05C9" w:rsidRPr="00F843A5">
        <w:rPr>
          <w:rFonts w:ascii="Times New Roman" w:hAnsi="Times New Roman" w:cs="Times New Roman"/>
        </w:rPr>
        <w:t>reparation</w:t>
      </w:r>
      <w:bookmarkEnd w:id="28"/>
    </w:p>
    <w:p w:rsidR="00D11D9C" w:rsidRPr="00F843A5" w:rsidRDefault="00D11D9C" w:rsidP="00D11D9C">
      <w:pPr>
        <w:widowControl/>
        <w:jc w:val="left"/>
        <w:rPr>
          <w:kern w:val="0"/>
          <w:sz w:val="22"/>
          <w:szCs w:val="22"/>
        </w:rPr>
      </w:pPr>
      <w:r w:rsidRPr="008A5B94">
        <w:rPr>
          <w:kern w:val="0"/>
          <w:sz w:val="22"/>
          <w:szCs w:val="22"/>
        </w:rPr>
        <w:t>Assume that the total number of people in the area examined during the period of Aka drug transmission remains unchanged, regardless of birth rate and mortality, or population migration. The population is divided into two categories: no taking Aka and taking Aka</w:t>
      </w:r>
      <w:proofErr w:type="gramStart"/>
      <w:r w:rsidRPr="008A5B94">
        <w:rPr>
          <w:kern w:val="0"/>
          <w:sz w:val="22"/>
          <w:szCs w:val="22"/>
        </w:rPr>
        <w:t>. ,</w:t>
      </w:r>
      <w:proofErr w:type="gramEnd"/>
      <w:r w:rsidRPr="008A5B94">
        <w:rPr>
          <w:kern w:val="0"/>
          <w:sz w:val="22"/>
          <w:szCs w:val="22"/>
        </w:rPr>
        <w:t xml:space="preserve"> hereinafter referred to as healthy people and patients. And at the time t, the proportion of these two groups of people in the total number N is s(t) and </w:t>
      </w:r>
      <w:proofErr w:type="spellStart"/>
      <w:r w:rsidRPr="008A5B94">
        <w:rPr>
          <w:kern w:val="0"/>
          <w:sz w:val="22"/>
          <w:szCs w:val="22"/>
        </w:rPr>
        <w:t>i</w:t>
      </w:r>
      <w:proofErr w:type="spellEnd"/>
      <w:r w:rsidRPr="008A5B94">
        <w:rPr>
          <w:kern w:val="0"/>
          <w:sz w:val="22"/>
          <w:szCs w:val="22"/>
        </w:rPr>
        <w:t>(t). The average number of people who can effectively contact each patient every day and make healthy people take Aka drugs is constant λ. λ is called the daily contact infection rate, which means that when the patient is in effective contact with the healthy person, the healthy person is infected and becomes a patient. The proportion of patients who are cured every day is a constant μ, called the daily cure rate, which can be expressed as the proportion of successful people who are detoxified every day. In particular, patients can still take Aka drugs repeatedly after the patient is cured. It is obvious that 1/μ is the average infection period during the drug's transmission period. In this way, we can establish a differential equation model for the spread of Aka drugs similar to the model of infectious disease transmission.</w:t>
      </w:r>
    </w:p>
    <w:p w:rsidR="00D11D9C" w:rsidRPr="00D11D9C" w:rsidRDefault="00D11D9C" w:rsidP="00D11D9C"/>
    <w:p w:rsidR="009F05C9" w:rsidRPr="00F843A5" w:rsidRDefault="009F05C9" w:rsidP="00801F91">
      <w:pPr>
        <w:pStyle w:val="ad"/>
        <w:rPr>
          <w:rFonts w:ascii="Times New Roman" w:hAnsi="Times New Roman" w:cs="Times New Roman"/>
        </w:rPr>
      </w:pPr>
      <w:bookmarkStart w:id="29" w:name="_Toc471658493"/>
      <w:r w:rsidRPr="00F843A5">
        <w:rPr>
          <w:rFonts w:ascii="Times New Roman" w:hAnsi="Times New Roman" w:cs="Times New Roman" w:hint="eastAsia"/>
        </w:rPr>
        <w:t>5</w:t>
      </w:r>
      <w:r w:rsidRPr="00F843A5">
        <w:rPr>
          <w:rFonts w:ascii="Times New Roman" w:hAnsi="Times New Roman" w:cs="Times New Roman"/>
        </w:rPr>
        <w:t>.1.</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29"/>
    </w:p>
    <w:p w:rsidR="009F05C9" w:rsidRPr="00F843A5" w:rsidRDefault="009F05C9">
      <w:pPr>
        <w:widowControl/>
        <w:tabs>
          <w:tab w:val="left" w:pos="5040"/>
        </w:tabs>
        <w:jc w:val="left"/>
        <w:rPr>
          <w:kern w:val="0"/>
          <w:sz w:val="24"/>
        </w:rPr>
      </w:pPr>
    </w:p>
    <w:p w:rsidR="00FB596C" w:rsidRPr="000F4303" w:rsidRDefault="0070701D" w:rsidP="00FB596C">
      <w:pPr>
        <w:adjustRightInd w:val="0"/>
        <w:snapToGrid w:val="0"/>
        <w:rPr>
          <w:sz w:val="24"/>
        </w:rPr>
      </w:pPr>
      <w:r w:rsidRPr="00F843A5">
        <w:rPr>
          <w:b/>
          <w:sz w:val="24"/>
        </w:rPr>
        <w:t>Step1:</w:t>
      </w:r>
      <w:r w:rsidRPr="00F843A5">
        <w:rPr>
          <w:sz w:val="24"/>
        </w:rPr>
        <w:t xml:space="preserve"> </w:t>
      </w:r>
      <w:r w:rsidR="00FB596C" w:rsidRPr="008D3525">
        <w:rPr>
          <w:rFonts w:eastAsiaTheme="minorEastAsia"/>
          <w:kern w:val="0"/>
          <w:sz w:val="22"/>
          <w:szCs w:val="22"/>
        </w:rPr>
        <w:t>Establish differential equations based on the characteristics of Aka drugs</w:t>
      </w:r>
    </w:p>
    <w:p w:rsidR="0070701D" w:rsidRPr="00FB596C" w:rsidRDefault="0070701D" w:rsidP="00C01CED">
      <w:pPr>
        <w:adjustRightInd w:val="0"/>
        <w:snapToGrid w:val="0"/>
        <w:rPr>
          <w:rFonts w:eastAsia="Dotum"/>
          <w:kern w:val="0"/>
          <w:sz w:val="28"/>
        </w:rPr>
      </w:pPr>
    </w:p>
    <w:p w:rsidR="00C70FA0" w:rsidRDefault="00C70FA0" w:rsidP="00C70FA0">
      <w:pPr>
        <w:adjustRightInd w:val="0"/>
        <w:snapToGrid w:val="0"/>
        <w:rPr>
          <w:rFonts w:eastAsia="Dotum"/>
          <w:kern w:val="0"/>
          <w:sz w:val="28"/>
        </w:rPr>
      </w:pPr>
    </w:p>
    <w:p w:rsidR="00C70FA0" w:rsidRPr="00C70FA0" w:rsidRDefault="0029664F" w:rsidP="00F6215F">
      <w:pPr>
        <w:adjustRightInd w:val="0"/>
        <w:snapToGrid w:val="0"/>
        <w:ind w:firstLineChars="1100" w:firstLine="3080"/>
        <w:rPr>
          <w:rFonts w:eastAsiaTheme="minorEastAsia"/>
          <w:kern w:val="0"/>
          <w:sz w:val="28"/>
        </w:rPr>
      </w:pPr>
      <m:oMath>
        <m:d>
          <m:dPr>
            <m:begChr m:val="{"/>
            <m:endChr m:val=""/>
            <m:ctrlPr>
              <w:rPr>
                <w:rFonts w:ascii="Cambria Math" w:hAnsi="Cambria Math"/>
                <w:sz w:val="28"/>
                <w:szCs w:val="28"/>
              </w:rPr>
            </m:ctrlPr>
          </m:dPr>
          <m:e>
            <m:eqArr>
              <m:eqArrPr>
                <m:ctrlPr>
                  <w:rPr>
                    <w:rFonts w:ascii="Cambria Math" w:hAnsi="Cambria Math"/>
                    <w:sz w:val="28"/>
                    <w:szCs w:val="28"/>
                  </w:rPr>
                </m:ctrlPr>
              </m:eqArrPr>
              <m:e>
                <m:r>
                  <w:rPr>
                    <w:rFonts w:ascii="Cambria Math" w:hAnsi="Cambria Math"/>
                    <w:sz w:val="28"/>
                    <w:szCs w:val="28"/>
                  </w:rPr>
                  <m:t xml:space="preserve"> N</m:t>
                </m:r>
                <m:f>
                  <m:fPr>
                    <m:ctrlPr>
                      <w:rPr>
                        <w:rFonts w:ascii="Cambria Math" w:hAnsi="Cambria Math"/>
                        <w:i/>
                        <w:sz w:val="28"/>
                        <w:szCs w:val="28"/>
                      </w:rPr>
                    </m:ctrlPr>
                  </m:fPr>
                  <m:num>
                    <m:r>
                      <w:rPr>
                        <w:rFonts w:ascii="Cambria Math" w:hAnsi="Cambria Math" w:hint="eastAsia"/>
                        <w:sz w:val="28"/>
                        <w:szCs w:val="28"/>
                      </w:rPr>
                      <m:t>di</m:t>
                    </m:r>
                  </m:num>
                  <m:den>
                    <m:r>
                      <w:rPr>
                        <w:rFonts w:ascii="Cambria Math" w:hAnsi="Cambria Math" w:hint="eastAsia"/>
                        <w:sz w:val="28"/>
                        <w:szCs w:val="28"/>
                      </w:rPr>
                      <m:t>dt</m:t>
                    </m:r>
                    <m:r>
                      <w:rPr>
                        <w:rFonts w:ascii="Cambria Math" w:hAnsi="Cambria Math"/>
                        <w:sz w:val="28"/>
                        <w:szCs w:val="28"/>
                      </w:rPr>
                      <m:t xml:space="preserve"> </m:t>
                    </m:r>
                  </m:den>
                </m:f>
                <m:r>
                  <w:rPr>
                    <w:rFonts w:ascii="Cambria Math" w:hAnsi="Cambria Math"/>
                    <w:sz w:val="28"/>
                    <w:szCs w:val="28"/>
                  </w:rPr>
                  <m:t>=λNS</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-μNi(t)</m:t>
                </m:r>
              </m:e>
              <m:e>
                <m:r>
                  <w:rPr>
                    <w:rFonts w:ascii="Cambria Math" w:hAnsi="Cambria Math"/>
                    <w:sz w:val="28"/>
                    <w:szCs w:val="28"/>
                  </w:rPr>
                  <m:t xml:space="preserve"> s</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=1                         </m:t>
                </m:r>
              </m:e>
              <m:e>
                <m:r>
                  <w:rPr>
                    <w:rFonts w:ascii="Cambria Math" w:hAnsi="Cambria Math"/>
                    <w:sz w:val="28"/>
                    <w:szCs w:val="28"/>
                  </w:rPr>
                  <m:t xml:space="preserve">                                 </m:t>
                </m:r>
              </m:e>
            </m:eqArr>
          </m:e>
        </m:d>
      </m:oMath>
      <w:r w:rsidR="00F6215F">
        <w:rPr>
          <w:rFonts w:eastAsiaTheme="minorEastAsia" w:hint="eastAsia"/>
          <w:sz w:val="28"/>
          <w:szCs w:val="28"/>
        </w:rPr>
        <w:t xml:space="preserve"> </w:t>
      </w:r>
      <w:r w:rsidR="00F6215F">
        <w:rPr>
          <w:rFonts w:eastAsiaTheme="minorEastAsia"/>
          <w:sz w:val="28"/>
          <w:szCs w:val="28"/>
        </w:rPr>
        <w:t xml:space="preserve">               </w:t>
      </w:r>
      <w:r w:rsidR="00EC133F">
        <w:rPr>
          <w:rFonts w:eastAsiaTheme="minorEastAsia"/>
          <w:sz w:val="28"/>
          <w:szCs w:val="28"/>
        </w:rPr>
        <w:t xml:space="preserve">  </w:t>
      </w:r>
      <w:r w:rsidR="00F6215F">
        <w:rPr>
          <w:rFonts w:eastAsiaTheme="minorEastAsia" w:hint="eastAsia"/>
          <w:sz w:val="28"/>
          <w:szCs w:val="28"/>
        </w:rPr>
        <w:t>（</w:t>
      </w:r>
      <w:r w:rsidR="00F6215F">
        <w:rPr>
          <w:rFonts w:eastAsiaTheme="minorEastAsia" w:hint="eastAsia"/>
          <w:sz w:val="28"/>
          <w:szCs w:val="28"/>
        </w:rPr>
        <w:t>1</w:t>
      </w:r>
      <w:r w:rsidR="00EC133F">
        <w:rPr>
          <w:rFonts w:eastAsiaTheme="minorEastAsia" w:hint="eastAsia"/>
          <w:sz w:val="28"/>
          <w:szCs w:val="28"/>
        </w:rPr>
        <w:t>）</w:t>
      </w:r>
      <w:r w:rsidR="00F6215F">
        <w:rPr>
          <w:rFonts w:eastAsiaTheme="minorEastAsia"/>
          <w:sz w:val="28"/>
          <w:szCs w:val="28"/>
        </w:rPr>
        <w:t xml:space="preserve">  </w:t>
      </w:r>
    </w:p>
    <w:p w:rsidR="00C70FA0" w:rsidRPr="00F843A5" w:rsidRDefault="00C70FA0" w:rsidP="00C70FA0">
      <w:pPr>
        <w:adjustRightInd w:val="0"/>
        <w:snapToGrid w:val="0"/>
        <w:ind w:left="57"/>
        <w:rPr>
          <w:rFonts w:eastAsia="Dotum"/>
          <w:kern w:val="0"/>
          <w:sz w:val="28"/>
        </w:rPr>
      </w:pPr>
      <w:r>
        <w:rPr>
          <w:b/>
          <w:sz w:val="24"/>
        </w:rPr>
        <w:t xml:space="preserve">                              </w:t>
      </w:r>
    </w:p>
    <w:p w:rsidR="00C70FA0" w:rsidRPr="00C01CED" w:rsidRDefault="0070701D" w:rsidP="00C01CED">
      <w:pPr>
        <w:adjustRightInd w:val="0"/>
        <w:snapToGrid w:val="0"/>
        <w:rPr>
          <w:rFonts w:eastAsia="Dotum"/>
          <w:kern w:val="0"/>
          <w:sz w:val="28"/>
        </w:rPr>
      </w:pPr>
      <w:r w:rsidRPr="00F843A5">
        <w:rPr>
          <w:b/>
          <w:sz w:val="24"/>
        </w:rPr>
        <w:t>Step2:</w:t>
      </w:r>
      <w:r w:rsidRPr="00F843A5">
        <w:rPr>
          <w:sz w:val="24"/>
        </w:rPr>
        <w:t xml:space="preserve"> </w:t>
      </w:r>
      <w:r w:rsidR="00FB596C" w:rsidRPr="008D3525">
        <w:rPr>
          <w:sz w:val="22"/>
          <w:szCs w:val="22"/>
        </w:rPr>
        <w:t>Further simplification</w:t>
      </w:r>
    </w:p>
    <w:p w:rsidR="00C70FA0" w:rsidRPr="00C70FA0" w:rsidRDefault="00C70FA0" w:rsidP="00C70FA0">
      <w:pPr>
        <w:adjustRightInd w:val="0"/>
        <w:snapToGrid w:val="0"/>
        <w:rPr>
          <w:rFonts w:eastAsiaTheme="minorEastAsia"/>
          <w:kern w:val="0"/>
          <w:sz w:val="28"/>
        </w:rPr>
      </w:pPr>
      <w:r>
        <w:rPr>
          <w:rFonts w:eastAsiaTheme="minorEastAsia" w:hint="eastAsia"/>
          <w:kern w:val="0"/>
          <w:sz w:val="28"/>
        </w:rPr>
        <w:t xml:space="preserve"> </w:t>
      </w:r>
      <w:r>
        <w:rPr>
          <w:rFonts w:eastAsiaTheme="minorEastAsia"/>
          <w:kern w:val="0"/>
          <w:sz w:val="28"/>
        </w:rPr>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f>
                  <m:fPr>
                    <m:ctrlPr>
                      <w:rPr>
                        <w:rFonts w:ascii="Cambria Math" w:hAnsi="Cambria Math"/>
                        <w:i/>
                        <w:sz w:val="28"/>
                        <w:szCs w:val="28"/>
                      </w:rPr>
                    </m:ctrlPr>
                  </m:fPr>
                  <m:num>
                    <m:r>
                      <w:rPr>
                        <w:rFonts w:ascii="Cambria Math" w:hAnsi="Cambria Math" w:hint="eastAsia"/>
                        <w:sz w:val="28"/>
                        <w:szCs w:val="28"/>
                      </w:rPr>
                      <m:t>di</m:t>
                    </m:r>
                  </m:num>
                  <m:den>
                    <m:r>
                      <w:rPr>
                        <w:rFonts w:ascii="Cambria Math" w:hAnsi="Cambria Math" w:hint="eastAsia"/>
                        <w:sz w:val="28"/>
                        <w:szCs w:val="28"/>
                      </w:rPr>
                      <m:t>dt</m:t>
                    </m:r>
                  </m:den>
                </m:f>
                <m:r>
                  <w:rPr>
                    <w:rFonts w:ascii="Cambria Math" w:hAnsi="Cambria Math"/>
                    <w:sz w:val="28"/>
                    <w:szCs w:val="28"/>
                  </w:rPr>
                  <m:t>=λi</m:t>
                </m:r>
                <m:d>
                  <m:dPr>
                    <m:ctrlPr>
                      <w:rPr>
                        <w:rFonts w:ascii="Cambria Math" w:hAnsi="Cambria Math"/>
                        <w:i/>
                        <w:sz w:val="28"/>
                        <w:szCs w:val="28"/>
                      </w:rPr>
                    </m:ctrlPr>
                  </m:dPr>
                  <m:e>
                    <m:r>
                      <w:rPr>
                        <w:rFonts w:ascii="Cambria Math" w:hAnsi="Cambria Math"/>
                        <w:sz w:val="28"/>
                        <w:szCs w:val="28"/>
                      </w:rPr>
                      <m:t>t</m:t>
                    </m:r>
                  </m:e>
                </m:d>
                <m:d>
                  <m:dPr>
                    <m:begChr m:val="["/>
                    <m:endChr m:val="]"/>
                    <m:ctrlPr>
                      <w:rPr>
                        <w:rFonts w:ascii="Cambria Math" w:hAnsi="Cambria Math"/>
                        <w:i/>
                        <w:sz w:val="28"/>
                        <w:szCs w:val="28"/>
                      </w:rPr>
                    </m:ctrlPr>
                  </m:dPr>
                  <m:e>
                    <m:r>
                      <w:rPr>
                        <w:rFonts w:ascii="Cambria Math" w:hAnsi="Cambria Math"/>
                        <w:sz w:val="28"/>
                        <w:szCs w:val="28"/>
                      </w:rPr>
                      <m:t>1-i</m:t>
                    </m:r>
                    <m:d>
                      <m:dPr>
                        <m:ctrlPr>
                          <w:rPr>
                            <w:rFonts w:ascii="Cambria Math" w:hAnsi="Cambria Math"/>
                            <w:i/>
                            <w:sz w:val="28"/>
                            <w:szCs w:val="28"/>
                          </w:rPr>
                        </m:ctrlPr>
                      </m:dPr>
                      <m:e>
                        <m:r>
                          <w:rPr>
                            <w:rFonts w:ascii="Cambria Math" w:hAnsi="Cambria Math"/>
                            <w:sz w:val="28"/>
                            <w:szCs w:val="28"/>
                          </w:rPr>
                          <m:t>t</m:t>
                        </m:r>
                      </m:e>
                    </m:d>
                  </m:e>
                </m:d>
                <m:r>
                  <w:rPr>
                    <w:rFonts w:ascii="Cambria Math" w:hAnsi="Cambria Math"/>
                    <w:sz w:val="28"/>
                    <w:szCs w:val="28"/>
                  </w:rPr>
                  <m:t>-μi(t)</m:t>
                </m:r>
              </m:e>
              <m:e>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e>
            </m:eqArr>
          </m:e>
        </m:d>
      </m:oMath>
      <w:r w:rsidR="00F6215F">
        <w:rPr>
          <w:rFonts w:eastAsiaTheme="minorEastAsia" w:hint="eastAsia"/>
          <w:sz w:val="28"/>
          <w:szCs w:val="28"/>
        </w:rPr>
        <w:t xml:space="preserve"> </w:t>
      </w:r>
      <w:r w:rsidR="00F6215F">
        <w:rPr>
          <w:rFonts w:eastAsiaTheme="minorEastAsia"/>
          <w:sz w:val="28"/>
          <w:szCs w:val="28"/>
        </w:rPr>
        <w:t xml:space="preserve">                 </w:t>
      </w:r>
      <w:r w:rsidR="00EC133F">
        <w:rPr>
          <w:rFonts w:eastAsiaTheme="minorEastAsia"/>
          <w:sz w:val="28"/>
          <w:szCs w:val="28"/>
        </w:rPr>
        <w:t xml:space="preserve"> </w:t>
      </w:r>
      <w:r w:rsidR="00F6215F">
        <w:rPr>
          <w:rFonts w:eastAsiaTheme="minorEastAsia" w:hint="eastAsia"/>
          <w:sz w:val="28"/>
          <w:szCs w:val="28"/>
        </w:rPr>
        <w:t>（</w:t>
      </w:r>
      <w:r w:rsidR="00F6215F">
        <w:rPr>
          <w:rFonts w:eastAsiaTheme="minorEastAsia" w:hint="eastAsia"/>
          <w:sz w:val="28"/>
          <w:szCs w:val="28"/>
        </w:rPr>
        <w:t>2</w:t>
      </w:r>
      <w:r w:rsidR="00F6215F">
        <w:rPr>
          <w:rFonts w:eastAsiaTheme="minorEastAsia" w:hint="eastAsia"/>
          <w:sz w:val="28"/>
          <w:szCs w:val="28"/>
        </w:rPr>
        <w:t>）</w:t>
      </w:r>
    </w:p>
    <w:p w:rsidR="00C01CED" w:rsidRDefault="00F6215F" w:rsidP="00C01CED">
      <w:pPr>
        <w:adjustRightInd w:val="0"/>
        <w:snapToGrid w:val="0"/>
        <w:rPr>
          <w:rFonts w:eastAsiaTheme="minorEastAsia"/>
          <w:kern w:val="0"/>
          <w:sz w:val="28"/>
        </w:rPr>
      </w:pPr>
      <w:r>
        <w:rPr>
          <w:rFonts w:eastAsiaTheme="minorEastAsia" w:hint="eastAsia"/>
          <w:kern w:val="0"/>
          <w:sz w:val="28"/>
        </w:rPr>
        <w:t>}</w:t>
      </w:r>
    </w:p>
    <w:p w:rsidR="0070701D" w:rsidRPr="00C01CED" w:rsidRDefault="0070701D" w:rsidP="00C01CED">
      <w:pPr>
        <w:adjustRightInd w:val="0"/>
        <w:snapToGrid w:val="0"/>
        <w:rPr>
          <w:rFonts w:eastAsia="Dotum"/>
          <w:kern w:val="0"/>
          <w:sz w:val="28"/>
        </w:rPr>
      </w:pPr>
      <w:r w:rsidRPr="00F843A5">
        <w:rPr>
          <w:b/>
          <w:sz w:val="24"/>
        </w:rPr>
        <w:t>Step3:</w:t>
      </w:r>
      <w:r w:rsidRPr="00F843A5">
        <w:rPr>
          <w:sz w:val="24"/>
        </w:rPr>
        <w:t xml:space="preserve"> </w:t>
      </w:r>
      <w:r w:rsidR="00FB596C" w:rsidRPr="008D3525">
        <w:rPr>
          <w:sz w:val="22"/>
          <w:szCs w:val="22"/>
        </w:rPr>
        <w:t>Know the results</w:t>
      </w:r>
    </w:p>
    <w:p w:rsidR="0070701D" w:rsidRPr="00C01CED" w:rsidRDefault="00C01CED" w:rsidP="00C01CED">
      <w:pPr>
        <w:adjustRightInd w:val="0"/>
        <w:snapToGrid w:val="0"/>
        <w:ind w:left="57"/>
        <w:rPr>
          <w:rFonts w:eastAsiaTheme="minorEastAsia"/>
          <w:kern w:val="0"/>
          <w:sz w:val="28"/>
        </w:rPr>
      </w:pPr>
      <w:r>
        <w:rPr>
          <w:b/>
          <w:sz w:val="24"/>
        </w:rPr>
        <w:t xml:space="preserve">                    </w:t>
      </w:r>
      <m:oMath>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oMath>
      <w:r w:rsidRPr="003100B8">
        <w:rPr>
          <w:sz w:val="28"/>
          <w:szCs w:val="28"/>
        </w:rPr>
        <w:t>=</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λ</m:t>
                        </m:r>
                      </m:num>
                      <m:den>
                        <m:r>
                          <w:rPr>
                            <w:rFonts w:ascii="Cambria Math" w:hAnsi="Cambria Math"/>
                            <w:sz w:val="28"/>
                            <w:szCs w:val="28"/>
                          </w:rPr>
                          <m:t>λ-μ</m:t>
                        </m:r>
                      </m:den>
                    </m:f>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λ</m:t>
                                </m:r>
                              </m:num>
                              <m:den>
                                <m:r>
                                  <w:rPr>
                                    <w:rFonts w:ascii="Cambria Math" w:hAnsi="Cambria Math"/>
                                    <w:sz w:val="28"/>
                                    <w:szCs w:val="28"/>
                                  </w:rPr>
                                  <m:t>λ-μ</m:t>
                                </m:r>
                              </m:den>
                            </m:f>
                          </m:e>
                        </m:d>
                        <m:r>
                          <w:rPr>
                            <w:rFonts w:ascii="Cambria Math" w:hAnsi="Cambria Math"/>
                            <w:sz w:val="28"/>
                            <w:szCs w:val="28"/>
                          </w:rPr>
                          <m:t>e</m:t>
                        </m:r>
                      </m:e>
                      <m: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λ-μ</m:t>
                            </m:r>
                          </m:e>
                        </m:d>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-1</m:t>
                    </m:r>
                  </m:sup>
                </m:sSup>
                <m:r>
                  <w:rPr>
                    <w:rFonts w:ascii="Cambria Math" w:hAnsi="Cambria Math"/>
                    <w:sz w:val="28"/>
                    <w:szCs w:val="28"/>
                  </w:rPr>
                  <m:t xml:space="preserve">          λ≠μ</m:t>
                </m:r>
              </m:e>
              <m:e>
                <m:sSup>
                  <m:sSupPr>
                    <m:ctrlPr>
                      <w:rPr>
                        <w:rFonts w:ascii="Cambria Math" w:hAnsi="Cambria Math"/>
                        <w:i/>
                        <w:sz w:val="28"/>
                        <w:szCs w:val="28"/>
                      </w:rPr>
                    </m:ctrlPr>
                  </m:sSupPr>
                  <m:e>
                    <m:r>
                      <w:rPr>
                        <w:rFonts w:ascii="Cambria Math" w:hAnsi="Cambria Math"/>
                        <w:sz w:val="28"/>
                        <w:szCs w:val="28"/>
                      </w:rPr>
                      <m:t>(λt+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den>
                    </m:f>
                    <m:r>
                      <w:rPr>
                        <w:rFonts w:ascii="Cambria Math" w:hAnsi="Cambria Math"/>
                        <w:sz w:val="28"/>
                        <w:szCs w:val="28"/>
                      </w:rPr>
                      <m:t>)</m:t>
                    </m:r>
                  </m:e>
                  <m:sup>
                    <m:r>
                      <w:rPr>
                        <w:rFonts w:ascii="Cambria Math" w:hAnsi="Cambria Math"/>
                        <w:sz w:val="28"/>
                        <w:szCs w:val="28"/>
                      </w:rPr>
                      <m:t>-1</m:t>
                    </m:r>
                  </m:sup>
                </m:sSup>
                <m:r>
                  <w:rPr>
                    <w:rFonts w:ascii="Cambria Math" w:hAnsi="Cambria Math"/>
                    <w:sz w:val="28"/>
                    <w:szCs w:val="28"/>
                  </w:rPr>
                  <m:t xml:space="preserve">                                            λ=μ </m:t>
                </m:r>
              </m:e>
            </m:eqArr>
          </m:e>
        </m:d>
      </m:oMath>
      <w:r w:rsidR="00F6215F">
        <w:rPr>
          <w:rFonts w:hint="eastAsia"/>
          <w:sz w:val="28"/>
          <w:szCs w:val="28"/>
        </w:rPr>
        <w:t xml:space="preserve"> </w:t>
      </w:r>
      <w:r w:rsidR="00F6215F">
        <w:rPr>
          <w:sz w:val="28"/>
          <w:szCs w:val="28"/>
        </w:rPr>
        <w:t xml:space="preserve">      </w:t>
      </w:r>
      <w:r w:rsidR="00EC133F">
        <w:rPr>
          <w:sz w:val="28"/>
          <w:szCs w:val="28"/>
        </w:rPr>
        <w:t xml:space="preserve"> </w:t>
      </w:r>
      <w:r w:rsidR="00F6215F">
        <w:rPr>
          <w:rFonts w:hint="eastAsia"/>
          <w:sz w:val="28"/>
          <w:szCs w:val="28"/>
        </w:rPr>
        <w:t>（</w:t>
      </w:r>
      <w:r w:rsidR="00F6215F">
        <w:rPr>
          <w:rFonts w:hint="eastAsia"/>
          <w:sz w:val="28"/>
          <w:szCs w:val="28"/>
        </w:rPr>
        <w:t>3</w:t>
      </w:r>
      <w:r w:rsidR="00F6215F">
        <w:rPr>
          <w:rFonts w:hint="eastAsia"/>
          <w:sz w:val="28"/>
          <w:szCs w:val="28"/>
        </w:rPr>
        <w:t>）</w:t>
      </w:r>
    </w:p>
    <w:p w:rsidR="00FB596C" w:rsidRPr="008D3525" w:rsidRDefault="0070701D" w:rsidP="00FB596C">
      <w:pPr>
        <w:rPr>
          <w:rFonts w:ascii="宋体" w:hAnsi="宋体" w:cs="宋体"/>
          <w:sz w:val="22"/>
          <w:szCs w:val="22"/>
        </w:rPr>
      </w:pPr>
      <w:r w:rsidRPr="00F843A5">
        <w:rPr>
          <w:b/>
          <w:sz w:val="24"/>
        </w:rPr>
        <w:t>Step4:</w:t>
      </w:r>
      <w:r w:rsidRPr="00F843A5">
        <w:rPr>
          <w:sz w:val="24"/>
        </w:rPr>
        <w:t xml:space="preserve"> </w:t>
      </w:r>
      <w:r w:rsidR="00FB596C" w:rsidRPr="008D3525">
        <w:rPr>
          <w:sz w:val="22"/>
          <w:szCs w:val="22"/>
        </w:rPr>
        <w:t>Defining σ=λ / μ, noting the meaning of λ and 1/μ, we can see that σ is the ratio of the daily infection rate to the daily cure rate during the whole propagation period, called the number of contacts. With σ, the model can be rewritten as:</w:t>
      </w:r>
    </w:p>
    <w:p w:rsidR="003553EA" w:rsidRDefault="003553EA" w:rsidP="003553EA">
      <w:pPr>
        <w:rPr>
          <w:rFonts w:ascii="宋体" w:hAnsi="宋体" w:cs="宋体"/>
          <w:sz w:val="28"/>
          <w:szCs w:val="28"/>
        </w:rPr>
      </w:pPr>
    </w:p>
    <w:p w:rsidR="00EC133F" w:rsidRDefault="00F6215F" w:rsidP="00EC133F">
      <w:pPr>
        <w:adjustRightInd w:val="0"/>
        <w:snapToGrid w:val="0"/>
        <w:rPr>
          <w:b/>
          <w:sz w:val="24"/>
        </w:rPr>
      </w:pPr>
      <w:r>
        <w:rPr>
          <w:rFonts w:ascii="宋体" w:hAnsi="宋体" w:cs="宋体"/>
          <w:sz w:val="28"/>
          <w:szCs w:val="28"/>
        </w:rPr>
        <w:t xml:space="preserve">           </w:t>
      </w:r>
      <w:r w:rsidR="00EC133F">
        <w:rPr>
          <w:rFonts w:ascii="宋体" w:hAnsi="宋体" w:cs="宋体"/>
          <w:sz w:val="28"/>
          <w:szCs w:val="28"/>
        </w:rPr>
        <w:t xml:space="preserve"> </w:t>
      </w:r>
      <w:r>
        <w:rPr>
          <w:rFonts w:ascii="宋体" w:hAnsi="宋体" w:cs="宋体"/>
          <w:sz w:val="28"/>
          <w:szCs w:val="28"/>
        </w:rPr>
        <w:t xml:space="preserve">    </w:t>
      </w:r>
      <w:r w:rsidR="00EC133F">
        <w:rPr>
          <w:rFonts w:ascii="宋体" w:hAnsi="宋体" w:cs="宋体"/>
          <w:sz w:val="28"/>
          <w:szCs w:val="28"/>
        </w:rPr>
        <w:t xml:space="preserve"> </w:t>
      </w:r>
      <w:r>
        <w:rPr>
          <w:rFonts w:ascii="宋体" w:hAnsi="宋体" w:cs="宋体"/>
          <w:sz w:val="28"/>
          <w:szCs w:val="28"/>
        </w:rPr>
        <w:t xml:space="preserve"> </w:t>
      </w:r>
      <m:oMath>
        <m:f>
          <m:fPr>
            <m:ctrlPr>
              <w:rPr>
                <w:rFonts w:ascii="Cambria Math" w:hAnsi="Cambria Math"/>
                <w:sz w:val="28"/>
                <w:szCs w:val="28"/>
              </w:rPr>
            </m:ctrlPr>
          </m:fPr>
          <m:num>
            <m:r>
              <w:rPr>
                <w:rFonts w:ascii="Cambria Math" w:hAnsi="Cambria Math"/>
                <w:sz w:val="28"/>
                <w:szCs w:val="28"/>
              </w:rPr>
              <m:t>di</m:t>
            </m:r>
          </m:num>
          <m:den>
            <m:r>
              <w:rPr>
                <w:rFonts w:ascii="Cambria Math" w:hAnsi="Cambria Math"/>
                <w:sz w:val="28"/>
                <w:szCs w:val="28"/>
              </w:rPr>
              <m:t>dt</m:t>
            </m:r>
          </m:den>
        </m:f>
        <m:r>
          <w:rPr>
            <w:rFonts w:ascii="Cambria Math" w:hAnsi="Cambria Math"/>
            <w:sz w:val="28"/>
            <w:szCs w:val="28"/>
          </w:rPr>
          <m:t>=-λi(</m:t>
        </m:r>
        <m:r>
          <w:rPr>
            <w:rFonts w:ascii="Cambria Math" w:hAnsi="Cambria Math" w:hint="eastAsia"/>
            <w:sz w:val="28"/>
            <w:szCs w:val="28"/>
          </w:rPr>
          <m:t>t</m:t>
        </m:r>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σ</m:t>
            </m:r>
          </m:den>
        </m:f>
        <m:r>
          <w:rPr>
            <w:rFonts w:ascii="Cambria Math" w:hAnsi="Cambria Math"/>
            <w:sz w:val="28"/>
            <w:szCs w:val="28"/>
          </w:rPr>
          <m:t xml:space="preserve"> </m:t>
        </m:r>
      </m:oMath>
      <w:r w:rsidR="00C01CED" w:rsidRPr="003100B8">
        <w:rPr>
          <w:rFonts w:hint="eastAsia"/>
          <w:sz w:val="28"/>
          <w:szCs w:val="28"/>
        </w:rPr>
        <w:t>)</w:t>
      </w:r>
      <w:r>
        <w:rPr>
          <w:sz w:val="28"/>
          <w:szCs w:val="28"/>
        </w:rPr>
        <w:t xml:space="preserve"> </w:t>
      </w:r>
      <w:r w:rsidR="00C01CED" w:rsidRPr="003100B8">
        <w:rPr>
          <w:sz w:val="28"/>
          <w:szCs w:val="28"/>
        </w:rPr>
        <w:t>]</w:t>
      </w:r>
      <w:r>
        <w:rPr>
          <w:sz w:val="28"/>
          <w:szCs w:val="28"/>
        </w:rPr>
        <w:t xml:space="preserve"> </w:t>
      </w:r>
      <w:r w:rsidR="00EC133F">
        <w:rPr>
          <w:sz w:val="28"/>
          <w:szCs w:val="28"/>
        </w:rPr>
        <w:t xml:space="preserve"> </w:t>
      </w:r>
      <w:r>
        <w:rPr>
          <w:sz w:val="28"/>
          <w:szCs w:val="28"/>
        </w:rPr>
        <w:t xml:space="preserve">   </w:t>
      </w:r>
      <w:r w:rsidR="00EC133F">
        <w:rPr>
          <w:sz w:val="28"/>
          <w:szCs w:val="28"/>
        </w:rPr>
        <w:t xml:space="preserve">        </w:t>
      </w:r>
      <w:r>
        <w:rPr>
          <w:sz w:val="28"/>
          <w:szCs w:val="28"/>
        </w:rPr>
        <w:t xml:space="preserve"> </w:t>
      </w:r>
      <w:r w:rsidR="00EC133F">
        <w:rPr>
          <w:sz w:val="28"/>
          <w:szCs w:val="28"/>
        </w:rPr>
        <w:t xml:space="preserve">         </w:t>
      </w:r>
      <w:r w:rsidR="00EC133F">
        <w:rPr>
          <w:rFonts w:hint="eastAsia"/>
          <w:sz w:val="28"/>
          <w:szCs w:val="28"/>
        </w:rPr>
        <w:t>（</w:t>
      </w:r>
      <w:r w:rsidR="00EC133F">
        <w:rPr>
          <w:rFonts w:hint="eastAsia"/>
          <w:sz w:val="28"/>
          <w:szCs w:val="28"/>
        </w:rPr>
        <w:t>4</w:t>
      </w:r>
      <w:r w:rsidR="00EC133F">
        <w:rPr>
          <w:rFonts w:hint="eastAsia"/>
          <w:sz w:val="28"/>
          <w:szCs w:val="28"/>
        </w:rPr>
        <w:t>）</w:t>
      </w:r>
    </w:p>
    <w:p w:rsidR="0070701D" w:rsidRPr="00EC133F" w:rsidRDefault="0070701D" w:rsidP="00EC133F">
      <w:pPr>
        <w:jc w:val="right"/>
        <w:rPr>
          <w:rFonts w:ascii="宋体" w:hAnsi="宋体" w:cs="宋体"/>
          <w:sz w:val="28"/>
          <w:szCs w:val="28"/>
        </w:rPr>
      </w:pPr>
    </w:p>
    <w:p w:rsidR="00FB596C" w:rsidRDefault="0070701D" w:rsidP="00FB596C">
      <w:pPr>
        <w:adjustRightInd w:val="0"/>
        <w:snapToGrid w:val="0"/>
        <w:rPr>
          <w:sz w:val="24"/>
        </w:rPr>
      </w:pPr>
      <w:r w:rsidRPr="00F843A5">
        <w:rPr>
          <w:b/>
          <w:sz w:val="24"/>
        </w:rPr>
        <w:t>Step5:</w:t>
      </w:r>
      <w:r w:rsidR="003553EA">
        <w:rPr>
          <w:b/>
          <w:sz w:val="24"/>
        </w:rPr>
        <w:t xml:space="preserve"> </w:t>
      </w:r>
      <w:r w:rsidR="00FB596C" w:rsidRPr="008D3525">
        <w:rPr>
          <w:sz w:val="22"/>
          <w:szCs w:val="22"/>
        </w:rPr>
        <w:t>Separate variables and further simplify</w:t>
      </w:r>
    </w:p>
    <w:p w:rsidR="003553EA" w:rsidRDefault="003553EA" w:rsidP="00C01CED">
      <w:pPr>
        <w:adjustRightInd w:val="0"/>
        <w:snapToGrid w:val="0"/>
        <w:rPr>
          <w:b/>
          <w:sz w:val="24"/>
        </w:rPr>
      </w:pPr>
      <w:r>
        <w:rPr>
          <w:b/>
          <w:sz w:val="24"/>
        </w:rPr>
        <w:t xml:space="preserve">                          </w:t>
      </w:r>
      <w:r w:rsidR="00C01CED" w:rsidRPr="00F843A5">
        <w:rPr>
          <w:b/>
          <w:sz w:val="24"/>
        </w:rPr>
        <w:t xml:space="preserve"> </w:t>
      </w:r>
      <m:oMath>
        <m:f>
          <m:fPr>
            <m:ctrlPr>
              <w:rPr>
                <w:rFonts w:ascii="Cambria Math" w:hAnsi="Cambria Math"/>
                <w:sz w:val="28"/>
                <w:szCs w:val="28"/>
              </w:rPr>
            </m:ctrlPr>
          </m:fPr>
          <m:num>
            <m:r>
              <w:rPr>
                <w:rFonts w:ascii="Cambria Math" w:hAnsi="Cambria Math"/>
                <w:sz w:val="28"/>
                <w:szCs w:val="28"/>
              </w:rPr>
              <m:t>di</m:t>
            </m:r>
          </m:num>
          <m:den>
            <m:r>
              <w:rPr>
                <w:rFonts w:ascii="Cambria Math" w:hAnsi="Cambria Math"/>
                <w:sz w:val="28"/>
                <w:szCs w:val="28"/>
              </w:rPr>
              <m:t>i(</m:t>
            </m:r>
            <m:r>
              <w:rPr>
                <w:rFonts w:ascii="Cambria Math" w:hAnsi="Cambria Math" w:hint="eastAsia"/>
                <w:sz w:val="28"/>
                <w:szCs w:val="28"/>
              </w:rPr>
              <m:t>t</m:t>
            </m:r>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σ</m:t>
                </m:r>
              </m:den>
            </m:f>
            <m:r>
              <m:rPr>
                <m:sty m:val="p"/>
              </m:rPr>
              <w:rPr>
                <w:rFonts w:ascii="Cambria Math" w:hAnsi="Cambria Math" w:hint="eastAsia"/>
                <w:sz w:val="28"/>
                <w:szCs w:val="28"/>
              </w:rPr>
              <m:t>)</m:t>
            </m:r>
            <m:r>
              <m:rPr>
                <m:sty m:val="p"/>
              </m:rPr>
              <w:rPr>
                <w:rFonts w:ascii="Cambria Math" w:hAnsi="Cambria Math"/>
                <w:sz w:val="28"/>
                <w:szCs w:val="28"/>
              </w:rPr>
              <m:t>]</m:t>
            </m:r>
          </m:den>
        </m:f>
      </m:oMath>
      <w:r>
        <w:rPr>
          <w:sz w:val="28"/>
          <w:szCs w:val="28"/>
        </w:rPr>
        <w:t xml:space="preserve"> </w:t>
      </w:r>
      <w:r>
        <w:rPr>
          <w:rFonts w:hint="eastAsia"/>
          <w:sz w:val="28"/>
          <w:szCs w:val="28"/>
        </w:rPr>
        <w:t>=</w:t>
      </w:r>
      <m:oMath>
        <m:r>
          <w:rPr>
            <w:rFonts w:ascii="Cambria Math" w:hAnsi="Cambria Math"/>
            <w:sz w:val="28"/>
            <w:szCs w:val="28"/>
          </w:rPr>
          <m:t>-λ dt</m:t>
        </m:r>
      </m:oMath>
      <w:r w:rsidR="00F6215F">
        <w:rPr>
          <w:rFonts w:hint="eastAsia"/>
          <w:sz w:val="28"/>
          <w:szCs w:val="28"/>
        </w:rPr>
        <w:t xml:space="preserve"> </w:t>
      </w:r>
      <w:r w:rsidR="00F6215F">
        <w:rPr>
          <w:sz w:val="28"/>
          <w:szCs w:val="28"/>
        </w:rPr>
        <w:t xml:space="preserve">         </w:t>
      </w:r>
      <w:r w:rsidR="00EC133F">
        <w:rPr>
          <w:sz w:val="28"/>
          <w:szCs w:val="28"/>
        </w:rPr>
        <w:t xml:space="preserve"> </w:t>
      </w:r>
      <w:r w:rsidR="00F6215F">
        <w:rPr>
          <w:sz w:val="28"/>
          <w:szCs w:val="28"/>
        </w:rPr>
        <w:t xml:space="preserve">            </w:t>
      </w:r>
      <w:r w:rsidR="00F6215F">
        <w:rPr>
          <w:rFonts w:hint="eastAsia"/>
          <w:sz w:val="28"/>
          <w:szCs w:val="28"/>
        </w:rPr>
        <w:t>（</w:t>
      </w:r>
      <w:r w:rsidR="00F6215F">
        <w:rPr>
          <w:rFonts w:hint="eastAsia"/>
          <w:sz w:val="28"/>
          <w:szCs w:val="28"/>
        </w:rPr>
        <w:t>5</w:t>
      </w:r>
      <w:r w:rsidR="00F6215F">
        <w:rPr>
          <w:rFonts w:hint="eastAsia"/>
          <w:sz w:val="28"/>
          <w:szCs w:val="28"/>
        </w:rPr>
        <w:t>）</w:t>
      </w:r>
    </w:p>
    <w:p w:rsidR="00FB596C" w:rsidRDefault="0070701D" w:rsidP="00FB596C">
      <w:pPr>
        <w:adjustRightInd w:val="0"/>
        <w:snapToGrid w:val="0"/>
        <w:rPr>
          <w:b/>
          <w:sz w:val="24"/>
        </w:rPr>
      </w:pPr>
      <w:r w:rsidRPr="00F843A5">
        <w:rPr>
          <w:b/>
          <w:sz w:val="24"/>
        </w:rPr>
        <w:t>Step6:</w:t>
      </w:r>
      <w:r w:rsidR="003553EA">
        <w:rPr>
          <w:b/>
          <w:sz w:val="24"/>
        </w:rPr>
        <w:t xml:space="preserve"> </w:t>
      </w:r>
      <w:r w:rsidR="00FB596C" w:rsidRPr="008D3525">
        <w:rPr>
          <w:sz w:val="22"/>
          <w:szCs w:val="22"/>
        </w:rPr>
        <w:t>Find the points on both sides and solve them.</w:t>
      </w:r>
    </w:p>
    <w:p w:rsidR="003553EA" w:rsidRDefault="003553EA" w:rsidP="00C01CED">
      <w:pPr>
        <w:adjustRightInd w:val="0"/>
        <w:snapToGrid w:val="0"/>
        <w:rPr>
          <w:b/>
          <w:sz w:val="24"/>
        </w:rPr>
      </w:pPr>
    </w:p>
    <w:p w:rsidR="003553EA" w:rsidRPr="00723174" w:rsidRDefault="003553EA" w:rsidP="00723174">
      <w:pPr>
        <w:adjustRightInd w:val="0"/>
        <w:snapToGrid w:val="0"/>
        <w:rPr>
          <w:b/>
          <w:sz w:val="24"/>
        </w:rPr>
      </w:pPr>
      <w:r>
        <w:rPr>
          <w:rFonts w:hint="eastAsia"/>
          <w:b/>
          <w:sz w:val="24"/>
        </w:rPr>
        <w:t xml:space="preserve"> </w:t>
      </w:r>
      <w:r>
        <w:rPr>
          <w:b/>
          <w:sz w:val="24"/>
        </w:rPr>
        <w:t xml:space="preserve">                           </w:t>
      </w:r>
      <m:oMath>
        <m:r>
          <w:rPr>
            <w:rFonts w:ascii="Cambria Math" w:hAnsi="Cambria Math"/>
            <w:sz w:val="28"/>
            <w:szCs w:val="28"/>
          </w:rPr>
          <m:t>i</m:t>
        </m:r>
        <m:d>
          <m:dPr>
            <m:ctrlPr>
              <w:rPr>
                <w:rFonts w:ascii="Cambria Math" w:hAnsi="Cambria Math"/>
                <w:sz w:val="28"/>
                <w:szCs w:val="28"/>
              </w:rPr>
            </m:ctrlPr>
          </m:dPr>
          <m:e>
            <m:r>
              <m:rPr>
                <m:sty m:val="p"/>
              </m:rPr>
              <w:rPr>
                <w:rFonts w:ascii="Cambria Math" w:hAnsi="Cambria Math"/>
                <w:sz w:val="28"/>
                <w:szCs w:val="28"/>
              </w:rPr>
              <m:t>t</m:t>
            </m:r>
          </m:e>
        </m:d>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1-1/σ</m:t>
            </m:r>
          </m:num>
          <m:den>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up>
            </m:sSup>
            <m:r>
              <w:rPr>
                <w:rFonts w:ascii="Cambria Math" w:hAnsi="Cambria Math"/>
                <w:sz w:val="28"/>
                <w:szCs w:val="28"/>
              </w:rPr>
              <m:t>λt(1-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σ</m:t>
                </m:r>
              </m:den>
            </m:f>
            <m:r>
              <m:rPr>
                <m:sty m:val="p"/>
              </m:rPr>
              <w:rPr>
                <w:rFonts w:ascii="Cambria Math" w:hAnsi="Cambria Math" w:hint="eastAsia"/>
                <w:sz w:val="28"/>
                <w:szCs w:val="28"/>
              </w:rPr>
              <m:t>)</m:t>
            </m:r>
            <m:r>
              <w:rPr>
                <w:rFonts w:ascii="Cambria Math" w:hAnsi="Cambria Math"/>
                <w:sz w:val="28"/>
                <w:szCs w:val="28"/>
              </w:rPr>
              <m:t>+c</m:t>
            </m:r>
          </m:den>
        </m:f>
      </m:oMath>
      <w:r>
        <w:rPr>
          <w:b/>
          <w:sz w:val="24"/>
        </w:rPr>
        <w:t xml:space="preserve">  </w:t>
      </w:r>
      <w:r>
        <w:rPr>
          <w:rFonts w:hint="eastAsia"/>
          <w:b/>
          <w:sz w:val="24"/>
        </w:rPr>
        <w:t>（</w:t>
      </w:r>
      <w:r w:rsidR="00FB596C" w:rsidRPr="008A5B94">
        <w:rPr>
          <w:b/>
          <w:sz w:val="24"/>
        </w:rPr>
        <w:t>c is the parameter</w:t>
      </w:r>
      <w:r>
        <w:rPr>
          <w:rFonts w:hint="eastAsia"/>
          <w:b/>
          <w:sz w:val="24"/>
        </w:rPr>
        <w:t>）</w:t>
      </w:r>
      <w:r w:rsidR="00F6215F">
        <w:rPr>
          <w:rFonts w:hint="eastAsia"/>
          <w:b/>
          <w:sz w:val="24"/>
        </w:rPr>
        <w:t xml:space="preserve"> </w:t>
      </w:r>
      <w:r w:rsidR="00EC133F">
        <w:rPr>
          <w:b/>
          <w:sz w:val="24"/>
        </w:rPr>
        <w:t xml:space="preserve"> </w:t>
      </w:r>
      <w:r w:rsidR="00F6215F">
        <w:rPr>
          <w:b/>
          <w:sz w:val="24"/>
        </w:rPr>
        <w:t xml:space="preserve">     </w:t>
      </w:r>
      <w:r w:rsidR="00EC133F">
        <w:rPr>
          <w:b/>
          <w:sz w:val="24"/>
        </w:rPr>
        <w:t xml:space="preserve"> </w:t>
      </w:r>
      <w:r w:rsidR="00F6215F">
        <w:rPr>
          <w:b/>
          <w:sz w:val="24"/>
        </w:rPr>
        <w:t xml:space="preserve">      </w:t>
      </w:r>
      <w:r w:rsidR="00F6215F">
        <w:rPr>
          <w:rFonts w:hint="eastAsia"/>
          <w:b/>
          <w:sz w:val="24"/>
        </w:rPr>
        <w:t>（</w:t>
      </w:r>
      <w:r w:rsidR="00F6215F">
        <w:rPr>
          <w:rFonts w:hint="eastAsia"/>
          <w:b/>
          <w:sz w:val="24"/>
        </w:rPr>
        <w:t>6</w:t>
      </w:r>
      <w:r w:rsidR="00F6215F">
        <w:rPr>
          <w:rFonts w:hint="eastAsia"/>
          <w:b/>
          <w:sz w:val="24"/>
        </w:rPr>
        <w:t>）</w:t>
      </w:r>
    </w:p>
    <w:p w:rsidR="004A07AB" w:rsidRDefault="0066701B" w:rsidP="0075181F">
      <w:pPr>
        <w:pStyle w:val="ad"/>
        <w:rPr>
          <w:rFonts w:ascii="Times New Roman" w:hAnsi="Times New Roman" w:cs="Times New Roman"/>
          <w:sz w:val="28"/>
          <w:szCs w:val="28"/>
        </w:rPr>
      </w:pPr>
      <w:bookmarkStart w:id="30" w:name="_Toc471658494"/>
      <w:r w:rsidRPr="00F843A5">
        <w:rPr>
          <w:rFonts w:ascii="Times New Roman" w:hAnsi="Times New Roman" w:cs="Times New Roman" w:hint="eastAsia"/>
        </w:rPr>
        <w:t>5</w:t>
      </w:r>
      <w:r w:rsidR="00CE4683" w:rsidRPr="00F843A5">
        <w:rPr>
          <w:rFonts w:ascii="Times New Roman" w:hAnsi="Times New Roman" w:cs="Times New Roman"/>
        </w:rPr>
        <w:t>.1.</w:t>
      </w:r>
      <w:r w:rsidR="007C5F99" w:rsidRPr="00F843A5">
        <w:rPr>
          <w:rFonts w:ascii="Times New Roman" w:hAnsi="Times New Roman" w:cs="Times New Roman" w:hint="eastAsia"/>
        </w:rPr>
        <w:t>3</w:t>
      </w:r>
      <w:r w:rsidR="00CE4683" w:rsidRPr="00F843A5">
        <w:rPr>
          <w:rFonts w:ascii="Times New Roman" w:hAnsi="Times New Roman" w:cs="Times New Roman"/>
        </w:rPr>
        <w:t xml:space="preserve"> </w:t>
      </w:r>
      <w:bookmarkEnd w:id="30"/>
      <w:r w:rsidR="0058200C" w:rsidRPr="0058200C">
        <w:rPr>
          <w:rFonts w:ascii="Times New Roman" w:hAnsi="Times New Roman" w:cs="Times New Roman"/>
        </w:rPr>
        <w:t xml:space="preserve">Model </w:t>
      </w:r>
      <w:proofErr w:type="spellStart"/>
      <w:r w:rsidR="0058200C" w:rsidRPr="0058200C">
        <w:rPr>
          <w:rFonts w:ascii="Times New Roman" w:hAnsi="Times New Roman" w:cs="Times New Roman"/>
        </w:rPr>
        <w:t>soving</w:t>
      </w:r>
      <w:proofErr w:type="spellEnd"/>
    </w:p>
    <w:p w:rsidR="00FB596C" w:rsidRPr="008D3525" w:rsidRDefault="0068564D" w:rsidP="00FB596C">
      <w:pPr>
        <w:jc w:val="left"/>
        <w:rPr>
          <w:sz w:val="22"/>
          <w:szCs w:val="22"/>
        </w:rPr>
      </w:pPr>
      <w:r>
        <w:rPr>
          <w:rFonts w:hint="eastAsia"/>
          <w:sz w:val="28"/>
          <w:szCs w:val="28"/>
        </w:rPr>
        <w:t>（</w:t>
      </w:r>
      <w:r>
        <w:rPr>
          <w:rFonts w:hint="eastAsia"/>
          <w:sz w:val="28"/>
          <w:szCs w:val="28"/>
        </w:rPr>
        <w:t>1</w:t>
      </w:r>
      <w:r>
        <w:rPr>
          <w:rFonts w:hint="eastAsia"/>
          <w:sz w:val="28"/>
          <w:szCs w:val="28"/>
        </w:rPr>
        <w:t>）</w:t>
      </w:r>
      <w:r w:rsidR="00FB596C" w:rsidRPr="008D3525">
        <w:rPr>
          <w:sz w:val="22"/>
          <w:szCs w:val="22"/>
        </w:rPr>
        <w:t>Figure 1 shows the relationship between the total number of patients in five continents over time, and Figure 2 shows the geographical relationship between the five continents. It can be seen from the figure that the total number of patients in Ohia has been increasing, and the total number of patients in Pennsylvania is decreasing. The trend of the total number of patients in the other three states over time is not very obvious.</w:t>
      </w:r>
    </w:p>
    <w:p w:rsidR="00DE3296" w:rsidRDefault="00852686" w:rsidP="00DE3296">
      <w:pPr>
        <w:jc w:val="left"/>
        <w:rPr>
          <w:sz w:val="22"/>
          <w:szCs w:val="22"/>
        </w:rPr>
      </w:pPr>
      <w:r>
        <w:rPr>
          <w:noProof/>
          <w:sz w:val="28"/>
          <w:szCs w:val="28"/>
        </w:rPr>
        <w:drawing>
          <wp:anchor distT="0" distB="0" distL="114300" distR="114300" simplePos="0" relativeHeight="251660288" behindDoc="0" locked="0" layoutInCell="1" allowOverlap="1">
            <wp:simplePos x="0" y="0"/>
            <wp:positionH relativeFrom="column">
              <wp:posOffset>3139440</wp:posOffset>
            </wp:positionH>
            <wp:positionV relativeFrom="paragraph">
              <wp:posOffset>68580</wp:posOffset>
            </wp:positionV>
            <wp:extent cx="3005455" cy="1958340"/>
            <wp:effectExtent l="0" t="0" r="4445" b="381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图片_20190128165400.png"/>
                    <pic:cNvPicPr/>
                  </pic:nvPicPr>
                  <pic:blipFill>
                    <a:blip r:embed="rId13">
                      <a:extLst>
                        <a:ext uri="{28A0092B-C50C-407E-A947-70E740481C1C}">
                          <a14:useLocalDpi xmlns:a14="http://schemas.microsoft.com/office/drawing/2010/main" val="0"/>
                        </a:ext>
                      </a:extLst>
                    </a:blip>
                    <a:stretch>
                      <a:fillRect/>
                    </a:stretch>
                  </pic:blipFill>
                  <pic:spPr>
                    <a:xfrm>
                      <a:off x="0" y="0"/>
                      <a:ext cx="3005455" cy="1958340"/>
                    </a:xfrm>
                    <a:prstGeom prst="rect">
                      <a:avLst/>
                    </a:prstGeom>
                  </pic:spPr>
                </pic:pic>
              </a:graphicData>
            </a:graphic>
            <wp14:sizeRelH relativeFrom="margin">
              <wp14:pctWidth>0</wp14:pctWidth>
            </wp14:sizeRelH>
            <wp14:sizeRelV relativeFrom="margin">
              <wp14:pctHeight>0</wp14:pctHeight>
            </wp14:sizeRelV>
          </wp:anchor>
        </w:drawing>
      </w:r>
      <w:r w:rsidR="001E312A" w:rsidRPr="00852686">
        <w:rPr>
          <w:sz w:val="22"/>
          <w:szCs w:val="22"/>
        </w:rPr>
        <w:t>fig1</w:t>
      </w:r>
      <w:r w:rsidR="00260173" w:rsidRPr="00852686">
        <w:rPr>
          <w:sz w:val="22"/>
          <w:szCs w:val="22"/>
        </w:rPr>
        <w:t>.</w:t>
      </w:r>
      <w:r w:rsidR="00F6215F">
        <w:rPr>
          <w:sz w:val="22"/>
          <w:szCs w:val="22"/>
        </w:rPr>
        <w:t>T</w:t>
      </w:r>
      <w:r w:rsidRPr="00852686">
        <w:rPr>
          <w:sz w:val="22"/>
          <w:szCs w:val="22"/>
        </w:rPr>
        <w:t xml:space="preserve">he </w:t>
      </w:r>
      <w:r w:rsidRPr="00852686">
        <w:rPr>
          <w:rFonts w:hint="eastAsia"/>
          <w:sz w:val="22"/>
          <w:szCs w:val="22"/>
        </w:rPr>
        <w:t>total</w:t>
      </w:r>
      <w:r w:rsidRPr="00852686">
        <w:rPr>
          <w:sz w:val="22"/>
          <w:szCs w:val="22"/>
        </w:rPr>
        <w:t xml:space="preserve"> </w:t>
      </w:r>
      <w:r w:rsidRPr="00852686">
        <w:rPr>
          <w:rFonts w:hint="eastAsia"/>
          <w:sz w:val="22"/>
          <w:szCs w:val="22"/>
        </w:rPr>
        <w:t>number</w:t>
      </w:r>
      <w:r w:rsidRPr="00852686">
        <w:rPr>
          <w:sz w:val="22"/>
          <w:szCs w:val="22"/>
        </w:rPr>
        <w:t xml:space="preserve"> </w:t>
      </w:r>
      <w:r w:rsidRPr="00852686">
        <w:rPr>
          <w:rFonts w:hint="eastAsia"/>
          <w:sz w:val="22"/>
          <w:szCs w:val="22"/>
        </w:rPr>
        <w:t>of</w:t>
      </w:r>
      <w:r w:rsidRPr="00852686">
        <w:rPr>
          <w:sz w:val="22"/>
          <w:szCs w:val="22"/>
        </w:rPr>
        <w:t xml:space="preserve"> patients</w:t>
      </w:r>
      <w:r w:rsidRPr="00852686">
        <w:rPr>
          <w:rFonts w:hint="eastAsia"/>
          <w:sz w:val="22"/>
          <w:szCs w:val="22"/>
        </w:rPr>
        <w:t xml:space="preserve"> </w:t>
      </w:r>
      <w:r w:rsidRPr="00852686">
        <w:rPr>
          <w:sz w:val="22"/>
          <w:szCs w:val="22"/>
        </w:rPr>
        <w:t>in five states</w:t>
      </w:r>
      <w:r w:rsidR="001E312A">
        <w:rPr>
          <w:noProof/>
          <w:sz w:val="28"/>
          <w:szCs w:val="28"/>
        </w:rPr>
        <w:drawing>
          <wp:anchor distT="0" distB="0" distL="114300" distR="114300" simplePos="0" relativeHeight="251659264" behindDoc="0" locked="0" layoutInCell="1" allowOverlap="1" wp14:anchorId="795E18DB" wp14:editId="29EC7515">
            <wp:simplePos x="0" y="0"/>
            <wp:positionH relativeFrom="margin">
              <wp:align>left</wp:align>
            </wp:positionH>
            <wp:positionV relativeFrom="paragraph">
              <wp:posOffset>53340</wp:posOffset>
            </wp:positionV>
            <wp:extent cx="3001645" cy="1965960"/>
            <wp:effectExtent l="0" t="0" r="825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6569" cy="1968986"/>
                    </a:xfrm>
                    <a:prstGeom prst="rect">
                      <a:avLst/>
                    </a:prstGeom>
                    <a:noFill/>
                  </pic:spPr>
                </pic:pic>
              </a:graphicData>
            </a:graphic>
            <wp14:sizeRelH relativeFrom="margin">
              <wp14:pctWidth>0</wp14:pctWidth>
            </wp14:sizeRelH>
            <wp14:sizeRelV relativeFrom="margin">
              <wp14:pctHeight>0</wp14:pctHeight>
            </wp14:sizeRelV>
          </wp:anchor>
        </w:drawing>
      </w:r>
      <w:r w:rsidR="00E23096">
        <w:rPr>
          <w:sz w:val="22"/>
          <w:szCs w:val="22"/>
        </w:rPr>
        <w:t xml:space="preserve"> over time</w:t>
      </w:r>
      <w:r w:rsidR="00E23096">
        <w:rPr>
          <w:sz w:val="28"/>
          <w:szCs w:val="28"/>
        </w:rPr>
        <w:tab/>
        <w:t xml:space="preserve">   </w:t>
      </w:r>
      <w:r w:rsidR="00E23096" w:rsidRPr="00E23096">
        <w:rPr>
          <w:sz w:val="22"/>
          <w:szCs w:val="22"/>
        </w:rPr>
        <w:t xml:space="preserve">fig2 </w:t>
      </w:r>
      <w:r w:rsidR="00D72E5B">
        <w:rPr>
          <w:sz w:val="22"/>
          <w:szCs w:val="22"/>
        </w:rPr>
        <w:t>.</w:t>
      </w:r>
      <w:r w:rsidR="00E23096" w:rsidRPr="00E23096">
        <w:rPr>
          <w:sz w:val="22"/>
          <w:szCs w:val="22"/>
        </w:rPr>
        <w:t xml:space="preserve">The geography of the five continents            </w:t>
      </w:r>
      <w:r w:rsidR="00E23096" w:rsidRPr="00E23096">
        <w:rPr>
          <w:rFonts w:hint="eastAsia"/>
          <w:sz w:val="22"/>
          <w:szCs w:val="22"/>
        </w:rPr>
        <w:t xml:space="preserve"> </w:t>
      </w:r>
      <w:r w:rsidR="00E23096" w:rsidRPr="00E23096">
        <w:rPr>
          <w:sz w:val="22"/>
          <w:szCs w:val="22"/>
        </w:rPr>
        <w:t xml:space="preserve">   </w:t>
      </w:r>
      <w:r w:rsidR="00E23096" w:rsidRPr="00E23096">
        <w:rPr>
          <w:rFonts w:hint="eastAsia"/>
          <w:sz w:val="22"/>
          <w:szCs w:val="22"/>
        </w:rPr>
        <w:t xml:space="preserve"> </w:t>
      </w:r>
      <w:r w:rsidR="00E23096" w:rsidRPr="00E23096">
        <w:rPr>
          <w:sz w:val="22"/>
          <w:szCs w:val="22"/>
        </w:rPr>
        <w:t xml:space="preserve"> </w:t>
      </w:r>
      <w:r w:rsidR="00E23096" w:rsidRPr="00E23096">
        <w:rPr>
          <w:rFonts w:hint="eastAsia"/>
          <w:sz w:val="22"/>
          <w:szCs w:val="22"/>
        </w:rPr>
        <w:t xml:space="preserve"> </w:t>
      </w:r>
      <w:r w:rsidR="00E23096" w:rsidRPr="00E23096">
        <w:rPr>
          <w:sz w:val="22"/>
          <w:szCs w:val="22"/>
        </w:rPr>
        <w:t xml:space="preserve"> </w:t>
      </w:r>
      <w:r w:rsidR="00E23096" w:rsidRPr="00E23096">
        <w:rPr>
          <w:rFonts w:hint="eastAsia"/>
          <w:sz w:val="22"/>
          <w:szCs w:val="22"/>
        </w:rPr>
        <w:t xml:space="preserve"> </w:t>
      </w:r>
      <w:r w:rsidR="00E23096" w:rsidRPr="00E23096">
        <w:rPr>
          <w:sz w:val="22"/>
          <w:szCs w:val="22"/>
        </w:rPr>
        <w:t xml:space="preserve"> </w:t>
      </w:r>
      <w:r w:rsidR="00E23096" w:rsidRPr="00E23096">
        <w:rPr>
          <w:rFonts w:hint="eastAsia"/>
          <w:sz w:val="22"/>
          <w:szCs w:val="22"/>
        </w:rPr>
        <w:t xml:space="preserve"> </w:t>
      </w:r>
      <w:r w:rsidR="00E23096" w:rsidRPr="00E23096">
        <w:rPr>
          <w:sz w:val="22"/>
          <w:szCs w:val="22"/>
        </w:rPr>
        <w:t xml:space="preserve"> </w:t>
      </w:r>
      <w:r w:rsidR="0068564D">
        <w:rPr>
          <w:rFonts w:hint="eastAsia"/>
          <w:sz w:val="22"/>
          <w:szCs w:val="22"/>
        </w:rPr>
        <w:t>（</w:t>
      </w:r>
      <w:r w:rsidR="0068564D">
        <w:rPr>
          <w:rFonts w:hint="eastAsia"/>
          <w:sz w:val="22"/>
          <w:szCs w:val="22"/>
        </w:rPr>
        <w:t>2</w:t>
      </w:r>
      <w:r w:rsidR="0068564D">
        <w:rPr>
          <w:rFonts w:hint="eastAsia"/>
          <w:sz w:val="22"/>
          <w:szCs w:val="22"/>
        </w:rPr>
        <w:t>）</w:t>
      </w:r>
      <w:r w:rsidR="00DE3296" w:rsidRPr="008A5B94">
        <w:rPr>
          <w:sz w:val="22"/>
          <w:szCs w:val="22"/>
        </w:rPr>
        <w:t xml:space="preserve">The analysis shows that the rule of Aka drug propagation process is the same between different states. In order to make the description law more significant, the formula (6) is solved by using Ohia data as an example, and solved by </w:t>
      </w:r>
      <w:proofErr w:type="spellStart"/>
      <w:r w:rsidR="00DE3296" w:rsidRPr="008A5B94">
        <w:rPr>
          <w:sz w:val="22"/>
          <w:szCs w:val="22"/>
        </w:rPr>
        <w:t>Matlab</w:t>
      </w:r>
      <w:proofErr w:type="spellEnd"/>
      <w:r w:rsidR="00DE3296" w:rsidRPr="008A5B94">
        <w:rPr>
          <w:sz w:val="22"/>
          <w:szCs w:val="22"/>
        </w:rPr>
        <w:t xml:space="preserve"> software</w:t>
      </w:r>
      <w:proofErr w:type="gramStart"/>
      <w:r w:rsidR="00DE3296" w:rsidRPr="008A5B94">
        <w:rPr>
          <w:sz w:val="22"/>
          <w:szCs w:val="22"/>
        </w:rPr>
        <w:t>. ,</w:t>
      </w:r>
      <w:proofErr w:type="gramEnd"/>
      <w:r w:rsidR="00DE3296" w:rsidRPr="008A5B94">
        <w:rPr>
          <w:sz w:val="22"/>
          <w:szCs w:val="22"/>
        </w:rPr>
        <w:t xml:space="preserve"> so that the sum of squared residuals is the smallest, </w:t>
      </w:r>
      <w:r w:rsidR="00DE3296">
        <w:rPr>
          <w:sz w:val="22"/>
          <w:szCs w:val="22"/>
        </w:rPr>
        <w:t>that is to say.</w:t>
      </w:r>
    </w:p>
    <w:p w:rsidR="001E312A" w:rsidRPr="00DE3296" w:rsidRDefault="001E312A" w:rsidP="0068564D">
      <w:pPr>
        <w:rPr>
          <w:sz w:val="22"/>
          <w:szCs w:val="22"/>
        </w:rPr>
      </w:pPr>
    </w:p>
    <w:p w:rsidR="001824FF" w:rsidRDefault="00DE3296" w:rsidP="001824FF">
      <w:pPr>
        <w:rPr>
          <w:sz w:val="28"/>
          <w:szCs w:val="28"/>
        </w:rPr>
      </w:pPr>
      <w:r w:rsidRPr="008D3525">
        <w:rPr>
          <w:sz w:val="22"/>
          <w:szCs w:val="22"/>
        </w:rPr>
        <w:t>Obtain</w:t>
      </w:r>
      <w:r w:rsidR="00442696">
        <w:rPr>
          <w:rFonts w:hint="eastAsia"/>
          <w:sz w:val="28"/>
          <w:szCs w:val="28"/>
        </w:rPr>
        <w:t>：</w:t>
      </w:r>
      <w:r w:rsidR="001824FF">
        <w:rPr>
          <w:rFonts w:hint="eastAsia"/>
          <w:sz w:val="28"/>
          <w:szCs w:val="28"/>
        </w:rPr>
        <w:t xml:space="preserve"> </w:t>
      </w:r>
    </w:p>
    <w:p w:rsidR="001824FF" w:rsidRPr="003100B8" w:rsidRDefault="001824FF" w:rsidP="0068564D">
      <w:pPr>
        <w:jc w:val="center"/>
        <w:rPr>
          <w:sz w:val="28"/>
          <w:szCs w:val="28"/>
        </w:rPr>
      </w:pPr>
      <m:oMath>
        <m:r>
          <w:rPr>
            <w:rFonts w:ascii="Cambria Math" w:hAnsi="Cambria Math"/>
            <w:sz w:val="28"/>
            <w:szCs w:val="28"/>
          </w:rPr>
          <m:t>λ=0.7,</m:t>
        </m:r>
        <m:r>
          <m:rPr>
            <m:sty m:val="p"/>
          </m:rPr>
          <w:rPr>
            <w:rFonts w:ascii="Cambria Math" w:eastAsiaTheme="minorHAnsi" w:hAnsi="Cambria Math"/>
            <w:sz w:val="28"/>
            <w:szCs w:val="28"/>
          </w:rPr>
          <m:t>μ</m:t>
        </m:r>
        <m:r>
          <m:rPr>
            <m:sty m:val="p"/>
          </m:rPr>
          <w:rPr>
            <w:rFonts w:ascii="Cambria Math" w:eastAsiaTheme="minorHAnsi"/>
            <w:sz w:val="28"/>
            <w:szCs w:val="28"/>
          </w:rPr>
          <m:t>=0.556,</m:t>
        </m:r>
        <m:r>
          <m:rPr>
            <m:sty m:val="p"/>
          </m:rPr>
          <w:rPr>
            <w:rFonts w:ascii="Cambria Math" w:hAnsi="Cambria Math"/>
            <w:sz w:val="28"/>
            <w:szCs w:val="28"/>
          </w:rPr>
          <m:t>σ=1.259,</m:t>
        </m:r>
        <m:r>
          <w:rPr>
            <w:rFonts w:ascii="Cambria Math" w:hAnsi="Cambria Math"/>
            <w:sz w:val="28"/>
            <w:szCs w:val="28"/>
          </w:rPr>
          <m:t>c=1.5</m:t>
        </m:r>
      </m:oMath>
      <w:r w:rsidRPr="003100B8">
        <w:rPr>
          <w:rFonts w:hint="eastAsia"/>
          <w:sz w:val="28"/>
          <w:szCs w:val="28"/>
        </w:rPr>
        <w:t>，</w:t>
      </w:r>
      <w:r>
        <w:rPr>
          <w:rFonts w:hint="eastAsia"/>
          <w:sz w:val="28"/>
          <w:szCs w:val="28"/>
        </w:rPr>
        <w:t>S</w:t>
      </w:r>
      <w:r>
        <w:rPr>
          <w:sz w:val="28"/>
          <w:szCs w:val="28"/>
        </w:rPr>
        <w:t>SE=</w:t>
      </w:r>
      <w:r w:rsidRPr="003100B8">
        <w:rPr>
          <w:sz w:val="28"/>
          <w:szCs w:val="28"/>
        </w:rPr>
        <w:t>0.000014.</w:t>
      </w:r>
    </w:p>
    <w:p w:rsidR="001824FF" w:rsidRPr="00DE3296" w:rsidRDefault="00DE3296" w:rsidP="00DE3296">
      <w:pPr>
        <w:jc w:val="left"/>
        <w:rPr>
          <w:sz w:val="22"/>
          <w:szCs w:val="22"/>
        </w:rPr>
      </w:pPr>
      <w:r w:rsidRPr="008D3525">
        <w:rPr>
          <w:sz w:val="22"/>
          <w:szCs w:val="22"/>
        </w:rPr>
        <w:t>The function of the Aka drug infection rate in Ohia over time is</w:t>
      </w:r>
    </w:p>
    <w:p w:rsidR="00442696" w:rsidRPr="001824FF" w:rsidRDefault="00442696" w:rsidP="00442696">
      <w:pPr>
        <w:ind w:firstLineChars="1300" w:firstLine="3640"/>
        <w:rPr>
          <w:sz w:val="28"/>
          <w:szCs w:val="28"/>
        </w:rPr>
      </w:pPr>
      <m:oMath>
        <m:r>
          <m:rPr>
            <m:sty m:val="p"/>
          </m:rPr>
          <w:rPr>
            <w:rFonts w:ascii="Cambria Math" w:hAnsi="Cambria Math"/>
            <w:sz w:val="28"/>
            <w:szCs w:val="28"/>
          </w:rPr>
          <m:t>i</m:t>
        </m:r>
        <m:d>
          <m:dPr>
            <m:ctrlPr>
              <w:rPr>
                <w:rFonts w:ascii="Cambria Math" w:hAnsi="Cambria Math"/>
                <w:sz w:val="28"/>
                <w:szCs w:val="28"/>
              </w:rPr>
            </m:ctrlPr>
          </m:dPr>
          <m:e>
            <m:r>
              <m:rPr>
                <m:sty m:val="p"/>
              </m:rPr>
              <w:rPr>
                <w:rFonts w:ascii="Cambria Math" w:hAnsi="Cambria Math"/>
                <w:sz w:val="28"/>
                <w:szCs w:val="28"/>
              </w:rPr>
              <m:t>t</m:t>
            </m:r>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0.0206</m:t>
            </m:r>
          </m:num>
          <m:den>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up>
            </m:sSup>
            <w:bookmarkStart w:id="31" w:name="_Hlk536435448"/>
            <m:r>
              <w:rPr>
                <w:rFonts w:ascii="Cambria Math" w:hAnsi="Cambria Math"/>
                <w:sz w:val="28"/>
                <w:szCs w:val="28"/>
              </w:rPr>
              <m:t>0.01442t</m:t>
            </m:r>
            <w:bookmarkEnd w:id="31"/>
            <m:r>
              <w:rPr>
                <w:rFonts w:ascii="Cambria Math" w:hAnsi="Cambria Math"/>
                <w:sz w:val="28"/>
                <w:szCs w:val="28"/>
              </w:rPr>
              <m:t>+1.5</m:t>
            </m:r>
          </m:den>
        </m:f>
      </m:oMath>
      <w:r>
        <w:rPr>
          <w:rFonts w:hint="eastAsia"/>
          <w:sz w:val="28"/>
          <w:szCs w:val="28"/>
        </w:rPr>
        <w:t xml:space="preserve"> </w:t>
      </w:r>
      <w:r>
        <w:rPr>
          <w:sz w:val="28"/>
          <w:szCs w:val="28"/>
        </w:rPr>
        <w:t xml:space="preserve">      </w:t>
      </w:r>
      <w:r w:rsidR="0068564D">
        <w:rPr>
          <w:sz w:val="28"/>
          <w:szCs w:val="28"/>
        </w:rPr>
        <w:t xml:space="preserve">                </w:t>
      </w:r>
      <w:r w:rsidR="0068564D">
        <w:rPr>
          <w:rFonts w:hint="eastAsia"/>
          <w:sz w:val="28"/>
          <w:szCs w:val="28"/>
        </w:rPr>
        <w:t>（</w:t>
      </w:r>
      <w:r w:rsidR="0068564D">
        <w:rPr>
          <w:rFonts w:hint="eastAsia"/>
          <w:sz w:val="28"/>
          <w:szCs w:val="28"/>
        </w:rPr>
        <w:t>7</w:t>
      </w:r>
      <w:r w:rsidR="0068564D">
        <w:rPr>
          <w:rFonts w:hint="eastAsia"/>
          <w:sz w:val="28"/>
          <w:szCs w:val="28"/>
        </w:rPr>
        <w:t>）</w:t>
      </w:r>
    </w:p>
    <w:p w:rsidR="00CE4683" w:rsidRPr="00F843A5" w:rsidRDefault="0066701B" w:rsidP="00801F91">
      <w:pPr>
        <w:pStyle w:val="ad"/>
        <w:rPr>
          <w:rFonts w:ascii="Times New Roman" w:hAnsi="Times New Roman" w:cs="Times New Roman"/>
        </w:rPr>
      </w:pPr>
      <w:bookmarkStart w:id="32" w:name="_Toc471658495"/>
      <w:r w:rsidRPr="00F843A5">
        <w:rPr>
          <w:rFonts w:ascii="Times New Roman" w:hAnsi="Times New Roman" w:cs="Times New Roman" w:hint="eastAsia"/>
        </w:rPr>
        <w:t>5</w:t>
      </w:r>
      <w:r w:rsidR="00CE4683" w:rsidRPr="00F843A5">
        <w:rPr>
          <w:rFonts w:ascii="Times New Roman" w:hAnsi="Times New Roman" w:cs="Times New Roman"/>
        </w:rPr>
        <w:t>.1.</w:t>
      </w:r>
      <w:r w:rsidR="007C5F99" w:rsidRPr="00F843A5">
        <w:rPr>
          <w:rFonts w:ascii="Times New Roman" w:hAnsi="Times New Roman" w:cs="Times New Roman" w:hint="eastAsia"/>
        </w:rPr>
        <w:t>4</w:t>
      </w:r>
      <w:r w:rsidR="00CE4683" w:rsidRPr="00F843A5">
        <w:rPr>
          <w:rFonts w:ascii="Times New Roman" w:hAnsi="Times New Roman" w:cs="Times New Roman"/>
        </w:rPr>
        <w:t xml:space="preserve"> Analysis of the Result</w:t>
      </w:r>
      <w:bookmarkEnd w:id="32"/>
    </w:p>
    <w:p w:rsidR="0058200C" w:rsidRDefault="0058200C" w:rsidP="0058200C">
      <w:pPr>
        <w:rPr>
          <w:sz w:val="28"/>
          <w:szCs w:val="28"/>
        </w:rPr>
      </w:pPr>
      <w:r w:rsidRPr="00DE3296">
        <w:rPr>
          <w:rFonts w:hint="eastAsia"/>
          <w:sz w:val="22"/>
          <w:szCs w:val="22"/>
        </w:rPr>
        <w:lastRenderedPageBreak/>
        <w:t>（</w:t>
      </w:r>
      <w:r w:rsidRPr="00DE3296">
        <w:rPr>
          <w:rFonts w:hint="eastAsia"/>
          <w:sz w:val="22"/>
          <w:szCs w:val="22"/>
        </w:rPr>
        <w:t>1</w:t>
      </w:r>
      <w:r w:rsidRPr="00DE3296">
        <w:rPr>
          <w:rFonts w:hint="eastAsia"/>
          <w:sz w:val="22"/>
          <w:szCs w:val="22"/>
        </w:rPr>
        <w:t>）</w:t>
      </w:r>
      <w:r w:rsidR="00DE3296" w:rsidRPr="008D3525">
        <w:rPr>
          <w:sz w:val="22"/>
          <w:szCs w:val="22"/>
        </w:rPr>
        <w:t>From σ=1.259, λ &gt;μ, the daily contact transmission rate of the opioid-like drugs is greater than the daily cure rate, which is consistent with the increasing trend of the opioid drug infection rate in Ohia Prefecture from 2010 to 2017, and the residual square sum SSE=0.000014 is extremely small. , indicating that the model has a good fit</w:t>
      </w:r>
    </w:p>
    <w:p w:rsidR="00803CA0" w:rsidRPr="00DE3296" w:rsidRDefault="0058200C" w:rsidP="00DE3296">
      <w:pPr>
        <w:jc w:val="left"/>
        <w:rPr>
          <w:sz w:val="22"/>
          <w:szCs w:val="22"/>
        </w:rPr>
      </w:pPr>
      <w:r w:rsidRPr="00DE3296">
        <w:rPr>
          <w:rFonts w:hint="eastAsia"/>
          <w:sz w:val="22"/>
          <w:szCs w:val="22"/>
        </w:rPr>
        <w:t>（</w:t>
      </w:r>
      <w:r w:rsidRPr="00DE3296">
        <w:rPr>
          <w:rFonts w:hint="eastAsia"/>
          <w:sz w:val="22"/>
          <w:szCs w:val="22"/>
        </w:rPr>
        <w:t>2</w:t>
      </w:r>
      <w:r w:rsidRPr="00DE3296">
        <w:rPr>
          <w:rFonts w:hint="eastAsia"/>
          <w:sz w:val="22"/>
          <w:szCs w:val="22"/>
        </w:rPr>
        <w:t>）</w:t>
      </w:r>
      <w:r w:rsidR="00DE3296" w:rsidRPr="008D3525">
        <w:rPr>
          <w:sz w:val="22"/>
          <w:szCs w:val="22"/>
        </w:rPr>
        <w:t xml:space="preserve">The analysis shows that the contact number σ=1 is a threshold. When σ&gt;1, the increase and decrease </w:t>
      </w:r>
      <w:proofErr w:type="gramStart"/>
      <w:r w:rsidR="00DE3296" w:rsidRPr="008D3525">
        <w:rPr>
          <w:sz w:val="22"/>
          <w:szCs w:val="22"/>
        </w:rPr>
        <w:t xml:space="preserve">of </w:t>
      </w:r>
      <w:r w:rsidR="00DE3296">
        <w:rPr>
          <w:sz w:val="22"/>
          <w:szCs w:val="22"/>
        </w:rPr>
        <w:t xml:space="preserve"> </w:t>
      </w:r>
      <w:proofErr w:type="spellStart"/>
      <w:r w:rsidR="00DE3296" w:rsidRPr="008D3525">
        <w:rPr>
          <w:sz w:val="22"/>
          <w:szCs w:val="22"/>
        </w:rPr>
        <w:t>i</w:t>
      </w:r>
      <w:proofErr w:type="spellEnd"/>
      <w:proofErr w:type="gramEnd"/>
      <w:r w:rsidR="00DE3296" w:rsidRPr="008D3525">
        <w:rPr>
          <w:sz w:val="22"/>
          <w:szCs w:val="22"/>
        </w:rPr>
        <w:t xml:space="preserve">(t) depends on the size of i_0, but its limit value </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m:rPr>
                    <m:sty m:val="p"/>
                  </m:rPr>
                  <w:rPr>
                    <w:rFonts w:ascii="Cambria Math" w:hAnsi="Cambria Math"/>
                    <w:sz w:val="28"/>
                    <w:szCs w:val="28"/>
                  </w:rPr>
                  <m:t>i→∞</m:t>
                </m:r>
              </m:lim>
            </m:limLow>
          </m:fName>
          <m:e>
            <m:r>
              <m:rPr>
                <m:sty m:val="p"/>
              </m:rPr>
              <w:rPr>
                <w:rFonts w:ascii="Cambria Math" w:hAnsi="Cambria Math"/>
                <w:sz w:val="28"/>
                <w:szCs w:val="28"/>
              </w:rPr>
              <m:t>i=1-</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σ</m:t>
                </m:r>
              </m:den>
            </m:f>
          </m:e>
        </m:func>
      </m:oMath>
      <w:r w:rsidR="00DE3296" w:rsidRPr="008D3525">
        <w:rPr>
          <w:sz w:val="22"/>
          <w:szCs w:val="22"/>
        </w:rPr>
        <w:t xml:space="preserve"> increases with the increase of σ; When σ </w:t>
      </w:r>
      <w:r w:rsidR="00DE3296" w:rsidRPr="008D3525">
        <w:rPr>
          <w:rFonts w:hint="eastAsia"/>
          <w:sz w:val="22"/>
          <w:szCs w:val="22"/>
        </w:rPr>
        <w:t>≤</w:t>
      </w:r>
      <w:r w:rsidR="00DE3296" w:rsidRPr="008D3525">
        <w:rPr>
          <w:sz w:val="22"/>
          <w:szCs w:val="22"/>
        </w:rPr>
        <w:t xml:space="preserve"> 1, the proportion of patients </w:t>
      </w:r>
      <w:proofErr w:type="spellStart"/>
      <w:r w:rsidR="00DE3296" w:rsidRPr="008D3525">
        <w:rPr>
          <w:sz w:val="22"/>
          <w:szCs w:val="22"/>
        </w:rPr>
        <w:t>i</w:t>
      </w:r>
      <w:proofErr w:type="spellEnd"/>
      <w:r w:rsidR="00DE3296" w:rsidRPr="008D3525">
        <w:rPr>
          <w:sz w:val="22"/>
          <w:szCs w:val="22"/>
        </w:rPr>
        <w:t>(t) is getting smaller and smaller, and eventually tends to 0. This is because the number of healthy people who become patients during the transmission period does not exceed the original number of patients.</w:t>
      </w:r>
    </w:p>
    <w:p w:rsidR="00DE3296" w:rsidRPr="008D3525" w:rsidRDefault="00803CA0" w:rsidP="00DE3296">
      <w:pPr>
        <w:jc w:val="left"/>
        <w:rPr>
          <w:sz w:val="22"/>
          <w:szCs w:val="22"/>
        </w:rPr>
      </w:pPr>
      <w:r w:rsidRPr="00DE3296">
        <w:rPr>
          <w:rFonts w:hint="eastAsia"/>
          <w:sz w:val="22"/>
          <w:szCs w:val="22"/>
        </w:rPr>
        <w:t>（</w:t>
      </w:r>
      <w:r w:rsidRPr="00DE3296">
        <w:rPr>
          <w:rFonts w:hint="eastAsia"/>
          <w:sz w:val="22"/>
          <w:szCs w:val="22"/>
        </w:rPr>
        <w:t>3</w:t>
      </w:r>
      <w:r w:rsidRPr="00DE3296">
        <w:rPr>
          <w:rFonts w:hint="eastAsia"/>
          <w:sz w:val="22"/>
          <w:szCs w:val="22"/>
        </w:rPr>
        <w:t>）</w:t>
      </w:r>
      <w:r w:rsidR="00DE3296" w:rsidRPr="008D3525">
        <w:rPr>
          <w:sz w:val="22"/>
          <w:szCs w:val="22"/>
        </w:rPr>
        <w:t xml:space="preserve">In this way, the US government needs to pay special attention to the critical value σ. When the number of patients increases with σ&gt;1, the social security situation may be worsened, taking into account the ratio of the number of Aca drugs taken to the total number of Aka drugs. Stable in the short term, and the cure rate, that is, the compulsory detoxification rate, is basically unchanged under certain government policies (such as social security). All of us can estimate the total infection rate λ according to the usage rate of specific Aka drugs. Compared with the cure rate μ, for example, when λ&gt;μ, the number of patients will increase, and the government needs to develop measures such as strengthening social security. Taking Ohia as an example, it can be seen from Table 2 that the number of patients in Heroin accounts for The total number of people is 30.5%, so that the total number of patients and the infection rate can be estimated accurately based on the number of patients in Heroin, and then analyzed with the critical value, so that the </w:t>
      </w:r>
      <w:proofErr w:type="gramStart"/>
      <w:r w:rsidR="00DE3296" w:rsidRPr="008D3525">
        <w:rPr>
          <w:sz w:val="22"/>
          <w:szCs w:val="22"/>
        </w:rPr>
        <w:t>problem  is</w:t>
      </w:r>
      <w:proofErr w:type="gramEnd"/>
      <w:r w:rsidR="00DE3296" w:rsidRPr="008D3525">
        <w:rPr>
          <w:sz w:val="22"/>
          <w:szCs w:val="22"/>
        </w:rPr>
        <w:t xml:space="preserve"> well solved.</w:t>
      </w:r>
    </w:p>
    <w:p w:rsidR="006809B0" w:rsidRPr="00DE3296" w:rsidRDefault="006809B0" w:rsidP="0058200C">
      <w:pPr>
        <w:rPr>
          <w:sz w:val="28"/>
          <w:szCs w:val="28"/>
        </w:rPr>
      </w:pPr>
    </w:p>
    <w:p w:rsidR="007C5F99" w:rsidRPr="002136BE" w:rsidRDefault="002136BE" w:rsidP="006809B0">
      <w:pPr>
        <w:widowControl/>
        <w:tabs>
          <w:tab w:val="left" w:pos="5040"/>
        </w:tabs>
        <w:jc w:val="center"/>
        <w:rPr>
          <w:b/>
          <w:kern w:val="0"/>
          <w:sz w:val="22"/>
          <w:szCs w:val="22"/>
        </w:rPr>
      </w:pPr>
      <w:r w:rsidRPr="002136BE">
        <w:rPr>
          <w:b/>
          <w:kern w:val="0"/>
          <w:sz w:val="22"/>
          <w:szCs w:val="22"/>
        </w:rPr>
        <w:t>T</w:t>
      </w:r>
      <w:r w:rsidRPr="002136BE">
        <w:rPr>
          <w:rFonts w:hint="eastAsia"/>
          <w:b/>
          <w:kern w:val="0"/>
          <w:sz w:val="22"/>
          <w:szCs w:val="22"/>
        </w:rPr>
        <w:t>able</w:t>
      </w:r>
      <w:r w:rsidR="00D72E5B">
        <w:rPr>
          <w:rFonts w:hint="eastAsia"/>
          <w:b/>
          <w:kern w:val="0"/>
          <w:sz w:val="22"/>
          <w:szCs w:val="22"/>
        </w:rPr>
        <w:t>1</w:t>
      </w:r>
      <w:r w:rsidRPr="002136BE">
        <w:rPr>
          <w:b/>
          <w:kern w:val="0"/>
          <w:sz w:val="22"/>
          <w:szCs w:val="22"/>
        </w:rPr>
        <w:t>.</w:t>
      </w:r>
      <w:r w:rsidR="006809B0" w:rsidRPr="002136BE">
        <w:rPr>
          <w:b/>
          <w:kern w:val="0"/>
          <w:sz w:val="22"/>
          <w:szCs w:val="22"/>
        </w:rPr>
        <w:t>The percentage of all drug sick in 2010 Ohia</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1082"/>
        <w:gridCol w:w="713"/>
        <w:gridCol w:w="1381"/>
        <w:gridCol w:w="1291"/>
        <w:gridCol w:w="756"/>
        <w:gridCol w:w="1372"/>
        <w:gridCol w:w="1790"/>
      </w:tblGrid>
      <w:tr w:rsidR="002136BE" w:rsidTr="002136BE">
        <w:tc>
          <w:tcPr>
            <w:tcW w:w="1361"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N</w:t>
            </w:r>
            <w:r>
              <w:rPr>
                <w:b/>
                <w:kern w:val="0"/>
                <w:sz w:val="24"/>
              </w:rPr>
              <w:t>ame</w:t>
            </w:r>
          </w:p>
        </w:tc>
        <w:tc>
          <w:tcPr>
            <w:tcW w:w="1082"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H</w:t>
            </w:r>
            <w:r>
              <w:rPr>
                <w:b/>
                <w:kern w:val="0"/>
                <w:sz w:val="24"/>
              </w:rPr>
              <w:t>er</w:t>
            </w:r>
            <w:r>
              <w:rPr>
                <w:rFonts w:hint="eastAsia"/>
                <w:b/>
                <w:kern w:val="0"/>
                <w:sz w:val="24"/>
              </w:rPr>
              <w:t>oi</w:t>
            </w:r>
            <w:r>
              <w:rPr>
                <w:b/>
                <w:kern w:val="0"/>
                <w:sz w:val="24"/>
              </w:rPr>
              <w:t>n</w:t>
            </w:r>
          </w:p>
        </w:tc>
        <w:tc>
          <w:tcPr>
            <w:tcW w:w="713"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p>
        </w:tc>
        <w:tc>
          <w:tcPr>
            <w:tcW w:w="1381"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M</w:t>
            </w:r>
            <w:r>
              <w:rPr>
                <w:b/>
                <w:kern w:val="0"/>
                <w:sz w:val="24"/>
              </w:rPr>
              <w:t>ethadone</w:t>
            </w:r>
          </w:p>
        </w:tc>
        <w:tc>
          <w:tcPr>
            <w:tcW w:w="1291"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M</w:t>
            </w:r>
            <w:r>
              <w:rPr>
                <w:b/>
                <w:kern w:val="0"/>
                <w:sz w:val="24"/>
              </w:rPr>
              <w:t>orphine</w:t>
            </w:r>
          </w:p>
        </w:tc>
        <w:tc>
          <w:tcPr>
            <w:tcW w:w="756"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b/>
                <w:kern w:val="0"/>
                <w:sz w:val="24"/>
              </w:rPr>
              <w:t>…</w:t>
            </w:r>
          </w:p>
        </w:tc>
        <w:tc>
          <w:tcPr>
            <w:tcW w:w="1372"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O</w:t>
            </w:r>
            <w:r>
              <w:rPr>
                <w:b/>
                <w:kern w:val="0"/>
                <w:sz w:val="24"/>
              </w:rPr>
              <w:t xml:space="preserve">xycodone </w:t>
            </w:r>
          </w:p>
        </w:tc>
        <w:tc>
          <w:tcPr>
            <w:tcW w:w="1790"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B</w:t>
            </w:r>
            <w:r>
              <w:rPr>
                <w:b/>
                <w:kern w:val="0"/>
                <w:sz w:val="24"/>
              </w:rPr>
              <w:t>uprenorphine</w:t>
            </w:r>
          </w:p>
        </w:tc>
      </w:tr>
      <w:tr w:rsidR="002136BE" w:rsidTr="002136BE">
        <w:tc>
          <w:tcPr>
            <w:tcW w:w="1361" w:type="dxa"/>
            <w:tcBorders>
              <w:top w:val="single" w:sz="4" w:space="0" w:color="auto"/>
            </w:tcBorders>
          </w:tcPr>
          <w:p w:rsidR="002136BE" w:rsidRDefault="002136BE" w:rsidP="007C5F99">
            <w:pPr>
              <w:widowControl/>
              <w:tabs>
                <w:tab w:val="left" w:pos="5040"/>
              </w:tabs>
              <w:jc w:val="left"/>
              <w:rPr>
                <w:b/>
                <w:kern w:val="0"/>
                <w:sz w:val="24"/>
              </w:rPr>
            </w:pPr>
            <w:r>
              <w:rPr>
                <w:b/>
                <w:kern w:val="0"/>
                <w:sz w:val="24"/>
              </w:rPr>
              <w:t>P</w:t>
            </w:r>
            <w:r w:rsidRPr="006809B0">
              <w:rPr>
                <w:b/>
                <w:kern w:val="0"/>
                <w:sz w:val="24"/>
              </w:rPr>
              <w:t>ercentage</w:t>
            </w:r>
          </w:p>
        </w:tc>
        <w:tc>
          <w:tcPr>
            <w:tcW w:w="1082"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.305</w:t>
            </w:r>
          </w:p>
        </w:tc>
        <w:tc>
          <w:tcPr>
            <w:tcW w:w="713" w:type="dxa"/>
            <w:tcBorders>
              <w:top w:val="single" w:sz="4" w:space="0" w:color="auto"/>
            </w:tcBorders>
          </w:tcPr>
          <w:p w:rsidR="002136BE" w:rsidRDefault="002136BE" w:rsidP="007C5F99">
            <w:pPr>
              <w:widowControl/>
              <w:tabs>
                <w:tab w:val="left" w:pos="5040"/>
              </w:tabs>
              <w:jc w:val="left"/>
              <w:rPr>
                <w:b/>
                <w:kern w:val="0"/>
                <w:sz w:val="24"/>
              </w:rPr>
            </w:pPr>
          </w:p>
        </w:tc>
        <w:tc>
          <w:tcPr>
            <w:tcW w:w="1381"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.0246</w:t>
            </w:r>
          </w:p>
        </w:tc>
        <w:tc>
          <w:tcPr>
            <w:tcW w:w="1291"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.0209</w:t>
            </w:r>
          </w:p>
        </w:tc>
        <w:tc>
          <w:tcPr>
            <w:tcW w:w="756" w:type="dxa"/>
            <w:tcBorders>
              <w:top w:val="single" w:sz="4" w:space="0" w:color="auto"/>
            </w:tcBorders>
          </w:tcPr>
          <w:p w:rsidR="002136BE" w:rsidRDefault="002136BE" w:rsidP="007C5F99">
            <w:pPr>
              <w:widowControl/>
              <w:tabs>
                <w:tab w:val="left" w:pos="5040"/>
              </w:tabs>
              <w:jc w:val="left"/>
              <w:rPr>
                <w:b/>
                <w:kern w:val="0"/>
                <w:sz w:val="24"/>
              </w:rPr>
            </w:pPr>
            <w:r>
              <w:rPr>
                <w:b/>
                <w:kern w:val="0"/>
                <w:sz w:val="24"/>
              </w:rPr>
              <w:t>…</w:t>
            </w:r>
          </w:p>
        </w:tc>
        <w:tc>
          <w:tcPr>
            <w:tcW w:w="1372"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.122</w:t>
            </w:r>
          </w:p>
        </w:tc>
        <w:tc>
          <w:tcPr>
            <w:tcW w:w="1790"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.377</w:t>
            </w:r>
          </w:p>
        </w:tc>
      </w:tr>
    </w:tbl>
    <w:p w:rsidR="007C5F99" w:rsidRPr="00F843A5" w:rsidRDefault="007C5F99" w:rsidP="00667925">
      <w:pPr>
        <w:pStyle w:val="2"/>
        <w:rPr>
          <w:rFonts w:ascii="Times New Roman" w:hAnsi="Times New Roman"/>
        </w:rPr>
      </w:pPr>
      <w:bookmarkStart w:id="33" w:name="_Toc471658496"/>
      <w:r w:rsidRPr="00F843A5">
        <w:rPr>
          <w:rFonts w:ascii="Times New Roman" w:hAnsi="Times New Roman"/>
        </w:rPr>
        <w:t>5.</w:t>
      </w:r>
      <w:r w:rsidRPr="00F843A5">
        <w:rPr>
          <w:rFonts w:ascii="Times New Roman" w:hAnsi="Times New Roman" w:hint="eastAsia"/>
        </w:rPr>
        <w:t>2</w:t>
      </w:r>
      <w:r w:rsidRPr="00F843A5">
        <w:rPr>
          <w:rFonts w:ascii="Times New Roman" w:hAnsi="Times New Roman"/>
        </w:rPr>
        <w:t xml:space="preserve"> Analysis and Solving of Question </w:t>
      </w:r>
      <w:r w:rsidRPr="00F843A5">
        <w:rPr>
          <w:rFonts w:ascii="Times New Roman" w:hAnsi="Times New Roman" w:hint="eastAsia"/>
        </w:rPr>
        <w:t>Two</w:t>
      </w:r>
      <w:bookmarkEnd w:id="33"/>
    </w:p>
    <w:p w:rsidR="007C5F99" w:rsidRPr="00F843A5" w:rsidRDefault="007C5F99" w:rsidP="00801F91">
      <w:pPr>
        <w:pStyle w:val="ad"/>
        <w:rPr>
          <w:rFonts w:ascii="Times New Roman" w:hAnsi="Times New Roman" w:cs="Times New Roman"/>
        </w:rPr>
      </w:pPr>
      <w:bookmarkStart w:id="34" w:name="_Toc471658497"/>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.1 Model </w:t>
      </w:r>
      <w:r w:rsidRPr="00F843A5">
        <w:rPr>
          <w:rFonts w:ascii="Times New Roman" w:hAnsi="Times New Roman" w:cs="Times New Roman" w:hint="eastAsia"/>
        </w:rPr>
        <w:t>P</w:t>
      </w:r>
      <w:r w:rsidRPr="00F843A5">
        <w:rPr>
          <w:rFonts w:ascii="Times New Roman" w:hAnsi="Times New Roman" w:cs="Times New Roman"/>
        </w:rPr>
        <w:t>reparation</w:t>
      </w:r>
      <w:bookmarkEnd w:id="34"/>
    </w:p>
    <w:p w:rsidR="004A07AB" w:rsidRPr="000D3D6C" w:rsidRDefault="00960AD0" w:rsidP="00760D16">
      <w:pPr>
        <w:rPr>
          <w:kern w:val="0"/>
          <w:sz w:val="24"/>
          <w:szCs w:val="24"/>
        </w:rPr>
      </w:pPr>
      <w:r>
        <w:rPr>
          <w:rFonts w:hint="eastAsia"/>
          <w:b/>
          <w:kern w:val="0"/>
          <w:sz w:val="24"/>
        </w:rPr>
        <w:t xml:space="preserve"> </w:t>
      </w:r>
      <w:r>
        <w:rPr>
          <w:b/>
          <w:kern w:val="0"/>
          <w:sz w:val="24"/>
        </w:rPr>
        <w:t xml:space="preserve">  </w:t>
      </w:r>
      <w:r w:rsidR="00E5631E">
        <w:rPr>
          <w:b/>
          <w:kern w:val="0"/>
          <w:sz w:val="24"/>
        </w:rPr>
        <w:t xml:space="preserve"> </w:t>
      </w:r>
      <w:r w:rsidR="00E5631E" w:rsidRPr="00E5631E">
        <w:rPr>
          <w:kern w:val="0"/>
          <w:sz w:val="24"/>
          <w:szCs w:val="24"/>
        </w:rPr>
        <w:t>According to the analysis of the socio-economic data provided by the US population, there are too many analytical indicators. There are 149 effective analysis index categories after pre-processing, and there is a strong correlation between each index. This systematically analyzes and studies the society. The relationship between economic data and the spread of Aka drugs has caused great difficulties.</w:t>
      </w:r>
      <w:r w:rsidR="00E5631E" w:rsidRPr="00E5631E">
        <w:t xml:space="preserve"> </w:t>
      </w:r>
      <w:r w:rsidR="00E5631E" w:rsidRPr="00E5631E">
        <w:rPr>
          <w:kern w:val="0"/>
          <w:sz w:val="24"/>
          <w:szCs w:val="24"/>
        </w:rPr>
        <w:t>Therefore, we first conduct R-type cluster analysis on 149 social and economic indicators, and classify highly relevant economic indicators into several categories to identify the main factors affecting the spread of opioids.</w:t>
      </w:r>
      <w:r w:rsidR="00E5631E" w:rsidRPr="00E5631E">
        <w:t xml:space="preserve"> </w:t>
      </w:r>
      <w:r w:rsidR="00E5631E" w:rsidRPr="00E5631E">
        <w:rPr>
          <w:kern w:val="0"/>
          <w:sz w:val="24"/>
          <w:szCs w:val="24"/>
        </w:rPr>
        <w:t>In this way, we can select representative indicators from various analysis indicators, and then analyze the selected social and economic indicators and the spread of Aka drugs.</w:t>
      </w:r>
      <w:r w:rsidR="00760D16" w:rsidRPr="00760D16">
        <w:rPr>
          <w:rFonts w:hint="eastAsia"/>
          <w:sz w:val="28"/>
          <w:szCs w:val="28"/>
        </w:rPr>
        <w:t xml:space="preserve"> </w:t>
      </w:r>
      <w:r w:rsidR="00E5631E" w:rsidRPr="000D3D6C">
        <w:rPr>
          <w:kern w:val="0"/>
          <w:sz w:val="24"/>
          <w:szCs w:val="24"/>
        </w:rPr>
        <w:t xml:space="preserve">Among them, </w:t>
      </w:r>
      <m:oMath>
        <m:sSub>
          <m:sSubPr>
            <m:ctrlPr>
              <w:rPr>
                <w:rFonts w:ascii="Cambria Math" w:hAnsi="Cambria Math"/>
                <w:kern w:val="0"/>
                <w:sz w:val="24"/>
                <w:szCs w:val="24"/>
              </w:rPr>
            </m:ctrlPr>
          </m:sSubPr>
          <m:e>
            <m:r>
              <w:rPr>
                <w:rFonts w:ascii="Cambria Math" w:hAnsi="Cambria Math" w:hint="eastAsia"/>
                <w:kern w:val="0"/>
                <w:sz w:val="24"/>
                <w:szCs w:val="24"/>
              </w:rPr>
              <m:t>x</m:t>
            </m:r>
          </m:e>
          <m:sub>
            <m:r>
              <m:rPr>
                <m:sty m:val="p"/>
              </m:rPr>
              <w:rPr>
                <w:rFonts w:ascii="Cambria Math" w:hAnsi="Cambria Math"/>
                <w:kern w:val="0"/>
                <w:sz w:val="24"/>
                <w:szCs w:val="24"/>
              </w:rPr>
              <m:t>1</m:t>
            </m:r>
          </m:sub>
        </m:sSub>
      </m:oMath>
      <w:r w:rsidR="00E5631E" w:rsidRPr="000D3D6C">
        <w:rPr>
          <w:rFonts w:hint="eastAsia"/>
          <w:kern w:val="0"/>
          <w:sz w:val="24"/>
          <w:szCs w:val="24"/>
        </w:rPr>
        <w:t>,</w:t>
      </w:r>
      <m:oMath>
        <m:sSub>
          <m:sSubPr>
            <m:ctrlPr>
              <w:rPr>
                <w:rFonts w:ascii="Cambria Math" w:hAnsi="Cambria Math"/>
                <w:kern w:val="0"/>
                <w:sz w:val="24"/>
                <w:szCs w:val="24"/>
              </w:rPr>
            </m:ctrlPr>
          </m:sSubPr>
          <m:e>
            <m:r>
              <w:rPr>
                <w:rFonts w:ascii="Cambria Math" w:hAnsi="Cambria Math"/>
                <w:kern w:val="0"/>
                <w:sz w:val="24"/>
                <w:szCs w:val="24"/>
              </w:rPr>
              <m:t>x</m:t>
            </m:r>
          </m:e>
          <m:sub>
            <m:r>
              <m:rPr>
                <m:sty m:val="p"/>
              </m:rPr>
              <w:rPr>
                <w:rFonts w:ascii="Cambria Math" w:hAnsi="Cambria Math"/>
                <w:kern w:val="0"/>
                <w:sz w:val="24"/>
                <w:szCs w:val="24"/>
              </w:rPr>
              <m:t>2</m:t>
            </m:r>
          </m:sub>
        </m:sSub>
      </m:oMath>
      <w:r w:rsidR="00E5631E" w:rsidRPr="000D3D6C">
        <w:rPr>
          <w:rFonts w:hint="eastAsia"/>
          <w:kern w:val="0"/>
          <w:sz w:val="24"/>
          <w:szCs w:val="24"/>
        </w:rPr>
        <w:t>,</w:t>
      </w:r>
      <w:r w:rsidR="00E5631E" w:rsidRPr="000D3D6C">
        <w:rPr>
          <w:kern w:val="0"/>
          <w:sz w:val="24"/>
          <w:szCs w:val="24"/>
        </w:rPr>
        <w:t>…,</w:t>
      </w:r>
      <m:oMath>
        <m:sSub>
          <m:sSubPr>
            <m:ctrlPr>
              <w:rPr>
                <w:rFonts w:ascii="Cambria Math" w:hAnsi="Cambria Math"/>
                <w:kern w:val="0"/>
                <w:sz w:val="24"/>
                <w:szCs w:val="24"/>
              </w:rPr>
            </m:ctrlPr>
          </m:sSubPr>
          <m:e>
            <m:r>
              <w:rPr>
                <w:rFonts w:ascii="Cambria Math" w:hAnsi="Cambria Math"/>
                <w:kern w:val="0"/>
                <w:sz w:val="24"/>
                <w:szCs w:val="24"/>
              </w:rPr>
              <m:t>x</m:t>
            </m:r>
          </m:e>
          <m:sub>
            <m:r>
              <m:rPr>
                <m:sty m:val="p"/>
              </m:rPr>
              <w:rPr>
                <w:rFonts w:ascii="Cambria Math" w:hAnsi="Cambria Math" w:hint="eastAsia"/>
                <w:kern w:val="0"/>
                <w:sz w:val="24"/>
                <w:szCs w:val="24"/>
              </w:rPr>
              <m:t>149</m:t>
            </m:r>
          </m:sub>
        </m:sSub>
      </m:oMath>
      <w:r w:rsidR="00E5631E" w:rsidRPr="000D3D6C">
        <w:rPr>
          <w:kern w:val="0"/>
          <w:sz w:val="24"/>
          <w:szCs w:val="24"/>
        </w:rPr>
        <w:t>respectively represent 149 people's census social and economic indicators</w:t>
      </w:r>
    </w:p>
    <w:p w:rsidR="007C5F99" w:rsidRPr="00F843A5" w:rsidRDefault="007C5F99" w:rsidP="00801F91">
      <w:pPr>
        <w:pStyle w:val="ad"/>
        <w:rPr>
          <w:rFonts w:ascii="Times New Roman" w:hAnsi="Times New Roman" w:cs="Times New Roman"/>
        </w:rPr>
      </w:pPr>
      <w:bookmarkStart w:id="35" w:name="_Toc471658498"/>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35"/>
      <w:r w:rsidR="00760D16">
        <w:rPr>
          <w:rFonts w:ascii="Times New Roman" w:hAnsi="Times New Roman" w:cs="Times New Roman"/>
        </w:rPr>
        <w:t xml:space="preserve"> </w:t>
      </w:r>
      <w:proofErr w:type="gramStart"/>
      <w:r w:rsidR="00760D16">
        <w:rPr>
          <w:rFonts w:ascii="Times New Roman" w:hAnsi="Times New Roman" w:cs="Times New Roman"/>
        </w:rPr>
        <w:t>A</w:t>
      </w:r>
      <w:r w:rsidR="00760D16">
        <w:rPr>
          <w:rFonts w:asciiTheme="minorEastAsia" w:eastAsiaTheme="minorEastAsia" w:hAnsiTheme="minorEastAsia" w:cs="Times New Roman" w:hint="eastAsia"/>
        </w:rPr>
        <w:t>nd</w:t>
      </w:r>
      <w:proofErr w:type="gramEnd"/>
      <w:r w:rsidR="00760D16">
        <w:rPr>
          <w:rFonts w:ascii="Times New Roman" w:hAnsi="Times New Roman" w:cs="Times New Roman"/>
        </w:rPr>
        <w:t xml:space="preserve"> Solving</w:t>
      </w:r>
    </w:p>
    <w:p w:rsidR="007C5F99" w:rsidRPr="004A07AB" w:rsidRDefault="00824AD1" w:rsidP="007C5F99">
      <w:pPr>
        <w:widowControl/>
        <w:tabs>
          <w:tab w:val="left" w:pos="5040"/>
        </w:tabs>
        <w:jc w:val="left"/>
        <w:rPr>
          <w:kern w:val="0"/>
          <w:sz w:val="22"/>
        </w:rPr>
      </w:pPr>
      <w:r>
        <w:rPr>
          <w:rFonts w:hint="eastAsia"/>
          <w:kern w:val="0"/>
          <w:sz w:val="22"/>
        </w:rPr>
        <w:t>(1)</w:t>
      </w:r>
      <w:r w:rsidR="00E5631E" w:rsidRPr="00E5631E">
        <w:t xml:space="preserve"> </w:t>
      </w:r>
      <w:r w:rsidR="00E5631E" w:rsidRPr="00E5631E">
        <w:rPr>
          <w:kern w:val="0"/>
          <w:sz w:val="22"/>
        </w:rPr>
        <w:t>Establishment and Solution of R-Type Cluster Analysis</w:t>
      </w:r>
    </w:p>
    <w:p w:rsidR="00824AD1" w:rsidRPr="000D3D6C" w:rsidRDefault="000D3D6C" w:rsidP="000D3D6C">
      <w:pPr>
        <w:jc w:val="left"/>
        <w:rPr>
          <w:b/>
          <w:sz w:val="24"/>
        </w:rPr>
      </w:pPr>
      <w:r>
        <w:rPr>
          <w:rFonts w:hint="eastAsia"/>
          <w:b/>
          <w:sz w:val="24"/>
        </w:rPr>
        <w:lastRenderedPageBreak/>
        <w:t xml:space="preserve"> </w:t>
      </w:r>
      <w:r>
        <w:rPr>
          <w:b/>
          <w:sz w:val="24"/>
        </w:rPr>
        <w:t xml:space="preserve">  </w:t>
      </w:r>
      <w:r w:rsidRPr="00F843A5">
        <w:rPr>
          <w:b/>
          <w:sz w:val="24"/>
        </w:rPr>
        <w:t>Step1:</w:t>
      </w:r>
      <w:r w:rsidRPr="00F843A5">
        <w:rPr>
          <w:sz w:val="24"/>
        </w:rPr>
        <w:t xml:space="preserve"> </w:t>
      </w:r>
      <w:r w:rsidRPr="000D3D6C">
        <w:rPr>
          <w:kern w:val="0"/>
          <w:sz w:val="24"/>
          <w:szCs w:val="24"/>
        </w:rPr>
        <w:t>The correlation coefficient is used to measure the correlation of the</w:t>
      </w:r>
      <w:r>
        <w:rPr>
          <w:kern w:val="0"/>
          <w:sz w:val="24"/>
          <w:szCs w:val="24"/>
        </w:rPr>
        <w:t xml:space="preserve"> </w:t>
      </w:r>
      <w:r w:rsidRPr="000D3D6C">
        <w:rPr>
          <w:kern w:val="0"/>
          <w:sz w:val="24"/>
          <w:szCs w:val="24"/>
        </w:rPr>
        <w:t>variables</w:t>
      </w:r>
      <w:r>
        <w:rPr>
          <w:kern w:val="0"/>
          <w:sz w:val="24"/>
          <w:szCs w:val="24"/>
        </w:rPr>
        <w:t xml:space="preserve"> </w:t>
      </w:r>
      <m:oMath>
        <m:r>
          <m:rPr>
            <m:sty m:val="p"/>
          </m:rPr>
          <w:rPr>
            <w:rFonts w:ascii="Cambria Math" w:hAnsi="Cambria Math"/>
            <w:kern w:val="0"/>
            <w:sz w:val="24"/>
            <w:szCs w:val="24"/>
          </w:rPr>
          <m:t>Record</m:t>
        </m:r>
      </m:oMath>
      <w:r>
        <w:rPr>
          <w:kern w:val="0"/>
          <w:sz w:val="24"/>
          <w:szCs w:val="24"/>
        </w:rPr>
        <w:t xml:space="preserve">        </w:t>
      </w:r>
      <w:r>
        <w:rPr>
          <w:b/>
          <w:sz w:val="24"/>
        </w:rPr>
        <w:t xml:space="preserve">                                                                         </w:t>
      </w:r>
      <m:oMath>
        <m:r>
          <m:rPr>
            <m:sty m:val="p"/>
          </m:rPr>
          <w:rPr>
            <w:rFonts w:ascii="Cambria Math" w:hAnsi="Cambria Math"/>
            <w:kern w:val="0"/>
            <w:sz w:val="24"/>
            <w:szCs w:val="24"/>
          </w:rPr>
          <m:t xml:space="preserve">the value of the variable </m:t>
        </m:r>
        <m:sSup>
          <m:sSupPr>
            <m:ctrlPr>
              <w:rPr>
                <w:rFonts w:ascii="Cambria Math" w:hAnsi="Cambria Math"/>
                <w:kern w:val="0"/>
                <w:sz w:val="24"/>
                <w:szCs w:val="24"/>
              </w:rPr>
            </m:ctrlPr>
          </m:sSupPr>
          <m:e>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j</m:t>
                </m:r>
              </m:sub>
            </m:sSub>
            <m:r>
              <m:rPr>
                <m:sty m:val="p"/>
              </m:rPr>
              <w:rPr>
                <w:rFonts w:ascii="Cambria Math" w:hAnsi="Cambria Math" w:hint="eastAsia"/>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x</m:t>
                </m:r>
              </m:e>
              <m:sub>
                <m:r>
                  <m:rPr>
                    <m:sty m:val="p"/>
                  </m:rPr>
                  <w:rPr>
                    <w:rFonts w:ascii="Cambria Math" w:hAnsi="Cambria Math" w:hint="eastAsia"/>
                    <w:kern w:val="0"/>
                    <w:sz w:val="24"/>
                    <w:szCs w:val="24"/>
                  </w:rPr>
                  <m:t>1</m:t>
                </m:r>
              </m:sub>
            </m:sSub>
            <m:r>
              <m:rPr>
                <m:sty m:val="p"/>
              </m:rPr>
              <w:rPr>
                <w:rFonts w:ascii="Cambria Math" w:hAnsi="Cambria Math"/>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x</m:t>
                </m:r>
              </m:e>
              <m:sub>
                <m:r>
                  <m:rPr>
                    <m:sty m:val="p"/>
                  </m:rPr>
                  <w:rPr>
                    <w:rFonts w:ascii="Cambria Math" w:hAnsi="Cambria Math" w:hint="eastAsia"/>
                    <w:kern w:val="0"/>
                    <w:sz w:val="24"/>
                    <w:szCs w:val="24"/>
                  </w:rPr>
                  <m:t>2</m:t>
                </m:r>
              </m:sub>
            </m:sSub>
            <m:r>
              <m:rPr>
                <m:sty m:val="p"/>
              </m:rPr>
              <w:rPr>
                <w:rFonts w:ascii="Cambria Math" w:hAnsi="Cambria Math"/>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j</m:t>
                </m:r>
              </m:sub>
            </m:sSub>
            <m:r>
              <m:rPr>
                <m:sty m:val="p"/>
              </m:rPr>
              <w:rPr>
                <w:rFonts w:ascii="Cambria Math" w:hAnsi="Cambria Math" w:hint="eastAsia"/>
                <w:kern w:val="0"/>
                <w:sz w:val="24"/>
                <w:szCs w:val="24"/>
              </w:rPr>
              <m:t>）</m:t>
            </m:r>
          </m:e>
          <m:sup>
            <m:r>
              <w:rPr>
                <w:rFonts w:ascii="Cambria Math" w:hAnsi="Cambria Math"/>
                <w:kern w:val="0"/>
                <w:sz w:val="24"/>
                <w:szCs w:val="24"/>
              </w:rPr>
              <m:t>T</m:t>
            </m:r>
          </m:sup>
        </m:sSup>
        <m:r>
          <m:rPr>
            <m:sty m:val="p"/>
          </m:rPr>
          <w:rPr>
            <w:rFonts w:ascii="Cambria Math" w:hAnsi="Cambria Math" w:hint="eastAsia"/>
            <w:kern w:val="0"/>
            <w:sz w:val="24"/>
            <w:szCs w:val="24"/>
          </w:rPr>
          <m:t>∈</m:t>
        </m:r>
        <m:sSup>
          <m:sSupPr>
            <m:ctrlPr>
              <w:rPr>
                <w:rFonts w:ascii="Cambria Math" w:hAnsi="Cambria Math"/>
                <w:kern w:val="0"/>
                <w:sz w:val="24"/>
                <w:szCs w:val="24"/>
              </w:rPr>
            </m:ctrlPr>
          </m:sSupPr>
          <m:e>
            <m:r>
              <w:rPr>
                <w:rFonts w:ascii="Cambria Math" w:hAnsi="Cambria Math"/>
                <w:kern w:val="0"/>
                <w:sz w:val="24"/>
                <w:szCs w:val="24"/>
              </w:rPr>
              <m:t>R</m:t>
            </m:r>
          </m:e>
          <m:sup>
            <m:r>
              <w:rPr>
                <w:rFonts w:ascii="Cambria Math" w:hAnsi="Cambria Math"/>
                <w:kern w:val="0"/>
                <w:sz w:val="24"/>
                <w:szCs w:val="24"/>
              </w:rPr>
              <m:t>n</m:t>
            </m:r>
          </m:sup>
        </m:sSup>
      </m:oMath>
      <w:r w:rsidR="00824AD1" w:rsidRPr="000D3D6C">
        <w:rPr>
          <w:rFonts w:hint="eastAsia"/>
          <w:kern w:val="0"/>
          <w:sz w:val="24"/>
          <w:szCs w:val="24"/>
        </w:rPr>
        <w:t>(</w:t>
      </w:r>
      <w:r w:rsidR="00824AD1" w:rsidRPr="000D3D6C">
        <w:rPr>
          <w:kern w:val="0"/>
          <w:sz w:val="24"/>
          <w:szCs w:val="24"/>
        </w:rPr>
        <w:t>j=1,2,...,m),</w:t>
      </w:r>
      <w:r w:rsidR="00E5631E" w:rsidRPr="000D3D6C">
        <w:rPr>
          <w:kern w:val="0"/>
          <w:sz w:val="24"/>
          <w:szCs w:val="24"/>
        </w:rPr>
        <w:t xml:space="preserve"> then the sample correlation coefficients of the two variables </w:t>
      </w:r>
      <m:oMath>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j</m:t>
            </m:r>
          </m:sub>
        </m:sSub>
      </m:oMath>
      <w:r w:rsidR="00E5631E" w:rsidRPr="000D3D6C">
        <w:rPr>
          <w:kern w:val="0"/>
          <w:sz w:val="24"/>
          <w:szCs w:val="24"/>
        </w:rPr>
        <w:t xml:space="preserve"> and </w:t>
      </w:r>
      <m:oMath>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k</m:t>
            </m:r>
          </m:sub>
        </m:sSub>
      </m:oMath>
      <w:r w:rsidR="00E5631E" w:rsidRPr="000D3D6C">
        <w:rPr>
          <w:rFonts w:hint="eastAsia"/>
          <w:kern w:val="0"/>
          <w:sz w:val="24"/>
          <w:szCs w:val="24"/>
        </w:rPr>
        <w:t xml:space="preserve"> </w:t>
      </w:r>
      <w:r w:rsidR="00E5631E" w:rsidRPr="000D3D6C">
        <w:rPr>
          <w:kern w:val="0"/>
          <w:sz w:val="24"/>
          <w:szCs w:val="24"/>
        </w:rPr>
        <w:t xml:space="preserve">can be used as their similarity measure, </w:t>
      </w:r>
    </w:p>
    <w:p w:rsidR="0070701D" w:rsidRPr="00D60BDA" w:rsidRDefault="00D60BDA" w:rsidP="00D60BDA">
      <w:pPr>
        <w:jc w:val="center"/>
        <w:rPr>
          <w:sz w:val="28"/>
          <w:szCs w:val="28"/>
        </w:rPr>
      </w:pPr>
      <w:r w:rsidRPr="000D3D6C">
        <w:rPr>
          <w:rFonts w:hint="eastAsia"/>
          <w:kern w:val="0"/>
          <w:sz w:val="24"/>
          <w:szCs w:val="24"/>
        </w:rPr>
        <w:t xml:space="preserve"> </w:t>
      </w:r>
      <w:r w:rsidRPr="000D3D6C">
        <w:rPr>
          <w:kern w:val="0"/>
          <w:sz w:val="24"/>
          <w:szCs w:val="24"/>
        </w:rPr>
        <w:t xml:space="preserve">                  </w:t>
      </w:r>
      <m:oMath>
        <m:sSub>
          <m:sSubPr>
            <m:ctrlPr>
              <w:rPr>
                <w:rFonts w:ascii="Cambria Math" w:hAnsi="Cambria Math"/>
                <w:kern w:val="0"/>
                <w:sz w:val="24"/>
                <w:szCs w:val="24"/>
              </w:rPr>
            </m:ctrlPr>
          </m:sSubPr>
          <m:e>
            <m:r>
              <w:rPr>
                <w:rFonts w:ascii="Cambria Math" w:hAnsi="Cambria Math"/>
                <w:kern w:val="0"/>
                <w:sz w:val="24"/>
                <w:szCs w:val="24"/>
              </w:rPr>
              <m:t>r</m:t>
            </m:r>
          </m:e>
          <m:sub>
            <m:r>
              <w:rPr>
                <w:rFonts w:ascii="Cambria Math" w:hAnsi="Cambria Math"/>
                <w:kern w:val="0"/>
                <w:sz w:val="24"/>
                <w:szCs w:val="24"/>
              </w:rPr>
              <m:t>jk</m:t>
            </m:r>
          </m:sub>
        </m:sSub>
      </m:oMath>
      <w:r w:rsidR="00824AD1" w:rsidRPr="000D3D6C">
        <w:rPr>
          <w:rFonts w:hint="eastAsia"/>
          <w:kern w:val="0"/>
          <w:sz w:val="24"/>
          <w:szCs w:val="24"/>
        </w:rPr>
        <w:t>=</w:t>
      </w:r>
      <m:oMath>
        <m:f>
          <m:fPr>
            <m:ctrlPr>
              <w:rPr>
                <w:rFonts w:ascii="Cambria Math" w:hAnsi="Cambria Math"/>
                <w:kern w:val="0"/>
                <w:sz w:val="24"/>
                <w:szCs w:val="24"/>
              </w:rPr>
            </m:ctrlPr>
          </m:fPr>
          <m:num>
            <m:nary>
              <m:naryPr>
                <m:chr m:val="∑"/>
                <m:limLoc m:val="undOvr"/>
                <m:ctrlPr>
                  <w:rPr>
                    <w:rFonts w:ascii="Cambria Math" w:hAnsi="Cambria Math"/>
                    <w:kern w:val="0"/>
                    <w:sz w:val="24"/>
                    <w:szCs w:val="24"/>
                  </w:rPr>
                </m:ctrlPr>
              </m:naryPr>
              <m:sub>
                <m:r>
                  <w:rPr>
                    <w:rFonts w:ascii="Cambria Math" w:hAnsi="Cambria Math"/>
                    <w:kern w:val="0"/>
                    <w:sz w:val="24"/>
                    <w:szCs w:val="24"/>
                  </w:rPr>
                  <m:t>i</m:t>
                </m:r>
                <m:r>
                  <m:rPr>
                    <m:sty m:val="p"/>
                  </m:rPr>
                  <w:rPr>
                    <w:rFonts w:ascii="Cambria Math" w:hAnsi="Cambria Math"/>
                    <w:kern w:val="0"/>
                    <w:sz w:val="24"/>
                    <w:szCs w:val="24"/>
                  </w:rPr>
                  <m:t>=1</m:t>
                </m:r>
              </m:sub>
              <m:sup>
                <m:r>
                  <w:rPr>
                    <w:rFonts w:ascii="Cambria Math" w:hAnsi="Cambria Math"/>
                    <w:kern w:val="0"/>
                    <w:sz w:val="24"/>
                    <w:szCs w:val="24"/>
                  </w:rPr>
                  <m:t>n</m:t>
                </m:r>
              </m:sup>
              <m:e>
                <m:r>
                  <m:rPr>
                    <m:sty m:val="p"/>
                  </m:rPr>
                  <w:rPr>
                    <w:rFonts w:ascii="Cambria Math" w:hAnsi="Cambria Math"/>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ij</m:t>
                    </m:r>
                  </m:sub>
                </m:sSub>
                <m:r>
                  <m:rPr>
                    <m:sty m:val="p"/>
                  </m:rPr>
                  <w:rPr>
                    <w:rFonts w:ascii="Cambria Math" w:hAnsi="Cambria Math"/>
                    <w:kern w:val="0"/>
                    <w:sz w:val="24"/>
                    <w:szCs w:val="24"/>
                  </w:rPr>
                  <m:t>-</m:t>
                </m:r>
                <m:acc>
                  <m:accPr>
                    <m:chr m:val="̅"/>
                    <m:ctrlPr>
                      <w:rPr>
                        <w:rFonts w:ascii="Cambria Math" w:hAnsi="Cambria Math"/>
                        <w:kern w:val="0"/>
                        <w:sz w:val="24"/>
                        <w:szCs w:val="24"/>
                      </w:rPr>
                    </m:ctrlPr>
                  </m:accPr>
                  <m:e>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j</m:t>
                        </m:r>
                      </m:sub>
                    </m:sSub>
                  </m:e>
                </m:acc>
                <m:r>
                  <m:rPr>
                    <m:sty m:val="p"/>
                  </m:rPr>
                  <w:rPr>
                    <w:rFonts w:ascii="Cambria Math" w:hAnsi="Cambria Math"/>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ik</m:t>
                    </m:r>
                  </m:sub>
                </m:sSub>
                <m:r>
                  <m:rPr>
                    <m:sty m:val="p"/>
                  </m:rPr>
                  <w:rPr>
                    <w:rFonts w:ascii="Cambria Math" w:hAnsi="Cambria Math"/>
                    <w:kern w:val="0"/>
                    <w:sz w:val="24"/>
                    <w:szCs w:val="24"/>
                  </w:rPr>
                  <m:t>-</m:t>
                </m:r>
                <m:acc>
                  <m:accPr>
                    <m:chr m:val="̅"/>
                    <m:ctrlPr>
                      <w:rPr>
                        <w:rFonts w:ascii="Cambria Math" w:hAnsi="Cambria Math"/>
                        <w:kern w:val="0"/>
                        <w:sz w:val="24"/>
                        <w:szCs w:val="24"/>
                      </w:rPr>
                    </m:ctrlPr>
                  </m:accPr>
                  <m:e>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k</m:t>
                        </m:r>
                      </m:sub>
                    </m:sSub>
                  </m:e>
                </m:acc>
              </m:e>
            </m:nary>
            <m:r>
              <m:rPr>
                <m:sty m:val="p"/>
              </m:rPr>
              <w:rPr>
                <w:rFonts w:ascii="Cambria Math" w:hAnsi="Cambria Math"/>
                <w:kern w:val="0"/>
                <w:sz w:val="24"/>
                <w:szCs w:val="24"/>
              </w:rPr>
              <m:t>)</m:t>
            </m:r>
          </m:num>
          <m:den>
            <m:sSup>
              <m:sSupPr>
                <m:ctrlPr>
                  <w:rPr>
                    <w:rFonts w:ascii="Cambria Math" w:hAnsi="Cambria Math"/>
                    <w:kern w:val="0"/>
                    <w:sz w:val="24"/>
                    <w:szCs w:val="24"/>
                  </w:rPr>
                </m:ctrlPr>
              </m:sSupPr>
              <m:e>
                <m:r>
                  <m:rPr>
                    <m:sty m:val="p"/>
                  </m:rPr>
                  <w:rPr>
                    <w:rFonts w:ascii="Cambria Math" w:hAnsi="Cambria Math"/>
                    <w:kern w:val="0"/>
                    <w:sz w:val="24"/>
                    <w:szCs w:val="24"/>
                  </w:rPr>
                  <m:t>[</m:t>
                </m:r>
                <m:nary>
                  <m:naryPr>
                    <m:chr m:val="∑"/>
                    <m:limLoc m:val="undOvr"/>
                    <m:ctrlPr>
                      <w:rPr>
                        <w:rFonts w:ascii="Cambria Math" w:hAnsi="Cambria Math"/>
                        <w:kern w:val="0"/>
                        <w:sz w:val="24"/>
                        <w:szCs w:val="24"/>
                      </w:rPr>
                    </m:ctrlPr>
                  </m:naryPr>
                  <m:sub>
                    <m:r>
                      <w:rPr>
                        <w:rFonts w:ascii="Cambria Math" w:hAnsi="Cambria Math"/>
                        <w:kern w:val="0"/>
                        <w:sz w:val="24"/>
                        <w:szCs w:val="24"/>
                      </w:rPr>
                      <m:t>i</m:t>
                    </m:r>
                    <m:r>
                      <m:rPr>
                        <m:sty m:val="p"/>
                      </m:rPr>
                      <w:rPr>
                        <w:rFonts w:ascii="Cambria Math" w:hAnsi="Cambria Math"/>
                        <w:kern w:val="0"/>
                        <w:sz w:val="24"/>
                        <w:szCs w:val="24"/>
                      </w:rPr>
                      <m:t>=1</m:t>
                    </m:r>
                  </m:sub>
                  <m:sup>
                    <m:r>
                      <w:rPr>
                        <w:rFonts w:ascii="Cambria Math" w:hAnsi="Cambria Math"/>
                        <w:kern w:val="0"/>
                        <w:sz w:val="24"/>
                        <w:szCs w:val="24"/>
                      </w:rPr>
                      <m:t>n</m:t>
                    </m:r>
                  </m:sup>
                  <m:e>
                    <m:sSup>
                      <m:sSupPr>
                        <m:ctrlPr>
                          <w:rPr>
                            <w:rFonts w:ascii="Cambria Math" w:hAnsi="Cambria Math"/>
                            <w:kern w:val="0"/>
                            <w:sz w:val="24"/>
                            <w:szCs w:val="24"/>
                          </w:rPr>
                        </m:ctrlPr>
                      </m:sSupPr>
                      <m:e>
                        <m:d>
                          <m:dPr>
                            <m:ctrlPr>
                              <w:rPr>
                                <w:rFonts w:ascii="Cambria Math" w:hAnsi="Cambria Math"/>
                                <w:kern w:val="0"/>
                                <w:sz w:val="24"/>
                                <w:szCs w:val="24"/>
                              </w:rPr>
                            </m:ctrlPr>
                          </m:dPr>
                          <m:e>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ij</m:t>
                                </m:r>
                              </m:sub>
                            </m:sSub>
                            <m:r>
                              <m:rPr>
                                <m:sty m:val="p"/>
                              </m:rPr>
                              <w:rPr>
                                <w:rFonts w:ascii="Cambria Math" w:hAnsi="Cambria Math"/>
                                <w:kern w:val="0"/>
                                <w:sz w:val="24"/>
                                <w:szCs w:val="24"/>
                              </w:rPr>
                              <m:t>-</m:t>
                            </m:r>
                            <m:acc>
                              <m:accPr>
                                <m:chr m:val="̅"/>
                                <m:ctrlPr>
                                  <w:rPr>
                                    <w:rFonts w:ascii="Cambria Math" w:hAnsi="Cambria Math"/>
                                    <w:kern w:val="0"/>
                                    <w:sz w:val="24"/>
                                    <w:szCs w:val="24"/>
                                  </w:rPr>
                                </m:ctrlPr>
                              </m:accPr>
                              <m:e>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j</m:t>
                                    </m:r>
                                  </m:sub>
                                </m:sSub>
                              </m:e>
                            </m:acc>
                          </m:e>
                        </m:d>
                      </m:e>
                      <m:sup>
                        <m:r>
                          <m:rPr>
                            <m:sty m:val="p"/>
                          </m:rPr>
                          <w:rPr>
                            <w:rFonts w:ascii="Cambria Math" w:hAnsi="Cambria Math"/>
                            <w:kern w:val="0"/>
                            <w:sz w:val="24"/>
                            <w:szCs w:val="24"/>
                          </w:rPr>
                          <m:t>2</m:t>
                        </m:r>
                      </m:sup>
                    </m:sSup>
                    <m:sSup>
                      <m:sSupPr>
                        <m:ctrlPr>
                          <w:rPr>
                            <w:rFonts w:ascii="Cambria Math" w:hAnsi="Cambria Math"/>
                            <w:kern w:val="0"/>
                            <w:sz w:val="24"/>
                            <w:szCs w:val="24"/>
                          </w:rPr>
                        </m:ctrlPr>
                      </m:sSupPr>
                      <m:e>
                        <m:nary>
                          <m:naryPr>
                            <m:chr m:val="∑"/>
                            <m:limLoc m:val="subSup"/>
                            <m:ctrlPr>
                              <w:rPr>
                                <w:rFonts w:ascii="Cambria Math" w:hAnsi="Cambria Math"/>
                                <w:kern w:val="0"/>
                                <w:sz w:val="24"/>
                                <w:szCs w:val="24"/>
                              </w:rPr>
                            </m:ctrlPr>
                          </m:naryPr>
                          <m:sub>
                            <m:r>
                              <w:rPr>
                                <w:rFonts w:ascii="Cambria Math" w:hAnsi="Cambria Math"/>
                                <w:kern w:val="0"/>
                                <w:sz w:val="24"/>
                                <w:szCs w:val="24"/>
                              </w:rPr>
                              <m:t>i</m:t>
                            </m:r>
                            <m:r>
                              <m:rPr>
                                <m:sty m:val="p"/>
                              </m:rPr>
                              <w:rPr>
                                <w:rFonts w:ascii="Cambria Math" w:hAnsi="Cambria Math"/>
                                <w:kern w:val="0"/>
                                <w:sz w:val="24"/>
                                <w:szCs w:val="24"/>
                              </w:rPr>
                              <m:t>=1</m:t>
                            </m:r>
                          </m:sub>
                          <m:sup>
                            <m:r>
                              <w:rPr>
                                <w:rFonts w:ascii="Cambria Math" w:hAnsi="Cambria Math"/>
                                <w:kern w:val="0"/>
                                <w:sz w:val="24"/>
                                <w:szCs w:val="24"/>
                              </w:rPr>
                              <m:t>n</m:t>
                            </m:r>
                          </m:sup>
                          <m:e>
                            <m:r>
                              <m:rPr>
                                <m:sty m:val="p"/>
                              </m:rPr>
                              <w:rPr>
                                <w:rFonts w:ascii="Cambria Math" w:hAnsi="Cambria Math"/>
                                <w:kern w:val="0"/>
                                <w:sz w:val="24"/>
                                <w:szCs w:val="24"/>
                              </w:rPr>
                              <m:t xml:space="preserve"> </m:t>
                            </m:r>
                          </m:e>
                        </m:nary>
                        <m:r>
                          <m:rPr>
                            <m:sty m:val="p"/>
                          </m:rPr>
                          <w:rPr>
                            <w:rFonts w:ascii="Cambria Math" w:hAnsi="Cambria Math"/>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ik</m:t>
                            </m:r>
                          </m:sub>
                        </m:sSub>
                        <m:r>
                          <m:rPr>
                            <m:sty m:val="p"/>
                          </m:rPr>
                          <w:rPr>
                            <w:rFonts w:ascii="Cambria Math" w:hAnsi="Cambria Math"/>
                            <w:kern w:val="0"/>
                            <w:sz w:val="24"/>
                            <w:szCs w:val="24"/>
                          </w:rPr>
                          <m:t>-</m:t>
                        </m:r>
                        <m:acc>
                          <m:accPr>
                            <m:chr m:val="̅"/>
                            <m:ctrlPr>
                              <w:rPr>
                                <w:rFonts w:ascii="Cambria Math" w:hAnsi="Cambria Math"/>
                                <w:kern w:val="0"/>
                                <w:sz w:val="24"/>
                                <w:szCs w:val="24"/>
                              </w:rPr>
                            </m:ctrlPr>
                          </m:accPr>
                          <m:e>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k</m:t>
                                </m:r>
                              </m:sub>
                            </m:sSub>
                          </m:e>
                        </m:acc>
                        <m:r>
                          <m:rPr>
                            <m:sty m:val="p"/>
                          </m:rPr>
                          <w:rPr>
                            <w:rFonts w:ascii="Cambria Math" w:hAnsi="Cambria Math"/>
                            <w:kern w:val="0"/>
                            <w:sz w:val="24"/>
                            <w:szCs w:val="24"/>
                          </w:rPr>
                          <m:t>)</m:t>
                        </m:r>
                      </m:e>
                      <m:sup>
                        <m:r>
                          <m:rPr>
                            <m:sty m:val="p"/>
                          </m:rPr>
                          <w:rPr>
                            <w:rFonts w:ascii="Cambria Math" w:hAnsi="Cambria Math"/>
                            <w:kern w:val="0"/>
                            <w:sz w:val="24"/>
                            <w:szCs w:val="24"/>
                          </w:rPr>
                          <m:t>2</m:t>
                        </m:r>
                      </m:sup>
                    </m:sSup>
                  </m:e>
                </m:nary>
                <m:r>
                  <m:rPr>
                    <m:sty m:val="p"/>
                  </m:rPr>
                  <w:rPr>
                    <w:rFonts w:ascii="Cambria Math" w:hAnsi="Cambria Math"/>
                    <w:kern w:val="0"/>
                    <w:sz w:val="24"/>
                    <w:szCs w:val="24"/>
                  </w:rPr>
                  <m:t>)]</m:t>
                </m:r>
              </m:e>
              <m:sup>
                <m:f>
                  <m:fPr>
                    <m:ctrlPr>
                      <w:rPr>
                        <w:rFonts w:ascii="Cambria Math" w:hAnsi="Cambria Math"/>
                        <w:kern w:val="0"/>
                        <w:sz w:val="24"/>
                        <w:szCs w:val="24"/>
                      </w:rPr>
                    </m:ctrlPr>
                  </m:fPr>
                  <m:num>
                    <m:r>
                      <m:rPr>
                        <m:sty m:val="p"/>
                      </m:rPr>
                      <w:rPr>
                        <w:rFonts w:ascii="Cambria Math" w:hAnsi="Cambria Math"/>
                        <w:kern w:val="0"/>
                        <w:sz w:val="24"/>
                        <w:szCs w:val="24"/>
                      </w:rPr>
                      <m:t>1</m:t>
                    </m:r>
                  </m:num>
                  <m:den>
                    <m:r>
                      <m:rPr>
                        <m:sty m:val="p"/>
                      </m:rPr>
                      <w:rPr>
                        <w:rFonts w:ascii="Cambria Math" w:hAnsi="Cambria Math"/>
                        <w:kern w:val="0"/>
                        <w:sz w:val="24"/>
                        <w:szCs w:val="24"/>
                      </w:rPr>
                      <m:t>2</m:t>
                    </m:r>
                  </m:den>
                </m:f>
              </m:sup>
            </m:sSup>
          </m:den>
        </m:f>
      </m:oMath>
      <w:r w:rsidRPr="000D3D6C">
        <w:rPr>
          <w:rFonts w:hint="eastAsia"/>
          <w:kern w:val="0"/>
          <w:sz w:val="24"/>
          <w:szCs w:val="24"/>
        </w:rPr>
        <w:t xml:space="preserve"> </w:t>
      </w:r>
      <w:r>
        <w:rPr>
          <w:sz w:val="28"/>
          <w:szCs w:val="28"/>
        </w:rPr>
        <w:t xml:space="preserve">                   </w:t>
      </w:r>
      <w:r>
        <w:rPr>
          <w:rFonts w:hint="eastAsia"/>
          <w:sz w:val="28"/>
          <w:szCs w:val="28"/>
        </w:rPr>
        <w:t>（</w:t>
      </w:r>
      <w:r>
        <w:rPr>
          <w:rFonts w:hint="eastAsia"/>
          <w:sz w:val="28"/>
          <w:szCs w:val="28"/>
        </w:rPr>
        <w:t>8</w:t>
      </w:r>
      <w:r>
        <w:rPr>
          <w:rFonts w:hint="eastAsia"/>
          <w:sz w:val="28"/>
          <w:szCs w:val="28"/>
        </w:rPr>
        <w:t>）</w:t>
      </w:r>
    </w:p>
    <w:p w:rsidR="00824AD1" w:rsidRDefault="0070701D" w:rsidP="00824AD1">
      <w:pPr>
        <w:rPr>
          <w:sz w:val="28"/>
          <w:szCs w:val="28"/>
        </w:rPr>
      </w:pPr>
      <w:r w:rsidRPr="00F843A5">
        <w:rPr>
          <w:b/>
          <w:sz w:val="24"/>
        </w:rPr>
        <w:t>Step2:</w:t>
      </w:r>
      <w:r w:rsidRPr="00F843A5">
        <w:rPr>
          <w:sz w:val="24"/>
        </w:rPr>
        <w:t xml:space="preserve"> </w:t>
      </w:r>
      <w:r w:rsidR="00E5631E" w:rsidRPr="00E5631E">
        <w:rPr>
          <w:sz w:val="24"/>
        </w:rPr>
        <w:t>The shortest distance method is used to cluster the variables, and the distance between the two types of variables is defined as</w:t>
      </w:r>
      <w:r w:rsidR="00E5631E">
        <w:rPr>
          <w:sz w:val="24"/>
        </w:rPr>
        <w:t>,</w:t>
      </w:r>
    </w:p>
    <w:p w:rsidR="00824AD1" w:rsidRDefault="00824AD1" w:rsidP="00824AD1">
      <w:pPr>
        <w:rPr>
          <w:sz w:val="28"/>
          <w:szCs w:val="28"/>
        </w:rPr>
      </w:pPr>
      <w:r>
        <w:rPr>
          <w:rFonts w:hint="eastAsia"/>
          <w:sz w:val="28"/>
          <w:szCs w:val="28"/>
        </w:rPr>
        <w:t xml:space="preserve"> </w:t>
      </w:r>
      <w:r>
        <w:rPr>
          <w:sz w:val="28"/>
          <w:szCs w:val="28"/>
        </w:rPr>
        <w:t xml:space="preserve">               </w:t>
      </w:r>
      <w:r w:rsidR="00D60BDA">
        <w:rPr>
          <w:sz w:val="28"/>
          <w:szCs w:val="28"/>
        </w:rPr>
        <w:t xml:space="preserve">    </w:t>
      </w:r>
      <w:r>
        <w:rPr>
          <w:sz w:val="28"/>
          <w:szCs w:val="28"/>
        </w:rPr>
        <w:t xml:space="preserve"> R</w:t>
      </w:r>
      <w:r>
        <w:rPr>
          <w:rFonts w:hint="eastAsia"/>
          <w:sz w:val="28"/>
          <w:szCs w:val="28"/>
        </w:rPr>
        <w:t>（</w:t>
      </w:r>
      <m:oMath>
        <m:sSub>
          <m:sSubPr>
            <m:ctrlPr>
              <w:rPr>
                <w:rFonts w:ascii="Cambria Math" w:hAnsi="Cambria Math"/>
                <w:sz w:val="28"/>
                <w:szCs w:val="28"/>
              </w:rPr>
            </m:ctrlPr>
          </m:sSubPr>
          <m:e>
            <m:r>
              <w:rPr>
                <w:rFonts w:ascii="Cambria Math" w:hAnsi="Cambria Math"/>
                <w:sz w:val="28"/>
                <w:szCs w:val="28"/>
              </w:rPr>
              <m:t>G</m:t>
            </m:r>
          </m:e>
          <m:sub>
            <m:r>
              <w:rPr>
                <w:rFonts w:ascii="Cambria Math" w:hAnsi="Cambria Math"/>
                <w:sz w:val="28"/>
                <w:szCs w:val="28"/>
              </w:rPr>
              <m:t>1</m:t>
            </m:r>
          </m:sub>
        </m:sSub>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2</m:t>
            </m:r>
          </m:sub>
        </m:sSub>
      </m:oMath>
      <w:r>
        <w:rPr>
          <w:rFonts w:hint="eastAsia"/>
          <w:sz w:val="28"/>
          <w:szCs w:val="28"/>
        </w:rPr>
        <w:t>）</w:t>
      </w:r>
      <w:r>
        <w:rPr>
          <w:rFonts w:hint="eastAsia"/>
          <w:sz w:val="28"/>
          <w:szCs w:val="28"/>
        </w:rPr>
        <w:t>=min</w:t>
      </w:r>
      <w:r>
        <w:rPr>
          <w:sz w:val="28"/>
          <w:szCs w:val="28"/>
        </w:rPr>
        <w:t>|</w:t>
      </w:r>
      <m:oMath>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jk</m:t>
            </m:r>
          </m:sub>
        </m:sSub>
      </m:oMath>
      <w:r>
        <w:rPr>
          <w:sz w:val="28"/>
          <w:szCs w:val="28"/>
        </w:rPr>
        <w:t xml:space="preserve">|    </w:t>
      </w:r>
    </w:p>
    <w:p w:rsidR="0070701D" w:rsidRPr="000D3D6C" w:rsidRDefault="00E5631E" w:rsidP="00760D16">
      <w:pPr>
        <w:rPr>
          <w:sz w:val="22"/>
          <w:szCs w:val="28"/>
        </w:rPr>
      </w:pPr>
      <w:r w:rsidRPr="000D3D6C">
        <w:rPr>
          <w:sz w:val="22"/>
          <w:szCs w:val="28"/>
        </w:rPr>
        <w:t>among them</w:t>
      </w:r>
      <w:r w:rsidR="00824AD1" w:rsidRPr="000D3D6C">
        <w:rPr>
          <w:rFonts w:hint="eastAsia"/>
          <w:sz w:val="22"/>
          <w:szCs w:val="28"/>
        </w:rPr>
        <w:t>：</w:t>
      </w:r>
      <m:oMath>
        <m:sSub>
          <m:sSubPr>
            <m:ctrlPr>
              <w:rPr>
                <w:rFonts w:ascii="Cambria Math" w:hAnsi="Cambria Math"/>
                <w:sz w:val="22"/>
                <w:szCs w:val="28"/>
              </w:rPr>
            </m:ctrlPr>
          </m:sSubPr>
          <m:e>
            <m:r>
              <w:rPr>
                <w:rFonts w:ascii="Cambria Math" w:hAnsi="Cambria Math"/>
                <w:sz w:val="22"/>
                <w:szCs w:val="28"/>
              </w:rPr>
              <m:t>d</m:t>
            </m:r>
          </m:e>
          <m:sub>
            <m:r>
              <w:rPr>
                <w:rFonts w:ascii="Cambria Math" w:hAnsi="Cambria Math"/>
                <w:sz w:val="22"/>
                <w:szCs w:val="28"/>
              </w:rPr>
              <m:t>jk</m:t>
            </m:r>
          </m:sub>
        </m:sSub>
        <m:r>
          <m:rPr>
            <m:sty m:val="p"/>
          </m:rPr>
          <w:rPr>
            <w:rFonts w:ascii="Cambria Math" w:hAnsi="Cambria Math"/>
            <w:sz w:val="22"/>
            <w:szCs w:val="28"/>
          </w:rPr>
          <m:t>=1-</m:t>
        </m:r>
        <m:d>
          <m:dPr>
            <m:begChr m:val="|"/>
            <m:endChr m:val="|"/>
            <m:ctrlPr>
              <w:rPr>
                <w:rFonts w:ascii="Cambria Math" w:hAnsi="Cambria Math"/>
                <w:sz w:val="22"/>
                <w:szCs w:val="28"/>
              </w:rPr>
            </m:ctrlPr>
          </m:dPr>
          <m:e>
            <m:sSub>
              <m:sSubPr>
                <m:ctrlPr>
                  <w:rPr>
                    <w:rFonts w:ascii="Cambria Math" w:hAnsi="Cambria Math"/>
                    <w:sz w:val="22"/>
                    <w:szCs w:val="28"/>
                  </w:rPr>
                </m:ctrlPr>
              </m:sSubPr>
              <m:e>
                <m:r>
                  <w:rPr>
                    <w:rFonts w:ascii="Cambria Math" w:hAnsi="Cambria Math"/>
                    <w:sz w:val="22"/>
                    <w:szCs w:val="28"/>
                  </w:rPr>
                  <m:t>R</m:t>
                </m:r>
              </m:e>
              <m:sub>
                <m:r>
                  <w:rPr>
                    <w:rFonts w:ascii="Cambria Math" w:hAnsi="Cambria Math"/>
                    <w:sz w:val="22"/>
                    <w:szCs w:val="28"/>
                  </w:rPr>
                  <m:t>ij</m:t>
                </m:r>
              </m:sub>
            </m:sSub>
          </m:e>
        </m:d>
        <m:r>
          <w:rPr>
            <w:rFonts w:ascii="Cambria Math" w:hAnsi="Cambria Math"/>
            <w:sz w:val="22"/>
            <w:szCs w:val="28"/>
          </w:rPr>
          <m:t xml:space="preserve">  </m:t>
        </m:r>
      </m:oMath>
      <w:r w:rsidR="000D3D6C">
        <w:rPr>
          <w:rFonts w:hint="eastAsia"/>
          <w:sz w:val="22"/>
          <w:szCs w:val="28"/>
        </w:rPr>
        <w:t>o</w:t>
      </w:r>
      <w:r w:rsidR="000D3D6C">
        <w:rPr>
          <w:sz w:val="22"/>
          <w:szCs w:val="28"/>
        </w:rPr>
        <w:t xml:space="preserve">r </w:t>
      </w:r>
      <m:oMath>
        <m:sSup>
          <m:sSupPr>
            <m:ctrlPr>
              <w:rPr>
                <w:rFonts w:ascii="Cambria Math" w:hAnsi="Cambria Math"/>
                <w:sz w:val="22"/>
                <w:szCs w:val="28"/>
              </w:rPr>
            </m:ctrlPr>
          </m:sSupPr>
          <m:e>
            <m:sSub>
              <m:sSubPr>
                <m:ctrlPr>
                  <w:rPr>
                    <w:rFonts w:ascii="Cambria Math" w:hAnsi="Cambria Math"/>
                    <w:sz w:val="22"/>
                    <w:szCs w:val="28"/>
                  </w:rPr>
                </m:ctrlPr>
              </m:sSubPr>
              <m:e>
                <m:r>
                  <w:rPr>
                    <w:rFonts w:ascii="Cambria Math" w:hAnsi="Cambria Math"/>
                    <w:sz w:val="22"/>
                    <w:szCs w:val="28"/>
                  </w:rPr>
                  <m:t>d</m:t>
                </m:r>
              </m:e>
              <m:sub>
                <m:r>
                  <w:rPr>
                    <w:rFonts w:ascii="Cambria Math" w:hAnsi="Cambria Math"/>
                    <w:sz w:val="22"/>
                    <w:szCs w:val="28"/>
                  </w:rPr>
                  <m:t>jk</m:t>
                </m:r>
              </m:sub>
            </m:sSub>
          </m:e>
          <m:sup>
            <m:r>
              <m:rPr>
                <m:sty m:val="p"/>
              </m:rPr>
              <w:rPr>
                <w:rFonts w:ascii="Cambria Math" w:hAnsi="Cambria Math"/>
                <w:sz w:val="22"/>
                <w:szCs w:val="28"/>
              </w:rPr>
              <m:t>2</m:t>
            </m:r>
          </m:sup>
        </m:sSup>
      </m:oMath>
      <w:r w:rsidR="00824AD1" w:rsidRPr="000D3D6C">
        <w:rPr>
          <w:rFonts w:hint="eastAsia"/>
          <w:sz w:val="22"/>
          <w:szCs w:val="28"/>
        </w:rPr>
        <w:t>=</w:t>
      </w:r>
      <w:r w:rsidR="00824AD1" w:rsidRPr="000D3D6C">
        <w:rPr>
          <w:sz w:val="22"/>
          <w:szCs w:val="28"/>
        </w:rPr>
        <w:t>1-</w:t>
      </w:r>
      <m:oMath>
        <m:sSup>
          <m:sSupPr>
            <m:ctrlPr>
              <w:rPr>
                <w:rFonts w:ascii="Cambria Math" w:hAnsi="Cambria Math"/>
                <w:sz w:val="22"/>
                <w:szCs w:val="28"/>
              </w:rPr>
            </m:ctrlPr>
          </m:sSupPr>
          <m:e>
            <m:sSub>
              <m:sSubPr>
                <m:ctrlPr>
                  <w:rPr>
                    <w:rFonts w:ascii="Cambria Math" w:hAnsi="Cambria Math"/>
                    <w:sz w:val="22"/>
                    <w:szCs w:val="28"/>
                  </w:rPr>
                </m:ctrlPr>
              </m:sSubPr>
              <m:e>
                <m:r>
                  <w:rPr>
                    <w:rFonts w:ascii="Cambria Math" w:hAnsi="Cambria Math"/>
                    <w:sz w:val="22"/>
                    <w:szCs w:val="28"/>
                  </w:rPr>
                  <m:t>r</m:t>
                </m:r>
              </m:e>
              <m:sub>
                <m:r>
                  <w:rPr>
                    <w:rFonts w:ascii="Cambria Math" w:hAnsi="Cambria Math"/>
                    <w:sz w:val="22"/>
                    <w:szCs w:val="28"/>
                  </w:rPr>
                  <m:t>jk</m:t>
                </m:r>
              </m:sub>
            </m:sSub>
          </m:e>
          <m:sup>
            <m:r>
              <m:rPr>
                <m:sty m:val="p"/>
              </m:rPr>
              <w:rPr>
                <w:rFonts w:ascii="Cambria Math" w:hAnsi="Cambria Math"/>
                <w:sz w:val="22"/>
                <w:szCs w:val="28"/>
              </w:rPr>
              <m:t>2</m:t>
            </m:r>
          </m:sup>
        </m:sSup>
      </m:oMath>
      <w:r w:rsidR="00824AD1" w:rsidRPr="000D3D6C">
        <w:rPr>
          <w:rFonts w:hint="eastAsia"/>
          <w:sz w:val="22"/>
          <w:szCs w:val="28"/>
        </w:rPr>
        <w:t>,</w:t>
      </w:r>
      <w:r w:rsidR="009650D9" w:rsidRPr="000D3D6C">
        <w:rPr>
          <w:sz w:val="22"/>
          <w:szCs w:val="28"/>
        </w:rPr>
        <w:t xml:space="preserve"> at this time</w:t>
      </w:r>
      <w:r w:rsidR="00824AD1" w:rsidRPr="000D3D6C">
        <w:rPr>
          <w:rFonts w:hint="eastAsia"/>
          <w:sz w:val="22"/>
          <w:szCs w:val="28"/>
        </w:rPr>
        <w:t>，</w:t>
      </w:r>
      <w:r w:rsidR="00824AD1" w:rsidRPr="000D3D6C">
        <w:rPr>
          <w:rFonts w:hint="eastAsia"/>
          <w:sz w:val="22"/>
          <w:szCs w:val="28"/>
        </w:rPr>
        <w:t>R</w:t>
      </w:r>
      <w:r w:rsidR="00824AD1" w:rsidRPr="000D3D6C">
        <w:rPr>
          <w:rFonts w:hint="eastAsia"/>
          <w:sz w:val="22"/>
          <w:szCs w:val="28"/>
        </w:rPr>
        <w:t>（</w:t>
      </w:r>
      <m:oMath>
        <m:sSub>
          <m:sSubPr>
            <m:ctrlPr>
              <w:rPr>
                <w:rFonts w:ascii="Cambria Math" w:hAnsi="Cambria Math"/>
                <w:sz w:val="22"/>
                <w:szCs w:val="28"/>
              </w:rPr>
            </m:ctrlPr>
          </m:sSubPr>
          <m:e>
            <m:r>
              <w:rPr>
                <w:rFonts w:ascii="Cambria Math" w:hAnsi="Cambria Math"/>
                <w:sz w:val="22"/>
                <w:szCs w:val="28"/>
              </w:rPr>
              <m:t>G</m:t>
            </m:r>
          </m:e>
          <m:sub>
            <m:r>
              <m:rPr>
                <m:sty m:val="p"/>
              </m:rPr>
              <w:rPr>
                <w:rFonts w:ascii="Cambria Math" w:hAnsi="Cambria Math"/>
                <w:sz w:val="22"/>
                <w:szCs w:val="28"/>
              </w:rPr>
              <m:t>1</m:t>
            </m:r>
          </m:sub>
        </m:sSub>
        <m:r>
          <m:rPr>
            <m:sty m:val="p"/>
          </m:rPr>
          <w:rPr>
            <w:rFonts w:ascii="Cambria Math" w:hAnsi="Cambria Math" w:hint="eastAsia"/>
            <w:sz w:val="22"/>
            <w:szCs w:val="28"/>
          </w:rPr>
          <m:t>,</m:t>
        </m:r>
        <m:r>
          <m:rPr>
            <m:sty m:val="p"/>
          </m:rPr>
          <w:rPr>
            <w:rFonts w:ascii="Cambria Math" w:hAnsi="Cambria Math"/>
            <w:sz w:val="22"/>
            <w:szCs w:val="28"/>
          </w:rPr>
          <m:t xml:space="preserve"> </m:t>
        </m:r>
        <m:sSub>
          <m:sSubPr>
            <m:ctrlPr>
              <w:rPr>
                <w:rFonts w:ascii="Cambria Math" w:hAnsi="Cambria Math"/>
                <w:sz w:val="22"/>
                <w:szCs w:val="28"/>
              </w:rPr>
            </m:ctrlPr>
          </m:sSubPr>
          <m:e>
            <m:r>
              <w:rPr>
                <w:rFonts w:ascii="Cambria Math" w:hAnsi="Cambria Math"/>
                <w:sz w:val="22"/>
                <w:szCs w:val="28"/>
              </w:rPr>
              <m:t>G</m:t>
            </m:r>
          </m:e>
          <m:sub>
            <m:r>
              <m:rPr>
                <m:sty m:val="p"/>
              </m:rPr>
              <w:rPr>
                <w:rFonts w:ascii="Cambria Math" w:hAnsi="Cambria Math"/>
                <w:sz w:val="22"/>
                <w:szCs w:val="28"/>
              </w:rPr>
              <m:t>2</m:t>
            </m:r>
          </m:sub>
        </m:sSub>
      </m:oMath>
      <w:r w:rsidR="00824AD1" w:rsidRPr="000D3D6C">
        <w:rPr>
          <w:rFonts w:hint="eastAsia"/>
          <w:sz w:val="22"/>
          <w:szCs w:val="28"/>
        </w:rPr>
        <w:t>）</w:t>
      </w:r>
      <w:r w:rsidR="009650D9" w:rsidRPr="000D3D6C">
        <w:rPr>
          <w:rFonts w:hint="eastAsia"/>
          <w:sz w:val="22"/>
          <w:szCs w:val="28"/>
        </w:rPr>
        <w:t>c</w:t>
      </w:r>
      <w:r w:rsidR="009650D9" w:rsidRPr="000D3D6C">
        <w:rPr>
          <w:sz w:val="22"/>
          <w:szCs w:val="28"/>
        </w:rPr>
        <w:t>orrelation with the similarity measure between the two most similar variables in the two categories.</w:t>
      </w:r>
    </w:p>
    <w:p w:rsidR="00760D16" w:rsidRDefault="0070701D" w:rsidP="00760D16">
      <w:pPr>
        <w:rPr>
          <w:sz w:val="28"/>
          <w:szCs w:val="28"/>
        </w:rPr>
      </w:pPr>
      <w:r w:rsidRPr="00F843A5">
        <w:rPr>
          <w:b/>
          <w:sz w:val="24"/>
        </w:rPr>
        <w:t>Step3:</w:t>
      </w:r>
      <w:r w:rsidRPr="00F843A5">
        <w:rPr>
          <w:sz w:val="24"/>
        </w:rPr>
        <w:t xml:space="preserve"> </w:t>
      </w:r>
      <w:r w:rsidR="009650D9" w:rsidRPr="009650D9">
        <w:rPr>
          <w:sz w:val="24"/>
        </w:rPr>
        <w:t>Correlation analysis of Ohia's 149 people's census social economic data indicators is conducted, and a correlation coefficient table between various factors is obtained.</w:t>
      </w:r>
    </w:p>
    <w:p w:rsidR="00D72E5B" w:rsidRDefault="00D72E5B" w:rsidP="00D72E5B">
      <w:pPr>
        <w:jc w:val="center"/>
        <w:rPr>
          <w:sz w:val="28"/>
          <w:szCs w:val="28"/>
        </w:rPr>
      </w:pPr>
      <w:r w:rsidRPr="002136BE">
        <w:rPr>
          <w:b/>
          <w:kern w:val="0"/>
          <w:sz w:val="22"/>
          <w:szCs w:val="22"/>
        </w:rPr>
        <w:t>T</w:t>
      </w:r>
      <w:r w:rsidRPr="002136BE">
        <w:rPr>
          <w:rFonts w:hint="eastAsia"/>
          <w:b/>
          <w:kern w:val="0"/>
          <w:sz w:val="22"/>
          <w:szCs w:val="22"/>
        </w:rPr>
        <w:t>able</w:t>
      </w:r>
      <w:r>
        <w:rPr>
          <w:rFonts w:hint="eastAsia"/>
          <w:b/>
          <w:kern w:val="0"/>
          <w:sz w:val="22"/>
          <w:szCs w:val="22"/>
        </w:rPr>
        <w:t>1</w:t>
      </w:r>
      <w:r w:rsidRPr="002136BE">
        <w:rPr>
          <w:b/>
          <w:kern w:val="0"/>
          <w:sz w:val="22"/>
          <w:szCs w:val="22"/>
        </w:rPr>
        <w:t>.</w:t>
      </w:r>
      <w:r w:rsidRPr="00D72E5B">
        <w:t xml:space="preserve"> </w:t>
      </w:r>
      <w:r w:rsidRPr="00D72E5B">
        <w:rPr>
          <w:b/>
          <w:kern w:val="0"/>
          <w:sz w:val="22"/>
          <w:szCs w:val="22"/>
        </w:rPr>
        <w:t>Table of correlation of 149 analytical indicators</w:t>
      </w:r>
    </w:p>
    <w:tbl>
      <w:tblPr>
        <w:tblStyle w:val="af"/>
        <w:tblW w:w="8296" w:type="dxa"/>
        <w:tblInd w:w="733" w:type="dxa"/>
        <w:tblBorders>
          <w:left w:val="none" w:sz="0" w:space="0" w:color="auto"/>
          <w:right w:val="none" w:sz="0"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D72E5B" w:rsidTr="00D72E5B">
        <w:tc>
          <w:tcPr>
            <w:tcW w:w="1037" w:type="dxa"/>
          </w:tcPr>
          <w:p w:rsidR="00D72E5B" w:rsidRDefault="00D72E5B" w:rsidP="00D72E5B">
            <w:pPr>
              <w:jc w:val="center"/>
              <w:rPr>
                <w:sz w:val="28"/>
                <w:szCs w:val="28"/>
              </w:rPr>
            </w:pPr>
          </w:p>
        </w:tc>
        <w:tc>
          <w:tcPr>
            <w:tcW w:w="1037" w:type="dxa"/>
          </w:tcPr>
          <w:p w:rsidR="00D72E5B" w:rsidRDefault="0029664F"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oMath>
            </m:oMathPara>
          </w:p>
        </w:tc>
        <w:tc>
          <w:tcPr>
            <w:tcW w:w="1037" w:type="dxa"/>
          </w:tcPr>
          <w:p w:rsidR="00D72E5B" w:rsidRDefault="0029664F"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oMath>
            </m:oMathPara>
          </w:p>
        </w:tc>
        <w:tc>
          <w:tcPr>
            <w:tcW w:w="1037" w:type="dxa"/>
          </w:tcPr>
          <w:p w:rsidR="00D72E5B" w:rsidRDefault="0029664F"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oMath>
            </m:oMathPara>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29664F"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hint="eastAsia"/>
                        <w:sz w:val="28"/>
                        <w:szCs w:val="28"/>
                      </w:rPr>
                      <m:t>147</m:t>
                    </m:r>
                  </m:sub>
                </m:sSub>
              </m:oMath>
            </m:oMathPara>
          </w:p>
        </w:tc>
        <w:tc>
          <w:tcPr>
            <w:tcW w:w="1037" w:type="dxa"/>
          </w:tcPr>
          <w:p w:rsidR="00D72E5B" w:rsidRDefault="0029664F"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r>
                      <w:rPr>
                        <w:rFonts w:ascii="Cambria Math" w:hAnsi="Cambria Math" w:hint="eastAsia"/>
                        <w:sz w:val="28"/>
                        <w:szCs w:val="28"/>
                      </w:rPr>
                      <m:t>48</m:t>
                    </m:r>
                  </m:sub>
                </m:sSub>
              </m:oMath>
            </m:oMathPara>
          </w:p>
        </w:tc>
        <w:tc>
          <w:tcPr>
            <w:tcW w:w="1037" w:type="dxa"/>
          </w:tcPr>
          <w:p w:rsidR="00D72E5B" w:rsidRDefault="0029664F"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r>
                      <w:rPr>
                        <w:rFonts w:ascii="Cambria Math" w:hAnsi="Cambria Math" w:hint="eastAsia"/>
                        <w:sz w:val="28"/>
                        <w:szCs w:val="28"/>
                      </w:rPr>
                      <m:t>49</m:t>
                    </m:r>
                  </m:sub>
                </m:sSub>
              </m:oMath>
            </m:oMathPara>
          </w:p>
        </w:tc>
      </w:tr>
      <w:tr w:rsidR="00D72E5B" w:rsidTr="00D72E5B">
        <w:tc>
          <w:tcPr>
            <w:tcW w:w="1037" w:type="dxa"/>
          </w:tcPr>
          <w:p w:rsidR="00D72E5B" w:rsidRDefault="0029664F"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oMath>
            </m:oMathPara>
          </w:p>
        </w:tc>
        <w:tc>
          <w:tcPr>
            <w:tcW w:w="1037" w:type="dxa"/>
          </w:tcPr>
          <w:p w:rsidR="00D72E5B" w:rsidRDefault="00D72E5B" w:rsidP="00D72E5B">
            <w:pPr>
              <w:jc w:val="center"/>
              <w:rPr>
                <w:sz w:val="28"/>
                <w:szCs w:val="28"/>
              </w:rPr>
            </w:pPr>
            <w:r>
              <w:rPr>
                <w:rFonts w:hint="eastAsia"/>
                <w:sz w:val="28"/>
                <w:szCs w:val="28"/>
              </w:rPr>
              <w:t>1</w:t>
            </w:r>
          </w:p>
        </w:tc>
        <w:tc>
          <w:tcPr>
            <w:tcW w:w="1037" w:type="dxa"/>
          </w:tcPr>
          <w:p w:rsidR="00D72E5B" w:rsidRDefault="00D72E5B" w:rsidP="00D72E5B">
            <w:pPr>
              <w:jc w:val="center"/>
              <w:rPr>
                <w:sz w:val="28"/>
                <w:szCs w:val="28"/>
              </w:rPr>
            </w:pPr>
            <w:r>
              <w:rPr>
                <w:rFonts w:hint="eastAsia"/>
                <w:sz w:val="28"/>
                <w:szCs w:val="28"/>
              </w:rPr>
              <w:t>0</w:t>
            </w:r>
            <w:r>
              <w:rPr>
                <w:sz w:val="28"/>
                <w:szCs w:val="28"/>
              </w:rPr>
              <w:t>.9945</w:t>
            </w:r>
          </w:p>
        </w:tc>
        <w:tc>
          <w:tcPr>
            <w:tcW w:w="1037" w:type="dxa"/>
          </w:tcPr>
          <w:p w:rsidR="00D72E5B" w:rsidRDefault="00D72E5B" w:rsidP="00D72E5B">
            <w:pPr>
              <w:jc w:val="center"/>
              <w:rPr>
                <w:sz w:val="28"/>
                <w:szCs w:val="28"/>
              </w:rPr>
            </w:pPr>
            <w:r>
              <w:rPr>
                <w:rFonts w:hint="eastAsia"/>
                <w:sz w:val="28"/>
                <w:szCs w:val="28"/>
              </w:rPr>
              <w:t>0</w:t>
            </w:r>
            <w:r>
              <w:rPr>
                <w:sz w:val="28"/>
                <w:szCs w:val="28"/>
              </w:rPr>
              <w:t>.9888</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rFonts w:hint="eastAsia"/>
                <w:sz w:val="28"/>
                <w:szCs w:val="28"/>
              </w:rPr>
              <w:t>0</w:t>
            </w:r>
            <w:r>
              <w:rPr>
                <w:sz w:val="28"/>
                <w:szCs w:val="28"/>
              </w:rPr>
              <w:t>.8368</w:t>
            </w:r>
          </w:p>
        </w:tc>
        <w:tc>
          <w:tcPr>
            <w:tcW w:w="1037" w:type="dxa"/>
          </w:tcPr>
          <w:p w:rsidR="00D72E5B" w:rsidRDefault="00D72E5B" w:rsidP="00D72E5B">
            <w:pPr>
              <w:jc w:val="center"/>
              <w:rPr>
                <w:sz w:val="28"/>
                <w:szCs w:val="28"/>
              </w:rPr>
            </w:pPr>
            <w:r>
              <w:rPr>
                <w:rFonts w:hint="eastAsia"/>
                <w:sz w:val="28"/>
                <w:szCs w:val="28"/>
              </w:rPr>
              <w:t>0</w:t>
            </w:r>
            <w:r>
              <w:rPr>
                <w:sz w:val="28"/>
                <w:szCs w:val="28"/>
              </w:rPr>
              <w:t>.8117</w:t>
            </w:r>
          </w:p>
        </w:tc>
        <w:tc>
          <w:tcPr>
            <w:tcW w:w="1037" w:type="dxa"/>
          </w:tcPr>
          <w:p w:rsidR="00D72E5B" w:rsidRDefault="00D72E5B" w:rsidP="00D72E5B">
            <w:pPr>
              <w:jc w:val="center"/>
              <w:rPr>
                <w:sz w:val="28"/>
                <w:szCs w:val="28"/>
              </w:rPr>
            </w:pPr>
            <w:r>
              <w:rPr>
                <w:rFonts w:hint="eastAsia"/>
                <w:sz w:val="28"/>
                <w:szCs w:val="28"/>
              </w:rPr>
              <w:t>0</w:t>
            </w:r>
            <w:r>
              <w:rPr>
                <w:sz w:val="28"/>
                <w:szCs w:val="28"/>
              </w:rPr>
              <w:t>.6925</w:t>
            </w:r>
          </w:p>
        </w:tc>
      </w:tr>
      <w:tr w:rsidR="00D72E5B" w:rsidTr="00D72E5B">
        <w:tc>
          <w:tcPr>
            <w:tcW w:w="1037" w:type="dxa"/>
          </w:tcPr>
          <w:p w:rsidR="00D72E5B" w:rsidRDefault="0029664F"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oMath>
            </m:oMathPara>
          </w:p>
        </w:tc>
        <w:tc>
          <w:tcPr>
            <w:tcW w:w="1037" w:type="dxa"/>
          </w:tcPr>
          <w:p w:rsidR="00D72E5B" w:rsidRDefault="00D72E5B" w:rsidP="00D72E5B">
            <w:pPr>
              <w:jc w:val="center"/>
              <w:rPr>
                <w:sz w:val="28"/>
                <w:szCs w:val="28"/>
              </w:rPr>
            </w:pPr>
            <w:r>
              <w:rPr>
                <w:rFonts w:hint="eastAsia"/>
                <w:sz w:val="28"/>
                <w:szCs w:val="28"/>
              </w:rPr>
              <w:t>0</w:t>
            </w:r>
            <w:r>
              <w:rPr>
                <w:sz w:val="28"/>
                <w:szCs w:val="28"/>
              </w:rPr>
              <w:t>.9945</w:t>
            </w:r>
          </w:p>
        </w:tc>
        <w:tc>
          <w:tcPr>
            <w:tcW w:w="1037" w:type="dxa"/>
          </w:tcPr>
          <w:p w:rsidR="00D72E5B" w:rsidRDefault="00D72E5B" w:rsidP="00D72E5B">
            <w:pPr>
              <w:jc w:val="center"/>
              <w:rPr>
                <w:sz w:val="28"/>
                <w:szCs w:val="28"/>
              </w:rPr>
            </w:pPr>
            <w:r>
              <w:rPr>
                <w:rFonts w:hint="eastAsia"/>
                <w:sz w:val="28"/>
                <w:szCs w:val="28"/>
              </w:rPr>
              <w:t>1</w:t>
            </w:r>
          </w:p>
        </w:tc>
        <w:tc>
          <w:tcPr>
            <w:tcW w:w="1037" w:type="dxa"/>
          </w:tcPr>
          <w:p w:rsidR="00D72E5B" w:rsidRDefault="00D72E5B" w:rsidP="00D72E5B">
            <w:pPr>
              <w:jc w:val="center"/>
              <w:rPr>
                <w:sz w:val="28"/>
                <w:szCs w:val="28"/>
              </w:rPr>
            </w:pPr>
            <w:r>
              <w:rPr>
                <w:rFonts w:hint="eastAsia"/>
                <w:sz w:val="28"/>
                <w:szCs w:val="28"/>
              </w:rPr>
              <w:t>0</w:t>
            </w:r>
            <w:r>
              <w:rPr>
                <w:sz w:val="28"/>
                <w:szCs w:val="28"/>
              </w:rPr>
              <w:t>.9967</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rFonts w:hint="eastAsia"/>
                <w:sz w:val="28"/>
                <w:szCs w:val="28"/>
              </w:rPr>
              <w:t>0</w:t>
            </w:r>
            <w:r>
              <w:rPr>
                <w:sz w:val="28"/>
                <w:szCs w:val="28"/>
              </w:rPr>
              <w:t>.8297</w:t>
            </w:r>
          </w:p>
        </w:tc>
        <w:tc>
          <w:tcPr>
            <w:tcW w:w="1037" w:type="dxa"/>
          </w:tcPr>
          <w:p w:rsidR="00D72E5B" w:rsidRDefault="00D72E5B" w:rsidP="00D72E5B">
            <w:pPr>
              <w:jc w:val="center"/>
              <w:rPr>
                <w:sz w:val="28"/>
                <w:szCs w:val="28"/>
              </w:rPr>
            </w:pPr>
            <w:r>
              <w:rPr>
                <w:rFonts w:hint="eastAsia"/>
                <w:sz w:val="28"/>
                <w:szCs w:val="28"/>
              </w:rPr>
              <w:t>0</w:t>
            </w:r>
            <w:r>
              <w:rPr>
                <w:sz w:val="28"/>
                <w:szCs w:val="28"/>
              </w:rPr>
              <w:t>.8282</w:t>
            </w:r>
          </w:p>
        </w:tc>
        <w:tc>
          <w:tcPr>
            <w:tcW w:w="1037" w:type="dxa"/>
          </w:tcPr>
          <w:p w:rsidR="00D72E5B" w:rsidRDefault="00D72E5B" w:rsidP="00D72E5B">
            <w:pPr>
              <w:jc w:val="center"/>
              <w:rPr>
                <w:sz w:val="28"/>
                <w:szCs w:val="28"/>
              </w:rPr>
            </w:pPr>
            <w:r>
              <w:rPr>
                <w:rFonts w:hint="eastAsia"/>
                <w:sz w:val="28"/>
                <w:szCs w:val="28"/>
              </w:rPr>
              <w:t>0</w:t>
            </w:r>
            <w:r>
              <w:rPr>
                <w:sz w:val="28"/>
                <w:szCs w:val="28"/>
              </w:rPr>
              <w:t>.6598</w:t>
            </w:r>
          </w:p>
        </w:tc>
      </w:tr>
      <w:tr w:rsidR="00D72E5B" w:rsidTr="00D72E5B">
        <w:tc>
          <w:tcPr>
            <w:tcW w:w="1037" w:type="dxa"/>
          </w:tcPr>
          <w:p w:rsidR="00D72E5B" w:rsidRDefault="0029664F"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oMath>
            </m:oMathPara>
          </w:p>
        </w:tc>
        <w:tc>
          <w:tcPr>
            <w:tcW w:w="1037" w:type="dxa"/>
          </w:tcPr>
          <w:p w:rsidR="00D72E5B" w:rsidRDefault="00D72E5B" w:rsidP="00D72E5B">
            <w:pPr>
              <w:jc w:val="center"/>
              <w:rPr>
                <w:sz w:val="28"/>
                <w:szCs w:val="28"/>
              </w:rPr>
            </w:pPr>
            <w:r>
              <w:rPr>
                <w:rFonts w:hint="eastAsia"/>
                <w:sz w:val="28"/>
                <w:szCs w:val="28"/>
              </w:rPr>
              <w:t>0</w:t>
            </w:r>
            <w:r>
              <w:rPr>
                <w:sz w:val="28"/>
                <w:szCs w:val="28"/>
              </w:rPr>
              <w:t>.9888</w:t>
            </w:r>
          </w:p>
        </w:tc>
        <w:tc>
          <w:tcPr>
            <w:tcW w:w="1037" w:type="dxa"/>
          </w:tcPr>
          <w:p w:rsidR="00D72E5B" w:rsidRDefault="00D72E5B" w:rsidP="00D72E5B">
            <w:pPr>
              <w:jc w:val="center"/>
              <w:rPr>
                <w:sz w:val="28"/>
                <w:szCs w:val="28"/>
              </w:rPr>
            </w:pPr>
            <w:r>
              <w:rPr>
                <w:rFonts w:hint="eastAsia"/>
                <w:sz w:val="28"/>
                <w:szCs w:val="28"/>
              </w:rPr>
              <w:t>0</w:t>
            </w:r>
            <w:r>
              <w:rPr>
                <w:sz w:val="28"/>
                <w:szCs w:val="28"/>
              </w:rPr>
              <w:t>.9967</w:t>
            </w:r>
          </w:p>
        </w:tc>
        <w:tc>
          <w:tcPr>
            <w:tcW w:w="1037" w:type="dxa"/>
          </w:tcPr>
          <w:p w:rsidR="00D72E5B" w:rsidRDefault="00D72E5B" w:rsidP="00D72E5B">
            <w:pPr>
              <w:jc w:val="center"/>
              <w:rPr>
                <w:sz w:val="28"/>
                <w:szCs w:val="28"/>
              </w:rPr>
            </w:pPr>
            <w:r>
              <w:rPr>
                <w:rFonts w:hint="eastAsia"/>
                <w:sz w:val="28"/>
                <w:szCs w:val="28"/>
              </w:rPr>
              <w:t>1</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rFonts w:hint="eastAsia"/>
                <w:sz w:val="28"/>
                <w:szCs w:val="28"/>
              </w:rPr>
              <w:t>0</w:t>
            </w:r>
            <w:r>
              <w:rPr>
                <w:sz w:val="28"/>
                <w:szCs w:val="28"/>
              </w:rPr>
              <w:t>.8087</w:t>
            </w:r>
          </w:p>
        </w:tc>
        <w:tc>
          <w:tcPr>
            <w:tcW w:w="1037" w:type="dxa"/>
          </w:tcPr>
          <w:p w:rsidR="00D72E5B" w:rsidRDefault="00D72E5B" w:rsidP="00D72E5B">
            <w:pPr>
              <w:jc w:val="center"/>
              <w:rPr>
                <w:sz w:val="28"/>
                <w:szCs w:val="28"/>
              </w:rPr>
            </w:pPr>
            <w:r>
              <w:rPr>
                <w:rFonts w:hint="eastAsia"/>
                <w:sz w:val="28"/>
                <w:szCs w:val="28"/>
              </w:rPr>
              <w:t>0</w:t>
            </w:r>
            <w:r>
              <w:rPr>
                <w:sz w:val="28"/>
                <w:szCs w:val="28"/>
              </w:rPr>
              <w:t>.8179</w:t>
            </w:r>
          </w:p>
        </w:tc>
        <w:tc>
          <w:tcPr>
            <w:tcW w:w="1037" w:type="dxa"/>
          </w:tcPr>
          <w:p w:rsidR="00D72E5B" w:rsidRDefault="00D72E5B" w:rsidP="00D72E5B">
            <w:pPr>
              <w:jc w:val="center"/>
              <w:rPr>
                <w:sz w:val="28"/>
                <w:szCs w:val="28"/>
              </w:rPr>
            </w:pPr>
            <w:r>
              <w:rPr>
                <w:rFonts w:hint="eastAsia"/>
                <w:sz w:val="28"/>
                <w:szCs w:val="28"/>
              </w:rPr>
              <w:t>0</w:t>
            </w:r>
            <w:r>
              <w:rPr>
                <w:sz w:val="28"/>
                <w:szCs w:val="28"/>
              </w:rPr>
              <w:t>.6654</w:t>
            </w:r>
          </w:p>
        </w:tc>
      </w:tr>
      <w:tr w:rsidR="00D72E5B" w:rsidTr="00D72E5B">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r>
      <w:tr w:rsidR="00D72E5B" w:rsidTr="00D72E5B">
        <w:tc>
          <w:tcPr>
            <w:tcW w:w="1037" w:type="dxa"/>
          </w:tcPr>
          <w:p w:rsidR="00D72E5B" w:rsidRDefault="0029664F"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r>
                      <w:rPr>
                        <w:rFonts w:ascii="Cambria Math" w:hAnsi="Cambria Math" w:hint="eastAsia"/>
                        <w:sz w:val="28"/>
                        <w:szCs w:val="28"/>
                      </w:rPr>
                      <m:t>4</m:t>
                    </m:r>
                    <m:r>
                      <w:rPr>
                        <w:rFonts w:ascii="Cambria Math" w:hAnsi="Cambria Math"/>
                        <w:sz w:val="28"/>
                        <w:szCs w:val="28"/>
                      </w:rPr>
                      <m:t>7</m:t>
                    </m:r>
                  </m:sub>
                </m:sSub>
              </m:oMath>
            </m:oMathPara>
          </w:p>
        </w:tc>
        <w:tc>
          <w:tcPr>
            <w:tcW w:w="1037" w:type="dxa"/>
          </w:tcPr>
          <w:p w:rsidR="00D72E5B" w:rsidRDefault="00D72E5B" w:rsidP="00D72E5B">
            <w:pPr>
              <w:jc w:val="center"/>
              <w:rPr>
                <w:sz w:val="28"/>
                <w:szCs w:val="28"/>
              </w:rPr>
            </w:pPr>
            <w:r>
              <w:rPr>
                <w:rFonts w:hint="eastAsia"/>
                <w:sz w:val="28"/>
                <w:szCs w:val="28"/>
              </w:rPr>
              <w:t>0</w:t>
            </w:r>
            <w:r>
              <w:rPr>
                <w:sz w:val="28"/>
                <w:szCs w:val="28"/>
              </w:rPr>
              <w:t>.8368</w:t>
            </w:r>
          </w:p>
        </w:tc>
        <w:tc>
          <w:tcPr>
            <w:tcW w:w="1037" w:type="dxa"/>
          </w:tcPr>
          <w:p w:rsidR="00D72E5B" w:rsidRDefault="00D72E5B" w:rsidP="00D72E5B">
            <w:pPr>
              <w:jc w:val="center"/>
              <w:rPr>
                <w:sz w:val="28"/>
                <w:szCs w:val="28"/>
              </w:rPr>
            </w:pPr>
            <w:r>
              <w:rPr>
                <w:rFonts w:hint="eastAsia"/>
                <w:sz w:val="28"/>
                <w:szCs w:val="28"/>
              </w:rPr>
              <w:t>0</w:t>
            </w:r>
            <w:r>
              <w:rPr>
                <w:sz w:val="28"/>
                <w:szCs w:val="28"/>
              </w:rPr>
              <w:t>.8297</w:t>
            </w:r>
          </w:p>
        </w:tc>
        <w:tc>
          <w:tcPr>
            <w:tcW w:w="1037" w:type="dxa"/>
          </w:tcPr>
          <w:p w:rsidR="00D72E5B" w:rsidRDefault="00D72E5B" w:rsidP="00D72E5B">
            <w:pPr>
              <w:jc w:val="center"/>
              <w:rPr>
                <w:sz w:val="28"/>
                <w:szCs w:val="28"/>
              </w:rPr>
            </w:pPr>
            <w:r>
              <w:rPr>
                <w:rFonts w:hint="eastAsia"/>
                <w:sz w:val="28"/>
                <w:szCs w:val="28"/>
              </w:rPr>
              <w:t>0</w:t>
            </w:r>
            <w:r>
              <w:rPr>
                <w:sz w:val="28"/>
                <w:szCs w:val="28"/>
              </w:rPr>
              <w:t>.8087</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rFonts w:hint="eastAsia"/>
                <w:sz w:val="28"/>
                <w:szCs w:val="28"/>
              </w:rPr>
              <w:t>1</w:t>
            </w:r>
          </w:p>
        </w:tc>
        <w:tc>
          <w:tcPr>
            <w:tcW w:w="1037" w:type="dxa"/>
          </w:tcPr>
          <w:p w:rsidR="00D72E5B" w:rsidRDefault="00D72E5B" w:rsidP="00D72E5B">
            <w:pPr>
              <w:jc w:val="center"/>
              <w:rPr>
                <w:sz w:val="28"/>
                <w:szCs w:val="28"/>
              </w:rPr>
            </w:pPr>
            <w:r>
              <w:rPr>
                <w:rFonts w:hint="eastAsia"/>
                <w:sz w:val="28"/>
                <w:szCs w:val="28"/>
              </w:rPr>
              <w:t>0</w:t>
            </w:r>
            <w:r>
              <w:rPr>
                <w:sz w:val="28"/>
                <w:szCs w:val="28"/>
              </w:rPr>
              <w:t>.7261</w:t>
            </w:r>
          </w:p>
        </w:tc>
        <w:tc>
          <w:tcPr>
            <w:tcW w:w="1037" w:type="dxa"/>
          </w:tcPr>
          <w:p w:rsidR="00D72E5B" w:rsidRDefault="00D72E5B" w:rsidP="00D72E5B">
            <w:pPr>
              <w:jc w:val="center"/>
              <w:rPr>
                <w:sz w:val="28"/>
                <w:szCs w:val="28"/>
              </w:rPr>
            </w:pPr>
            <w:r>
              <w:rPr>
                <w:rFonts w:hint="eastAsia"/>
                <w:sz w:val="28"/>
                <w:szCs w:val="28"/>
              </w:rPr>
              <w:t>0</w:t>
            </w:r>
            <w:r>
              <w:rPr>
                <w:sz w:val="28"/>
                <w:szCs w:val="28"/>
              </w:rPr>
              <w:t>.6413</w:t>
            </w:r>
          </w:p>
        </w:tc>
      </w:tr>
      <w:tr w:rsidR="00D72E5B" w:rsidTr="00D72E5B">
        <w:tc>
          <w:tcPr>
            <w:tcW w:w="1037" w:type="dxa"/>
          </w:tcPr>
          <w:p w:rsidR="00D72E5B" w:rsidRDefault="0029664F"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r>
                      <w:rPr>
                        <w:rFonts w:ascii="Cambria Math" w:hAnsi="Cambria Math" w:hint="eastAsia"/>
                        <w:sz w:val="28"/>
                        <w:szCs w:val="28"/>
                      </w:rPr>
                      <m:t>4</m:t>
                    </m:r>
                    <m:r>
                      <w:rPr>
                        <w:rFonts w:ascii="Cambria Math" w:hAnsi="Cambria Math"/>
                        <w:sz w:val="28"/>
                        <w:szCs w:val="28"/>
                      </w:rPr>
                      <m:t>8</m:t>
                    </m:r>
                  </m:sub>
                </m:sSub>
              </m:oMath>
            </m:oMathPara>
          </w:p>
        </w:tc>
        <w:tc>
          <w:tcPr>
            <w:tcW w:w="1037" w:type="dxa"/>
          </w:tcPr>
          <w:p w:rsidR="00D72E5B" w:rsidRDefault="00D72E5B" w:rsidP="00D72E5B">
            <w:pPr>
              <w:jc w:val="center"/>
              <w:rPr>
                <w:sz w:val="28"/>
                <w:szCs w:val="28"/>
              </w:rPr>
            </w:pPr>
            <w:r>
              <w:rPr>
                <w:rFonts w:hint="eastAsia"/>
                <w:sz w:val="28"/>
                <w:szCs w:val="28"/>
              </w:rPr>
              <w:t>0</w:t>
            </w:r>
            <w:r>
              <w:rPr>
                <w:sz w:val="28"/>
                <w:szCs w:val="28"/>
              </w:rPr>
              <w:t>.8117</w:t>
            </w:r>
          </w:p>
        </w:tc>
        <w:tc>
          <w:tcPr>
            <w:tcW w:w="1037" w:type="dxa"/>
          </w:tcPr>
          <w:p w:rsidR="00D72E5B" w:rsidRDefault="00D72E5B" w:rsidP="00D72E5B">
            <w:pPr>
              <w:jc w:val="center"/>
              <w:rPr>
                <w:sz w:val="28"/>
                <w:szCs w:val="28"/>
              </w:rPr>
            </w:pPr>
            <w:r>
              <w:rPr>
                <w:rFonts w:hint="eastAsia"/>
                <w:sz w:val="28"/>
                <w:szCs w:val="28"/>
              </w:rPr>
              <w:t>0</w:t>
            </w:r>
            <w:r>
              <w:rPr>
                <w:sz w:val="28"/>
                <w:szCs w:val="28"/>
              </w:rPr>
              <w:t>.8282</w:t>
            </w:r>
          </w:p>
        </w:tc>
        <w:tc>
          <w:tcPr>
            <w:tcW w:w="1037" w:type="dxa"/>
          </w:tcPr>
          <w:p w:rsidR="00D72E5B" w:rsidRDefault="00D72E5B" w:rsidP="00D72E5B">
            <w:pPr>
              <w:jc w:val="center"/>
              <w:rPr>
                <w:sz w:val="28"/>
                <w:szCs w:val="28"/>
              </w:rPr>
            </w:pPr>
            <w:r>
              <w:rPr>
                <w:rFonts w:hint="eastAsia"/>
                <w:sz w:val="28"/>
                <w:szCs w:val="28"/>
              </w:rPr>
              <w:t>0</w:t>
            </w:r>
            <w:r>
              <w:rPr>
                <w:sz w:val="28"/>
                <w:szCs w:val="28"/>
              </w:rPr>
              <w:t>.8179</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rFonts w:hint="eastAsia"/>
                <w:sz w:val="28"/>
                <w:szCs w:val="28"/>
              </w:rPr>
              <w:t>0</w:t>
            </w:r>
            <w:r>
              <w:rPr>
                <w:sz w:val="28"/>
                <w:szCs w:val="28"/>
              </w:rPr>
              <w:t>.7261</w:t>
            </w:r>
          </w:p>
        </w:tc>
        <w:tc>
          <w:tcPr>
            <w:tcW w:w="1037" w:type="dxa"/>
          </w:tcPr>
          <w:p w:rsidR="00D72E5B" w:rsidRDefault="00D72E5B" w:rsidP="00D72E5B">
            <w:pPr>
              <w:jc w:val="center"/>
              <w:rPr>
                <w:sz w:val="28"/>
                <w:szCs w:val="28"/>
              </w:rPr>
            </w:pPr>
            <w:r>
              <w:rPr>
                <w:rFonts w:hint="eastAsia"/>
                <w:sz w:val="28"/>
                <w:szCs w:val="28"/>
              </w:rPr>
              <w:t>1</w:t>
            </w:r>
          </w:p>
        </w:tc>
        <w:tc>
          <w:tcPr>
            <w:tcW w:w="1037" w:type="dxa"/>
          </w:tcPr>
          <w:p w:rsidR="00D72E5B" w:rsidRDefault="00D72E5B" w:rsidP="00D72E5B">
            <w:pPr>
              <w:jc w:val="center"/>
              <w:rPr>
                <w:sz w:val="28"/>
                <w:szCs w:val="28"/>
              </w:rPr>
            </w:pPr>
            <w:r>
              <w:rPr>
                <w:rFonts w:hint="eastAsia"/>
                <w:sz w:val="28"/>
                <w:szCs w:val="28"/>
              </w:rPr>
              <w:t>0</w:t>
            </w:r>
            <w:r>
              <w:rPr>
                <w:sz w:val="28"/>
                <w:szCs w:val="28"/>
              </w:rPr>
              <w:t>.3962</w:t>
            </w:r>
          </w:p>
        </w:tc>
      </w:tr>
      <w:tr w:rsidR="00D72E5B" w:rsidTr="00D72E5B">
        <w:tc>
          <w:tcPr>
            <w:tcW w:w="1037" w:type="dxa"/>
          </w:tcPr>
          <w:p w:rsidR="00D72E5B" w:rsidRDefault="0029664F"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r>
                      <w:rPr>
                        <w:rFonts w:ascii="Cambria Math" w:hAnsi="Cambria Math" w:hint="eastAsia"/>
                        <w:sz w:val="28"/>
                        <w:szCs w:val="28"/>
                      </w:rPr>
                      <m:t>4</m:t>
                    </m:r>
                    <m:r>
                      <w:rPr>
                        <w:rFonts w:ascii="Cambria Math" w:hAnsi="Cambria Math"/>
                        <w:sz w:val="28"/>
                        <w:szCs w:val="28"/>
                      </w:rPr>
                      <m:t>9</m:t>
                    </m:r>
                  </m:sub>
                </m:sSub>
              </m:oMath>
            </m:oMathPara>
          </w:p>
        </w:tc>
        <w:tc>
          <w:tcPr>
            <w:tcW w:w="1037" w:type="dxa"/>
          </w:tcPr>
          <w:p w:rsidR="00D72E5B" w:rsidRDefault="00D72E5B" w:rsidP="00D72E5B">
            <w:pPr>
              <w:jc w:val="center"/>
              <w:rPr>
                <w:sz w:val="28"/>
                <w:szCs w:val="28"/>
              </w:rPr>
            </w:pPr>
            <w:r>
              <w:rPr>
                <w:rFonts w:hint="eastAsia"/>
                <w:sz w:val="28"/>
                <w:szCs w:val="28"/>
              </w:rPr>
              <w:t>0</w:t>
            </w:r>
            <w:r>
              <w:rPr>
                <w:sz w:val="28"/>
                <w:szCs w:val="28"/>
              </w:rPr>
              <w:t>.6925</w:t>
            </w:r>
          </w:p>
        </w:tc>
        <w:tc>
          <w:tcPr>
            <w:tcW w:w="1037" w:type="dxa"/>
          </w:tcPr>
          <w:p w:rsidR="00D72E5B" w:rsidRDefault="00D72E5B" w:rsidP="00D72E5B">
            <w:pPr>
              <w:jc w:val="center"/>
              <w:rPr>
                <w:sz w:val="28"/>
                <w:szCs w:val="28"/>
              </w:rPr>
            </w:pPr>
            <w:r>
              <w:rPr>
                <w:rFonts w:hint="eastAsia"/>
                <w:sz w:val="28"/>
                <w:szCs w:val="28"/>
              </w:rPr>
              <w:t>0</w:t>
            </w:r>
            <w:r>
              <w:rPr>
                <w:sz w:val="28"/>
                <w:szCs w:val="28"/>
              </w:rPr>
              <w:t>.6598</w:t>
            </w:r>
          </w:p>
        </w:tc>
        <w:tc>
          <w:tcPr>
            <w:tcW w:w="1037" w:type="dxa"/>
          </w:tcPr>
          <w:p w:rsidR="00D72E5B" w:rsidRDefault="00D72E5B" w:rsidP="00D72E5B">
            <w:pPr>
              <w:jc w:val="center"/>
              <w:rPr>
                <w:sz w:val="28"/>
                <w:szCs w:val="28"/>
              </w:rPr>
            </w:pPr>
            <w:r>
              <w:rPr>
                <w:rFonts w:hint="eastAsia"/>
                <w:sz w:val="28"/>
                <w:szCs w:val="28"/>
              </w:rPr>
              <w:t>0</w:t>
            </w:r>
            <w:r>
              <w:rPr>
                <w:sz w:val="28"/>
                <w:szCs w:val="28"/>
              </w:rPr>
              <w:t>.6654</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rFonts w:hint="eastAsia"/>
                <w:sz w:val="28"/>
                <w:szCs w:val="28"/>
              </w:rPr>
              <w:t>0</w:t>
            </w:r>
            <w:r>
              <w:rPr>
                <w:sz w:val="28"/>
                <w:szCs w:val="28"/>
              </w:rPr>
              <w:t>.6413</w:t>
            </w:r>
          </w:p>
        </w:tc>
        <w:tc>
          <w:tcPr>
            <w:tcW w:w="1037" w:type="dxa"/>
          </w:tcPr>
          <w:p w:rsidR="00D72E5B" w:rsidRDefault="00D72E5B" w:rsidP="00D72E5B">
            <w:pPr>
              <w:jc w:val="center"/>
              <w:rPr>
                <w:sz w:val="28"/>
                <w:szCs w:val="28"/>
              </w:rPr>
            </w:pPr>
            <w:r>
              <w:rPr>
                <w:rFonts w:hint="eastAsia"/>
                <w:sz w:val="28"/>
                <w:szCs w:val="28"/>
              </w:rPr>
              <w:t>0</w:t>
            </w:r>
            <w:r>
              <w:rPr>
                <w:sz w:val="28"/>
                <w:szCs w:val="28"/>
              </w:rPr>
              <w:t>.3962</w:t>
            </w:r>
          </w:p>
        </w:tc>
        <w:tc>
          <w:tcPr>
            <w:tcW w:w="1037" w:type="dxa"/>
          </w:tcPr>
          <w:p w:rsidR="00D72E5B" w:rsidRDefault="00D72E5B" w:rsidP="00D72E5B">
            <w:pPr>
              <w:jc w:val="center"/>
              <w:rPr>
                <w:sz w:val="28"/>
                <w:szCs w:val="28"/>
              </w:rPr>
            </w:pPr>
            <w:r>
              <w:rPr>
                <w:rFonts w:hint="eastAsia"/>
                <w:sz w:val="28"/>
                <w:szCs w:val="28"/>
              </w:rPr>
              <w:t>1</w:t>
            </w:r>
          </w:p>
        </w:tc>
      </w:tr>
    </w:tbl>
    <w:p w:rsidR="0070701D" w:rsidRPr="00760D16" w:rsidRDefault="0070701D" w:rsidP="00D72E5B">
      <w:pPr>
        <w:adjustRightInd w:val="0"/>
        <w:snapToGrid w:val="0"/>
        <w:jc w:val="center"/>
        <w:rPr>
          <w:rFonts w:eastAsia="Dotum"/>
          <w:kern w:val="0"/>
          <w:sz w:val="28"/>
        </w:rPr>
      </w:pPr>
    </w:p>
    <w:p w:rsidR="0070701D" w:rsidRPr="00F843A5" w:rsidRDefault="0070701D" w:rsidP="001805A7">
      <w:pPr>
        <w:adjustRightInd w:val="0"/>
        <w:snapToGrid w:val="0"/>
        <w:ind w:leftChars="340" w:left="1274" w:hangingChars="200" w:hanging="560"/>
        <w:rPr>
          <w:sz w:val="28"/>
        </w:rPr>
      </w:pPr>
      <w:r w:rsidRPr="00F843A5">
        <w:rPr>
          <w:sz w:val="28"/>
        </w:rPr>
        <w:t xml:space="preserve"> </w:t>
      </w:r>
    </w:p>
    <w:p w:rsidR="009650D9" w:rsidRDefault="0070701D" w:rsidP="00D72E5B">
      <w:pPr>
        <w:rPr>
          <w:noProof/>
          <w:sz w:val="28"/>
          <w:szCs w:val="28"/>
        </w:rPr>
      </w:pPr>
      <w:r w:rsidRPr="00F843A5">
        <w:rPr>
          <w:b/>
          <w:sz w:val="24"/>
        </w:rPr>
        <w:t>Step4:</w:t>
      </w:r>
      <w:r w:rsidR="009650D9">
        <w:rPr>
          <w:noProof/>
          <w:sz w:val="28"/>
          <w:szCs w:val="28"/>
        </w:rPr>
        <w:t xml:space="preserve"> </w:t>
      </w:r>
      <w:r w:rsidR="009650D9" w:rsidRPr="009650D9">
        <w:rPr>
          <w:noProof/>
          <w:sz w:val="28"/>
          <w:szCs w:val="28"/>
        </w:rPr>
        <w:t>The 149 variables were systematically clustered by the maximum coefficient method.The</w:t>
      </w:r>
      <w:r w:rsidR="009650D9">
        <w:rPr>
          <w:noProof/>
          <w:sz w:val="28"/>
          <w:szCs w:val="28"/>
        </w:rPr>
        <w:t xml:space="preserve"> </w:t>
      </w:r>
      <w:r w:rsidR="009650D9" w:rsidRPr="009650D9">
        <w:rPr>
          <w:noProof/>
          <w:sz w:val="28"/>
          <w:szCs w:val="28"/>
        </w:rPr>
        <w:t>classification results are shown in Fig. 3.</w:t>
      </w:r>
    </w:p>
    <w:p w:rsidR="00D72E5B" w:rsidRDefault="00D72E5B" w:rsidP="00D72E5B">
      <w:pPr>
        <w:rPr>
          <w:sz w:val="28"/>
          <w:szCs w:val="28"/>
        </w:rPr>
      </w:pPr>
      <w:r>
        <w:rPr>
          <w:noProof/>
          <w:sz w:val="28"/>
          <w:szCs w:val="28"/>
        </w:rPr>
        <w:lastRenderedPageBreak/>
        <w:drawing>
          <wp:inline distT="0" distB="0" distL="0" distR="0" wp14:anchorId="4969C3C2">
            <wp:extent cx="6205729" cy="2506980"/>
            <wp:effectExtent l="0" t="0" r="508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7756" cy="2511839"/>
                    </a:xfrm>
                    <a:prstGeom prst="rect">
                      <a:avLst/>
                    </a:prstGeom>
                    <a:noFill/>
                  </pic:spPr>
                </pic:pic>
              </a:graphicData>
            </a:graphic>
          </wp:inline>
        </w:drawing>
      </w:r>
    </w:p>
    <w:p w:rsidR="007C5F99" w:rsidRDefault="00D72E5B" w:rsidP="00575A92">
      <w:pPr>
        <w:adjustRightInd w:val="0"/>
        <w:snapToGrid w:val="0"/>
        <w:jc w:val="center"/>
        <w:rPr>
          <w:rFonts w:eastAsiaTheme="minorEastAsia"/>
          <w:kern w:val="0"/>
          <w:sz w:val="22"/>
          <w:szCs w:val="22"/>
        </w:rPr>
      </w:pPr>
      <w:r w:rsidRPr="00D72E5B">
        <w:rPr>
          <w:rFonts w:eastAsiaTheme="minorEastAsia" w:hint="eastAsia"/>
          <w:kern w:val="0"/>
          <w:sz w:val="22"/>
          <w:szCs w:val="22"/>
        </w:rPr>
        <w:t>f</w:t>
      </w:r>
      <w:r w:rsidRPr="00D72E5B">
        <w:rPr>
          <w:rFonts w:eastAsiaTheme="minorEastAsia"/>
          <w:kern w:val="0"/>
          <w:sz w:val="22"/>
          <w:szCs w:val="22"/>
        </w:rPr>
        <w:t>ig3.</w:t>
      </w:r>
      <w:r w:rsidRPr="00D72E5B">
        <w:rPr>
          <w:sz w:val="22"/>
          <w:szCs w:val="22"/>
        </w:rPr>
        <w:t xml:space="preserve"> </w:t>
      </w:r>
      <w:r w:rsidRPr="00D72E5B">
        <w:rPr>
          <w:rFonts w:eastAsiaTheme="minorEastAsia"/>
          <w:kern w:val="0"/>
          <w:sz w:val="22"/>
          <w:szCs w:val="22"/>
        </w:rPr>
        <w:t>Clustering figure</w:t>
      </w:r>
    </w:p>
    <w:p w:rsidR="00D60BDA" w:rsidRDefault="009650D9" w:rsidP="00D60BDA">
      <w:pPr>
        <w:rPr>
          <w:sz w:val="28"/>
          <w:szCs w:val="28"/>
        </w:rPr>
      </w:pPr>
      <w:r>
        <w:rPr>
          <w:rFonts w:hint="eastAsia"/>
          <w:sz w:val="28"/>
          <w:szCs w:val="28"/>
        </w:rPr>
        <w:t>U</w:t>
      </w:r>
      <w:r>
        <w:rPr>
          <w:sz w:val="28"/>
          <w:szCs w:val="28"/>
        </w:rPr>
        <w:t xml:space="preserve">se </w:t>
      </w:r>
      <m:oMath>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m:t>
            </m:r>
          </m:sub>
        </m:sSub>
      </m:oMath>
      <w:r w:rsidR="00D60BDA">
        <w:rPr>
          <w:sz w:val="28"/>
          <w:szCs w:val="28"/>
        </w:rPr>
        <w:t>,</w:t>
      </w:r>
      <m:oMath>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2</m:t>
            </m:r>
          </m:sub>
        </m:sSub>
      </m:oMath>
      <w:r w:rsidR="00D60BDA">
        <w:rPr>
          <w:rFonts w:hint="eastAsia"/>
          <w:sz w:val="28"/>
          <w:szCs w:val="28"/>
        </w:rPr>
        <w:t>,</w:t>
      </w:r>
      <w:r w:rsidR="00D60BDA">
        <w:rPr>
          <w:sz w:val="28"/>
          <w:szCs w:val="28"/>
        </w:rPr>
        <w:t>…</w:t>
      </w:r>
      <m:oMath>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m:t>
            </m:r>
            <m:r>
              <w:rPr>
                <w:rFonts w:ascii="Cambria Math" w:hAnsi="Cambria Math" w:hint="eastAsia"/>
                <w:sz w:val="28"/>
                <w:szCs w:val="28"/>
              </w:rPr>
              <m:t>4</m:t>
            </m:r>
            <m:r>
              <w:rPr>
                <w:rFonts w:ascii="Cambria Math" w:hAnsi="Cambria Math"/>
                <w:sz w:val="28"/>
                <w:szCs w:val="28"/>
              </w:rPr>
              <m:t>9</m:t>
            </m:r>
          </m:sub>
        </m:sSub>
        <m:r>
          <m:rPr>
            <m:sty m:val="p"/>
          </m:rPr>
          <w:rPr>
            <w:rFonts w:ascii="Cambria Math" w:hAnsi="Cambria Math"/>
            <w:sz w:val="22"/>
            <w:szCs w:val="22"/>
          </w:rPr>
          <m:t>to represent each node on the cluster map, and record</m:t>
        </m:r>
        <m:r>
          <m:rPr>
            <m:sty m:val="p"/>
          </m:rPr>
          <w:rPr>
            <w:rFonts w:ascii="Cambria Math" w:hAnsi="Cambria Math"/>
            <w:sz w:val="28"/>
            <w:szCs w:val="28"/>
          </w:rPr>
          <m:t>Ω</m:t>
        </m:r>
      </m:oMath>
      <w:proofErr w:type="gramStart"/>
      <w:r w:rsidR="00D60BDA">
        <w:rPr>
          <w:rFonts w:hint="eastAsia"/>
          <w:sz w:val="28"/>
          <w:szCs w:val="28"/>
        </w:rPr>
        <w:t>={</w:t>
      </w:r>
      <w:proofErr w:type="gramEnd"/>
      <m:oMath>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m:t>
            </m:r>
          </m:sub>
        </m:sSub>
      </m:oMath>
      <w:r w:rsidR="00D60BDA">
        <w:rPr>
          <w:sz w:val="28"/>
          <w:szCs w:val="28"/>
        </w:rPr>
        <w:t>,</w:t>
      </w:r>
      <m:oMath>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2</m:t>
            </m:r>
          </m:sub>
        </m:sSub>
      </m:oMath>
      <w:r w:rsidR="00D60BDA">
        <w:rPr>
          <w:rFonts w:hint="eastAsia"/>
          <w:sz w:val="28"/>
          <w:szCs w:val="28"/>
        </w:rPr>
        <w:t>,</w:t>
      </w:r>
      <w:r w:rsidR="00D60BDA">
        <w:rPr>
          <w:sz w:val="28"/>
          <w:szCs w:val="28"/>
        </w:rPr>
        <w:t>…</w:t>
      </w:r>
      <m:oMath>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m:t>
            </m:r>
            <m:r>
              <w:rPr>
                <w:rFonts w:ascii="Cambria Math" w:hAnsi="Cambria Math" w:hint="eastAsia"/>
                <w:sz w:val="28"/>
                <w:szCs w:val="28"/>
              </w:rPr>
              <m:t>4</m:t>
            </m:r>
            <m:r>
              <w:rPr>
                <w:rFonts w:ascii="Cambria Math" w:hAnsi="Cambria Math"/>
                <w:sz w:val="28"/>
                <w:szCs w:val="28"/>
              </w:rPr>
              <m:t>9</m:t>
            </m:r>
          </m:sub>
        </m:sSub>
      </m:oMath>
      <w:r w:rsidR="00D60BDA">
        <w:rPr>
          <w:rFonts w:hint="eastAsia"/>
          <w:sz w:val="28"/>
          <w:szCs w:val="28"/>
        </w:rPr>
        <w:t>}</w:t>
      </w:r>
      <w:r>
        <w:rPr>
          <w:rFonts w:hint="eastAsia"/>
          <w:sz w:val="28"/>
          <w:szCs w:val="28"/>
        </w:rPr>
        <w:t>.</w:t>
      </w:r>
    </w:p>
    <w:p w:rsidR="009650D9" w:rsidRPr="009650D9" w:rsidRDefault="009650D9" w:rsidP="009650D9">
      <w:pPr>
        <w:jc w:val="left"/>
        <w:rPr>
          <w:sz w:val="22"/>
          <w:szCs w:val="22"/>
        </w:rPr>
      </w:pPr>
      <w:r w:rsidRPr="0061494C">
        <w:rPr>
          <w:sz w:val="22"/>
          <w:szCs w:val="22"/>
        </w:rPr>
        <w:t>When the distance value ƒ=2, it is divided into five categories, namely</w:t>
      </w:r>
    </w:p>
    <w:p w:rsidR="00D60BDA" w:rsidRDefault="0029664F" w:rsidP="00D60BDA">
      <w:pPr>
        <w:rPr>
          <w:sz w:val="28"/>
          <w:szCs w:val="28"/>
        </w:rPr>
      </w:pPr>
      <m:oMath>
        <m:sSub>
          <m:sSubPr>
            <m:ctrlPr>
              <w:rPr>
                <w:rFonts w:ascii="Cambria Math" w:hAnsi="Cambria Math"/>
                <w:sz w:val="28"/>
                <w:szCs w:val="28"/>
              </w:rPr>
            </m:ctrlPr>
          </m:sSubPr>
          <m:e>
            <m:r>
              <w:rPr>
                <w:rFonts w:ascii="Cambria Math" w:hAnsi="Cambria Math"/>
                <w:sz w:val="28"/>
                <w:szCs w:val="28"/>
              </w:rPr>
              <m:t>G</m:t>
            </m:r>
          </m:e>
          <m:sub>
            <m:r>
              <w:rPr>
                <w:rFonts w:ascii="Cambria Math" w:hAnsi="Cambria Math"/>
                <w:sz w:val="28"/>
                <w:szCs w:val="28"/>
              </w:rPr>
              <m:t>1</m:t>
            </m:r>
          </m:sub>
        </m:sSub>
      </m:oMath>
      <w:r w:rsidR="00D60BDA">
        <w:rPr>
          <w:rFonts w:hint="eastAsia"/>
          <w:sz w:val="28"/>
          <w:szCs w:val="28"/>
        </w:rPr>
        <w:t>=</w:t>
      </w:r>
      <w:r w:rsidR="00D60BDA">
        <w:rPr>
          <w:sz w:val="28"/>
          <w:szCs w:val="28"/>
        </w:rPr>
        <w:t>{</w:t>
      </w:r>
      <m:oMath>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38</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39,</m:t>
                </m:r>
              </m:sub>
            </m:sSub>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40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41</m:t>
                </m:r>
              </m:sub>
            </m:sSub>
            <m:r>
              <w:rPr>
                <w:rFonts w:ascii="Cambria Math" w:hAnsi="Cambria Math"/>
                <w:sz w:val="28"/>
                <w:szCs w:val="28"/>
              </w:rPr>
              <m:t>,</m:t>
            </m:r>
            <m:r>
              <w:rPr>
                <w:rFonts w:ascii="Cambria Math" w:hAnsi="Cambria Math" w:hint="eastAsia"/>
                <w:sz w:val="28"/>
                <w:szCs w:val="28"/>
              </w:rPr>
              <m:t>w</m:t>
            </m:r>
          </m:e>
          <m:sub>
            <m:r>
              <w:rPr>
                <w:rFonts w:ascii="Cambria Math" w:hAnsi="Cambria Math"/>
                <w:sz w:val="28"/>
                <w:szCs w:val="28"/>
              </w:rPr>
              <m:t>42</m:t>
            </m:r>
          </m:sub>
        </m:sSub>
      </m:oMath>
      <w:r w:rsidR="00D60BDA">
        <w:rPr>
          <w:sz w:val="28"/>
          <w:szCs w:val="28"/>
        </w:rPr>
        <w:t>},</w:t>
      </w:r>
      <m:oMath>
        <m:sSub>
          <m:sSubPr>
            <m:ctrlPr>
              <w:rPr>
                <w:rFonts w:ascii="Cambria Math" w:hAnsi="Cambria Math"/>
                <w:sz w:val="28"/>
                <w:szCs w:val="28"/>
              </w:rPr>
            </m:ctrlPr>
          </m:sSubPr>
          <m:e>
            <m:r>
              <w:rPr>
                <w:rFonts w:ascii="Cambria Math" w:hAnsi="Cambria Math"/>
                <w:sz w:val="28"/>
                <w:szCs w:val="28"/>
              </w:rPr>
              <m:t>G</m:t>
            </m:r>
          </m:e>
          <m:sub>
            <m:r>
              <w:rPr>
                <w:rFonts w:ascii="Cambria Math" w:hAnsi="Cambria Math"/>
                <w:sz w:val="28"/>
                <w:szCs w:val="28"/>
              </w:rPr>
              <m:t>2</m:t>
            </m:r>
          </m:sub>
        </m:sSub>
      </m:oMath>
      <w:r w:rsidR="00D60BDA">
        <w:rPr>
          <w:rFonts w:hint="eastAsia"/>
          <w:sz w:val="28"/>
          <w:szCs w:val="28"/>
        </w:rPr>
        <w:t>=</w:t>
      </w:r>
      <w:r w:rsidR="00D60BDA">
        <w:rPr>
          <w:sz w:val="28"/>
          <w:szCs w:val="28"/>
        </w:rPr>
        <w:t>{</w:t>
      </w:r>
      <m:oMath>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15</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16</m:t>
            </m:r>
          </m:sub>
        </m:sSub>
      </m:oMath>
      <w:r w:rsidR="00D60BDA">
        <w:rPr>
          <w:sz w:val="28"/>
          <w:szCs w:val="28"/>
        </w:rPr>
        <w:t>}</w:t>
      </w:r>
    </w:p>
    <w:p w:rsidR="00D60BDA" w:rsidRPr="00CE294F" w:rsidRDefault="0029664F" w:rsidP="00D60BDA">
      <w:pPr>
        <w:rPr>
          <w:sz w:val="28"/>
          <w:szCs w:val="28"/>
        </w:rPr>
      </w:pPr>
      <m:oMath>
        <m:sSub>
          <m:sSubPr>
            <m:ctrlPr>
              <w:rPr>
                <w:rFonts w:ascii="Cambria Math" w:hAnsi="Cambria Math"/>
                <w:sz w:val="28"/>
                <w:szCs w:val="28"/>
              </w:rPr>
            </m:ctrlPr>
          </m:sSubPr>
          <m:e>
            <m:r>
              <w:rPr>
                <w:rFonts w:ascii="Cambria Math" w:hAnsi="Cambria Math"/>
                <w:sz w:val="28"/>
                <w:szCs w:val="28"/>
              </w:rPr>
              <m:t>G</m:t>
            </m:r>
          </m:e>
          <m:sub>
            <m:r>
              <w:rPr>
                <w:rFonts w:ascii="Cambria Math" w:hAnsi="Cambria Math"/>
                <w:sz w:val="28"/>
                <w:szCs w:val="28"/>
              </w:rPr>
              <m:t>3</m:t>
            </m:r>
          </m:sub>
        </m:sSub>
      </m:oMath>
      <w:r w:rsidR="00D60BDA">
        <w:rPr>
          <w:rFonts w:hint="eastAsia"/>
          <w:sz w:val="28"/>
          <w:szCs w:val="28"/>
        </w:rPr>
        <w:t>=</w:t>
      </w:r>
      <w:r w:rsidR="00D60BDA">
        <w:rPr>
          <w:sz w:val="28"/>
          <w:szCs w:val="28"/>
        </w:rPr>
        <w:t>{</w:t>
      </w:r>
      <m:oMath>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113</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115,</m:t>
            </m:r>
          </m:sub>
        </m:sSub>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123</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126</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13</m:t>
            </m:r>
            <m:r>
              <w:rPr>
                <w:rFonts w:ascii="Cambria Math" w:hAnsi="Cambria Math" w:hint="eastAsia"/>
                <w:sz w:val="28"/>
                <w:szCs w:val="28"/>
              </w:rPr>
              <m:t>3</m:t>
            </m:r>
          </m:sub>
        </m:sSub>
        <m:r>
          <w:rPr>
            <w:rFonts w:ascii="Cambria Math" w:hAnsi="Cambria Math" w:hint="eastAsia"/>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136</m:t>
            </m:r>
          </m:sub>
        </m:sSub>
      </m:oMath>
      <w:r w:rsidR="00D60BDA">
        <w:rPr>
          <w:sz w:val="28"/>
          <w:szCs w:val="28"/>
        </w:rPr>
        <w:t>},</w:t>
      </w:r>
    </w:p>
    <w:p w:rsidR="00D60BDA" w:rsidRPr="00CE294F" w:rsidRDefault="0029664F" w:rsidP="00D60BDA">
      <w:pPr>
        <w:rPr>
          <w:sz w:val="28"/>
          <w:szCs w:val="28"/>
        </w:rPr>
      </w:pPr>
      <m:oMath>
        <m:sSub>
          <m:sSubPr>
            <m:ctrlPr>
              <w:rPr>
                <w:rFonts w:ascii="Cambria Math" w:hAnsi="Cambria Math"/>
                <w:sz w:val="28"/>
                <w:szCs w:val="28"/>
              </w:rPr>
            </m:ctrlPr>
          </m:sSubPr>
          <m:e>
            <m:r>
              <w:rPr>
                <w:rFonts w:ascii="Cambria Math" w:hAnsi="Cambria Math"/>
                <w:sz w:val="28"/>
                <w:szCs w:val="28"/>
              </w:rPr>
              <m:t>G</m:t>
            </m:r>
          </m:e>
          <m:sub>
            <m:r>
              <w:rPr>
                <w:rFonts w:ascii="Cambria Math" w:hAnsi="Cambria Math"/>
                <w:sz w:val="28"/>
                <w:szCs w:val="28"/>
              </w:rPr>
              <m:t>4</m:t>
            </m:r>
          </m:sub>
        </m:sSub>
      </m:oMath>
      <w:r w:rsidR="00D60BDA">
        <w:rPr>
          <w:rFonts w:hint="eastAsia"/>
          <w:sz w:val="28"/>
          <w:szCs w:val="28"/>
        </w:rPr>
        <w:t>=</w:t>
      </w:r>
      <w:r w:rsidR="00D60BDA">
        <w:rPr>
          <w:sz w:val="28"/>
          <w:szCs w:val="28"/>
        </w:rPr>
        <w:t>{</w:t>
      </w:r>
      <m:oMath>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95</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108,</m:t>
            </m:r>
          </m:sub>
        </m:sSub>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109</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98</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110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111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134,</m:t>
            </m:r>
          </m:sub>
        </m:sSub>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104</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105</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102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103</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83</m:t>
            </m:r>
          </m:sub>
        </m:sSub>
        <m:r>
          <w:rPr>
            <w:rFonts w:ascii="Cambria Math" w:hAnsi="Cambria Math"/>
            <w:sz w:val="28"/>
            <w:szCs w:val="28"/>
          </w:rPr>
          <m:t>,</m:t>
        </m:r>
      </m:oMath>
    </w:p>
    <w:p w:rsidR="00D60BDA" w:rsidRDefault="00D60BDA" w:rsidP="00D60BDA">
      <w:pPr>
        <w:rPr>
          <w:sz w:val="28"/>
          <w:szCs w:val="28"/>
        </w:rPr>
      </w:pPr>
      <m:oMath>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90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82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93</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85</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86</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91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97</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87</m:t>
            </m:r>
          </m:sub>
        </m:sSub>
      </m:oMath>
      <w:r>
        <w:rPr>
          <w:rFonts w:hint="eastAsia"/>
          <w:sz w:val="28"/>
          <w:szCs w:val="28"/>
        </w:rPr>
        <w:t>,</w:t>
      </w:r>
      <m:oMath>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89</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88</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139</m:t>
            </m:r>
          </m:sub>
        </m:sSub>
      </m:oMath>
      <w:r>
        <w:rPr>
          <w:sz w:val="28"/>
          <w:szCs w:val="28"/>
        </w:rPr>
        <w:t>}</w:t>
      </w:r>
    </w:p>
    <w:p w:rsidR="00D60BDA" w:rsidRDefault="0029664F" w:rsidP="00D60BDA">
      <w:pPr>
        <w:rPr>
          <w:sz w:val="28"/>
          <w:szCs w:val="28"/>
        </w:rPr>
      </w:pPr>
      <m:oMath>
        <m:sSub>
          <m:sSubPr>
            <m:ctrlPr>
              <w:rPr>
                <w:rFonts w:ascii="Cambria Math" w:hAnsi="Cambria Math"/>
                <w:sz w:val="28"/>
                <w:szCs w:val="28"/>
              </w:rPr>
            </m:ctrlPr>
          </m:sSubPr>
          <m:e>
            <m:r>
              <w:rPr>
                <w:rFonts w:ascii="Cambria Math" w:hAnsi="Cambria Math"/>
                <w:sz w:val="28"/>
                <w:szCs w:val="28"/>
              </w:rPr>
              <m:t>G</m:t>
            </m:r>
          </m:e>
          <m:sub>
            <m:r>
              <w:rPr>
                <w:rFonts w:ascii="Cambria Math" w:hAnsi="Cambria Math"/>
                <w:sz w:val="28"/>
                <w:szCs w:val="28"/>
              </w:rPr>
              <m:t>5</m:t>
            </m:r>
          </m:sub>
        </m:sSub>
      </m:oMath>
      <w:proofErr w:type="gramStart"/>
      <w:r w:rsidR="00D60BDA">
        <w:rPr>
          <w:rFonts w:hint="eastAsia"/>
          <w:sz w:val="28"/>
          <w:szCs w:val="28"/>
        </w:rPr>
        <w:t>=</w:t>
      </w:r>
      <w:r w:rsidR="00D60BDA">
        <w:rPr>
          <w:sz w:val="28"/>
          <w:szCs w:val="28"/>
        </w:rPr>
        <w:t>{</w:t>
      </w:r>
      <w:proofErr w:type="gramEnd"/>
      <m:oMath>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76</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hint="eastAsia"/>
                <w:sz w:val="28"/>
                <w:szCs w:val="28"/>
              </w:rPr>
              <m:t>58</m:t>
            </m:r>
            <m:r>
              <w:rPr>
                <w:rFonts w:ascii="Cambria Math" w:hAnsi="Cambria Math"/>
                <w:sz w:val="28"/>
                <w:szCs w:val="28"/>
              </w:rPr>
              <m:t>,</m:t>
            </m:r>
          </m:sub>
        </m:sSub>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130,</m:t>
            </m:r>
          </m:sub>
        </m:sSub>
        <m:r>
          <m:rPr>
            <m:sty m:val="p"/>
          </m:rPr>
          <w:rPr>
            <w:rFonts w:ascii="Cambria Math" w:hAnsi="Cambria Math"/>
            <w:sz w:val="28"/>
            <w:szCs w:val="28"/>
          </w:rPr>
          <m:t>…</m:t>
        </m:r>
      </m:oMath>
      <w:r w:rsidR="00D60BDA">
        <w:rPr>
          <w:sz w:val="28"/>
          <w:szCs w:val="28"/>
        </w:rPr>
        <w:t xml:space="preserve">} </w:t>
      </w:r>
      <w:r w:rsidR="00D60BDA">
        <w:rPr>
          <w:rFonts w:hint="eastAsia"/>
          <w:sz w:val="28"/>
          <w:szCs w:val="28"/>
        </w:rPr>
        <w:t>，</w:t>
      </w:r>
      <w:r w:rsidR="009650D9">
        <w:rPr>
          <w:rFonts w:hint="eastAsia"/>
          <w:sz w:val="28"/>
          <w:szCs w:val="28"/>
        </w:rPr>
        <w:t>a</w:t>
      </w:r>
      <w:r w:rsidR="009650D9">
        <w:rPr>
          <w:sz w:val="28"/>
          <w:szCs w:val="28"/>
        </w:rPr>
        <w:t xml:space="preserve">mong this </w:t>
      </w:r>
      <m:oMath>
        <m:sSub>
          <m:sSubPr>
            <m:ctrlPr>
              <w:rPr>
                <w:rFonts w:ascii="Cambria Math" w:hAnsi="Cambria Math"/>
                <w:sz w:val="28"/>
                <w:szCs w:val="28"/>
              </w:rPr>
            </m:ctrlPr>
          </m:sSubPr>
          <m:e>
            <m:r>
              <w:rPr>
                <w:rFonts w:ascii="Cambria Math" w:hAnsi="Cambria Math"/>
                <w:sz w:val="28"/>
                <w:szCs w:val="28"/>
              </w:rPr>
              <m:t>G</m:t>
            </m:r>
          </m:e>
          <m:sub>
            <m:r>
              <w:rPr>
                <w:rFonts w:ascii="Cambria Math" w:hAnsi="Cambria Math" w:hint="eastAsia"/>
                <w:sz w:val="28"/>
                <w:szCs w:val="28"/>
              </w:rPr>
              <m:t>5</m:t>
            </m:r>
          </m:sub>
        </m:sSub>
      </m:oMath>
      <w:r w:rsidR="00D60BDA">
        <w:rPr>
          <w:rFonts w:hint="eastAsia"/>
          <w:sz w:val="28"/>
          <w:szCs w:val="28"/>
        </w:rPr>
        <w:t>=</w:t>
      </w:r>
      <m:oMath>
        <m:r>
          <m:rPr>
            <m:sty m:val="p"/>
          </m:rPr>
          <w:rPr>
            <w:rFonts w:ascii="Cambria Math" w:hAnsi="Cambria Math"/>
            <w:sz w:val="28"/>
            <w:szCs w:val="28"/>
          </w:rPr>
          <m:t>Ω</m:t>
        </m:r>
      </m:oMath>
      <w:r w:rsidR="00D60BDA">
        <w:rPr>
          <w:rFonts w:hint="eastAsia"/>
          <w:sz w:val="28"/>
          <w:szCs w:val="28"/>
        </w:rPr>
        <w:t>-</w:t>
      </w:r>
      <w:r w:rsidR="00D60BDA">
        <w:rPr>
          <w:rFonts w:hint="eastAsia"/>
          <w:sz w:val="28"/>
          <w:szCs w:val="28"/>
        </w:rPr>
        <w:t>（</w:t>
      </w:r>
      <m:oMath>
        <m:sSub>
          <m:sSubPr>
            <m:ctrlPr>
              <w:rPr>
                <w:rFonts w:ascii="Cambria Math" w:hAnsi="Cambria Math"/>
                <w:sz w:val="28"/>
                <w:szCs w:val="28"/>
              </w:rPr>
            </m:ctrlPr>
          </m:sSubPr>
          <m:e>
            <m:r>
              <w:rPr>
                <w:rFonts w:ascii="Cambria Math" w:hAnsi="Cambria Math"/>
                <w:sz w:val="28"/>
                <w:szCs w:val="28"/>
              </w:rPr>
              <m:t>G</m:t>
            </m:r>
          </m:e>
          <m:sub>
            <m:r>
              <w:rPr>
                <w:rFonts w:ascii="Cambria Math" w:hAnsi="Cambria Math"/>
                <w:sz w:val="28"/>
                <w:szCs w:val="28"/>
              </w:rPr>
              <m:t>1</m:t>
            </m:r>
          </m:sub>
        </m:sSub>
      </m:oMath>
      <w:r w:rsidR="00D60BDA">
        <w:rPr>
          <w:rFonts w:hint="eastAsia"/>
          <w:sz w:val="28"/>
          <w:szCs w:val="28"/>
        </w:rPr>
        <w:t>+</w:t>
      </w:r>
      <m:oMath>
        <m:sSub>
          <m:sSubPr>
            <m:ctrlPr>
              <w:rPr>
                <w:rFonts w:ascii="Cambria Math" w:hAnsi="Cambria Math"/>
                <w:sz w:val="28"/>
                <w:szCs w:val="28"/>
              </w:rPr>
            </m:ctrlPr>
          </m:sSubPr>
          <m:e>
            <m:r>
              <w:rPr>
                <w:rFonts w:ascii="Cambria Math" w:hAnsi="Cambria Math"/>
                <w:sz w:val="28"/>
                <w:szCs w:val="28"/>
              </w:rPr>
              <m:t>G</m:t>
            </m:r>
          </m:e>
          <m:sub>
            <m:r>
              <w:rPr>
                <w:rFonts w:ascii="Cambria Math" w:hAnsi="Cambria Math" w:hint="eastAsia"/>
                <w:sz w:val="28"/>
                <w:szCs w:val="28"/>
              </w:rPr>
              <m:t>2</m:t>
            </m:r>
          </m:sub>
        </m:sSub>
      </m:oMath>
      <w:r w:rsidR="00D60BDA">
        <w:rPr>
          <w:rFonts w:hint="eastAsia"/>
          <w:sz w:val="28"/>
          <w:szCs w:val="28"/>
        </w:rPr>
        <w:t>+</w:t>
      </w:r>
      <m:oMath>
        <m:sSub>
          <m:sSubPr>
            <m:ctrlPr>
              <w:rPr>
                <w:rFonts w:ascii="Cambria Math" w:hAnsi="Cambria Math"/>
                <w:sz w:val="28"/>
                <w:szCs w:val="28"/>
              </w:rPr>
            </m:ctrlPr>
          </m:sSubPr>
          <m:e>
            <m:r>
              <w:rPr>
                <w:rFonts w:ascii="Cambria Math" w:hAnsi="Cambria Math"/>
                <w:sz w:val="28"/>
                <w:szCs w:val="28"/>
              </w:rPr>
              <m:t>G</m:t>
            </m:r>
          </m:e>
          <m:sub>
            <m:r>
              <w:rPr>
                <w:rFonts w:ascii="Cambria Math" w:hAnsi="Cambria Math" w:hint="eastAsia"/>
                <w:sz w:val="28"/>
                <w:szCs w:val="28"/>
              </w:rPr>
              <m:t>3</m:t>
            </m:r>
          </m:sub>
        </m:sSub>
      </m:oMath>
      <w:r w:rsidR="00D60BDA">
        <w:rPr>
          <w:rFonts w:hint="eastAsia"/>
          <w:sz w:val="28"/>
          <w:szCs w:val="28"/>
        </w:rPr>
        <w:t>+</w:t>
      </w:r>
      <m:oMath>
        <m:sSub>
          <m:sSubPr>
            <m:ctrlPr>
              <w:rPr>
                <w:rFonts w:ascii="Cambria Math" w:hAnsi="Cambria Math"/>
                <w:sz w:val="28"/>
                <w:szCs w:val="28"/>
              </w:rPr>
            </m:ctrlPr>
          </m:sSubPr>
          <m:e>
            <m:r>
              <w:rPr>
                <w:rFonts w:ascii="Cambria Math" w:hAnsi="Cambria Math"/>
                <w:sz w:val="28"/>
                <w:szCs w:val="28"/>
              </w:rPr>
              <m:t>G</m:t>
            </m:r>
          </m:e>
          <m:sub>
            <m:r>
              <w:rPr>
                <w:rFonts w:ascii="Cambria Math" w:hAnsi="Cambria Math" w:hint="eastAsia"/>
                <w:sz w:val="28"/>
                <w:szCs w:val="28"/>
              </w:rPr>
              <m:t>4</m:t>
            </m:r>
          </m:sub>
        </m:sSub>
      </m:oMath>
      <w:r w:rsidR="00D60BDA">
        <w:rPr>
          <w:rFonts w:hint="eastAsia"/>
          <w:sz w:val="28"/>
          <w:szCs w:val="28"/>
        </w:rPr>
        <w:t>）</w:t>
      </w:r>
      <w:r w:rsidR="00D60BDA">
        <w:rPr>
          <w:rFonts w:hint="eastAsia"/>
          <w:sz w:val="28"/>
          <w:szCs w:val="28"/>
        </w:rPr>
        <w:t>.</w:t>
      </w:r>
    </w:p>
    <w:p w:rsidR="009650D9" w:rsidRPr="0061494C" w:rsidRDefault="009650D9" w:rsidP="009650D9">
      <w:pPr>
        <w:jc w:val="left"/>
        <w:rPr>
          <w:sz w:val="22"/>
          <w:szCs w:val="28"/>
        </w:rPr>
      </w:pPr>
      <w:r w:rsidRPr="0061494C">
        <w:rPr>
          <w:sz w:val="22"/>
          <w:szCs w:val="28"/>
        </w:rPr>
        <w:t xml:space="preserve">The analysis shows that the first category reflects fertility information, the second category mainly reflects Average household size and Average family size information, the third category mainly reflects the information about the birthplace and the mother tongue, and the fourth category mainly reflects the year of entry. The fifth category mainly reflects information about the Year of entry and the level of education. </w:t>
      </w:r>
      <w:proofErr w:type="gramStart"/>
      <w:r w:rsidRPr="0061494C">
        <w:rPr>
          <w:sz w:val="22"/>
          <w:szCs w:val="28"/>
        </w:rPr>
        <w:t>So</w:t>
      </w:r>
      <w:proofErr w:type="gramEnd"/>
      <w:r w:rsidRPr="0061494C">
        <w:rPr>
          <w:sz w:val="22"/>
          <w:szCs w:val="28"/>
        </w:rPr>
        <w:t xml:space="preserve"> we select 5 analytical indicators from 149 indicators, which are </w:t>
      </w:r>
      <m:oMath>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sz w:val="22"/>
                <w:szCs w:val="28"/>
              </w:rPr>
              <m:t>42</m:t>
            </m:r>
          </m:sub>
        </m:sSub>
      </m:oMath>
      <w:r w:rsidRPr="0061494C">
        <w:rPr>
          <w:rFonts w:hint="eastAsia"/>
          <w:sz w:val="22"/>
          <w:szCs w:val="28"/>
        </w:rPr>
        <w:t>,</w:t>
      </w:r>
      <m:oMath>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sz w:val="22"/>
                <w:szCs w:val="28"/>
              </w:rPr>
              <m:t>15</m:t>
            </m:r>
          </m:sub>
        </m:sSub>
      </m:oMath>
      <w:r w:rsidRPr="0061494C">
        <w:rPr>
          <w:rFonts w:hint="eastAsia"/>
          <w:sz w:val="22"/>
          <w:szCs w:val="28"/>
        </w:rPr>
        <w:t>,</w:t>
      </w:r>
      <m:oMath>
        <m:r>
          <m:rPr>
            <m:sty m:val="p"/>
          </m:rPr>
          <w:rPr>
            <w:rFonts w:ascii="Cambria Math" w:hAnsi="Cambria Math"/>
            <w:sz w:val="22"/>
            <w:szCs w:val="28"/>
          </w:rPr>
          <m:t xml:space="preserve">  </m:t>
        </m:r>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hint="eastAsia"/>
                <w:sz w:val="22"/>
                <w:szCs w:val="28"/>
              </w:rPr>
              <m:t>113</m:t>
            </m:r>
          </m:sub>
        </m:sSub>
      </m:oMath>
      <w:r w:rsidRPr="0061494C">
        <w:rPr>
          <w:rFonts w:hint="eastAsia"/>
          <w:sz w:val="22"/>
          <w:szCs w:val="28"/>
        </w:rPr>
        <w:t>,</w:t>
      </w:r>
      <m:oMath>
        <m:r>
          <m:rPr>
            <m:sty m:val="p"/>
          </m:rPr>
          <w:rPr>
            <w:rFonts w:ascii="Cambria Math" w:hAnsi="Cambria Math"/>
            <w:sz w:val="22"/>
            <w:szCs w:val="28"/>
          </w:rPr>
          <m:t xml:space="preserve"> </m:t>
        </m:r>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hint="eastAsia"/>
                <w:sz w:val="22"/>
                <w:szCs w:val="28"/>
              </w:rPr>
              <m:t>88</m:t>
            </m:r>
          </m:sub>
        </m:sSub>
      </m:oMath>
      <w:r w:rsidRPr="0061494C">
        <w:rPr>
          <w:rFonts w:hint="eastAsia"/>
          <w:sz w:val="22"/>
          <w:szCs w:val="28"/>
        </w:rPr>
        <w:t>,</w:t>
      </w:r>
      <m:oMath>
        <m:r>
          <m:rPr>
            <m:sty m:val="p"/>
          </m:rPr>
          <w:rPr>
            <w:rFonts w:ascii="Cambria Math" w:hAnsi="Cambria Math"/>
            <w:sz w:val="22"/>
            <w:szCs w:val="28"/>
          </w:rPr>
          <m:t xml:space="preserve"> </m:t>
        </m:r>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hint="eastAsia"/>
                <w:sz w:val="22"/>
                <w:szCs w:val="28"/>
              </w:rPr>
              <m:t>6</m:t>
            </m:r>
            <m:r>
              <w:rPr>
                <w:rFonts w:ascii="Cambria Math" w:hAnsi="Cambria Math"/>
                <w:sz w:val="22"/>
                <w:szCs w:val="28"/>
              </w:rPr>
              <m:t>4</m:t>
            </m:r>
          </m:sub>
        </m:sSub>
      </m:oMath>
      <w:r w:rsidRPr="0061494C">
        <w:rPr>
          <w:rFonts w:hint="eastAsia"/>
          <w:sz w:val="22"/>
          <w:szCs w:val="28"/>
        </w:rPr>
        <w:t>.</w:t>
      </w:r>
    </w:p>
    <w:p w:rsidR="009650D9" w:rsidRPr="009650D9" w:rsidRDefault="009650D9" w:rsidP="00D60BDA">
      <w:pPr>
        <w:rPr>
          <w:sz w:val="28"/>
          <w:szCs w:val="28"/>
        </w:rPr>
      </w:pPr>
    </w:p>
    <w:p w:rsidR="00D60BDA" w:rsidRDefault="00D60BDA" w:rsidP="00D60BDA">
      <w:pPr>
        <w:rPr>
          <w:sz w:val="28"/>
          <w:szCs w:val="28"/>
        </w:rPr>
      </w:pPr>
      <w:r>
        <w:rPr>
          <w:rFonts w:hint="eastAsia"/>
          <w:sz w:val="28"/>
          <w:szCs w:val="28"/>
        </w:rPr>
        <w:t>（</w:t>
      </w:r>
      <w:r>
        <w:rPr>
          <w:rFonts w:hint="eastAsia"/>
          <w:sz w:val="28"/>
          <w:szCs w:val="28"/>
        </w:rPr>
        <w:t>2</w:t>
      </w:r>
      <w:r>
        <w:rPr>
          <w:rFonts w:hint="eastAsia"/>
          <w:sz w:val="28"/>
          <w:szCs w:val="28"/>
        </w:rPr>
        <w:t>）</w:t>
      </w:r>
      <w:r w:rsidR="001E24B8">
        <w:rPr>
          <w:sz w:val="28"/>
          <w:szCs w:val="28"/>
        </w:rPr>
        <w:t>R</w:t>
      </w:r>
      <w:r w:rsidR="001E24B8" w:rsidRPr="001E24B8">
        <w:rPr>
          <w:sz w:val="28"/>
          <w:szCs w:val="28"/>
        </w:rPr>
        <w:t>elated analysis</w:t>
      </w:r>
    </w:p>
    <w:p w:rsidR="001E24B8" w:rsidRDefault="001E24B8" w:rsidP="00D60BDA">
      <w:pPr>
        <w:rPr>
          <w:sz w:val="28"/>
          <w:szCs w:val="28"/>
        </w:rPr>
      </w:pPr>
      <w:r w:rsidRPr="001E24B8">
        <w:rPr>
          <w:sz w:val="28"/>
          <w:szCs w:val="28"/>
        </w:rPr>
        <w:t>Now we have a correlation analysis between the relationship between the analysis indicators (</w:t>
      </w:r>
      <m:oMath>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sz w:val="28"/>
                <w:szCs w:val="28"/>
              </w:rPr>
              <m:t>15</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sz w:val="28"/>
                <w:szCs w:val="28"/>
              </w:rPr>
              <m:t>42</m:t>
            </m:r>
          </m:sub>
        </m:sSub>
      </m:oMath>
      <w:r>
        <w:rPr>
          <w:rFonts w:hint="eastAsia"/>
          <w:sz w:val="28"/>
          <w:szCs w:val="28"/>
        </w:rPr>
        <w:t xml:space="preserve"> ,</w:t>
      </w:r>
      <m:oMath>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hint="eastAsia"/>
                <w:sz w:val="28"/>
                <w:szCs w:val="28"/>
              </w:rPr>
              <m:t>6</m:t>
            </m:r>
            <m:r>
              <w:rPr>
                <w:rFonts w:ascii="Cambria Math" w:hAnsi="Cambria Math"/>
                <w:sz w:val="28"/>
                <w:szCs w:val="28"/>
              </w:rPr>
              <m:t>4</m:t>
            </m:r>
          </m:sub>
        </m:sSub>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sz w:val="28"/>
                <w:szCs w:val="28"/>
              </w:rPr>
              <m:t>88</m:t>
            </m:r>
          </m:sub>
        </m:sSub>
      </m:oMath>
      <w:r>
        <w:rPr>
          <w:rFonts w:hint="eastAsia"/>
          <w:sz w:val="28"/>
          <w:szCs w:val="28"/>
        </w:rPr>
        <w:t>,</w:t>
      </w:r>
      <m:oMath>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sz w:val="28"/>
                <w:szCs w:val="28"/>
              </w:rPr>
              <m:t>113</m:t>
            </m:r>
          </m:sub>
        </m:sSub>
      </m:oMath>
      <w:r w:rsidRPr="001E24B8">
        <w:rPr>
          <w:sz w:val="28"/>
          <w:szCs w:val="28"/>
        </w:rPr>
        <w:t>) and the number of Aka drug transmissions (y).</w:t>
      </w:r>
    </w:p>
    <w:p w:rsidR="00F61D47" w:rsidRPr="00F61D47" w:rsidRDefault="00F61D47" w:rsidP="00F61D47">
      <w:pPr>
        <w:jc w:val="center"/>
        <w:rPr>
          <w:sz w:val="22"/>
          <w:szCs w:val="22"/>
        </w:rPr>
      </w:pPr>
      <w:r w:rsidRPr="00F61D47">
        <w:rPr>
          <w:sz w:val="22"/>
          <w:szCs w:val="22"/>
        </w:rPr>
        <w:t>Table2. Ohia's five evaluation indicators and the total number of patients</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7"/>
        <w:gridCol w:w="1217"/>
        <w:gridCol w:w="1217"/>
        <w:gridCol w:w="1217"/>
        <w:gridCol w:w="1217"/>
        <w:gridCol w:w="1217"/>
        <w:gridCol w:w="1217"/>
        <w:gridCol w:w="1217"/>
      </w:tblGrid>
      <w:tr w:rsidR="006C6097" w:rsidTr="007F30F4">
        <w:tc>
          <w:tcPr>
            <w:tcW w:w="1217" w:type="dxa"/>
            <w:tcBorders>
              <w:top w:val="single" w:sz="4" w:space="0" w:color="auto"/>
              <w:bottom w:val="single" w:sz="4" w:space="0" w:color="auto"/>
            </w:tcBorders>
          </w:tcPr>
          <w:p w:rsidR="006C6097" w:rsidRDefault="006C6097" w:rsidP="00E82220">
            <w:pPr>
              <w:jc w:val="center"/>
              <w:rPr>
                <w:sz w:val="28"/>
                <w:szCs w:val="28"/>
              </w:rPr>
            </w:pPr>
          </w:p>
        </w:tc>
        <w:tc>
          <w:tcPr>
            <w:tcW w:w="1217" w:type="dxa"/>
            <w:tcBorders>
              <w:top w:val="single" w:sz="4" w:space="0" w:color="auto"/>
              <w:bottom w:val="single" w:sz="4" w:space="0" w:color="auto"/>
            </w:tcBorders>
          </w:tcPr>
          <w:p w:rsidR="006C6097" w:rsidRDefault="006C6097" w:rsidP="00E82220">
            <w:pPr>
              <w:jc w:val="center"/>
              <w:rPr>
                <w:sz w:val="28"/>
                <w:szCs w:val="28"/>
              </w:rPr>
            </w:pPr>
            <w:r>
              <w:rPr>
                <w:rFonts w:hint="eastAsia"/>
                <w:sz w:val="28"/>
                <w:szCs w:val="28"/>
              </w:rPr>
              <w:t>2</w:t>
            </w:r>
            <w:r>
              <w:rPr>
                <w:sz w:val="28"/>
                <w:szCs w:val="28"/>
              </w:rPr>
              <w:t>010</w:t>
            </w:r>
          </w:p>
        </w:tc>
        <w:tc>
          <w:tcPr>
            <w:tcW w:w="1217" w:type="dxa"/>
            <w:tcBorders>
              <w:top w:val="single" w:sz="4" w:space="0" w:color="auto"/>
              <w:bottom w:val="single" w:sz="4" w:space="0" w:color="auto"/>
            </w:tcBorders>
          </w:tcPr>
          <w:p w:rsidR="006C6097" w:rsidRDefault="006C6097" w:rsidP="00E82220">
            <w:pPr>
              <w:jc w:val="center"/>
              <w:rPr>
                <w:sz w:val="28"/>
                <w:szCs w:val="28"/>
              </w:rPr>
            </w:pPr>
            <w:r>
              <w:rPr>
                <w:rFonts w:hint="eastAsia"/>
                <w:sz w:val="28"/>
                <w:szCs w:val="28"/>
              </w:rPr>
              <w:t>2</w:t>
            </w:r>
            <w:r>
              <w:rPr>
                <w:sz w:val="28"/>
                <w:szCs w:val="28"/>
              </w:rPr>
              <w:t>011</w:t>
            </w:r>
          </w:p>
        </w:tc>
        <w:tc>
          <w:tcPr>
            <w:tcW w:w="1217" w:type="dxa"/>
            <w:tcBorders>
              <w:top w:val="single" w:sz="4" w:space="0" w:color="auto"/>
              <w:bottom w:val="single" w:sz="4" w:space="0" w:color="auto"/>
            </w:tcBorders>
          </w:tcPr>
          <w:p w:rsidR="006C6097" w:rsidRDefault="006C6097" w:rsidP="00E82220">
            <w:pPr>
              <w:jc w:val="center"/>
              <w:rPr>
                <w:sz w:val="28"/>
                <w:szCs w:val="28"/>
              </w:rPr>
            </w:pPr>
            <w:r>
              <w:rPr>
                <w:rFonts w:hint="eastAsia"/>
                <w:sz w:val="28"/>
                <w:szCs w:val="28"/>
              </w:rPr>
              <w:t>2</w:t>
            </w:r>
            <w:r>
              <w:rPr>
                <w:sz w:val="28"/>
                <w:szCs w:val="28"/>
              </w:rPr>
              <w:t>012</w:t>
            </w:r>
          </w:p>
        </w:tc>
        <w:tc>
          <w:tcPr>
            <w:tcW w:w="1217" w:type="dxa"/>
            <w:tcBorders>
              <w:top w:val="single" w:sz="4" w:space="0" w:color="auto"/>
              <w:bottom w:val="single" w:sz="4" w:space="0" w:color="auto"/>
            </w:tcBorders>
          </w:tcPr>
          <w:p w:rsidR="006C6097" w:rsidRDefault="006C6097" w:rsidP="00E82220">
            <w:pPr>
              <w:jc w:val="center"/>
              <w:rPr>
                <w:sz w:val="28"/>
                <w:szCs w:val="28"/>
              </w:rPr>
            </w:pPr>
            <w:r>
              <w:rPr>
                <w:rFonts w:hint="eastAsia"/>
                <w:sz w:val="28"/>
                <w:szCs w:val="28"/>
              </w:rPr>
              <w:t>2</w:t>
            </w:r>
            <w:r>
              <w:rPr>
                <w:sz w:val="28"/>
                <w:szCs w:val="28"/>
              </w:rPr>
              <w:t>01</w:t>
            </w:r>
            <w:r>
              <w:rPr>
                <w:rFonts w:hint="eastAsia"/>
                <w:sz w:val="28"/>
                <w:szCs w:val="28"/>
              </w:rPr>
              <w:t>3</w:t>
            </w:r>
          </w:p>
        </w:tc>
        <w:tc>
          <w:tcPr>
            <w:tcW w:w="1217" w:type="dxa"/>
            <w:tcBorders>
              <w:top w:val="single" w:sz="4" w:space="0" w:color="auto"/>
              <w:bottom w:val="single" w:sz="4" w:space="0" w:color="auto"/>
            </w:tcBorders>
          </w:tcPr>
          <w:p w:rsidR="006C6097" w:rsidRDefault="006C6097" w:rsidP="00E82220">
            <w:pPr>
              <w:jc w:val="center"/>
              <w:rPr>
                <w:sz w:val="28"/>
                <w:szCs w:val="28"/>
              </w:rPr>
            </w:pPr>
            <w:r>
              <w:rPr>
                <w:rFonts w:hint="eastAsia"/>
                <w:sz w:val="28"/>
                <w:szCs w:val="28"/>
              </w:rPr>
              <w:t>2</w:t>
            </w:r>
            <w:r>
              <w:rPr>
                <w:sz w:val="28"/>
                <w:szCs w:val="28"/>
              </w:rPr>
              <w:t>014</w:t>
            </w:r>
          </w:p>
        </w:tc>
        <w:tc>
          <w:tcPr>
            <w:tcW w:w="1217" w:type="dxa"/>
            <w:tcBorders>
              <w:top w:val="single" w:sz="4" w:space="0" w:color="auto"/>
              <w:bottom w:val="single" w:sz="4" w:space="0" w:color="auto"/>
            </w:tcBorders>
          </w:tcPr>
          <w:p w:rsidR="006C6097" w:rsidRDefault="006C6097" w:rsidP="00E82220">
            <w:pPr>
              <w:jc w:val="center"/>
              <w:rPr>
                <w:sz w:val="28"/>
                <w:szCs w:val="28"/>
              </w:rPr>
            </w:pPr>
            <w:r>
              <w:rPr>
                <w:rFonts w:hint="eastAsia"/>
                <w:sz w:val="28"/>
                <w:szCs w:val="28"/>
              </w:rPr>
              <w:t>2</w:t>
            </w:r>
            <w:r>
              <w:rPr>
                <w:sz w:val="28"/>
                <w:szCs w:val="28"/>
              </w:rPr>
              <w:t>015</w:t>
            </w:r>
          </w:p>
        </w:tc>
        <w:tc>
          <w:tcPr>
            <w:tcW w:w="1217" w:type="dxa"/>
            <w:tcBorders>
              <w:top w:val="single" w:sz="4" w:space="0" w:color="auto"/>
              <w:bottom w:val="single" w:sz="4" w:space="0" w:color="auto"/>
            </w:tcBorders>
          </w:tcPr>
          <w:p w:rsidR="006C6097" w:rsidRDefault="006C6097" w:rsidP="00E82220">
            <w:pPr>
              <w:jc w:val="center"/>
              <w:rPr>
                <w:sz w:val="28"/>
                <w:szCs w:val="28"/>
              </w:rPr>
            </w:pPr>
            <w:r>
              <w:rPr>
                <w:rFonts w:hint="eastAsia"/>
                <w:sz w:val="28"/>
                <w:szCs w:val="28"/>
              </w:rPr>
              <w:t>2</w:t>
            </w:r>
            <w:r>
              <w:rPr>
                <w:sz w:val="28"/>
                <w:szCs w:val="28"/>
              </w:rPr>
              <w:t>016</w:t>
            </w:r>
          </w:p>
        </w:tc>
      </w:tr>
      <w:tr w:rsidR="006C6097" w:rsidTr="007F30F4">
        <w:tc>
          <w:tcPr>
            <w:tcW w:w="1217" w:type="dxa"/>
            <w:tcBorders>
              <w:top w:val="single" w:sz="4" w:space="0" w:color="auto"/>
            </w:tcBorders>
          </w:tcPr>
          <w:p w:rsidR="006C6097" w:rsidRDefault="0029664F" w:rsidP="00E82220">
            <w:pPr>
              <w:jc w:val="center"/>
              <w:rPr>
                <w:sz w:val="28"/>
                <w:szCs w:val="28"/>
              </w:rPr>
            </w:pPr>
            <m:oMathPara>
              <m:oMath>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sz w:val="28"/>
                        <w:szCs w:val="28"/>
                      </w:rPr>
                      <m:t>15</m:t>
                    </m:r>
                  </m:sub>
                </m:sSub>
              </m:oMath>
            </m:oMathPara>
          </w:p>
        </w:tc>
        <w:tc>
          <w:tcPr>
            <w:tcW w:w="1217" w:type="dxa"/>
            <w:tcBorders>
              <w:top w:val="single" w:sz="4" w:space="0" w:color="auto"/>
            </w:tcBorders>
          </w:tcPr>
          <w:p w:rsidR="006C6097" w:rsidRDefault="00E82220" w:rsidP="00E82220">
            <w:pPr>
              <w:jc w:val="center"/>
              <w:rPr>
                <w:sz w:val="28"/>
                <w:szCs w:val="28"/>
              </w:rPr>
            </w:pPr>
            <w:r>
              <w:rPr>
                <w:rFonts w:hint="eastAsia"/>
                <w:sz w:val="28"/>
                <w:szCs w:val="28"/>
              </w:rPr>
              <w:t>2</w:t>
            </w:r>
            <w:r>
              <w:rPr>
                <w:sz w:val="28"/>
                <w:szCs w:val="28"/>
              </w:rPr>
              <w:t>21.3</w:t>
            </w:r>
          </w:p>
        </w:tc>
        <w:tc>
          <w:tcPr>
            <w:tcW w:w="1217" w:type="dxa"/>
            <w:tcBorders>
              <w:top w:val="single" w:sz="4" w:space="0" w:color="auto"/>
            </w:tcBorders>
          </w:tcPr>
          <w:p w:rsidR="006C6097" w:rsidRDefault="007F30F4" w:rsidP="00E82220">
            <w:pPr>
              <w:jc w:val="center"/>
              <w:rPr>
                <w:sz w:val="28"/>
                <w:szCs w:val="28"/>
              </w:rPr>
            </w:pPr>
            <w:r>
              <w:rPr>
                <w:rFonts w:hint="eastAsia"/>
                <w:sz w:val="28"/>
                <w:szCs w:val="28"/>
              </w:rPr>
              <w:t>2</w:t>
            </w:r>
            <w:r>
              <w:rPr>
                <w:sz w:val="28"/>
                <w:szCs w:val="28"/>
              </w:rPr>
              <w:t>18.81</w:t>
            </w:r>
          </w:p>
        </w:tc>
        <w:tc>
          <w:tcPr>
            <w:tcW w:w="1217" w:type="dxa"/>
            <w:tcBorders>
              <w:top w:val="single" w:sz="4" w:space="0" w:color="auto"/>
            </w:tcBorders>
          </w:tcPr>
          <w:p w:rsidR="006C6097" w:rsidRDefault="007F30F4" w:rsidP="00E82220">
            <w:pPr>
              <w:jc w:val="center"/>
              <w:rPr>
                <w:sz w:val="28"/>
                <w:szCs w:val="28"/>
              </w:rPr>
            </w:pPr>
            <w:r>
              <w:rPr>
                <w:rFonts w:hint="eastAsia"/>
                <w:sz w:val="28"/>
                <w:szCs w:val="28"/>
              </w:rPr>
              <w:t>2</w:t>
            </w:r>
            <w:r>
              <w:rPr>
                <w:sz w:val="28"/>
                <w:szCs w:val="28"/>
              </w:rPr>
              <w:t>21.37</w:t>
            </w:r>
          </w:p>
        </w:tc>
        <w:tc>
          <w:tcPr>
            <w:tcW w:w="1217" w:type="dxa"/>
            <w:tcBorders>
              <w:top w:val="single" w:sz="4" w:space="0" w:color="auto"/>
            </w:tcBorders>
          </w:tcPr>
          <w:p w:rsidR="006C6097" w:rsidRDefault="007F30F4" w:rsidP="00E82220">
            <w:pPr>
              <w:jc w:val="center"/>
              <w:rPr>
                <w:sz w:val="28"/>
                <w:szCs w:val="28"/>
              </w:rPr>
            </w:pPr>
            <w:r>
              <w:rPr>
                <w:rFonts w:hint="eastAsia"/>
                <w:sz w:val="28"/>
                <w:szCs w:val="28"/>
              </w:rPr>
              <w:t>2</w:t>
            </w:r>
            <w:r>
              <w:rPr>
                <w:sz w:val="28"/>
                <w:szCs w:val="28"/>
              </w:rPr>
              <w:t>22.57</w:t>
            </w:r>
          </w:p>
        </w:tc>
        <w:tc>
          <w:tcPr>
            <w:tcW w:w="1217" w:type="dxa"/>
            <w:tcBorders>
              <w:top w:val="single" w:sz="4" w:space="0" w:color="auto"/>
            </w:tcBorders>
          </w:tcPr>
          <w:p w:rsidR="006C6097" w:rsidRDefault="007F30F4" w:rsidP="00E82220">
            <w:pPr>
              <w:jc w:val="center"/>
              <w:rPr>
                <w:sz w:val="28"/>
                <w:szCs w:val="28"/>
              </w:rPr>
            </w:pPr>
            <w:r>
              <w:rPr>
                <w:rFonts w:hint="eastAsia"/>
                <w:sz w:val="28"/>
                <w:szCs w:val="28"/>
              </w:rPr>
              <w:t>2</w:t>
            </w:r>
            <w:r>
              <w:rPr>
                <w:sz w:val="28"/>
                <w:szCs w:val="28"/>
              </w:rPr>
              <w:t>21.32</w:t>
            </w:r>
          </w:p>
        </w:tc>
        <w:tc>
          <w:tcPr>
            <w:tcW w:w="1217" w:type="dxa"/>
            <w:tcBorders>
              <w:top w:val="single" w:sz="4" w:space="0" w:color="auto"/>
            </w:tcBorders>
          </w:tcPr>
          <w:p w:rsidR="006C6097" w:rsidRDefault="007F30F4" w:rsidP="00E82220">
            <w:pPr>
              <w:jc w:val="center"/>
              <w:rPr>
                <w:sz w:val="28"/>
                <w:szCs w:val="28"/>
              </w:rPr>
            </w:pPr>
            <w:r>
              <w:rPr>
                <w:rFonts w:hint="eastAsia"/>
                <w:sz w:val="28"/>
                <w:szCs w:val="28"/>
              </w:rPr>
              <w:t>2</w:t>
            </w:r>
            <w:r>
              <w:rPr>
                <w:sz w:val="28"/>
                <w:szCs w:val="28"/>
              </w:rPr>
              <w:t>20.85</w:t>
            </w:r>
          </w:p>
        </w:tc>
        <w:tc>
          <w:tcPr>
            <w:tcW w:w="1217" w:type="dxa"/>
            <w:tcBorders>
              <w:top w:val="single" w:sz="4" w:space="0" w:color="auto"/>
            </w:tcBorders>
          </w:tcPr>
          <w:p w:rsidR="006C6097" w:rsidRDefault="007F30F4" w:rsidP="00E82220">
            <w:pPr>
              <w:jc w:val="center"/>
              <w:rPr>
                <w:sz w:val="28"/>
                <w:szCs w:val="28"/>
              </w:rPr>
            </w:pPr>
            <w:r>
              <w:rPr>
                <w:rFonts w:hint="eastAsia"/>
                <w:sz w:val="28"/>
                <w:szCs w:val="28"/>
              </w:rPr>
              <w:t>2</w:t>
            </w:r>
            <w:r>
              <w:rPr>
                <w:sz w:val="28"/>
                <w:szCs w:val="28"/>
              </w:rPr>
              <w:t>20.63</w:t>
            </w:r>
          </w:p>
        </w:tc>
      </w:tr>
      <w:tr w:rsidR="006C6097" w:rsidTr="007F30F4">
        <w:tc>
          <w:tcPr>
            <w:tcW w:w="1217" w:type="dxa"/>
          </w:tcPr>
          <w:p w:rsidR="006C6097" w:rsidRDefault="0029664F" w:rsidP="00E82220">
            <w:pPr>
              <w:jc w:val="center"/>
              <w:rPr>
                <w:sz w:val="28"/>
                <w:szCs w:val="28"/>
              </w:rPr>
            </w:pPr>
            <m:oMathPara>
              <m:oMath>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sz w:val="28"/>
                        <w:szCs w:val="28"/>
                      </w:rPr>
                      <m:t>42</m:t>
                    </m:r>
                  </m:sub>
                </m:sSub>
              </m:oMath>
            </m:oMathPara>
          </w:p>
        </w:tc>
        <w:tc>
          <w:tcPr>
            <w:tcW w:w="1217" w:type="dxa"/>
          </w:tcPr>
          <w:p w:rsidR="006C6097" w:rsidRDefault="007F30F4" w:rsidP="00E82220">
            <w:pPr>
              <w:jc w:val="center"/>
              <w:rPr>
                <w:sz w:val="28"/>
                <w:szCs w:val="28"/>
              </w:rPr>
            </w:pPr>
            <w:r>
              <w:rPr>
                <w:rFonts w:hint="eastAsia"/>
                <w:sz w:val="28"/>
                <w:szCs w:val="28"/>
              </w:rPr>
              <w:t>1</w:t>
            </w:r>
            <w:r w:rsidR="00F61D47">
              <w:rPr>
                <w:sz w:val="28"/>
                <w:szCs w:val="28"/>
              </w:rPr>
              <w:t>30349</w:t>
            </w:r>
          </w:p>
        </w:tc>
        <w:tc>
          <w:tcPr>
            <w:tcW w:w="1217" w:type="dxa"/>
          </w:tcPr>
          <w:p w:rsidR="006C6097" w:rsidRDefault="00F61D47" w:rsidP="00E82220">
            <w:pPr>
              <w:jc w:val="center"/>
              <w:rPr>
                <w:sz w:val="28"/>
                <w:szCs w:val="28"/>
              </w:rPr>
            </w:pPr>
            <w:r>
              <w:rPr>
                <w:rFonts w:hint="eastAsia"/>
                <w:sz w:val="28"/>
                <w:szCs w:val="28"/>
              </w:rPr>
              <w:t>1</w:t>
            </w:r>
            <w:r>
              <w:rPr>
                <w:sz w:val="28"/>
                <w:szCs w:val="28"/>
              </w:rPr>
              <w:t>29855</w:t>
            </w:r>
          </w:p>
        </w:tc>
        <w:tc>
          <w:tcPr>
            <w:tcW w:w="1217" w:type="dxa"/>
          </w:tcPr>
          <w:p w:rsidR="006C6097" w:rsidRDefault="00F61D47" w:rsidP="00E82220">
            <w:pPr>
              <w:jc w:val="center"/>
              <w:rPr>
                <w:sz w:val="28"/>
                <w:szCs w:val="28"/>
              </w:rPr>
            </w:pPr>
            <w:r>
              <w:rPr>
                <w:rFonts w:hint="eastAsia"/>
                <w:sz w:val="28"/>
                <w:szCs w:val="28"/>
              </w:rPr>
              <w:t>1</w:t>
            </w:r>
            <w:r>
              <w:rPr>
                <w:sz w:val="28"/>
                <w:szCs w:val="28"/>
              </w:rPr>
              <w:t>53278</w:t>
            </w:r>
          </w:p>
        </w:tc>
        <w:tc>
          <w:tcPr>
            <w:tcW w:w="1217" w:type="dxa"/>
          </w:tcPr>
          <w:p w:rsidR="006C6097" w:rsidRDefault="00F61D47" w:rsidP="00E82220">
            <w:pPr>
              <w:jc w:val="center"/>
              <w:rPr>
                <w:sz w:val="28"/>
                <w:szCs w:val="28"/>
              </w:rPr>
            </w:pPr>
            <w:r>
              <w:rPr>
                <w:rFonts w:hint="eastAsia"/>
                <w:sz w:val="28"/>
                <w:szCs w:val="28"/>
              </w:rPr>
              <w:t>1</w:t>
            </w:r>
            <w:r>
              <w:rPr>
                <w:sz w:val="28"/>
                <w:szCs w:val="28"/>
              </w:rPr>
              <w:t>25586</w:t>
            </w:r>
          </w:p>
        </w:tc>
        <w:tc>
          <w:tcPr>
            <w:tcW w:w="1217" w:type="dxa"/>
          </w:tcPr>
          <w:p w:rsidR="006C6097" w:rsidRDefault="00F61D47" w:rsidP="00E82220">
            <w:pPr>
              <w:jc w:val="center"/>
              <w:rPr>
                <w:sz w:val="28"/>
                <w:szCs w:val="28"/>
              </w:rPr>
            </w:pPr>
            <w:r>
              <w:rPr>
                <w:rFonts w:hint="eastAsia"/>
                <w:sz w:val="28"/>
                <w:szCs w:val="28"/>
              </w:rPr>
              <w:t>1</w:t>
            </w:r>
            <w:r>
              <w:rPr>
                <w:sz w:val="28"/>
                <w:szCs w:val="28"/>
              </w:rPr>
              <w:t>45998</w:t>
            </w:r>
          </w:p>
        </w:tc>
        <w:tc>
          <w:tcPr>
            <w:tcW w:w="1217" w:type="dxa"/>
          </w:tcPr>
          <w:p w:rsidR="006C6097" w:rsidRDefault="00F61D47" w:rsidP="00E82220">
            <w:pPr>
              <w:jc w:val="center"/>
              <w:rPr>
                <w:sz w:val="28"/>
                <w:szCs w:val="28"/>
              </w:rPr>
            </w:pPr>
            <w:r>
              <w:rPr>
                <w:rFonts w:hint="eastAsia"/>
                <w:sz w:val="28"/>
                <w:szCs w:val="28"/>
              </w:rPr>
              <w:t>1</w:t>
            </w:r>
            <w:r>
              <w:rPr>
                <w:sz w:val="28"/>
                <w:szCs w:val="28"/>
              </w:rPr>
              <w:t>39586</w:t>
            </w:r>
          </w:p>
        </w:tc>
        <w:tc>
          <w:tcPr>
            <w:tcW w:w="1217" w:type="dxa"/>
          </w:tcPr>
          <w:p w:rsidR="006C6097" w:rsidRDefault="00F61D47" w:rsidP="00E82220">
            <w:pPr>
              <w:jc w:val="center"/>
              <w:rPr>
                <w:sz w:val="28"/>
                <w:szCs w:val="28"/>
              </w:rPr>
            </w:pPr>
            <w:r>
              <w:rPr>
                <w:rFonts w:hint="eastAsia"/>
                <w:sz w:val="28"/>
                <w:szCs w:val="28"/>
              </w:rPr>
              <w:t>1</w:t>
            </w:r>
            <w:r>
              <w:rPr>
                <w:sz w:val="28"/>
                <w:szCs w:val="28"/>
              </w:rPr>
              <w:t>435</w:t>
            </w:r>
            <w:r>
              <w:rPr>
                <w:rFonts w:hint="eastAsia"/>
                <w:sz w:val="28"/>
                <w:szCs w:val="28"/>
              </w:rPr>
              <w:t>739</w:t>
            </w:r>
          </w:p>
        </w:tc>
      </w:tr>
      <w:tr w:rsidR="006C6097" w:rsidTr="007F30F4">
        <w:tc>
          <w:tcPr>
            <w:tcW w:w="1217" w:type="dxa"/>
          </w:tcPr>
          <w:p w:rsidR="006C6097" w:rsidRDefault="0029664F" w:rsidP="00E82220">
            <w:pPr>
              <w:jc w:val="center"/>
              <w:rPr>
                <w:sz w:val="28"/>
                <w:szCs w:val="28"/>
              </w:rPr>
            </w:pPr>
            <m:oMath>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sz w:val="28"/>
                      <w:szCs w:val="28"/>
                    </w:rPr>
                    <m:t>64</m:t>
                  </m:r>
                </m:sub>
              </m:sSub>
            </m:oMath>
            <w:r w:rsidR="00E82220">
              <w:rPr>
                <w:rFonts w:hint="eastAsia"/>
                <w:sz w:val="28"/>
                <w:szCs w:val="28"/>
              </w:rPr>
              <w:t>,</w:t>
            </w:r>
          </w:p>
        </w:tc>
        <w:tc>
          <w:tcPr>
            <w:tcW w:w="1217" w:type="dxa"/>
          </w:tcPr>
          <w:p w:rsidR="006C6097" w:rsidRDefault="007F30F4" w:rsidP="00E82220">
            <w:pPr>
              <w:jc w:val="center"/>
              <w:rPr>
                <w:sz w:val="28"/>
                <w:szCs w:val="28"/>
              </w:rPr>
            </w:pPr>
            <w:r>
              <w:rPr>
                <w:rFonts w:hint="eastAsia"/>
                <w:sz w:val="28"/>
                <w:szCs w:val="28"/>
              </w:rPr>
              <w:t>1</w:t>
            </w:r>
            <w:r>
              <w:rPr>
                <w:sz w:val="28"/>
                <w:szCs w:val="28"/>
              </w:rPr>
              <w:t>53782</w:t>
            </w:r>
          </w:p>
        </w:tc>
        <w:tc>
          <w:tcPr>
            <w:tcW w:w="1217" w:type="dxa"/>
          </w:tcPr>
          <w:p w:rsidR="006C6097" w:rsidRDefault="007F30F4" w:rsidP="00E82220">
            <w:pPr>
              <w:jc w:val="center"/>
              <w:rPr>
                <w:sz w:val="28"/>
                <w:szCs w:val="28"/>
              </w:rPr>
            </w:pPr>
            <w:r>
              <w:rPr>
                <w:rFonts w:hint="eastAsia"/>
                <w:sz w:val="28"/>
                <w:szCs w:val="28"/>
              </w:rPr>
              <w:t>1</w:t>
            </w:r>
            <w:r>
              <w:rPr>
                <w:sz w:val="28"/>
                <w:szCs w:val="28"/>
              </w:rPr>
              <w:t>50359</w:t>
            </w:r>
          </w:p>
        </w:tc>
        <w:tc>
          <w:tcPr>
            <w:tcW w:w="1217" w:type="dxa"/>
          </w:tcPr>
          <w:p w:rsidR="006C6097" w:rsidRDefault="007F30F4" w:rsidP="00E82220">
            <w:pPr>
              <w:jc w:val="center"/>
              <w:rPr>
                <w:sz w:val="28"/>
                <w:szCs w:val="28"/>
              </w:rPr>
            </w:pPr>
            <w:r>
              <w:rPr>
                <w:rFonts w:hint="eastAsia"/>
                <w:sz w:val="28"/>
                <w:szCs w:val="28"/>
              </w:rPr>
              <w:t>1</w:t>
            </w:r>
            <w:r>
              <w:rPr>
                <w:sz w:val="28"/>
                <w:szCs w:val="28"/>
              </w:rPr>
              <w:t>30349</w:t>
            </w:r>
          </w:p>
        </w:tc>
        <w:tc>
          <w:tcPr>
            <w:tcW w:w="1217" w:type="dxa"/>
          </w:tcPr>
          <w:p w:rsidR="006C6097" w:rsidRDefault="007F30F4" w:rsidP="00E82220">
            <w:pPr>
              <w:jc w:val="center"/>
              <w:rPr>
                <w:sz w:val="28"/>
                <w:szCs w:val="28"/>
              </w:rPr>
            </w:pPr>
            <w:r>
              <w:rPr>
                <w:rFonts w:hint="eastAsia"/>
                <w:sz w:val="28"/>
                <w:szCs w:val="28"/>
              </w:rPr>
              <w:t>1</w:t>
            </w:r>
            <w:r>
              <w:rPr>
                <w:sz w:val="28"/>
                <w:szCs w:val="28"/>
              </w:rPr>
              <w:t>26298</w:t>
            </w:r>
          </w:p>
        </w:tc>
        <w:tc>
          <w:tcPr>
            <w:tcW w:w="1217" w:type="dxa"/>
          </w:tcPr>
          <w:p w:rsidR="006C6097" w:rsidRDefault="007F30F4" w:rsidP="00E82220">
            <w:pPr>
              <w:jc w:val="center"/>
              <w:rPr>
                <w:sz w:val="28"/>
                <w:szCs w:val="28"/>
              </w:rPr>
            </w:pPr>
            <w:r>
              <w:rPr>
                <w:rFonts w:hint="eastAsia"/>
                <w:sz w:val="28"/>
                <w:szCs w:val="28"/>
              </w:rPr>
              <w:t>1</w:t>
            </w:r>
            <w:r>
              <w:rPr>
                <w:sz w:val="28"/>
                <w:szCs w:val="28"/>
              </w:rPr>
              <w:t>23940</w:t>
            </w:r>
          </w:p>
        </w:tc>
        <w:tc>
          <w:tcPr>
            <w:tcW w:w="1217" w:type="dxa"/>
          </w:tcPr>
          <w:p w:rsidR="006C6097" w:rsidRDefault="007F30F4" w:rsidP="00E82220">
            <w:pPr>
              <w:jc w:val="center"/>
              <w:rPr>
                <w:sz w:val="28"/>
                <w:szCs w:val="28"/>
              </w:rPr>
            </w:pPr>
            <w:r>
              <w:rPr>
                <w:rFonts w:hint="eastAsia"/>
                <w:sz w:val="28"/>
                <w:szCs w:val="28"/>
              </w:rPr>
              <w:t>1</w:t>
            </w:r>
            <w:r>
              <w:rPr>
                <w:sz w:val="28"/>
                <w:szCs w:val="28"/>
              </w:rPr>
              <w:t>22551</w:t>
            </w:r>
          </w:p>
        </w:tc>
        <w:tc>
          <w:tcPr>
            <w:tcW w:w="1217" w:type="dxa"/>
          </w:tcPr>
          <w:p w:rsidR="006C6097" w:rsidRDefault="007F30F4" w:rsidP="00E82220">
            <w:pPr>
              <w:jc w:val="center"/>
              <w:rPr>
                <w:sz w:val="28"/>
                <w:szCs w:val="28"/>
              </w:rPr>
            </w:pPr>
            <w:r>
              <w:rPr>
                <w:rFonts w:hint="eastAsia"/>
                <w:sz w:val="28"/>
                <w:szCs w:val="28"/>
              </w:rPr>
              <w:t>1</w:t>
            </w:r>
            <w:r>
              <w:rPr>
                <w:sz w:val="28"/>
                <w:szCs w:val="28"/>
              </w:rPr>
              <w:t>21848</w:t>
            </w:r>
          </w:p>
        </w:tc>
      </w:tr>
      <w:tr w:rsidR="006C6097" w:rsidTr="007F30F4">
        <w:tc>
          <w:tcPr>
            <w:tcW w:w="1217" w:type="dxa"/>
          </w:tcPr>
          <w:p w:rsidR="006C6097" w:rsidRDefault="0029664F" w:rsidP="00E82220">
            <w:pPr>
              <w:jc w:val="center"/>
              <w:rPr>
                <w:sz w:val="28"/>
                <w:szCs w:val="28"/>
              </w:rPr>
            </w:pPr>
            <m:oMathPara>
              <m:oMath>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sz w:val="28"/>
                        <w:szCs w:val="28"/>
                      </w:rPr>
                      <m:t>88</m:t>
                    </m:r>
                  </m:sub>
                </m:sSub>
              </m:oMath>
            </m:oMathPara>
          </w:p>
        </w:tc>
        <w:tc>
          <w:tcPr>
            <w:tcW w:w="1217" w:type="dxa"/>
          </w:tcPr>
          <w:p w:rsidR="006C6097" w:rsidRDefault="00F61D47" w:rsidP="00E82220">
            <w:pPr>
              <w:jc w:val="center"/>
              <w:rPr>
                <w:sz w:val="28"/>
                <w:szCs w:val="28"/>
              </w:rPr>
            </w:pPr>
            <w:r>
              <w:rPr>
                <w:rFonts w:hint="eastAsia"/>
                <w:sz w:val="28"/>
                <w:szCs w:val="28"/>
              </w:rPr>
              <w:t>78425</w:t>
            </w:r>
          </w:p>
        </w:tc>
        <w:tc>
          <w:tcPr>
            <w:tcW w:w="1217" w:type="dxa"/>
          </w:tcPr>
          <w:p w:rsidR="006C6097" w:rsidRDefault="00F61D47" w:rsidP="00E82220">
            <w:pPr>
              <w:jc w:val="center"/>
              <w:rPr>
                <w:sz w:val="28"/>
                <w:szCs w:val="28"/>
              </w:rPr>
            </w:pPr>
            <w:r>
              <w:rPr>
                <w:rFonts w:hint="eastAsia"/>
                <w:sz w:val="28"/>
                <w:szCs w:val="28"/>
              </w:rPr>
              <w:t>79963</w:t>
            </w:r>
          </w:p>
        </w:tc>
        <w:tc>
          <w:tcPr>
            <w:tcW w:w="1217" w:type="dxa"/>
          </w:tcPr>
          <w:p w:rsidR="006C6097" w:rsidRDefault="00F61D47" w:rsidP="00E82220">
            <w:pPr>
              <w:jc w:val="center"/>
              <w:rPr>
                <w:sz w:val="28"/>
                <w:szCs w:val="28"/>
              </w:rPr>
            </w:pPr>
            <w:r>
              <w:rPr>
                <w:rFonts w:hint="eastAsia"/>
                <w:sz w:val="28"/>
                <w:szCs w:val="28"/>
              </w:rPr>
              <w:t>84566</w:t>
            </w:r>
          </w:p>
        </w:tc>
        <w:tc>
          <w:tcPr>
            <w:tcW w:w="1217" w:type="dxa"/>
          </w:tcPr>
          <w:p w:rsidR="006C6097" w:rsidRDefault="00F61D47" w:rsidP="00E82220">
            <w:pPr>
              <w:jc w:val="center"/>
              <w:rPr>
                <w:sz w:val="28"/>
                <w:szCs w:val="28"/>
              </w:rPr>
            </w:pPr>
            <w:r>
              <w:rPr>
                <w:rFonts w:hint="eastAsia"/>
                <w:sz w:val="28"/>
                <w:szCs w:val="28"/>
              </w:rPr>
              <w:t>81626</w:t>
            </w:r>
          </w:p>
        </w:tc>
        <w:tc>
          <w:tcPr>
            <w:tcW w:w="1217" w:type="dxa"/>
          </w:tcPr>
          <w:p w:rsidR="006C6097" w:rsidRDefault="00F61D47" w:rsidP="00E82220">
            <w:pPr>
              <w:jc w:val="center"/>
              <w:rPr>
                <w:sz w:val="28"/>
                <w:szCs w:val="28"/>
              </w:rPr>
            </w:pPr>
            <w:r>
              <w:rPr>
                <w:rFonts w:hint="eastAsia"/>
                <w:sz w:val="28"/>
                <w:szCs w:val="28"/>
              </w:rPr>
              <w:t>92519</w:t>
            </w:r>
          </w:p>
        </w:tc>
        <w:tc>
          <w:tcPr>
            <w:tcW w:w="1217" w:type="dxa"/>
          </w:tcPr>
          <w:p w:rsidR="006C6097" w:rsidRDefault="00F61D47" w:rsidP="00E82220">
            <w:pPr>
              <w:jc w:val="center"/>
              <w:rPr>
                <w:sz w:val="28"/>
                <w:szCs w:val="28"/>
              </w:rPr>
            </w:pPr>
            <w:r>
              <w:rPr>
                <w:rFonts w:hint="eastAsia"/>
                <w:sz w:val="28"/>
                <w:szCs w:val="28"/>
              </w:rPr>
              <w:t>86580</w:t>
            </w:r>
          </w:p>
        </w:tc>
        <w:tc>
          <w:tcPr>
            <w:tcW w:w="1217" w:type="dxa"/>
          </w:tcPr>
          <w:p w:rsidR="006C6097" w:rsidRDefault="00F61D47" w:rsidP="00E82220">
            <w:pPr>
              <w:jc w:val="center"/>
              <w:rPr>
                <w:sz w:val="28"/>
                <w:szCs w:val="28"/>
              </w:rPr>
            </w:pPr>
            <w:r>
              <w:rPr>
                <w:rFonts w:hint="eastAsia"/>
                <w:sz w:val="28"/>
                <w:szCs w:val="28"/>
              </w:rPr>
              <w:t>90673</w:t>
            </w:r>
          </w:p>
        </w:tc>
      </w:tr>
      <w:tr w:rsidR="006C6097" w:rsidTr="007F30F4">
        <w:tc>
          <w:tcPr>
            <w:tcW w:w="1217" w:type="dxa"/>
          </w:tcPr>
          <w:p w:rsidR="006C6097" w:rsidRDefault="0029664F" w:rsidP="00E82220">
            <w:pPr>
              <w:jc w:val="center"/>
              <w:rPr>
                <w:sz w:val="28"/>
                <w:szCs w:val="28"/>
              </w:rPr>
            </w:pPr>
            <m:oMathPara>
              <m:oMath>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sz w:val="28"/>
                        <w:szCs w:val="28"/>
                      </w:rPr>
                      <m:t>113</m:t>
                    </m:r>
                  </m:sub>
                </m:sSub>
              </m:oMath>
            </m:oMathPara>
          </w:p>
        </w:tc>
        <w:tc>
          <w:tcPr>
            <w:tcW w:w="1217" w:type="dxa"/>
          </w:tcPr>
          <w:p w:rsidR="006C6097" w:rsidRDefault="007F30F4" w:rsidP="00E82220">
            <w:pPr>
              <w:jc w:val="center"/>
              <w:rPr>
                <w:sz w:val="28"/>
                <w:szCs w:val="28"/>
              </w:rPr>
            </w:pPr>
            <w:r>
              <w:rPr>
                <w:rFonts w:hint="eastAsia"/>
                <w:sz w:val="28"/>
                <w:szCs w:val="28"/>
              </w:rPr>
              <w:t>9</w:t>
            </w:r>
            <w:r>
              <w:rPr>
                <w:sz w:val="28"/>
                <w:szCs w:val="28"/>
              </w:rPr>
              <w:t>15914</w:t>
            </w:r>
          </w:p>
        </w:tc>
        <w:tc>
          <w:tcPr>
            <w:tcW w:w="1217" w:type="dxa"/>
          </w:tcPr>
          <w:p w:rsidR="006C6097" w:rsidRDefault="007F30F4" w:rsidP="00E82220">
            <w:pPr>
              <w:jc w:val="center"/>
              <w:rPr>
                <w:sz w:val="28"/>
                <w:szCs w:val="28"/>
              </w:rPr>
            </w:pPr>
            <w:r>
              <w:rPr>
                <w:rFonts w:hint="eastAsia"/>
                <w:sz w:val="28"/>
                <w:szCs w:val="28"/>
              </w:rPr>
              <w:t>9</w:t>
            </w:r>
            <w:r>
              <w:rPr>
                <w:sz w:val="28"/>
                <w:szCs w:val="28"/>
              </w:rPr>
              <w:t>39454</w:t>
            </w:r>
          </w:p>
        </w:tc>
        <w:tc>
          <w:tcPr>
            <w:tcW w:w="1217" w:type="dxa"/>
          </w:tcPr>
          <w:p w:rsidR="006C6097" w:rsidRDefault="007F30F4" w:rsidP="00E82220">
            <w:pPr>
              <w:jc w:val="center"/>
              <w:rPr>
                <w:sz w:val="28"/>
                <w:szCs w:val="28"/>
              </w:rPr>
            </w:pPr>
            <w:r>
              <w:rPr>
                <w:rFonts w:hint="eastAsia"/>
                <w:sz w:val="28"/>
                <w:szCs w:val="28"/>
              </w:rPr>
              <w:t>9</w:t>
            </w:r>
            <w:r>
              <w:rPr>
                <w:sz w:val="28"/>
                <w:szCs w:val="28"/>
              </w:rPr>
              <w:t>49903</w:t>
            </w:r>
          </w:p>
        </w:tc>
        <w:tc>
          <w:tcPr>
            <w:tcW w:w="1217" w:type="dxa"/>
          </w:tcPr>
          <w:p w:rsidR="006C6097" w:rsidRDefault="007F30F4" w:rsidP="00E82220">
            <w:pPr>
              <w:jc w:val="center"/>
              <w:rPr>
                <w:sz w:val="28"/>
                <w:szCs w:val="28"/>
              </w:rPr>
            </w:pPr>
            <w:r>
              <w:rPr>
                <w:rFonts w:hint="eastAsia"/>
                <w:sz w:val="28"/>
                <w:szCs w:val="28"/>
              </w:rPr>
              <w:t>9</w:t>
            </w:r>
            <w:r>
              <w:rPr>
                <w:sz w:val="28"/>
                <w:szCs w:val="28"/>
              </w:rPr>
              <w:t>68771</w:t>
            </w:r>
          </w:p>
        </w:tc>
        <w:tc>
          <w:tcPr>
            <w:tcW w:w="1217" w:type="dxa"/>
          </w:tcPr>
          <w:p w:rsidR="006C6097" w:rsidRDefault="007F30F4" w:rsidP="00E82220">
            <w:pPr>
              <w:jc w:val="center"/>
              <w:rPr>
                <w:sz w:val="28"/>
                <w:szCs w:val="28"/>
              </w:rPr>
            </w:pPr>
            <w:r>
              <w:rPr>
                <w:rFonts w:hint="eastAsia"/>
                <w:sz w:val="28"/>
                <w:szCs w:val="28"/>
              </w:rPr>
              <w:t>9</w:t>
            </w:r>
            <w:r>
              <w:rPr>
                <w:sz w:val="28"/>
                <w:szCs w:val="28"/>
              </w:rPr>
              <w:t>79239</w:t>
            </w:r>
          </w:p>
        </w:tc>
        <w:tc>
          <w:tcPr>
            <w:tcW w:w="1217" w:type="dxa"/>
          </w:tcPr>
          <w:p w:rsidR="006C6097" w:rsidRDefault="007F30F4" w:rsidP="00E82220">
            <w:pPr>
              <w:jc w:val="center"/>
              <w:rPr>
                <w:sz w:val="28"/>
                <w:szCs w:val="28"/>
              </w:rPr>
            </w:pPr>
            <w:r>
              <w:rPr>
                <w:rFonts w:hint="eastAsia"/>
                <w:sz w:val="28"/>
                <w:szCs w:val="28"/>
              </w:rPr>
              <w:t>9</w:t>
            </w:r>
            <w:r>
              <w:rPr>
                <w:sz w:val="28"/>
                <w:szCs w:val="28"/>
              </w:rPr>
              <w:t>75437</w:t>
            </w:r>
          </w:p>
        </w:tc>
        <w:tc>
          <w:tcPr>
            <w:tcW w:w="1217" w:type="dxa"/>
          </w:tcPr>
          <w:p w:rsidR="006C6097" w:rsidRDefault="007F30F4" w:rsidP="00E82220">
            <w:pPr>
              <w:jc w:val="center"/>
              <w:rPr>
                <w:sz w:val="28"/>
                <w:szCs w:val="28"/>
              </w:rPr>
            </w:pPr>
            <w:r>
              <w:rPr>
                <w:rFonts w:hint="eastAsia"/>
                <w:sz w:val="28"/>
                <w:szCs w:val="28"/>
              </w:rPr>
              <w:t>9</w:t>
            </w:r>
            <w:r>
              <w:rPr>
                <w:sz w:val="28"/>
                <w:szCs w:val="28"/>
              </w:rPr>
              <w:t>12807</w:t>
            </w:r>
          </w:p>
        </w:tc>
      </w:tr>
      <w:tr w:rsidR="006C6097" w:rsidTr="007F30F4">
        <w:tc>
          <w:tcPr>
            <w:tcW w:w="1217" w:type="dxa"/>
            <w:tcBorders>
              <w:bottom w:val="single" w:sz="4" w:space="0" w:color="auto"/>
            </w:tcBorders>
          </w:tcPr>
          <w:p w:rsidR="006C6097" w:rsidRDefault="00E82220" w:rsidP="00E82220">
            <w:pPr>
              <w:jc w:val="center"/>
              <w:rPr>
                <w:sz w:val="28"/>
                <w:szCs w:val="28"/>
              </w:rPr>
            </w:pPr>
            <w:r>
              <w:rPr>
                <w:rFonts w:hint="eastAsia"/>
                <w:sz w:val="28"/>
                <w:szCs w:val="28"/>
              </w:rPr>
              <w:t>y</w:t>
            </w:r>
          </w:p>
        </w:tc>
        <w:tc>
          <w:tcPr>
            <w:tcW w:w="1217" w:type="dxa"/>
            <w:tcBorders>
              <w:bottom w:val="single" w:sz="4" w:space="0" w:color="auto"/>
            </w:tcBorders>
          </w:tcPr>
          <w:p w:rsidR="006C6097" w:rsidRDefault="00E82220" w:rsidP="00E82220">
            <w:pPr>
              <w:jc w:val="center"/>
              <w:rPr>
                <w:sz w:val="28"/>
                <w:szCs w:val="28"/>
              </w:rPr>
            </w:pPr>
            <w:r>
              <w:rPr>
                <w:rFonts w:hint="eastAsia"/>
                <w:sz w:val="28"/>
                <w:szCs w:val="28"/>
              </w:rPr>
              <w:t>7</w:t>
            </w:r>
            <w:r>
              <w:rPr>
                <w:sz w:val="28"/>
                <w:szCs w:val="28"/>
              </w:rPr>
              <w:t>0999</w:t>
            </w:r>
          </w:p>
        </w:tc>
        <w:tc>
          <w:tcPr>
            <w:tcW w:w="1217" w:type="dxa"/>
            <w:tcBorders>
              <w:bottom w:val="single" w:sz="4" w:space="0" w:color="auto"/>
            </w:tcBorders>
          </w:tcPr>
          <w:p w:rsidR="006C6097" w:rsidRDefault="00E82220" w:rsidP="00E82220">
            <w:pPr>
              <w:jc w:val="center"/>
              <w:rPr>
                <w:sz w:val="28"/>
                <w:szCs w:val="28"/>
              </w:rPr>
            </w:pPr>
            <w:r>
              <w:rPr>
                <w:rFonts w:hint="eastAsia"/>
                <w:sz w:val="28"/>
                <w:szCs w:val="28"/>
              </w:rPr>
              <w:t>7</w:t>
            </w:r>
            <w:r>
              <w:rPr>
                <w:sz w:val="28"/>
                <w:szCs w:val="28"/>
              </w:rPr>
              <w:t>1282</w:t>
            </w:r>
          </w:p>
        </w:tc>
        <w:tc>
          <w:tcPr>
            <w:tcW w:w="1217" w:type="dxa"/>
            <w:tcBorders>
              <w:bottom w:val="single" w:sz="4" w:space="0" w:color="auto"/>
            </w:tcBorders>
          </w:tcPr>
          <w:p w:rsidR="006C6097" w:rsidRDefault="00E82220" w:rsidP="00E82220">
            <w:pPr>
              <w:jc w:val="center"/>
              <w:rPr>
                <w:sz w:val="28"/>
                <w:szCs w:val="28"/>
              </w:rPr>
            </w:pPr>
            <w:r>
              <w:rPr>
                <w:rFonts w:hint="eastAsia"/>
                <w:sz w:val="28"/>
                <w:szCs w:val="28"/>
              </w:rPr>
              <w:t>8</w:t>
            </w:r>
            <w:r>
              <w:rPr>
                <w:sz w:val="28"/>
                <w:szCs w:val="28"/>
              </w:rPr>
              <w:t>5415</w:t>
            </w:r>
          </w:p>
        </w:tc>
        <w:tc>
          <w:tcPr>
            <w:tcW w:w="1217" w:type="dxa"/>
            <w:tcBorders>
              <w:bottom w:val="single" w:sz="4" w:space="0" w:color="auto"/>
            </w:tcBorders>
          </w:tcPr>
          <w:p w:rsidR="006C6097" w:rsidRDefault="00E82220" w:rsidP="00E82220">
            <w:pPr>
              <w:jc w:val="center"/>
              <w:rPr>
                <w:sz w:val="28"/>
                <w:szCs w:val="28"/>
              </w:rPr>
            </w:pPr>
            <w:r>
              <w:rPr>
                <w:rFonts w:hint="eastAsia"/>
                <w:sz w:val="28"/>
                <w:szCs w:val="28"/>
              </w:rPr>
              <w:t>9</w:t>
            </w:r>
            <w:r>
              <w:rPr>
                <w:sz w:val="28"/>
                <w:szCs w:val="28"/>
              </w:rPr>
              <w:t>3747</w:t>
            </w:r>
          </w:p>
        </w:tc>
        <w:tc>
          <w:tcPr>
            <w:tcW w:w="1217" w:type="dxa"/>
            <w:tcBorders>
              <w:bottom w:val="single" w:sz="4" w:space="0" w:color="auto"/>
            </w:tcBorders>
          </w:tcPr>
          <w:p w:rsidR="006C6097" w:rsidRDefault="00E82220" w:rsidP="00E82220">
            <w:pPr>
              <w:jc w:val="center"/>
              <w:rPr>
                <w:sz w:val="28"/>
                <w:szCs w:val="28"/>
              </w:rPr>
            </w:pPr>
            <w:r>
              <w:rPr>
                <w:rFonts w:hint="eastAsia"/>
                <w:sz w:val="28"/>
                <w:szCs w:val="28"/>
              </w:rPr>
              <w:t>1</w:t>
            </w:r>
            <w:r>
              <w:rPr>
                <w:sz w:val="28"/>
                <w:szCs w:val="28"/>
              </w:rPr>
              <w:t>01423</w:t>
            </w:r>
          </w:p>
        </w:tc>
        <w:tc>
          <w:tcPr>
            <w:tcW w:w="1217" w:type="dxa"/>
            <w:tcBorders>
              <w:bottom w:val="single" w:sz="4" w:space="0" w:color="auto"/>
            </w:tcBorders>
          </w:tcPr>
          <w:p w:rsidR="006C6097" w:rsidRDefault="00E82220" w:rsidP="00E82220">
            <w:pPr>
              <w:jc w:val="center"/>
              <w:rPr>
                <w:sz w:val="28"/>
                <w:szCs w:val="28"/>
              </w:rPr>
            </w:pPr>
            <w:r>
              <w:rPr>
                <w:rFonts w:hint="eastAsia"/>
                <w:sz w:val="28"/>
                <w:szCs w:val="28"/>
              </w:rPr>
              <w:t>1</w:t>
            </w:r>
            <w:r>
              <w:rPr>
                <w:sz w:val="28"/>
                <w:szCs w:val="28"/>
              </w:rPr>
              <w:t>09150</w:t>
            </w:r>
          </w:p>
        </w:tc>
        <w:tc>
          <w:tcPr>
            <w:tcW w:w="1217" w:type="dxa"/>
            <w:tcBorders>
              <w:bottom w:val="single" w:sz="4" w:space="0" w:color="auto"/>
            </w:tcBorders>
          </w:tcPr>
          <w:p w:rsidR="006C6097" w:rsidRDefault="00E82220" w:rsidP="00E82220">
            <w:pPr>
              <w:jc w:val="center"/>
              <w:rPr>
                <w:sz w:val="28"/>
                <w:szCs w:val="28"/>
              </w:rPr>
            </w:pPr>
            <w:r>
              <w:rPr>
                <w:rFonts w:hint="eastAsia"/>
                <w:sz w:val="28"/>
                <w:szCs w:val="28"/>
              </w:rPr>
              <w:t>1</w:t>
            </w:r>
            <w:r>
              <w:rPr>
                <w:sz w:val="28"/>
                <w:szCs w:val="28"/>
              </w:rPr>
              <w:t>15276</w:t>
            </w:r>
          </w:p>
        </w:tc>
      </w:tr>
    </w:tbl>
    <w:p w:rsidR="006C6097" w:rsidRPr="00316111" w:rsidRDefault="006C6097" w:rsidP="00D60BDA">
      <w:pPr>
        <w:rPr>
          <w:sz w:val="28"/>
          <w:szCs w:val="28"/>
        </w:rPr>
      </w:pPr>
    </w:p>
    <w:p w:rsidR="00316111" w:rsidRPr="00316111" w:rsidRDefault="00316111" w:rsidP="00316111">
      <w:pPr>
        <w:adjustRightInd w:val="0"/>
        <w:snapToGrid w:val="0"/>
        <w:rPr>
          <w:rFonts w:eastAsiaTheme="minorEastAsia"/>
          <w:kern w:val="0"/>
          <w:sz w:val="28"/>
          <w:szCs w:val="28"/>
        </w:rPr>
      </w:pPr>
      <w:r w:rsidRPr="00F843A5">
        <w:rPr>
          <w:b/>
          <w:sz w:val="24"/>
        </w:rPr>
        <w:t>Step1:</w:t>
      </w:r>
      <w:r w:rsidR="001E24B8" w:rsidRPr="00316111">
        <w:rPr>
          <w:rFonts w:eastAsiaTheme="minorEastAsia"/>
          <w:kern w:val="0"/>
          <w:sz w:val="28"/>
          <w:szCs w:val="28"/>
        </w:rPr>
        <w:t xml:space="preserve"> </w:t>
      </w:r>
      <w:r w:rsidR="001E24B8" w:rsidRPr="001E24B8">
        <w:rPr>
          <w:rFonts w:eastAsiaTheme="minorEastAsia"/>
          <w:kern w:val="0"/>
          <w:sz w:val="28"/>
          <w:szCs w:val="28"/>
        </w:rPr>
        <w:t>Calculate the average of five analytical indicators and the number of Aka drug transmissions</w:t>
      </w:r>
    </w:p>
    <w:bookmarkStart w:id="36" w:name="_Hlk531507656"/>
    <w:p w:rsidR="00316111" w:rsidRPr="00316111" w:rsidRDefault="0029664F" w:rsidP="00316111">
      <w:pPr>
        <w:jc w:val="center"/>
        <w:rPr>
          <w:sz w:val="28"/>
          <w:szCs w:val="28"/>
        </w:rPr>
      </w:pPr>
      <m:oMath>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x</m:t>
                </m:r>
              </m:e>
              <m:sub>
                <m:r>
                  <m:rPr>
                    <m:sty m:val="p"/>
                  </m:rPr>
                  <w:rPr>
                    <w:rFonts w:ascii="Cambria Math" w:hAnsi="Cambria Math" w:hint="eastAsia"/>
                    <w:sz w:val="28"/>
                    <w:szCs w:val="28"/>
                  </w:rPr>
                  <m:t>42</m:t>
                </m:r>
              </m:sub>
            </m:sSub>
          </m:e>
        </m:acc>
      </m:oMath>
      <w:r w:rsidR="00316111" w:rsidRPr="00316111">
        <w:rPr>
          <w:rFonts w:hint="eastAsia"/>
          <w:sz w:val="28"/>
          <w:szCs w:val="28"/>
        </w:rPr>
        <w:t>,</w:t>
      </w:r>
      <m:oMath>
        <m:r>
          <m:rPr>
            <m:sty m:val="p"/>
          </m:rPr>
          <w:rPr>
            <w:rFonts w:ascii="Cambria Math" w:hAnsi="Cambria Math"/>
            <w:sz w:val="28"/>
            <w:szCs w:val="28"/>
          </w:rPr>
          <m:t xml:space="preserve">  </m:t>
        </m:r>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x</m:t>
                </m:r>
              </m:e>
              <m:sub>
                <m:r>
                  <m:rPr>
                    <m:sty m:val="p"/>
                  </m:rPr>
                  <w:rPr>
                    <w:rFonts w:ascii="Cambria Math" w:hAnsi="Cambria Math" w:hint="eastAsia"/>
                    <w:sz w:val="28"/>
                    <w:szCs w:val="28"/>
                  </w:rPr>
                  <m:t>15</m:t>
                </m:r>
              </m:sub>
            </m:sSub>
          </m:e>
        </m:acc>
      </m:oMath>
      <w:r w:rsidR="00316111" w:rsidRPr="00316111">
        <w:rPr>
          <w:rFonts w:hint="eastAsia"/>
          <w:sz w:val="28"/>
          <w:szCs w:val="28"/>
        </w:rPr>
        <w:t>,</w:t>
      </w:r>
      <m:oMath>
        <m:r>
          <m:rPr>
            <m:sty m:val="p"/>
          </m:rPr>
          <w:rPr>
            <w:rFonts w:ascii="Cambria Math" w:hAnsi="Cambria Math"/>
            <w:sz w:val="28"/>
            <w:szCs w:val="28"/>
          </w:rPr>
          <m:t xml:space="preserve">  </m:t>
        </m:r>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x</m:t>
                </m:r>
              </m:e>
              <m:sub>
                <m:r>
                  <m:rPr>
                    <m:sty m:val="p"/>
                  </m:rPr>
                  <w:rPr>
                    <w:rFonts w:ascii="Cambria Math" w:hAnsi="Cambria Math" w:hint="eastAsia"/>
                    <w:sz w:val="28"/>
                    <w:szCs w:val="28"/>
                  </w:rPr>
                  <m:t>113</m:t>
                </m:r>
              </m:sub>
            </m:sSub>
          </m:e>
        </m:acc>
      </m:oMath>
      <w:r w:rsidR="00316111" w:rsidRPr="00316111">
        <w:rPr>
          <w:rFonts w:hint="eastAsia"/>
          <w:sz w:val="28"/>
          <w:szCs w:val="28"/>
        </w:rPr>
        <w:t>,</w:t>
      </w:r>
      <m:oMath>
        <m:r>
          <m:rPr>
            <m:sty m:val="p"/>
          </m:rPr>
          <w:rPr>
            <w:rFonts w:ascii="Cambria Math" w:hAnsi="Cambria Math"/>
            <w:sz w:val="28"/>
            <w:szCs w:val="28"/>
          </w:rPr>
          <m:t xml:space="preserve">  </m:t>
        </m:r>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x</m:t>
                </m:r>
              </m:e>
              <m:sub>
                <m:r>
                  <m:rPr>
                    <m:sty m:val="p"/>
                  </m:rPr>
                  <w:rPr>
                    <w:rFonts w:ascii="Cambria Math" w:hAnsi="Cambria Math" w:hint="eastAsia"/>
                    <w:sz w:val="28"/>
                    <w:szCs w:val="28"/>
                  </w:rPr>
                  <m:t>88</m:t>
                </m:r>
              </m:sub>
            </m:sSub>
          </m:e>
        </m:acc>
      </m:oMath>
      <w:r w:rsidR="00316111" w:rsidRPr="00316111">
        <w:rPr>
          <w:rFonts w:hint="eastAsia"/>
          <w:sz w:val="28"/>
          <w:szCs w:val="28"/>
        </w:rPr>
        <w:t>,</w:t>
      </w:r>
      <m:oMath>
        <m:r>
          <m:rPr>
            <m:sty m:val="p"/>
          </m:rPr>
          <w:rPr>
            <w:rFonts w:ascii="Cambria Math" w:hAnsi="Cambria Math"/>
            <w:sz w:val="28"/>
            <w:szCs w:val="28"/>
          </w:rPr>
          <m:t xml:space="preserve"> </m:t>
        </m:r>
        <m:acc>
          <m:accPr>
            <m:chr m:val="̅"/>
            <m:ctrlPr>
              <w:rPr>
                <w:rFonts w:ascii="Cambria Math" w:hAnsi="Cambria Math"/>
                <w:sz w:val="28"/>
                <w:szCs w:val="28"/>
              </w:rPr>
            </m:ctrlPr>
          </m:accPr>
          <m:e>
            <m:sSub>
              <m:sSubPr>
                <m:ctrlPr>
                  <w:rPr>
                    <w:rFonts w:ascii="Cambria Math" w:hAnsi="Cambria Math"/>
                    <w:sz w:val="28"/>
                    <w:szCs w:val="28"/>
                  </w:rPr>
                </m:ctrlPr>
              </m:sSubPr>
              <m:e>
                <m:r>
                  <m:rPr>
                    <m:sty m:val="p"/>
                  </m:rPr>
                  <w:rPr>
                    <w:rFonts w:ascii="Cambria Math" w:hAnsi="Cambria Math"/>
                    <w:sz w:val="28"/>
                    <w:szCs w:val="28"/>
                  </w:rPr>
                  <m:t xml:space="preserve"> </m:t>
                </m:r>
                <m:r>
                  <w:rPr>
                    <w:rFonts w:ascii="Cambria Math" w:hAnsi="Cambria Math"/>
                    <w:sz w:val="28"/>
                    <w:szCs w:val="28"/>
                  </w:rPr>
                  <m:t>x</m:t>
                </m:r>
              </m:e>
              <m:sub>
                <m:r>
                  <m:rPr>
                    <m:sty m:val="p"/>
                  </m:rPr>
                  <w:rPr>
                    <w:rFonts w:ascii="Cambria Math" w:hAnsi="Cambria Math" w:hint="eastAsia"/>
                    <w:sz w:val="28"/>
                    <w:szCs w:val="28"/>
                  </w:rPr>
                  <m:t>64</m:t>
                </m:r>
              </m:sub>
            </m:sSub>
          </m:e>
        </m:acc>
      </m:oMath>
      <w:r w:rsidR="00316111" w:rsidRPr="00316111">
        <w:rPr>
          <w:rFonts w:hint="eastAsia"/>
          <w:sz w:val="28"/>
          <w:szCs w:val="28"/>
        </w:rPr>
        <w:t>,</w:t>
      </w:r>
      <m:oMath>
        <m:r>
          <m:rPr>
            <m:sty m:val="p"/>
          </m:rPr>
          <w:rPr>
            <w:rFonts w:ascii="Cambria Math" w:hAnsi="Cambria Math"/>
            <w:sz w:val="28"/>
            <w:szCs w:val="28"/>
          </w:rPr>
          <m:t xml:space="preserve">   </m:t>
        </m:r>
        <m:acc>
          <m:accPr>
            <m:chr m:val="̅"/>
            <m:ctrlPr>
              <w:rPr>
                <w:rFonts w:ascii="Cambria Math" w:hAnsi="Cambria Math"/>
                <w:sz w:val="28"/>
                <w:szCs w:val="28"/>
              </w:rPr>
            </m:ctrlPr>
          </m:accPr>
          <m:e>
            <m:r>
              <w:rPr>
                <w:rFonts w:ascii="Cambria Math" w:hAnsi="Cambria Math"/>
                <w:sz w:val="28"/>
                <w:szCs w:val="28"/>
              </w:rPr>
              <m:t>y</m:t>
            </m:r>
          </m:e>
        </m:acc>
      </m:oMath>
    </w:p>
    <w:p w:rsidR="00316111" w:rsidRPr="004624B9" w:rsidRDefault="00316111" w:rsidP="00316111">
      <w:pPr>
        <w:widowControl/>
        <w:rPr>
          <w:sz w:val="24"/>
        </w:rPr>
      </w:pPr>
      <w:r w:rsidRPr="00F843A5">
        <w:rPr>
          <w:b/>
          <w:sz w:val="24"/>
        </w:rPr>
        <w:t>Step2:</w:t>
      </w:r>
      <w:r w:rsidRPr="00316111">
        <w:rPr>
          <w:rFonts w:hint="eastAsia"/>
          <w:sz w:val="24"/>
        </w:rPr>
        <w:t xml:space="preserve"> </w:t>
      </w:r>
      <w:r w:rsidR="001E24B8" w:rsidRPr="001E24B8">
        <w:rPr>
          <w:sz w:val="24"/>
        </w:rPr>
        <w:t>Calculate the Person correlation coefficient using the formula</w:t>
      </w:r>
    </w:p>
    <w:p w:rsidR="00316111" w:rsidRPr="001E24B8" w:rsidRDefault="00316111" w:rsidP="001E24B8">
      <w:pPr>
        <w:ind w:firstLineChars="1300" w:firstLine="3120"/>
        <w:rPr>
          <w:sz w:val="24"/>
        </w:rPr>
      </w:pPr>
      <m:oMath>
        <m:r>
          <w:rPr>
            <w:rFonts w:ascii="Cambria Math" w:hAnsi="Cambria Math"/>
            <w:sz w:val="24"/>
          </w:rPr>
          <m:t>r</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f>
          <m:fPr>
            <m:ctrlPr>
              <w:rPr>
                <w:rFonts w:ascii="Cambria Math" w:hAnsi="Cambria Math"/>
                <w:sz w:val="24"/>
              </w:rPr>
            </m:ctrlPr>
          </m:fPr>
          <m:num>
            <m:nary>
              <m:naryPr>
                <m:chr m:val="∑"/>
                <m:limLoc m:val="undOvr"/>
                <m:ctrlPr>
                  <w:rPr>
                    <w:rFonts w:ascii="Cambria Math" w:hAnsi="Cambria Math"/>
                    <w:sz w:val="24"/>
                  </w:rPr>
                </m:ctrlPr>
              </m:naryPr>
              <m:sub>
                <m:r>
                  <w:rPr>
                    <w:rFonts w:ascii="Cambria Math" w:hAnsi="Cambria Math"/>
                    <w:sz w:val="24"/>
                  </w:rPr>
                  <m:t>j</m:t>
                </m:r>
                <m:r>
                  <m:rPr>
                    <m:sty m:val="p"/>
                  </m:rPr>
                  <w:rPr>
                    <w:rFonts w:ascii="Cambria Math" w:hAnsi="Cambria Math"/>
                    <w:sz w:val="24"/>
                  </w:rPr>
                  <m:t>=1</m:t>
                </m:r>
              </m:sub>
              <m:sup>
                <m:r>
                  <w:rPr>
                    <w:rFonts w:ascii="Cambria Math" w:hAnsi="Cambria Math"/>
                    <w:sz w:val="24"/>
                  </w:rPr>
                  <m:t>n</m:t>
                </m:r>
              </m:sup>
              <m:e>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ij</m:t>
                    </m:r>
                  </m:sub>
                </m:sSub>
                <m:r>
                  <m:rPr>
                    <m:sty m:val="p"/>
                  </m:rPr>
                  <w:rPr>
                    <w:rFonts w:ascii="Cambria Math" w:hAnsi="Cambria Math"/>
                    <w:sz w:val="24"/>
                  </w:rPr>
                  <m:t>-</m:t>
                </m:r>
                <m:acc>
                  <m:accPr>
                    <m:chr m:val="̅"/>
                    <m:ctrlPr>
                      <w:rPr>
                        <w:rFonts w:ascii="Cambria Math" w:hAnsi="Cambria Math"/>
                        <w:sz w:val="24"/>
                      </w:rPr>
                    </m:ctrlPr>
                  </m:acc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acc>
              </m:e>
            </m:nary>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r>
                  <w:rPr>
                    <w:rFonts w:ascii="Cambria Math" w:hAnsi="Cambria Math"/>
                    <w:sz w:val="24"/>
                  </w:rPr>
                  <m:t>i</m:t>
                </m:r>
              </m:sub>
            </m:sSub>
            <m:r>
              <m:rPr>
                <m:sty m:val="p"/>
              </m:rPr>
              <w:rPr>
                <w:rFonts w:ascii="Cambria Math" w:hAnsi="Cambria Math"/>
                <w:sz w:val="24"/>
              </w:rPr>
              <m:t>-</m:t>
            </m:r>
            <m:acc>
              <m:accPr>
                <m:chr m:val="̅"/>
                <m:ctrlPr>
                  <w:rPr>
                    <w:rFonts w:ascii="Cambria Math" w:hAnsi="Cambria Math"/>
                    <w:sz w:val="24"/>
                  </w:rPr>
                </m:ctrlPr>
              </m:accPr>
              <m:e>
                <m:r>
                  <m:rPr>
                    <m:sty m:val="p"/>
                  </m:rPr>
                  <w:rPr>
                    <w:rFonts w:ascii="Cambria Math" w:hAnsi="Cambria Math" w:hint="eastAsia"/>
                    <w:sz w:val="24"/>
                  </w:rPr>
                  <m:t>y</m:t>
                </m:r>
              </m:e>
            </m:acc>
            <m:r>
              <m:rPr>
                <m:sty m:val="p"/>
              </m:rPr>
              <w:rPr>
                <w:rFonts w:ascii="Cambria Math" w:hAnsi="Cambria Math"/>
                <w:sz w:val="24"/>
              </w:rPr>
              <m:t>)</m:t>
            </m:r>
          </m:num>
          <m:den>
            <m:rad>
              <m:radPr>
                <m:degHide m:val="1"/>
                <m:ctrlPr>
                  <w:rPr>
                    <w:rFonts w:ascii="Cambria Math" w:hAnsi="Cambria Math"/>
                    <w:sz w:val="24"/>
                  </w:rPr>
                </m:ctrlPr>
              </m:radPr>
              <m:deg/>
              <m:e>
                <m:nary>
                  <m:naryPr>
                    <m:chr m:val="∑"/>
                    <m:limLoc m:val="undOvr"/>
                    <m:ctrlPr>
                      <w:rPr>
                        <w:rFonts w:ascii="Cambria Math" w:hAnsi="Cambria Math"/>
                        <w:sz w:val="24"/>
                      </w:rPr>
                    </m:ctrlPr>
                  </m:naryPr>
                  <m:sub>
                    <m:r>
                      <w:rPr>
                        <w:rFonts w:ascii="Cambria Math" w:hAnsi="Cambria Math"/>
                        <w:sz w:val="24"/>
                      </w:rPr>
                      <m:t>j</m:t>
                    </m:r>
                    <m:r>
                      <m:rPr>
                        <m:sty m:val="p"/>
                      </m:rPr>
                      <w:rPr>
                        <w:rFonts w:ascii="Cambria Math" w:hAnsi="Cambria Math"/>
                        <w:sz w:val="24"/>
                      </w:rPr>
                      <m:t>=1</m:t>
                    </m:r>
                  </m:sub>
                  <m:sup>
                    <m:r>
                      <w:rPr>
                        <w:rFonts w:ascii="Cambria Math" w:hAnsi="Cambria Math"/>
                        <w:sz w:val="24"/>
                      </w:rPr>
                      <m:t>n</m:t>
                    </m:r>
                  </m:sup>
                  <m:e>
                    <m:sSup>
                      <m:sSupPr>
                        <m:ctrlPr>
                          <w:rPr>
                            <w:rFonts w:ascii="Cambria Math" w:hAnsi="Cambria Math"/>
                            <w:sz w:val="24"/>
                          </w:rPr>
                        </m:ctrlPr>
                      </m:sSupPr>
                      <m:e>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ij</m:t>
                            </m:r>
                          </m:sub>
                        </m:sSub>
                        <m:r>
                          <m:rPr>
                            <m:sty m:val="p"/>
                          </m:rPr>
                          <w:rPr>
                            <w:rFonts w:ascii="Cambria Math" w:hAnsi="Cambria Math"/>
                            <w:sz w:val="24"/>
                          </w:rPr>
                          <m:t>-</m:t>
                        </m:r>
                        <m:acc>
                          <m:accPr>
                            <m:chr m:val="̅"/>
                            <m:ctrlPr>
                              <w:rPr>
                                <w:rFonts w:ascii="Cambria Math" w:hAnsi="Cambria Math"/>
                                <w:sz w:val="24"/>
                              </w:rPr>
                            </m:ctrlPr>
                          </m:acc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acc>
                        <m:r>
                          <m:rPr>
                            <m:sty m:val="p"/>
                          </m:rPr>
                          <w:rPr>
                            <w:rFonts w:ascii="Cambria Math" w:hAnsi="Cambria Math"/>
                            <w:sz w:val="24"/>
                          </w:rPr>
                          <m:t>)</m:t>
                        </m:r>
                      </m:e>
                      <m:sup>
                        <m:r>
                          <m:rPr>
                            <m:sty m:val="p"/>
                          </m:rPr>
                          <w:rPr>
                            <w:rFonts w:ascii="Cambria Math" w:hAnsi="Cambria Math"/>
                            <w:sz w:val="24"/>
                          </w:rPr>
                          <m:t>2</m:t>
                        </m:r>
                      </m:sup>
                    </m:sSup>
                    <m:nary>
                      <m:naryPr>
                        <m:chr m:val="∑"/>
                        <m:limLoc m:val="undOvr"/>
                        <m:ctrlPr>
                          <w:rPr>
                            <w:rFonts w:ascii="Cambria Math" w:hAnsi="Cambria Math"/>
                            <w:sz w:val="24"/>
                          </w:rPr>
                        </m:ctrlPr>
                      </m:naryPr>
                      <m:sub>
                        <m:r>
                          <w:rPr>
                            <w:rFonts w:ascii="Cambria Math" w:hAnsi="Cambria Math"/>
                            <w:sz w:val="24"/>
                          </w:rPr>
                          <m:t>i</m:t>
                        </m:r>
                        <m:r>
                          <m:rPr>
                            <m:sty m:val="p"/>
                          </m:rPr>
                          <w:rPr>
                            <w:rFonts w:ascii="Cambria Math" w:hAnsi="Cambria Math"/>
                            <w:sz w:val="24"/>
                          </w:rPr>
                          <m:t>=1</m:t>
                        </m:r>
                      </m:sub>
                      <m:sup>
                        <m:r>
                          <w:rPr>
                            <w:rFonts w:ascii="Cambria Math" w:hAnsi="Cambria Math"/>
                            <w:sz w:val="24"/>
                          </w:rPr>
                          <m:t>n</m:t>
                        </m:r>
                      </m:sup>
                      <m:e>
                        <m:sSup>
                          <m:sSupPr>
                            <m:ctrlPr>
                              <w:rPr>
                                <w:rFonts w:ascii="Cambria Math" w:hAnsi="Cambria Math"/>
                                <w:sz w:val="24"/>
                              </w:rPr>
                            </m:ctrlPr>
                          </m:sSupPr>
                          <m:e>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acc>
                              <m:accPr>
                                <m:chr m:val="̅"/>
                                <m:ctrlPr>
                                  <w:rPr>
                                    <w:rFonts w:ascii="Cambria Math" w:hAnsi="Cambria Math"/>
                                    <w:sz w:val="24"/>
                                  </w:rPr>
                                </m:ctrlPr>
                              </m:accPr>
                              <m:e>
                                <m:r>
                                  <m:rPr>
                                    <m:sty m:val="p"/>
                                  </m:rPr>
                                  <w:rPr>
                                    <w:rFonts w:ascii="Cambria Math" w:hAnsi="Cambria Math"/>
                                    <w:sz w:val="24"/>
                                  </w:rPr>
                                  <m:t>y</m:t>
                                </m:r>
                              </m:e>
                            </m:acc>
                            <m:r>
                              <m:rPr>
                                <m:sty m:val="p"/>
                              </m:rPr>
                              <w:rPr>
                                <w:rFonts w:ascii="Cambria Math" w:hAnsi="Cambria Math"/>
                                <w:sz w:val="24"/>
                              </w:rPr>
                              <m:t>)</m:t>
                            </m:r>
                          </m:e>
                          <m:sup>
                            <m:r>
                              <m:rPr>
                                <m:sty m:val="p"/>
                              </m:rPr>
                              <w:rPr>
                                <w:rFonts w:ascii="Cambria Math" w:hAnsi="Cambria Math"/>
                                <w:sz w:val="24"/>
                              </w:rPr>
                              <m:t>2</m:t>
                            </m:r>
                          </m:sup>
                        </m:sSup>
                      </m:e>
                    </m:nary>
                    <m:r>
                      <m:rPr>
                        <m:sty m:val="p"/>
                      </m:rPr>
                      <w:rPr>
                        <w:rFonts w:ascii="Cambria Math" w:hAnsi="Cambria Math"/>
                        <w:sz w:val="24"/>
                      </w:rPr>
                      <m:t xml:space="preserve">    </m:t>
                    </m:r>
                  </m:e>
                </m:nary>
              </m:e>
            </m:rad>
          </m:den>
        </m:f>
      </m:oMath>
      <w:r w:rsidR="00927AF4">
        <w:rPr>
          <w:sz w:val="24"/>
        </w:rPr>
        <w:t xml:space="preserve">                         </w:t>
      </w:r>
      <w:r w:rsidR="00B16D3B">
        <w:rPr>
          <w:sz w:val="24"/>
        </w:rPr>
        <w:t>(9)</w:t>
      </w:r>
      <w:r w:rsidR="001E24B8">
        <w:rPr>
          <w:rFonts w:hint="eastAsia"/>
          <w:sz w:val="28"/>
          <w:szCs w:val="28"/>
        </w:rPr>
        <w:t xml:space="preserve"> </w:t>
      </w:r>
      <w:r w:rsidR="001E24B8" w:rsidRPr="001E24B8">
        <w:rPr>
          <w:sz w:val="28"/>
          <w:szCs w:val="28"/>
        </w:rPr>
        <w:t>Correlation coefficient table</w:t>
      </w:r>
    </w:p>
    <w:p w:rsidR="00CB0B9C" w:rsidRPr="00CB0B9C" w:rsidRDefault="00CB0B9C" w:rsidP="00CB0B9C">
      <w:pPr>
        <w:jc w:val="center"/>
        <w:rPr>
          <w:sz w:val="22"/>
          <w:szCs w:val="22"/>
        </w:rPr>
      </w:pPr>
      <w:r w:rsidRPr="00CB0B9C">
        <w:rPr>
          <w:rFonts w:hint="eastAsia"/>
          <w:sz w:val="22"/>
          <w:szCs w:val="22"/>
        </w:rPr>
        <w:t>T</w:t>
      </w:r>
      <w:r w:rsidRPr="00CB0B9C">
        <w:rPr>
          <w:sz w:val="22"/>
          <w:szCs w:val="22"/>
        </w:rPr>
        <w:t>able3. Correlation coefficient table</w:t>
      </w:r>
    </w:p>
    <w:tbl>
      <w:tblPr>
        <w:tblStyle w:val="af"/>
        <w:tblW w:w="0" w:type="auto"/>
        <w:tblBorders>
          <w:left w:val="none" w:sz="0" w:space="0" w:color="auto"/>
          <w:right w:val="none" w:sz="0" w:space="0" w:color="auto"/>
        </w:tblBorders>
        <w:tblLook w:val="04A0" w:firstRow="1" w:lastRow="0" w:firstColumn="1" w:lastColumn="0" w:noHBand="0" w:noVBand="1"/>
      </w:tblPr>
      <w:tblGrid>
        <w:gridCol w:w="1390"/>
        <w:gridCol w:w="1391"/>
        <w:gridCol w:w="1391"/>
        <w:gridCol w:w="1391"/>
        <w:gridCol w:w="1391"/>
        <w:gridCol w:w="1391"/>
        <w:gridCol w:w="1391"/>
      </w:tblGrid>
      <w:tr w:rsidR="00CB0B9C" w:rsidTr="00CB0B9C">
        <w:tc>
          <w:tcPr>
            <w:tcW w:w="1390" w:type="dxa"/>
          </w:tcPr>
          <w:p w:rsidR="00CB0B9C" w:rsidRPr="00C20C50" w:rsidRDefault="00CB0B9C" w:rsidP="00CB0B9C">
            <w:pPr>
              <w:jc w:val="left"/>
              <w:rPr>
                <w:sz w:val="24"/>
                <w:szCs w:val="24"/>
              </w:rPr>
            </w:pPr>
          </w:p>
        </w:tc>
        <w:tc>
          <w:tcPr>
            <w:tcW w:w="1391" w:type="dxa"/>
          </w:tcPr>
          <w:p w:rsidR="00CB0B9C" w:rsidRPr="00C20C50" w:rsidRDefault="0029664F"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15</m:t>
                    </m:r>
                  </m:sub>
                </m:sSub>
              </m:oMath>
            </m:oMathPara>
          </w:p>
        </w:tc>
        <w:tc>
          <w:tcPr>
            <w:tcW w:w="1391" w:type="dxa"/>
          </w:tcPr>
          <w:p w:rsidR="00CB0B9C" w:rsidRPr="00C20C50" w:rsidRDefault="0029664F"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42</m:t>
                    </m:r>
                  </m:sub>
                </m:sSub>
              </m:oMath>
            </m:oMathPara>
          </w:p>
        </w:tc>
        <w:bookmarkStart w:id="37" w:name="_Hlk536493795"/>
        <w:tc>
          <w:tcPr>
            <w:tcW w:w="1391" w:type="dxa"/>
          </w:tcPr>
          <w:p w:rsidR="00CB0B9C" w:rsidRPr="00C20C50" w:rsidRDefault="0029664F"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hint="eastAsia"/>
                        <w:sz w:val="24"/>
                        <w:szCs w:val="24"/>
                      </w:rPr>
                      <m:t>6</m:t>
                    </m:r>
                    <m:r>
                      <w:rPr>
                        <w:rFonts w:ascii="Cambria Math" w:hAnsi="Cambria Math"/>
                        <w:sz w:val="24"/>
                        <w:szCs w:val="24"/>
                      </w:rPr>
                      <m:t>4</m:t>
                    </m:r>
                  </m:sub>
                </m:sSub>
              </m:oMath>
            </m:oMathPara>
            <w:bookmarkEnd w:id="37"/>
          </w:p>
        </w:tc>
        <w:tc>
          <w:tcPr>
            <w:tcW w:w="1391" w:type="dxa"/>
          </w:tcPr>
          <w:p w:rsidR="00CB0B9C" w:rsidRPr="00C20C50" w:rsidRDefault="0029664F"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88</m:t>
                    </m:r>
                  </m:sub>
                </m:sSub>
              </m:oMath>
            </m:oMathPara>
          </w:p>
        </w:tc>
        <w:tc>
          <w:tcPr>
            <w:tcW w:w="1391" w:type="dxa"/>
          </w:tcPr>
          <w:p w:rsidR="00CB0B9C" w:rsidRPr="00C20C50" w:rsidRDefault="0029664F"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113</m:t>
                    </m:r>
                  </m:sub>
                </m:sSub>
              </m:oMath>
            </m:oMathPara>
          </w:p>
        </w:tc>
        <w:tc>
          <w:tcPr>
            <w:tcW w:w="1391" w:type="dxa"/>
          </w:tcPr>
          <w:p w:rsidR="00CB0B9C" w:rsidRPr="00C20C50" w:rsidRDefault="00CB0B9C" w:rsidP="00CB0B9C">
            <w:pPr>
              <w:jc w:val="center"/>
              <w:rPr>
                <w:sz w:val="24"/>
                <w:szCs w:val="24"/>
              </w:rPr>
            </w:pPr>
            <w:r w:rsidRPr="00C20C50">
              <w:rPr>
                <w:rFonts w:hint="eastAsia"/>
                <w:sz w:val="24"/>
                <w:szCs w:val="24"/>
              </w:rPr>
              <w:t>y</w:t>
            </w:r>
          </w:p>
        </w:tc>
      </w:tr>
      <w:tr w:rsidR="00CB0B9C" w:rsidTr="00CB0B9C">
        <w:tc>
          <w:tcPr>
            <w:tcW w:w="1390" w:type="dxa"/>
          </w:tcPr>
          <w:p w:rsidR="00CB0B9C" w:rsidRPr="00C20C50" w:rsidRDefault="0029664F"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15</m:t>
                    </m:r>
                  </m:sub>
                </m:sSub>
              </m:oMath>
            </m:oMathPara>
          </w:p>
        </w:tc>
        <w:tc>
          <w:tcPr>
            <w:tcW w:w="1391" w:type="dxa"/>
          </w:tcPr>
          <w:p w:rsidR="00CB0B9C" w:rsidRPr="00C20C50" w:rsidRDefault="00CB0B9C" w:rsidP="00CB0B9C">
            <w:pPr>
              <w:jc w:val="left"/>
              <w:rPr>
                <w:sz w:val="24"/>
                <w:szCs w:val="24"/>
              </w:rPr>
            </w:pPr>
            <w:r w:rsidRPr="00C20C50">
              <w:rPr>
                <w:rFonts w:hint="eastAsia"/>
                <w:sz w:val="24"/>
                <w:szCs w:val="24"/>
              </w:rPr>
              <w:t>1</w:t>
            </w: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r>
      <w:tr w:rsidR="00CB0B9C" w:rsidTr="00CB0B9C">
        <w:tc>
          <w:tcPr>
            <w:tcW w:w="1390" w:type="dxa"/>
          </w:tcPr>
          <w:p w:rsidR="00CB0B9C" w:rsidRPr="00C20C50" w:rsidRDefault="0029664F"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42</m:t>
                    </m:r>
                  </m:sub>
                </m:sSub>
              </m:oMath>
            </m:oMathPara>
          </w:p>
        </w:tc>
        <w:tc>
          <w:tcPr>
            <w:tcW w:w="1391" w:type="dxa"/>
          </w:tcPr>
          <w:p w:rsidR="00CB0B9C" w:rsidRPr="00C20C50" w:rsidRDefault="00CB0B9C" w:rsidP="00CB0B9C">
            <w:pPr>
              <w:jc w:val="left"/>
              <w:rPr>
                <w:sz w:val="24"/>
                <w:szCs w:val="24"/>
              </w:rPr>
            </w:pPr>
            <w:r w:rsidRPr="00C20C50">
              <w:rPr>
                <w:rFonts w:hint="eastAsia"/>
                <w:sz w:val="24"/>
                <w:szCs w:val="24"/>
              </w:rPr>
              <w:t>-0.</w:t>
            </w:r>
            <w:r w:rsidR="001E24B8" w:rsidRPr="00C20C50">
              <w:rPr>
                <w:rFonts w:hint="eastAsia"/>
                <w:sz w:val="24"/>
                <w:szCs w:val="24"/>
              </w:rPr>
              <w:t>13401</w:t>
            </w:r>
          </w:p>
        </w:tc>
        <w:tc>
          <w:tcPr>
            <w:tcW w:w="1391" w:type="dxa"/>
          </w:tcPr>
          <w:p w:rsidR="00CB0B9C" w:rsidRPr="00C20C50" w:rsidRDefault="001E24B8" w:rsidP="00CB0B9C">
            <w:pPr>
              <w:jc w:val="left"/>
              <w:rPr>
                <w:sz w:val="24"/>
                <w:szCs w:val="24"/>
              </w:rPr>
            </w:pPr>
            <w:r w:rsidRPr="00C20C50">
              <w:rPr>
                <w:rFonts w:hint="eastAsia"/>
                <w:sz w:val="24"/>
                <w:szCs w:val="24"/>
              </w:rPr>
              <w:t>1</w:t>
            </w: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r>
      <w:tr w:rsidR="00CB0B9C" w:rsidTr="00CB0B9C">
        <w:tc>
          <w:tcPr>
            <w:tcW w:w="1390" w:type="dxa"/>
          </w:tcPr>
          <w:p w:rsidR="00CB0B9C" w:rsidRPr="00C20C50" w:rsidRDefault="0029664F"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hint="eastAsia"/>
                        <w:sz w:val="24"/>
                        <w:szCs w:val="24"/>
                      </w:rPr>
                      <m:t>6</m:t>
                    </m:r>
                    <m:r>
                      <w:rPr>
                        <w:rFonts w:ascii="Cambria Math" w:hAnsi="Cambria Math"/>
                        <w:sz w:val="24"/>
                        <w:szCs w:val="24"/>
                      </w:rPr>
                      <m:t>4</m:t>
                    </m:r>
                  </m:sub>
                </m:sSub>
              </m:oMath>
            </m:oMathPara>
          </w:p>
        </w:tc>
        <w:tc>
          <w:tcPr>
            <w:tcW w:w="1391" w:type="dxa"/>
          </w:tcPr>
          <w:p w:rsidR="00CB0B9C" w:rsidRPr="00C20C50" w:rsidRDefault="001E24B8" w:rsidP="00CB0B9C">
            <w:pPr>
              <w:jc w:val="left"/>
              <w:rPr>
                <w:sz w:val="24"/>
                <w:szCs w:val="24"/>
              </w:rPr>
            </w:pPr>
            <w:r w:rsidRPr="00C20C50">
              <w:rPr>
                <w:rFonts w:hint="eastAsia"/>
                <w:sz w:val="24"/>
                <w:szCs w:val="24"/>
              </w:rPr>
              <w:t>-0.43901</w:t>
            </w:r>
          </w:p>
        </w:tc>
        <w:tc>
          <w:tcPr>
            <w:tcW w:w="1391" w:type="dxa"/>
          </w:tcPr>
          <w:p w:rsidR="00CB0B9C" w:rsidRPr="00C20C50" w:rsidRDefault="001E24B8" w:rsidP="00CB0B9C">
            <w:pPr>
              <w:jc w:val="left"/>
              <w:rPr>
                <w:sz w:val="24"/>
                <w:szCs w:val="24"/>
              </w:rPr>
            </w:pPr>
            <w:r w:rsidRPr="00C20C50">
              <w:rPr>
                <w:rFonts w:hint="eastAsia"/>
                <w:sz w:val="24"/>
                <w:szCs w:val="24"/>
              </w:rPr>
              <w:t>-0.36292</w:t>
            </w:r>
          </w:p>
        </w:tc>
        <w:tc>
          <w:tcPr>
            <w:tcW w:w="1391" w:type="dxa"/>
          </w:tcPr>
          <w:p w:rsidR="00CB0B9C" w:rsidRPr="00C20C50" w:rsidRDefault="001E24B8" w:rsidP="00CB0B9C">
            <w:pPr>
              <w:jc w:val="left"/>
              <w:rPr>
                <w:sz w:val="24"/>
                <w:szCs w:val="24"/>
              </w:rPr>
            </w:pPr>
            <w:r w:rsidRPr="00C20C50">
              <w:rPr>
                <w:rFonts w:hint="eastAsia"/>
                <w:sz w:val="24"/>
                <w:szCs w:val="24"/>
              </w:rPr>
              <w:t>1</w:t>
            </w: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r>
      <w:tr w:rsidR="00CB0B9C" w:rsidTr="00CB0B9C">
        <w:tc>
          <w:tcPr>
            <w:tcW w:w="1390" w:type="dxa"/>
          </w:tcPr>
          <w:p w:rsidR="00CB0B9C" w:rsidRPr="00C20C50" w:rsidRDefault="0029664F"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88</m:t>
                    </m:r>
                  </m:sub>
                </m:sSub>
              </m:oMath>
            </m:oMathPara>
          </w:p>
        </w:tc>
        <w:tc>
          <w:tcPr>
            <w:tcW w:w="1391" w:type="dxa"/>
          </w:tcPr>
          <w:p w:rsidR="00CB0B9C" w:rsidRPr="00C20C50" w:rsidRDefault="001E24B8" w:rsidP="00CB0B9C">
            <w:pPr>
              <w:jc w:val="left"/>
              <w:rPr>
                <w:sz w:val="24"/>
                <w:szCs w:val="24"/>
              </w:rPr>
            </w:pPr>
            <w:r w:rsidRPr="00C20C50">
              <w:rPr>
                <w:rFonts w:hint="eastAsia"/>
                <w:sz w:val="24"/>
                <w:szCs w:val="24"/>
              </w:rPr>
              <w:t>0.100381</w:t>
            </w:r>
          </w:p>
        </w:tc>
        <w:tc>
          <w:tcPr>
            <w:tcW w:w="1391" w:type="dxa"/>
          </w:tcPr>
          <w:p w:rsidR="00CB0B9C" w:rsidRPr="00C20C50" w:rsidRDefault="001E24B8" w:rsidP="00CB0B9C">
            <w:pPr>
              <w:jc w:val="left"/>
              <w:rPr>
                <w:sz w:val="24"/>
                <w:szCs w:val="24"/>
              </w:rPr>
            </w:pPr>
            <w:r w:rsidRPr="00C20C50">
              <w:rPr>
                <w:rFonts w:hint="eastAsia"/>
                <w:sz w:val="24"/>
                <w:szCs w:val="24"/>
              </w:rPr>
              <w:t>0.48748</w:t>
            </w:r>
          </w:p>
        </w:tc>
        <w:tc>
          <w:tcPr>
            <w:tcW w:w="1391" w:type="dxa"/>
          </w:tcPr>
          <w:p w:rsidR="00CB0B9C" w:rsidRPr="00C20C50" w:rsidRDefault="001E24B8" w:rsidP="00CB0B9C">
            <w:pPr>
              <w:jc w:val="left"/>
              <w:rPr>
                <w:sz w:val="24"/>
                <w:szCs w:val="24"/>
              </w:rPr>
            </w:pPr>
            <w:r w:rsidRPr="00C20C50">
              <w:rPr>
                <w:rFonts w:hint="eastAsia"/>
                <w:sz w:val="24"/>
                <w:szCs w:val="24"/>
              </w:rPr>
              <w:t>-0.8024</w:t>
            </w:r>
          </w:p>
        </w:tc>
        <w:tc>
          <w:tcPr>
            <w:tcW w:w="1391" w:type="dxa"/>
          </w:tcPr>
          <w:p w:rsidR="00CB0B9C" w:rsidRPr="00C20C50" w:rsidRDefault="001E24B8" w:rsidP="00CB0B9C">
            <w:pPr>
              <w:jc w:val="left"/>
              <w:rPr>
                <w:sz w:val="24"/>
                <w:szCs w:val="24"/>
              </w:rPr>
            </w:pPr>
            <w:r w:rsidRPr="00C20C50">
              <w:rPr>
                <w:rFonts w:hint="eastAsia"/>
                <w:sz w:val="24"/>
                <w:szCs w:val="24"/>
              </w:rPr>
              <w:t>1</w:t>
            </w: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r>
      <w:tr w:rsidR="00CB0B9C" w:rsidTr="00CB0B9C">
        <w:tc>
          <w:tcPr>
            <w:tcW w:w="1390" w:type="dxa"/>
          </w:tcPr>
          <w:p w:rsidR="00CB0B9C" w:rsidRPr="00C20C50" w:rsidRDefault="0029664F"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113</m:t>
                    </m:r>
                  </m:sub>
                </m:sSub>
              </m:oMath>
            </m:oMathPara>
          </w:p>
        </w:tc>
        <w:tc>
          <w:tcPr>
            <w:tcW w:w="1391" w:type="dxa"/>
          </w:tcPr>
          <w:p w:rsidR="00CB0B9C" w:rsidRPr="00C20C50" w:rsidRDefault="001E24B8" w:rsidP="00CB0B9C">
            <w:pPr>
              <w:jc w:val="left"/>
              <w:rPr>
                <w:sz w:val="24"/>
                <w:szCs w:val="24"/>
              </w:rPr>
            </w:pPr>
            <w:r w:rsidRPr="00C20C50">
              <w:rPr>
                <w:rFonts w:hint="eastAsia"/>
                <w:sz w:val="24"/>
                <w:szCs w:val="24"/>
              </w:rPr>
              <w:t>0.328978</w:t>
            </w:r>
          </w:p>
        </w:tc>
        <w:tc>
          <w:tcPr>
            <w:tcW w:w="1391" w:type="dxa"/>
          </w:tcPr>
          <w:p w:rsidR="00CB0B9C" w:rsidRPr="00C20C50" w:rsidRDefault="001E24B8" w:rsidP="00CB0B9C">
            <w:pPr>
              <w:jc w:val="left"/>
              <w:rPr>
                <w:sz w:val="24"/>
                <w:szCs w:val="24"/>
              </w:rPr>
            </w:pPr>
            <w:r w:rsidRPr="00C20C50">
              <w:rPr>
                <w:rFonts w:hint="eastAsia"/>
                <w:sz w:val="24"/>
                <w:szCs w:val="24"/>
              </w:rPr>
              <w:t>-0.57424</w:t>
            </w:r>
          </w:p>
        </w:tc>
        <w:tc>
          <w:tcPr>
            <w:tcW w:w="1391" w:type="dxa"/>
          </w:tcPr>
          <w:p w:rsidR="00CB0B9C" w:rsidRPr="00C20C50" w:rsidRDefault="001E24B8" w:rsidP="00CB0B9C">
            <w:pPr>
              <w:jc w:val="left"/>
              <w:rPr>
                <w:sz w:val="24"/>
                <w:szCs w:val="24"/>
              </w:rPr>
            </w:pPr>
            <w:r w:rsidRPr="00C20C50">
              <w:rPr>
                <w:rFonts w:hint="eastAsia"/>
                <w:sz w:val="24"/>
                <w:szCs w:val="24"/>
              </w:rPr>
              <w:t>-0.51013</w:t>
            </w:r>
          </w:p>
        </w:tc>
        <w:tc>
          <w:tcPr>
            <w:tcW w:w="1391" w:type="dxa"/>
          </w:tcPr>
          <w:p w:rsidR="00CB0B9C" w:rsidRPr="00C20C50" w:rsidRDefault="001E24B8" w:rsidP="00CB0B9C">
            <w:pPr>
              <w:jc w:val="left"/>
              <w:rPr>
                <w:sz w:val="24"/>
                <w:szCs w:val="24"/>
              </w:rPr>
            </w:pPr>
            <w:r w:rsidRPr="00C20C50">
              <w:rPr>
                <w:rFonts w:hint="eastAsia"/>
                <w:sz w:val="24"/>
                <w:szCs w:val="24"/>
              </w:rPr>
              <w:t>0.298602</w:t>
            </w:r>
          </w:p>
        </w:tc>
        <w:tc>
          <w:tcPr>
            <w:tcW w:w="1391" w:type="dxa"/>
          </w:tcPr>
          <w:p w:rsidR="00CB0B9C" w:rsidRPr="00C20C50" w:rsidRDefault="001E24B8" w:rsidP="00CB0B9C">
            <w:pPr>
              <w:jc w:val="left"/>
              <w:rPr>
                <w:sz w:val="24"/>
                <w:szCs w:val="24"/>
              </w:rPr>
            </w:pPr>
            <w:r w:rsidRPr="00C20C50">
              <w:rPr>
                <w:rFonts w:hint="eastAsia"/>
                <w:sz w:val="24"/>
                <w:szCs w:val="24"/>
              </w:rPr>
              <w:t>1</w:t>
            </w:r>
          </w:p>
        </w:tc>
        <w:tc>
          <w:tcPr>
            <w:tcW w:w="1391" w:type="dxa"/>
          </w:tcPr>
          <w:p w:rsidR="00CB0B9C" w:rsidRPr="00C20C50" w:rsidRDefault="00CB0B9C" w:rsidP="00CB0B9C">
            <w:pPr>
              <w:jc w:val="left"/>
              <w:rPr>
                <w:sz w:val="24"/>
                <w:szCs w:val="24"/>
              </w:rPr>
            </w:pPr>
          </w:p>
        </w:tc>
      </w:tr>
      <w:tr w:rsidR="00CB0B9C" w:rsidTr="00CB0B9C">
        <w:tc>
          <w:tcPr>
            <w:tcW w:w="1390" w:type="dxa"/>
          </w:tcPr>
          <w:p w:rsidR="00CB0B9C" w:rsidRPr="00C20C50" w:rsidRDefault="00CB0B9C" w:rsidP="00CB0B9C">
            <w:pPr>
              <w:jc w:val="center"/>
              <w:rPr>
                <w:sz w:val="24"/>
                <w:szCs w:val="24"/>
              </w:rPr>
            </w:pPr>
            <w:r w:rsidRPr="00C20C50">
              <w:rPr>
                <w:rFonts w:hint="eastAsia"/>
                <w:sz w:val="24"/>
                <w:szCs w:val="24"/>
              </w:rPr>
              <w:t>y</w:t>
            </w:r>
          </w:p>
        </w:tc>
        <w:tc>
          <w:tcPr>
            <w:tcW w:w="1391" w:type="dxa"/>
          </w:tcPr>
          <w:p w:rsidR="00CB0B9C" w:rsidRPr="00C20C50" w:rsidRDefault="001E24B8" w:rsidP="00CB0B9C">
            <w:pPr>
              <w:jc w:val="left"/>
              <w:rPr>
                <w:sz w:val="24"/>
                <w:szCs w:val="24"/>
              </w:rPr>
            </w:pPr>
            <w:r w:rsidRPr="00C20C50">
              <w:rPr>
                <w:rFonts w:hint="eastAsia"/>
                <w:sz w:val="24"/>
                <w:szCs w:val="24"/>
              </w:rPr>
              <w:t>0.262012</w:t>
            </w:r>
          </w:p>
        </w:tc>
        <w:tc>
          <w:tcPr>
            <w:tcW w:w="1391" w:type="dxa"/>
          </w:tcPr>
          <w:p w:rsidR="00CB0B9C" w:rsidRPr="00C20C50" w:rsidRDefault="001E24B8" w:rsidP="00CB0B9C">
            <w:pPr>
              <w:jc w:val="left"/>
              <w:rPr>
                <w:sz w:val="24"/>
                <w:szCs w:val="24"/>
              </w:rPr>
            </w:pPr>
            <w:r w:rsidRPr="00C20C50">
              <w:rPr>
                <w:rFonts w:hint="eastAsia"/>
                <w:sz w:val="24"/>
                <w:szCs w:val="24"/>
              </w:rPr>
              <w:t>0.579961</w:t>
            </w:r>
          </w:p>
        </w:tc>
        <w:tc>
          <w:tcPr>
            <w:tcW w:w="1391" w:type="dxa"/>
          </w:tcPr>
          <w:p w:rsidR="00CB0B9C" w:rsidRPr="00C20C50" w:rsidRDefault="001E24B8" w:rsidP="00CB0B9C">
            <w:pPr>
              <w:jc w:val="left"/>
              <w:rPr>
                <w:sz w:val="24"/>
                <w:szCs w:val="24"/>
              </w:rPr>
            </w:pPr>
            <w:r w:rsidRPr="00C20C50">
              <w:rPr>
                <w:rFonts w:hint="eastAsia"/>
                <w:sz w:val="24"/>
                <w:szCs w:val="24"/>
              </w:rPr>
              <w:t>-0.92325</w:t>
            </w:r>
          </w:p>
        </w:tc>
        <w:tc>
          <w:tcPr>
            <w:tcW w:w="1391" w:type="dxa"/>
          </w:tcPr>
          <w:p w:rsidR="00CB0B9C" w:rsidRPr="00C20C50" w:rsidRDefault="001E24B8" w:rsidP="00CB0B9C">
            <w:pPr>
              <w:jc w:val="left"/>
              <w:rPr>
                <w:sz w:val="24"/>
                <w:szCs w:val="24"/>
              </w:rPr>
            </w:pPr>
            <w:r w:rsidRPr="00C20C50">
              <w:rPr>
                <w:rFonts w:hint="eastAsia"/>
                <w:sz w:val="24"/>
                <w:szCs w:val="24"/>
              </w:rPr>
              <w:t>0.732652</w:t>
            </w:r>
          </w:p>
        </w:tc>
        <w:tc>
          <w:tcPr>
            <w:tcW w:w="1391" w:type="dxa"/>
          </w:tcPr>
          <w:p w:rsidR="00CB0B9C" w:rsidRPr="00C20C50" w:rsidRDefault="001E24B8" w:rsidP="00CB0B9C">
            <w:pPr>
              <w:jc w:val="left"/>
              <w:rPr>
                <w:sz w:val="24"/>
                <w:szCs w:val="24"/>
              </w:rPr>
            </w:pPr>
            <w:r w:rsidRPr="00C20C50">
              <w:rPr>
                <w:rFonts w:hint="eastAsia"/>
                <w:sz w:val="24"/>
                <w:szCs w:val="24"/>
              </w:rPr>
              <w:t>0.284207</w:t>
            </w:r>
          </w:p>
        </w:tc>
        <w:tc>
          <w:tcPr>
            <w:tcW w:w="1391" w:type="dxa"/>
          </w:tcPr>
          <w:p w:rsidR="00CB0B9C" w:rsidRPr="00C20C50" w:rsidRDefault="001E24B8" w:rsidP="00CB0B9C">
            <w:pPr>
              <w:jc w:val="left"/>
              <w:rPr>
                <w:sz w:val="24"/>
                <w:szCs w:val="24"/>
              </w:rPr>
            </w:pPr>
            <w:r w:rsidRPr="00C20C50">
              <w:rPr>
                <w:rFonts w:hint="eastAsia"/>
                <w:sz w:val="24"/>
                <w:szCs w:val="24"/>
              </w:rPr>
              <w:t>1</w:t>
            </w:r>
          </w:p>
        </w:tc>
      </w:tr>
    </w:tbl>
    <w:p w:rsidR="007C5F99" w:rsidRDefault="007C5F99" w:rsidP="00801F91">
      <w:pPr>
        <w:pStyle w:val="ad"/>
        <w:rPr>
          <w:rFonts w:ascii="Times New Roman" w:hAnsi="Times New Roman" w:cs="Times New Roman"/>
        </w:rPr>
      </w:pPr>
      <w:bookmarkStart w:id="38" w:name="_Toc471658500"/>
      <w:bookmarkEnd w:id="36"/>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w:t>
      </w:r>
      <w:r w:rsidR="00575A92">
        <w:rPr>
          <w:rFonts w:ascii="Times New Roman" w:hAnsi="Times New Roman" w:cs="Times New Roman"/>
        </w:rPr>
        <w:t>3</w:t>
      </w:r>
      <w:r w:rsidRPr="00F843A5">
        <w:rPr>
          <w:rFonts w:ascii="Times New Roman" w:hAnsi="Times New Roman" w:cs="Times New Roman"/>
        </w:rPr>
        <w:t xml:space="preserve"> Analysis of the Result</w:t>
      </w:r>
      <w:bookmarkEnd w:id="38"/>
    </w:p>
    <w:p w:rsidR="00E57E50" w:rsidRDefault="00C20C50" w:rsidP="00575A92">
      <w:pPr>
        <w:rPr>
          <w:sz w:val="24"/>
          <w:szCs w:val="24"/>
        </w:rPr>
      </w:pPr>
      <w:r>
        <w:rPr>
          <w:rFonts w:hint="eastAsia"/>
        </w:rPr>
        <w:t>1</w:t>
      </w:r>
      <w:r>
        <w:rPr>
          <w:rFonts w:hint="eastAsia"/>
        </w:rPr>
        <w:t>）</w:t>
      </w:r>
      <w:r w:rsidR="00E57E50">
        <w:t>I</w:t>
      </w:r>
      <w:r w:rsidR="00E57E50">
        <w:rPr>
          <w:rFonts w:hint="eastAsia"/>
        </w:rPr>
        <w:t>t</w:t>
      </w:r>
      <w:r w:rsidR="00E57E50">
        <w:t xml:space="preserve"> c</w:t>
      </w:r>
      <w:r w:rsidR="00E57E50" w:rsidRPr="00E57E50">
        <w:t>an be seen from the correlation coefficient table</w:t>
      </w:r>
      <w:r w:rsidR="00E57E50">
        <w:t xml:space="preserve"> </w:t>
      </w:r>
      <m:oMath>
        <m:sSub>
          <m:sSubPr>
            <m:ctrlPr>
              <w:rPr>
                <w:rFonts w:ascii="Cambria Math" w:hAnsi="Cambria Math"/>
              </w:rPr>
            </m:ctrlPr>
          </m:sSubPr>
          <m:e>
            <m:r>
              <w:rPr>
                <w:rFonts w:ascii="Cambria Math" w:hAnsi="Cambria Math" w:hint="eastAsia"/>
              </w:rPr>
              <m:t>r</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64</m:t>
                    </m:r>
                  </m:sub>
                </m:sSub>
              </m:e>
            </m:acc>
          </m:sub>
        </m:sSub>
        <m:r>
          <w:rPr>
            <w:rFonts w:ascii="Cambria Math" w:hAnsi="Cambria Math"/>
          </w:rPr>
          <m:t>y</m:t>
        </m:r>
      </m:oMath>
      <w:r>
        <w:rPr>
          <w:rFonts w:hint="eastAsia"/>
        </w:rPr>
        <w:t>=</w:t>
      </w:r>
      <w:r w:rsidR="00E57E50">
        <w:t xml:space="preserve"> </w:t>
      </w:r>
      <w:r>
        <w:t>-0.92325,</w:t>
      </w:r>
      <w:r w:rsidR="00E57E50">
        <w:t xml:space="preserve"> </w:t>
      </w:r>
      <w:r>
        <w:t>|</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r</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64</m:t>
                    </m:r>
                  </m:sub>
                </m:sSub>
              </m:e>
            </m:acc>
          </m:sub>
        </m:sSub>
        <m:r>
          <w:rPr>
            <w:rFonts w:ascii="Cambria Math" w:hAnsi="Cambria Math"/>
          </w:rPr>
          <m:t>y</m:t>
        </m:r>
      </m:oMath>
      <w:r>
        <w:rPr>
          <w:rFonts w:hint="eastAsia"/>
        </w:rPr>
        <w:t>|&gt;0.8,so</w:t>
      </w:r>
      <w:r w:rsidR="00E57E50">
        <w:rPr>
          <w:sz w:val="24"/>
          <w:szCs w:val="24"/>
        </w:rPr>
        <w:t xml:space="preserve"> </w:t>
      </w:r>
      <w:r w:rsidR="00E57E50" w:rsidRPr="00E57E50">
        <w:rPr>
          <w:sz w:val="24"/>
          <w:szCs w:val="24"/>
        </w:rPr>
        <w:t xml:space="preserve">there is a high correlation and a negative correlation between </w:t>
      </w:r>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hint="eastAsia"/>
                <w:sz w:val="24"/>
                <w:szCs w:val="24"/>
              </w:rPr>
              <m:t>6</m:t>
            </m:r>
            <m:r>
              <w:rPr>
                <w:rFonts w:ascii="Cambria Math" w:hAnsi="Cambria Math"/>
                <w:sz w:val="24"/>
                <w:szCs w:val="24"/>
              </w:rPr>
              <m:t>4</m:t>
            </m:r>
          </m:sub>
        </m:sSub>
      </m:oMath>
      <w:r w:rsidR="00E57E50" w:rsidRPr="00E57E50">
        <w:rPr>
          <w:sz w:val="24"/>
          <w:szCs w:val="24"/>
        </w:rPr>
        <w:t xml:space="preserve"> and y.</w:t>
      </w:r>
      <w:r w:rsidR="00630076" w:rsidRPr="00630076">
        <w:t xml:space="preserve"> </w:t>
      </w:r>
      <w:r w:rsidR="00630076" w:rsidRPr="00630076">
        <w:rPr>
          <w:sz w:val="24"/>
          <w:szCs w:val="24"/>
        </w:rPr>
        <w:t>According to the analysis, the number of patients in Ohia increases as people's education level decreases.</w:t>
      </w:r>
    </w:p>
    <w:p w:rsidR="001A1464" w:rsidRDefault="00630076" w:rsidP="00575A92">
      <w:pPr>
        <w:rPr>
          <w:sz w:val="24"/>
          <w:szCs w:val="24"/>
        </w:rPr>
      </w:pPr>
      <w:r>
        <w:rPr>
          <w:rFonts w:hint="eastAsia"/>
          <w:sz w:val="24"/>
          <w:szCs w:val="24"/>
        </w:rPr>
        <w:t>2)</w:t>
      </w:r>
      <w:r>
        <w:rPr>
          <w:rFonts w:hint="eastAsia"/>
          <w:sz w:val="24"/>
          <w:szCs w:val="24"/>
        </w:rPr>
        <w:t>进一步分析其原因</w:t>
      </w:r>
      <w:r>
        <w:rPr>
          <w:rFonts w:hint="eastAsia"/>
          <w:sz w:val="24"/>
          <w:szCs w:val="24"/>
        </w:rPr>
        <w:t>,</w:t>
      </w:r>
      <w:r w:rsidR="001A1464">
        <w:rPr>
          <w:rFonts w:hint="eastAsia"/>
          <w:sz w:val="24"/>
          <w:szCs w:val="24"/>
        </w:rPr>
        <w:t>病人总数随着人群受教育程度的变化而变化</w:t>
      </w:r>
      <w:r w:rsidR="001A1464">
        <w:rPr>
          <w:rFonts w:hint="eastAsia"/>
          <w:sz w:val="24"/>
          <w:szCs w:val="24"/>
        </w:rPr>
        <w:t>,</w:t>
      </w:r>
      <w:r>
        <w:rPr>
          <w:rFonts w:hint="eastAsia"/>
          <w:sz w:val="24"/>
          <w:szCs w:val="24"/>
        </w:rPr>
        <w:t>可能是因为随着人们认知水平的提高会有意识地拒绝阿卡类药物</w:t>
      </w:r>
      <w:r>
        <w:rPr>
          <w:rFonts w:hint="eastAsia"/>
          <w:sz w:val="24"/>
          <w:szCs w:val="24"/>
        </w:rPr>
        <w:t>,</w:t>
      </w:r>
      <w:r>
        <w:rPr>
          <w:rFonts w:hint="eastAsia"/>
          <w:sz w:val="24"/>
          <w:szCs w:val="24"/>
        </w:rPr>
        <w:t>此时</w:t>
      </w:r>
      <w:r>
        <w:rPr>
          <w:rFonts w:hint="eastAsia"/>
          <w:sz w:val="24"/>
          <w:szCs w:val="24"/>
        </w:rPr>
        <w:t>,</w:t>
      </w:r>
      <w:r w:rsidR="001A1464">
        <w:rPr>
          <w:rFonts w:hint="eastAsia"/>
          <w:sz w:val="24"/>
          <w:szCs w:val="24"/>
        </w:rPr>
        <w:t>传染</w:t>
      </w:r>
      <w:r>
        <w:rPr>
          <w:rFonts w:hint="eastAsia"/>
          <w:sz w:val="24"/>
          <w:szCs w:val="24"/>
        </w:rPr>
        <w:t>率</w:t>
      </w:r>
      <w:r>
        <w:rPr>
          <w:sz w:val="24"/>
          <w:szCs w:val="24"/>
        </w:rPr>
        <w:t>λ</w:t>
      </w:r>
      <w:r>
        <w:rPr>
          <w:rFonts w:hint="eastAsia"/>
          <w:sz w:val="24"/>
          <w:szCs w:val="24"/>
        </w:rPr>
        <w:t>也将会减小</w:t>
      </w:r>
      <w:r>
        <w:rPr>
          <w:rFonts w:hint="eastAsia"/>
          <w:sz w:val="24"/>
          <w:szCs w:val="24"/>
        </w:rPr>
        <w:t>.</w:t>
      </w:r>
      <w:r w:rsidR="001A1464">
        <w:rPr>
          <w:rFonts w:hint="eastAsia"/>
          <w:sz w:val="24"/>
          <w:szCs w:val="24"/>
        </w:rPr>
        <w:t>这样的话</w:t>
      </w:r>
      <w:r w:rsidR="001A1464">
        <w:rPr>
          <w:rFonts w:hint="eastAsia"/>
          <w:sz w:val="24"/>
          <w:szCs w:val="24"/>
        </w:rPr>
        <w:t>,</w:t>
      </w:r>
      <w:r w:rsidR="001A1464">
        <w:rPr>
          <w:rFonts w:hint="eastAsia"/>
          <w:sz w:val="24"/>
          <w:szCs w:val="24"/>
        </w:rPr>
        <w:t>第一问中微分方程模型中传染率</w:t>
      </w:r>
      <w:r w:rsidR="001A1464">
        <w:rPr>
          <w:sz w:val="24"/>
          <w:szCs w:val="24"/>
        </w:rPr>
        <w:t>λ</w:t>
      </w:r>
      <w:r w:rsidR="001A1464">
        <w:rPr>
          <w:rFonts w:hint="eastAsia"/>
          <w:sz w:val="24"/>
          <w:szCs w:val="24"/>
        </w:rPr>
        <w:t>为常数的假设就是不正确的</w:t>
      </w:r>
      <w:r w:rsidR="001A1464">
        <w:rPr>
          <w:rFonts w:hint="eastAsia"/>
          <w:sz w:val="24"/>
          <w:szCs w:val="24"/>
        </w:rPr>
        <w:t>.</w:t>
      </w:r>
      <w:r w:rsidR="001A1464">
        <w:rPr>
          <w:rFonts w:hint="eastAsia"/>
          <w:sz w:val="24"/>
          <w:szCs w:val="24"/>
        </w:rPr>
        <w:t>所以</w:t>
      </w:r>
      <w:r w:rsidR="001A1464">
        <w:rPr>
          <w:rFonts w:hint="eastAsia"/>
          <w:sz w:val="24"/>
          <w:szCs w:val="24"/>
        </w:rPr>
        <w:t>,</w:t>
      </w:r>
      <w:r w:rsidR="001A1464">
        <w:rPr>
          <w:rFonts w:hint="eastAsia"/>
          <w:sz w:val="24"/>
          <w:szCs w:val="24"/>
        </w:rPr>
        <w:t>我们就需要对模型</w:t>
      </w:r>
      <w:proofErr w:type="gramStart"/>
      <w:r w:rsidR="001A1464">
        <w:rPr>
          <w:rFonts w:hint="eastAsia"/>
          <w:sz w:val="24"/>
          <w:szCs w:val="24"/>
        </w:rPr>
        <w:t>一</w:t>
      </w:r>
      <w:proofErr w:type="gramEnd"/>
      <w:r w:rsidR="001A1464">
        <w:rPr>
          <w:rFonts w:hint="eastAsia"/>
          <w:sz w:val="24"/>
          <w:szCs w:val="24"/>
        </w:rPr>
        <w:t>进行修正</w:t>
      </w:r>
      <w:r w:rsidR="001A1464">
        <w:rPr>
          <w:rFonts w:hint="eastAsia"/>
          <w:sz w:val="24"/>
          <w:szCs w:val="24"/>
        </w:rPr>
        <w:t>.</w:t>
      </w:r>
    </w:p>
    <w:p w:rsidR="001A1464" w:rsidRDefault="001A1464" w:rsidP="00575A92">
      <w:pPr>
        <w:rPr>
          <w:sz w:val="24"/>
          <w:szCs w:val="24"/>
        </w:rPr>
      </w:pPr>
      <w:r>
        <w:rPr>
          <w:rFonts w:hint="eastAsia"/>
          <w:sz w:val="24"/>
          <w:szCs w:val="24"/>
        </w:rPr>
        <w:t>3)</w:t>
      </w:r>
      <w:r>
        <w:rPr>
          <w:rFonts w:hint="eastAsia"/>
          <w:sz w:val="24"/>
          <w:szCs w:val="24"/>
        </w:rPr>
        <w:t>模型</w:t>
      </w:r>
      <w:proofErr w:type="gramStart"/>
      <w:r>
        <w:rPr>
          <w:rFonts w:hint="eastAsia"/>
          <w:sz w:val="24"/>
          <w:szCs w:val="24"/>
        </w:rPr>
        <w:t>一</w:t>
      </w:r>
      <w:proofErr w:type="gramEnd"/>
      <w:r>
        <w:rPr>
          <w:rFonts w:hint="eastAsia"/>
          <w:sz w:val="24"/>
          <w:szCs w:val="24"/>
        </w:rPr>
        <w:t>的修正</w:t>
      </w:r>
      <w:r>
        <w:rPr>
          <w:rFonts w:hint="eastAsia"/>
          <w:sz w:val="24"/>
          <w:szCs w:val="24"/>
        </w:rPr>
        <w:t>.</w:t>
      </w:r>
    </w:p>
    <w:p w:rsidR="001A1464" w:rsidRDefault="008F6556" w:rsidP="00575A92">
      <w:pPr>
        <w:rPr>
          <w:sz w:val="24"/>
          <w:szCs w:val="24"/>
        </w:rPr>
      </w:pPr>
      <w:r>
        <w:rPr>
          <w:rFonts w:ascii="等线" w:eastAsia="等线" w:hAnsi="等线" w:hint="eastAsia"/>
          <w:sz w:val="24"/>
          <w:szCs w:val="24"/>
        </w:rPr>
        <w:t>①</w:t>
      </w:r>
      <w:r w:rsidR="00FC6E82">
        <w:rPr>
          <w:rFonts w:hint="eastAsia"/>
          <w:sz w:val="24"/>
          <w:szCs w:val="24"/>
        </w:rPr>
        <w:t>由前面的分析可知</w:t>
      </w:r>
      <w:r w:rsidR="00FC6E82">
        <w:rPr>
          <w:rFonts w:hint="eastAsia"/>
          <w:sz w:val="24"/>
          <w:szCs w:val="24"/>
        </w:rPr>
        <w:t>,</w:t>
      </w:r>
      <w:r w:rsidR="00FC6E82">
        <w:rPr>
          <w:rFonts w:hint="eastAsia"/>
          <w:sz w:val="24"/>
          <w:szCs w:val="24"/>
        </w:rPr>
        <w:t>传染率</w:t>
      </w:r>
      <w:bookmarkStart w:id="39" w:name="_Hlk536496122"/>
      <w:r w:rsidR="00FC6E82">
        <w:rPr>
          <w:sz w:val="24"/>
          <w:szCs w:val="24"/>
        </w:rPr>
        <w:t>λ</w:t>
      </w:r>
      <w:bookmarkEnd w:id="39"/>
      <w:r w:rsidR="00FC6E82">
        <w:rPr>
          <w:rFonts w:hint="eastAsia"/>
          <w:sz w:val="24"/>
          <w:szCs w:val="24"/>
        </w:rPr>
        <w:t>并不是一个常数</w:t>
      </w:r>
      <w:r w:rsidR="00FC6E82">
        <w:rPr>
          <w:rFonts w:hint="eastAsia"/>
          <w:sz w:val="24"/>
          <w:szCs w:val="24"/>
        </w:rPr>
        <w:t>,</w:t>
      </w:r>
      <w:r w:rsidR="00FC6E82">
        <w:rPr>
          <w:rFonts w:hint="eastAsia"/>
          <w:sz w:val="24"/>
          <w:szCs w:val="24"/>
        </w:rPr>
        <w:t>所以我们可以令</w:t>
      </w:r>
      <w:r w:rsidR="00FC6E82">
        <w:rPr>
          <w:sz w:val="24"/>
          <w:szCs w:val="24"/>
        </w:rPr>
        <w:t>λ</w:t>
      </w:r>
      <w:r w:rsidR="00FC6E82">
        <w:rPr>
          <w:rFonts w:hint="eastAsia"/>
          <w:sz w:val="24"/>
          <w:szCs w:val="24"/>
        </w:rPr>
        <w:t>=</w:t>
      </w:r>
      <w:r w:rsidR="00FC6E82">
        <w:rPr>
          <w:sz w:val="24"/>
          <w:szCs w:val="24"/>
        </w:rPr>
        <w:t>h(t),</w:t>
      </w:r>
      <w:r w:rsidR="00FC6E82">
        <w:rPr>
          <w:rFonts w:hint="eastAsia"/>
          <w:sz w:val="24"/>
          <w:szCs w:val="24"/>
        </w:rPr>
        <w:t>表示为传染率是一个随时间而变化的函数</w:t>
      </w:r>
      <w:r w:rsidR="00FC6E82">
        <w:rPr>
          <w:rFonts w:hint="eastAsia"/>
          <w:sz w:val="24"/>
          <w:szCs w:val="24"/>
        </w:rPr>
        <w:t>,</w:t>
      </w:r>
      <w:r w:rsidR="00FC6E82">
        <w:rPr>
          <w:rFonts w:hint="eastAsia"/>
          <w:sz w:val="24"/>
          <w:szCs w:val="24"/>
        </w:rPr>
        <w:t>此时公式</w:t>
      </w:r>
      <w:r w:rsidR="00FC6E82">
        <w:rPr>
          <w:rFonts w:hint="eastAsia"/>
          <w:sz w:val="24"/>
          <w:szCs w:val="24"/>
        </w:rPr>
        <w:t>(1)</w:t>
      </w:r>
      <w:r w:rsidR="00FC6E82">
        <w:rPr>
          <w:rFonts w:hint="eastAsia"/>
          <w:sz w:val="24"/>
          <w:szCs w:val="24"/>
        </w:rPr>
        <w:t>应该修改为</w:t>
      </w:r>
      <w:r w:rsidR="00FC6E82">
        <w:rPr>
          <w:rFonts w:hint="eastAsia"/>
          <w:sz w:val="24"/>
          <w:szCs w:val="24"/>
        </w:rPr>
        <w:t xml:space="preserve"> </w:t>
      </w:r>
      <w:r w:rsidR="00FC6E82">
        <w:rPr>
          <w:sz w:val="24"/>
          <w:szCs w:val="24"/>
        </w:rPr>
        <w:t xml:space="preserve"> </w:t>
      </w:r>
    </w:p>
    <w:p w:rsidR="00FC6E82" w:rsidRPr="00C70FA0" w:rsidRDefault="0029664F" w:rsidP="0069585B">
      <w:pPr>
        <w:adjustRightInd w:val="0"/>
        <w:snapToGrid w:val="0"/>
        <w:ind w:firstLineChars="950" w:firstLine="2660"/>
        <w:rPr>
          <w:rFonts w:eastAsiaTheme="minorEastAsia"/>
          <w:kern w:val="0"/>
          <w:sz w:val="28"/>
        </w:rPr>
      </w:pPr>
      <m:oMath>
        <m:d>
          <m:dPr>
            <m:begChr m:val="{"/>
            <m:endChr m:val=""/>
            <m:ctrlPr>
              <w:rPr>
                <w:rFonts w:ascii="Cambria Math" w:hAnsi="Cambria Math"/>
                <w:sz w:val="28"/>
                <w:szCs w:val="28"/>
              </w:rPr>
            </m:ctrlPr>
          </m:dPr>
          <m:e>
            <m:eqArr>
              <m:eqArrPr>
                <m:ctrlPr>
                  <w:rPr>
                    <w:rFonts w:ascii="Cambria Math" w:hAnsi="Cambria Math"/>
                    <w:sz w:val="28"/>
                    <w:szCs w:val="28"/>
                  </w:rPr>
                </m:ctrlPr>
              </m:eqArrPr>
              <m:e>
                <m:r>
                  <w:rPr>
                    <w:rFonts w:ascii="Cambria Math" w:hAnsi="Cambria Math"/>
                    <w:sz w:val="28"/>
                    <w:szCs w:val="28"/>
                  </w:rPr>
                  <m:t xml:space="preserve"> N</m:t>
                </m:r>
                <m:f>
                  <m:fPr>
                    <m:ctrlPr>
                      <w:rPr>
                        <w:rFonts w:ascii="Cambria Math" w:hAnsi="Cambria Math"/>
                        <w:i/>
                        <w:sz w:val="28"/>
                        <w:szCs w:val="28"/>
                      </w:rPr>
                    </m:ctrlPr>
                  </m:fPr>
                  <m:num>
                    <m:r>
                      <w:rPr>
                        <w:rFonts w:ascii="Cambria Math" w:hAnsi="Cambria Math" w:hint="eastAsia"/>
                        <w:sz w:val="28"/>
                        <w:szCs w:val="28"/>
                      </w:rPr>
                      <m:t>di</m:t>
                    </m:r>
                  </m:num>
                  <m:den>
                    <m:r>
                      <w:rPr>
                        <w:rFonts w:ascii="Cambria Math" w:hAnsi="Cambria Math" w:hint="eastAsia"/>
                        <w:sz w:val="28"/>
                        <w:szCs w:val="28"/>
                      </w:rPr>
                      <m:t>dt</m:t>
                    </m:r>
                    <m:r>
                      <w:rPr>
                        <w:rFonts w:ascii="Cambria Math" w:hAnsi="Cambria Math"/>
                        <w:sz w:val="28"/>
                        <w:szCs w:val="28"/>
                      </w:rPr>
                      <m:t xml:space="preserve"> </m:t>
                    </m:r>
                  </m:den>
                </m:f>
                <m:r>
                  <w:rPr>
                    <w:rFonts w:ascii="Cambria Math" w:hAnsi="Cambria Math"/>
                    <w:sz w:val="28"/>
                    <w:szCs w:val="28"/>
                  </w:rPr>
                  <m:t>=h(t)Ns</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-μNi(t)</m:t>
                </m:r>
              </m:e>
              <m:e>
                <m:r>
                  <w:rPr>
                    <w:rFonts w:ascii="Cambria Math" w:hAnsi="Cambria Math"/>
                    <w:sz w:val="28"/>
                    <w:szCs w:val="28"/>
                  </w:rPr>
                  <m:t xml:space="preserve"> s</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=1                         </m:t>
                </m:r>
              </m:e>
              <m:e>
                <m:r>
                  <w:rPr>
                    <w:rFonts w:ascii="Cambria Math" w:hAnsi="Cambria Math"/>
                    <w:sz w:val="28"/>
                    <w:szCs w:val="28"/>
                  </w:rPr>
                  <m:t xml:space="preserve">                                 </m:t>
                </m:r>
              </m:e>
            </m:eqArr>
          </m:e>
        </m:d>
      </m:oMath>
      <w:r w:rsidR="00FC6E82">
        <w:rPr>
          <w:rFonts w:eastAsiaTheme="minorEastAsia" w:hint="eastAsia"/>
          <w:sz w:val="28"/>
          <w:szCs w:val="28"/>
        </w:rPr>
        <w:t xml:space="preserve"> </w:t>
      </w:r>
      <w:r w:rsidR="00FC6E82">
        <w:rPr>
          <w:rFonts w:eastAsiaTheme="minorEastAsia"/>
          <w:sz w:val="28"/>
          <w:szCs w:val="28"/>
        </w:rPr>
        <w:t xml:space="preserve">                </w:t>
      </w:r>
      <w:r w:rsidR="00FC6E82">
        <w:rPr>
          <w:rFonts w:eastAsiaTheme="minorEastAsia" w:hint="eastAsia"/>
          <w:sz w:val="28"/>
          <w:szCs w:val="28"/>
        </w:rPr>
        <w:t>（</w:t>
      </w:r>
      <w:r w:rsidR="008F6556">
        <w:rPr>
          <w:rFonts w:eastAsiaTheme="minorEastAsia" w:hint="eastAsia"/>
          <w:sz w:val="28"/>
          <w:szCs w:val="28"/>
        </w:rPr>
        <w:t>1</w:t>
      </w:r>
      <w:r w:rsidR="008F6556">
        <w:rPr>
          <w:rFonts w:eastAsiaTheme="minorEastAsia"/>
          <w:sz w:val="28"/>
          <w:szCs w:val="28"/>
        </w:rPr>
        <w:t>0</w:t>
      </w:r>
      <w:r w:rsidR="00FC6E82">
        <w:rPr>
          <w:rFonts w:eastAsiaTheme="minorEastAsia" w:hint="eastAsia"/>
          <w:sz w:val="28"/>
          <w:szCs w:val="28"/>
        </w:rPr>
        <w:t>）</w:t>
      </w:r>
      <w:r w:rsidR="00FC6E82">
        <w:rPr>
          <w:rFonts w:eastAsiaTheme="minorEastAsia"/>
          <w:sz w:val="28"/>
          <w:szCs w:val="28"/>
        </w:rPr>
        <w:t xml:space="preserve">  </w:t>
      </w:r>
    </w:p>
    <w:p w:rsidR="00FC6E82" w:rsidRDefault="008F6556" w:rsidP="00575A92">
      <w:pPr>
        <w:rPr>
          <w:sz w:val="24"/>
          <w:szCs w:val="24"/>
        </w:rPr>
      </w:pPr>
      <w:r>
        <w:rPr>
          <w:rFonts w:ascii="等线" w:eastAsia="等线" w:hAnsi="等线" w:hint="eastAsia"/>
          <w:sz w:val="24"/>
          <w:szCs w:val="24"/>
        </w:rPr>
        <w:t>②</w:t>
      </w:r>
      <w:r>
        <w:rPr>
          <w:rFonts w:hint="eastAsia"/>
          <w:sz w:val="24"/>
          <w:szCs w:val="24"/>
        </w:rPr>
        <w:t>我们可以类比于</w:t>
      </w:r>
      <w:r>
        <w:rPr>
          <w:rFonts w:hint="eastAsia"/>
          <w:sz w:val="24"/>
          <w:szCs w:val="24"/>
        </w:rPr>
        <w:t>Lo</w:t>
      </w:r>
      <w:r>
        <w:rPr>
          <w:sz w:val="24"/>
          <w:szCs w:val="24"/>
        </w:rPr>
        <w:t>gistic</w:t>
      </w:r>
      <w:r>
        <w:rPr>
          <w:rFonts w:hint="eastAsia"/>
          <w:sz w:val="24"/>
          <w:szCs w:val="24"/>
        </w:rPr>
        <w:t>模型</w:t>
      </w:r>
      <w:r>
        <w:rPr>
          <w:rFonts w:hint="eastAsia"/>
          <w:sz w:val="24"/>
          <w:szCs w:val="24"/>
        </w:rPr>
        <w:t>,</w:t>
      </w:r>
      <w:r>
        <w:rPr>
          <w:rFonts w:hint="eastAsia"/>
          <w:sz w:val="24"/>
          <w:szCs w:val="24"/>
        </w:rPr>
        <w:t>对</w:t>
      </w:r>
      <w:r>
        <w:rPr>
          <w:rFonts w:hint="eastAsia"/>
          <w:sz w:val="24"/>
          <w:szCs w:val="24"/>
        </w:rPr>
        <w:t>h</w:t>
      </w:r>
      <w:r>
        <w:rPr>
          <w:sz w:val="24"/>
          <w:szCs w:val="24"/>
        </w:rPr>
        <w:t>(t)</w:t>
      </w:r>
      <w:r>
        <w:rPr>
          <w:rFonts w:hint="eastAsia"/>
          <w:sz w:val="24"/>
          <w:szCs w:val="24"/>
        </w:rPr>
        <w:t>进行大胆的假设</w:t>
      </w:r>
      <w:r>
        <w:rPr>
          <w:rFonts w:hint="eastAsia"/>
          <w:sz w:val="24"/>
          <w:szCs w:val="24"/>
        </w:rPr>
        <w:t>,</w:t>
      </w:r>
      <w:r>
        <w:rPr>
          <w:rFonts w:hint="eastAsia"/>
          <w:sz w:val="24"/>
          <w:szCs w:val="24"/>
        </w:rPr>
        <w:t>令</w:t>
      </w:r>
      <w:r>
        <w:rPr>
          <w:sz w:val="24"/>
          <w:szCs w:val="24"/>
        </w:rPr>
        <w:t>λ</w:t>
      </w:r>
      <w:r>
        <w:rPr>
          <w:rFonts w:hint="eastAsia"/>
          <w:sz w:val="24"/>
          <w:szCs w:val="24"/>
        </w:rPr>
        <w:t>=</w:t>
      </w:r>
      <w:proofErr w:type="spellStart"/>
      <w:r>
        <w:rPr>
          <w:rFonts w:hint="eastAsia"/>
          <w:sz w:val="24"/>
          <w:szCs w:val="24"/>
        </w:rPr>
        <w:t>a</w:t>
      </w:r>
      <w:r>
        <w:rPr>
          <w:sz w:val="24"/>
          <w:szCs w:val="24"/>
        </w:rPr>
        <w:t>+bt</w:t>
      </w:r>
      <w:proofErr w:type="spellEnd"/>
      <w:r>
        <w:rPr>
          <w:rFonts w:hint="eastAsia"/>
          <w:sz w:val="24"/>
          <w:szCs w:val="24"/>
        </w:rPr>
        <w:t>(</w:t>
      </w:r>
      <w:proofErr w:type="spellStart"/>
      <w:r>
        <w:rPr>
          <w:rFonts w:hint="eastAsia"/>
          <w:sz w:val="24"/>
          <w:szCs w:val="24"/>
        </w:rPr>
        <w:t>a</w:t>
      </w:r>
      <w:r>
        <w:rPr>
          <w:sz w:val="24"/>
          <w:szCs w:val="24"/>
        </w:rPr>
        <w:t>,b</w:t>
      </w:r>
      <w:proofErr w:type="spellEnd"/>
      <w:r>
        <w:rPr>
          <w:rFonts w:hint="eastAsia"/>
          <w:sz w:val="24"/>
          <w:szCs w:val="24"/>
        </w:rPr>
        <w:t>为参数</w:t>
      </w:r>
      <w:r>
        <w:rPr>
          <w:rFonts w:hint="eastAsia"/>
          <w:sz w:val="24"/>
          <w:szCs w:val="24"/>
        </w:rPr>
        <w:t>).</w:t>
      </w:r>
      <w:r>
        <w:rPr>
          <w:rFonts w:hint="eastAsia"/>
          <w:sz w:val="24"/>
          <w:szCs w:val="24"/>
        </w:rPr>
        <w:t>此时</w:t>
      </w:r>
      <w:r>
        <w:rPr>
          <w:rFonts w:hint="eastAsia"/>
          <w:sz w:val="24"/>
          <w:szCs w:val="24"/>
        </w:rPr>
        <w:t>,</w:t>
      </w:r>
      <w:r>
        <w:rPr>
          <w:rFonts w:hint="eastAsia"/>
          <w:sz w:val="24"/>
          <w:szCs w:val="24"/>
        </w:rPr>
        <w:t>微分方程应该为</w:t>
      </w:r>
      <w:r>
        <w:rPr>
          <w:rFonts w:hint="eastAsia"/>
          <w:sz w:val="24"/>
          <w:szCs w:val="24"/>
        </w:rPr>
        <w:t>,</w:t>
      </w:r>
    </w:p>
    <w:p w:rsidR="008F6556" w:rsidRDefault="008F6556" w:rsidP="00575A92">
      <w:pPr>
        <w:rPr>
          <w:sz w:val="24"/>
          <w:szCs w:val="24"/>
        </w:rPr>
      </w:pPr>
    </w:p>
    <w:p w:rsidR="008F6556" w:rsidRDefault="0029664F" w:rsidP="0069585B">
      <w:pPr>
        <w:ind w:firstLineChars="950" w:firstLine="2660"/>
        <w:rPr>
          <w:rFonts w:eastAsiaTheme="minorEastAsia"/>
          <w:sz w:val="28"/>
          <w:szCs w:val="28"/>
        </w:rPr>
      </w:pPr>
      <m:oMath>
        <m:d>
          <m:dPr>
            <m:begChr m:val="{"/>
            <m:endChr m:val=""/>
            <m:ctrlPr>
              <w:rPr>
                <w:rFonts w:ascii="Cambria Math" w:hAnsi="Cambria Math"/>
                <w:sz w:val="28"/>
                <w:szCs w:val="28"/>
              </w:rPr>
            </m:ctrlPr>
          </m:dPr>
          <m:e>
            <m:eqArr>
              <m:eqArrPr>
                <m:ctrlPr>
                  <w:rPr>
                    <w:rFonts w:ascii="Cambria Math" w:hAnsi="Cambria Math"/>
                    <w:sz w:val="28"/>
                    <w:szCs w:val="28"/>
                  </w:rPr>
                </m:ctrlPr>
              </m:eqArrPr>
              <m:e>
                <m:r>
                  <w:rPr>
                    <w:rFonts w:ascii="Cambria Math" w:hAnsi="Cambria Math"/>
                    <w:sz w:val="28"/>
                    <w:szCs w:val="28"/>
                  </w:rPr>
                  <m:t xml:space="preserve"> N</m:t>
                </m:r>
                <w:bookmarkStart w:id="40" w:name="_Hlk536497481"/>
                <m:f>
                  <m:fPr>
                    <m:ctrlPr>
                      <w:rPr>
                        <w:rFonts w:ascii="Cambria Math" w:hAnsi="Cambria Math"/>
                        <w:i/>
                        <w:sz w:val="28"/>
                        <w:szCs w:val="28"/>
                      </w:rPr>
                    </m:ctrlPr>
                  </m:fPr>
                  <m:num>
                    <m:r>
                      <w:rPr>
                        <w:rFonts w:ascii="Cambria Math" w:hAnsi="Cambria Math" w:hint="eastAsia"/>
                        <w:sz w:val="28"/>
                        <w:szCs w:val="28"/>
                      </w:rPr>
                      <m:t>di</m:t>
                    </m:r>
                  </m:num>
                  <m:den>
                    <m:r>
                      <w:rPr>
                        <w:rFonts w:ascii="Cambria Math" w:hAnsi="Cambria Math" w:hint="eastAsia"/>
                        <w:sz w:val="28"/>
                        <w:szCs w:val="28"/>
                      </w:rPr>
                      <m:t>dt</m:t>
                    </m:r>
                    <m:r>
                      <w:rPr>
                        <w:rFonts w:ascii="Cambria Math" w:hAnsi="Cambria Math"/>
                        <w:sz w:val="28"/>
                        <w:szCs w:val="28"/>
                      </w:rPr>
                      <m:t xml:space="preserve"> </m:t>
                    </m:r>
                  </m:den>
                </m:f>
                <w:bookmarkEnd w:id="40"/>
                <m:r>
                  <w:rPr>
                    <w:rFonts w:ascii="Cambria Math" w:hAnsi="Cambria Math"/>
                    <w:sz w:val="28"/>
                    <w:szCs w:val="28"/>
                  </w:rPr>
                  <m:t>=</m:t>
                </m:r>
                <m:r>
                  <w:rPr>
                    <w:rFonts w:ascii="Cambria Math" w:hAnsi="Cambria Math" w:hint="eastAsia"/>
                    <w:sz w:val="28"/>
                    <w:szCs w:val="28"/>
                  </w:rPr>
                  <m:t>(a</m:t>
                </m:r>
                <m:r>
                  <w:rPr>
                    <w:rFonts w:ascii="Cambria Math" w:hAnsi="Cambria Math"/>
                    <w:sz w:val="28"/>
                    <w:szCs w:val="28"/>
                  </w:rPr>
                  <m:t>+bt)N</m:t>
                </m:r>
                <m:r>
                  <w:rPr>
                    <w:rFonts w:ascii="Cambria Math" w:hAnsi="Cambria Math" w:hint="eastAsia"/>
                    <w:sz w:val="28"/>
                    <w:szCs w:val="28"/>
                  </w:rPr>
                  <m:t>s</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-μNi(t)</m:t>
                </m:r>
              </m:e>
              <m:e>
                <m:r>
                  <w:rPr>
                    <w:rFonts w:ascii="Cambria Math" w:hAnsi="Cambria Math"/>
                    <w:sz w:val="28"/>
                    <w:szCs w:val="28"/>
                  </w:rPr>
                  <m:t xml:space="preserve"> s</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=1                         </m:t>
                </m:r>
              </m:e>
              <m:e>
                <m:r>
                  <w:rPr>
                    <w:rFonts w:ascii="Cambria Math" w:hAnsi="Cambria Math"/>
                    <w:sz w:val="28"/>
                    <w:szCs w:val="28"/>
                  </w:rPr>
                  <m:t xml:space="preserve">                                 </m:t>
                </m:r>
              </m:e>
            </m:eqArr>
          </m:e>
        </m:d>
      </m:oMath>
      <w:r w:rsidR="008F6556">
        <w:rPr>
          <w:rFonts w:eastAsiaTheme="minorEastAsia" w:hint="eastAsia"/>
          <w:sz w:val="28"/>
          <w:szCs w:val="28"/>
        </w:rPr>
        <w:t xml:space="preserve"> </w:t>
      </w:r>
      <w:r w:rsidR="008F6556">
        <w:rPr>
          <w:rFonts w:eastAsiaTheme="minorEastAsia"/>
          <w:sz w:val="28"/>
          <w:szCs w:val="28"/>
        </w:rPr>
        <w:t xml:space="preserve">            </w:t>
      </w:r>
      <w:r w:rsidR="008F6556">
        <w:rPr>
          <w:rFonts w:eastAsiaTheme="minorEastAsia" w:hint="eastAsia"/>
          <w:sz w:val="28"/>
          <w:szCs w:val="28"/>
        </w:rPr>
        <w:t>（</w:t>
      </w:r>
      <w:r w:rsidR="008F6556">
        <w:rPr>
          <w:rFonts w:eastAsiaTheme="minorEastAsia" w:hint="eastAsia"/>
          <w:sz w:val="28"/>
          <w:szCs w:val="28"/>
        </w:rPr>
        <w:t>11</w:t>
      </w:r>
      <w:r w:rsidR="008F6556">
        <w:rPr>
          <w:rFonts w:eastAsiaTheme="minorEastAsia" w:hint="eastAsia"/>
          <w:sz w:val="28"/>
          <w:szCs w:val="28"/>
        </w:rPr>
        <w:t>）</w:t>
      </w:r>
    </w:p>
    <w:p w:rsidR="0069585B" w:rsidRDefault="0069585B" w:rsidP="0069585B">
      <w:pPr>
        <w:rPr>
          <w:sz w:val="24"/>
          <w:szCs w:val="24"/>
        </w:rPr>
      </w:pPr>
      <w:r>
        <w:rPr>
          <w:rFonts w:hint="eastAsia"/>
          <w:sz w:val="24"/>
          <w:szCs w:val="24"/>
        </w:rPr>
        <w:t>化简为</w:t>
      </w:r>
    </w:p>
    <w:p w:rsidR="0069585B" w:rsidRPr="008F6556" w:rsidRDefault="0069585B" w:rsidP="0069585B">
      <w:pPr>
        <w:rPr>
          <w:sz w:val="24"/>
          <w:szCs w:val="24"/>
        </w:rPr>
      </w:pPr>
      <w:r>
        <w:rPr>
          <w:rFonts w:hint="eastAsia"/>
          <w:sz w:val="24"/>
          <w:szCs w:val="24"/>
        </w:rPr>
        <w:t xml:space="preserve"> </w:t>
      </w:r>
      <w:r>
        <w:rPr>
          <w:sz w:val="24"/>
          <w:szCs w:val="24"/>
        </w:rPr>
        <w:t xml:space="preserve">                      </w:t>
      </w:r>
      <m:oMath>
        <m:f>
          <m:fPr>
            <m:ctrlPr>
              <w:rPr>
                <w:rFonts w:ascii="Cambria Math" w:hAnsi="Cambria Math"/>
                <w:i/>
                <w:sz w:val="28"/>
                <w:szCs w:val="28"/>
              </w:rPr>
            </m:ctrlPr>
          </m:fPr>
          <m:num>
            <m:r>
              <w:rPr>
                <w:rFonts w:ascii="Cambria Math" w:hAnsi="Cambria Math" w:hint="eastAsia"/>
                <w:sz w:val="28"/>
                <w:szCs w:val="28"/>
              </w:rPr>
              <m:t>di</m:t>
            </m:r>
          </m:num>
          <m:den>
            <m:r>
              <w:rPr>
                <w:rFonts w:ascii="Cambria Math" w:hAnsi="Cambria Math" w:hint="eastAsia"/>
                <w:sz w:val="28"/>
                <w:szCs w:val="28"/>
              </w:rPr>
              <m:t>dt</m:t>
            </m:r>
            <m:r>
              <w:rPr>
                <w:rFonts w:ascii="Cambria Math" w:hAnsi="Cambria Math"/>
                <w:sz w:val="28"/>
                <w:szCs w:val="28"/>
              </w:rPr>
              <m:t xml:space="preserve"> </m:t>
            </m:r>
          </m:den>
        </m:f>
      </m:oMath>
      <w:r>
        <w:rPr>
          <w:rFonts w:hint="eastAsia"/>
          <w:sz w:val="28"/>
          <w:szCs w:val="28"/>
        </w:rPr>
        <w:t>=</w:t>
      </w:r>
      <m:oMath>
        <m:r>
          <w:rPr>
            <w:rFonts w:ascii="Cambria Math" w:hAnsi="Cambria Math" w:hint="eastAsia"/>
            <w:sz w:val="28"/>
            <w:szCs w:val="28"/>
          </w:rPr>
          <m:t>(a</m:t>
        </m:r>
        <m:r>
          <w:rPr>
            <w:rFonts w:ascii="Cambria Math" w:hAnsi="Cambria Math"/>
            <w:sz w:val="28"/>
            <w:szCs w:val="28"/>
          </w:rPr>
          <m:t>+bt)</m:t>
        </m:r>
      </m:oMath>
      <w:r>
        <w:rPr>
          <w:sz w:val="28"/>
          <w:szCs w:val="28"/>
        </w:rPr>
        <w:t>[1-</w:t>
      </w:r>
      <m:oMath>
        <m:r>
          <w:rPr>
            <w:rFonts w:ascii="Cambria Math" w:hAnsi="Cambria Math"/>
            <w:sz w:val="28"/>
            <w:szCs w:val="28"/>
          </w:rPr>
          <m:t xml:space="preserve"> i</m:t>
        </m:r>
        <m:d>
          <m:dPr>
            <m:ctrlPr>
              <w:rPr>
                <w:rFonts w:ascii="Cambria Math" w:hAnsi="Cambria Math"/>
                <w:i/>
                <w:sz w:val="28"/>
                <w:szCs w:val="28"/>
              </w:rPr>
            </m:ctrlPr>
          </m:dPr>
          <m:e>
            <m:r>
              <w:rPr>
                <w:rFonts w:ascii="Cambria Math" w:hAnsi="Cambria Math"/>
                <w:sz w:val="28"/>
                <w:szCs w:val="28"/>
              </w:rPr>
              <m:t>t</m:t>
            </m:r>
          </m:e>
        </m:d>
      </m:oMath>
      <w:r>
        <w:rPr>
          <w:rFonts w:hint="eastAsia"/>
          <w:sz w:val="28"/>
          <w:szCs w:val="28"/>
        </w:rPr>
        <w:t>]</w:t>
      </w:r>
      <w:r>
        <w:rPr>
          <w:sz w:val="28"/>
          <w:szCs w:val="28"/>
        </w:rPr>
        <w:t>-</w:t>
      </w:r>
      <m:oMath>
        <m:r>
          <w:rPr>
            <w:rFonts w:ascii="Cambria Math" w:hAnsi="Cambria Math"/>
            <w:sz w:val="28"/>
            <w:szCs w:val="28"/>
          </w:rPr>
          <m:t xml:space="preserve"> μi(t)</m:t>
        </m:r>
      </m:oMath>
      <w:r>
        <w:rPr>
          <w:rFonts w:hint="eastAsia"/>
          <w:sz w:val="28"/>
          <w:szCs w:val="28"/>
        </w:rPr>
        <w:t xml:space="preserve"> </w:t>
      </w:r>
      <w:r>
        <w:rPr>
          <w:sz w:val="28"/>
          <w:szCs w:val="28"/>
        </w:rPr>
        <w:t xml:space="preserve">                  </w:t>
      </w:r>
      <w:proofErr w:type="gramStart"/>
      <w:r>
        <w:rPr>
          <w:sz w:val="28"/>
          <w:szCs w:val="28"/>
        </w:rPr>
        <w:t xml:space="preserve">   (</w:t>
      </w:r>
      <w:proofErr w:type="gramEnd"/>
      <w:r>
        <w:rPr>
          <w:sz w:val="28"/>
          <w:szCs w:val="28"/>
        </w:rPr>
        <w:t>12)</w:t>
      </w:r>
    </w:p>
    <w:p w:rsidR="007C5F99" w:rsidRPr="00F843A5" w:rsidRDefault="007C5F99" w:rsidP="00667925">
      <w:pPr>
        <w:pStyle w:val="2"/>
        <w:rPr>
          <w:rFonts w:ascii="Times New Roman" w:hAnsi="Times New Roman"/>
        </w:rPr>
      </w:pPr>
      <w:bookmarkStart w:id="41" w:name="_Toc471658501"/>
      <w:r w:rsidRPr="00F843A5">
        <w:rPr>
          <w:rFonts w:ascii="Times New Roman" w:hAnsi="Times New Roman"/>
        </w:rPr>
        <w:t>5.</w:t>
      </w:r>
      <w:r w:rsidRPr="00F843A5">
        <w:rPr>
          <w:rFonts w:ascii="Times New Roman" w:hAnsi="Times New Roman" w:hint="eastAsia"/>
        </w:rPr>
        <w:t>3</w:t>
      </w:r>
      <w:r w:rsidRPr="00F843A5">
        <w:rPr>
          <w:rFonts w:ascii="Times New Roman" w:hAnsi="Times New Roman"/>
        </w:rPr>
        <w:t xml:space="preserve"> Analysis and Solving of Question </w:t>
      </w:r>
      <w:r w:rsidRPr="00F843A5">
        <w:rPr>
          <w:rFonts w:ascii="Times New Roman" w:hAnsi="Times New Roman" w:hint="eastAsia"/>
        </w:rPr>
        <w:t>Three</w:t>
      </w:r>
      <w:bookmarkEnd w:id="41"/>
    </w:p>
    <w:p w:rsidR="007C5F99" w:rsidRDefault="007C5F99" w:rsidP="00801F91">
      <w:pPr>
        <w:pStyle w:val="ad"/>
        <w:rPr>
          <w:rFonts w:ascii="Times New Roman" w:hAnsi="Times New Roman" w:cs="Times New Roman"/>
        </w:rPr>
      </w:pPr>
      <w:bookmarkStart w:id="42" w:name="_Toc471658502"/>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.1 Model </w:t>
      </w:r>
      <w:r w:rsidRPr="00F843A5">
        <w:rPr>
          <w:rFonts w:ascii="Times New Roman" w:hAnsi="Times New Roman" w:cs="Times New Roman" w:hint="eastAsia"/>
        </w:rPr>
        <w:t>P</w:t>
      </w:r>
      <w:r w:rsidRPr="00F843A5">
        <w:rPr>
          <w:rFonts w:ascii="Times New Roman" w:hAnsi="Times New Roman" w:cs="Times New Roman"/>
        </w:rPr>
        <w:t>reparation</w:t>
      </w:r>
      <w:bookmarkEnd w:id="42"/>
    </w:p>
    <w:p w:rsidR="00480536" w:rsidRPr="00480536" w:rsidRDefault="00480536" w:rsidP="00480536"/>
    <w:p w:rsidR="007C5F99" w:rsidRPr="004A07AB" w:rsidRDefault="007C5F99"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Default="00F843A5" w:rsidP="007C5F99">
      <w:pPr>
        <w:widowControl/>
        <w:tabs>
          <w:tab w:val="left" w:pos="5040"/>
        </w:tabs>
        <w:jc w:val="left"/>
        <w:rPr>
          <w:b/>
          <w:kern w:val="0"/>
          <w:sz w:val="22"/>
          <w:szCs w:val="22"/>
        </w:rPr>
      </w:pPr>
    </w:p>
    <w:p w:rsidR="004A07AB" w:rsidRDefault="004A07AB" w:rsidP="007C5F99">
      <w:pPr>
        <w:widowControl/>
        <w:tabs>
          <w:tab w:val="left" w:pos="5040"/>
        </w:tabs>
        <w:jc w:val="left"/>
        <w:rPr>
          <w:b/>
          <w:kern w:val="0"/>
          <w:sz w:val="22"/>
          <w:szCs w:val="22"/>
        </w:rPr>
      </w:pPr>
    </w:p>
    <w:p w:rsidR="004A07AB" w:rsidRPr="004A07AB" w:rsidRDefault="004A07AB"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7C5F99" w:rsidRPr="00F843A5" w:rsidRDefault="0075181F" w:rsidP="00DB76EA">
      <w:pPr>
        <w:widowControl/>
        <w:tabs>
          <w:tab w:val="left" w:pos="5040"/>
        </w:tabs>
        <w:jc w:val="center"/>
        <w:rPr>
          <w:b/>
          <w:kern w:val="0"/>
          <w:sz w:val="22"/>
          <w:szCs w:val="22"/>
        </w:rPr>
      </w:pPr>
      <w:r>
        <w:rPr>
          <w:rFonts w:hint="eastAsia"/>
          <w:b/>
          <w:noProof/>
          <w:kern w:val="0"/>
          <w:sz w:val="22"/>
          <w:szCs w:val="22"/>
        </w:rPr>
        <w:lastRenderedPageBreak/>
        <w:drawing>
          <wp:inline distT="0" distB="0" distL="0" distR="0">
            <wp:extent cx="5486400" cy="3200400"/>
            <wp:effectExtent l="0" t="0" r="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DB76EA" w:rsidRPr="00F843A5" w:rsidRDefault="00DB76EA" w:rsidP="00DB76EA">
      <w:pPr>
        <w:widowControl/>
        <w:jc w:val="center"/>
        <w:rPr>
          <w:kern w:val="0"/>
          <w:sz w:val="22"/>
          <w:szCs w:val="22"/>
        </w:rPr>
      </w:pPr>
      <w:r w:rsidRPr="00F843A5">
        <w:rPr>
          <w:kern w:val="0"/>
          <w:sz w:val="22"/>
          <w:szCs w:val="22"/>
        </w:rPr>
        <w:t>Fig</w:t>
      </w:r>
      <w:r w:rsidRPr="00F843A5">
        <w:rPr>
          <w:rFonts w:hint="eastAsia"/>
          <w:kern w:val="0"/>
          <w:sz w:val="22"/>
          <w:szCs w:val="22"/>
        </w:rPr>
        <w:t>4</w:t>
      </w:r>
      <w:r w:rsidR="004A07AB">
        <w:rPr>
          <w:rFonts w:hint="eastAsia"/>
          <w:kern w:val="0"/>
          <w:sz w:val="22"/>
          <w:szCs w:val="22"/>
        </w:rPr>
        <w:t>.</w:t>
      </w:r>
      <w:r w:rsidRPr="00F843A5">
        <w:rPr>
          <w:kern w:val="0"/>
          <w:sz w:val="22"/>
          <w:szCs w:val="22"/>
        </w:rPr>
        <w:t xml:space="preserve"> thinking research paper figure</w:t>
      </w:r>
    </w:p>
    <w:p w:rsidR="00DB76EA" w:rsidRPr="00F843A5" w:rsidRDefault="00DB76EA" w:rsidP="00DB76EA">
      <w:pPr>
        <w:widowControl/>
        <w:tabs>
          <w:tab w:val="left" w:pos="5040"/>
        </w:tabs>
        <w:jc w:val="center"/>
        <w:rPr>
          <w:b/>
          <w:kern w:val="0"/>
          <w:sz w:val="22"/>
          <w:szCs w:val="22"/>
        </w:rPr>
      </w:pPr>
    </w:p>
    <w:p w:rsidR="007C5F99" w:rsidRDefault="007C5F99" w:rsidP="007C5F99">
      <w:pPr>
        <w:widowControl/>
        <w:tabs>
          <w:tab w:val="left" w:pos="5040"/>
        </w:tabs>
        <w:jc w:val="left"/>
        <w:rPr>
          <w:b/>
          <w:kern w:val="0"/>
          <w:sz w:val="22"/>
          <w:szCs w:val="22"/>
        </w:rPr>
      </w:pPr>
    </w:p>
    <w:p w:rsidR="004A07AB" w:rsidRPr="00F843A5" w:rsidRDefault="004A07AB" w:rsidP="007C5F99">
      <w:pPr>
        <w:widowControl/>
        <w:tabs>
          <w:tab w:val="left" w:pos="5040"/>
        </w:tabs>
        <w:jc w:val="left"/>
        <w:rPr>
          <w:b/>
          <w:kern w:val="0"/>
          <w:sz w:val="22"/>
          <w:szCs w:val="22"/>
        </w:rPr>
      </w:pPr>
    </w:p>
    <w:p w:rsidR="007C5F99" w:rsidRPr="00F843A5" w:rsidRDefault="007C5F99" w:rsidP="00801F91">
      <w:pPr>
        <w:pStyle w:val="ad"/>
        <w:rPr>
          <w:rFonts w:ascii="Times New Roman" w:hAnsi="Times New Roman" w:cs="Times New Roman"/>
        </w:rPr>
      </w:pPr>
      <w:bookmarkStart w:id="43" w:name="_Toc471658503"/>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43"/>
    </w:p>
    <w:p w:rsidR="007C5F99" w:rsidRPr="00F843A5" w:rsidRDefault="007C5F99" w:rsidP="007C5F99">
      <w:pPr>
        <w:widowControl/>
        <w:tabs>
          <w:tab w:val="left" w:pos="5040"/>
        </w:tabs>
        <w:jc w:val="left"/>
        <w:rPr>
          <w:kern w:val="0"/>
          <w:sz w:val="24"/>
        </w:rPr>
      </w:pPr>
    </w:p>
    <w:p w:rsidR="007C5F99" w:rsidRPr="00F843A5" w:rsidRDefault="007C5F99" w:rsidP="007C5F99">
      <w:pPr>
        <w:widowControl/>
        <w:tabs>
          <w:tab w:val="left" w:pos="5040"/>
        </w:tabs>
        <w:jc w:val="left"/>
        <w:rPr>
          <w:kern w:val="0"/>
          <w:sz w:val="24"/>
        </w:rPr>
      </w:pPr>
    </w:p>
    <w:p w:rsidR="0070701D" w:rsidRPr="00F843A5" w:rsidRDefault="0070701D" w:rsidP="0070701D">
      <w:pPr>
        <w:numPr>
          <w:ilvl w:val="1"/>
          <w:numId w:val="10"/>
        </w:numPr>
        <w:adjustRightInd w:val="0"/>
        <w:snapToGrid w:val="0"/>
        <w:rPr>
          <w:rFonts w:eastAsia="Dotum"/>
          <w:kern w:val="0"/>
          <w:sz w:val="28"/>
        </w:rPr>
      </w:pPr>
      <w:r w:rsidRPr="00F843A5">
        <w:rPr>
          <w:b/>
          <w:sz w:val="24"/>
        </w:rPr>
        <w:t>Step1:</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Step2:</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Step3:</w:t>
      </w:r>
      <w:r w:rsidRPr="00F843A5">
        <w:rPr>
          <w:sz w:val="24"/>
        </w:rPr>
        <w:t xml:space="preserve"> </w:t>
      </w:r>
    </w:p>
    <w:p w:rsidR="0070701D" w:rsidRPr="00F843A5" w:rsidRDefault="0070701D" w:rsidP="004A07AB">
      <w:pPr>
        <w:adjustRightInd w:val="0"/>
        <w:snapToGrid w:val="0"/>
        <w:ind w:leftChars="340" w:left="1274" w:hangingChars="200" w:hanging="560"/>
        <w:rPr>
          <w:sz w:val="28"/>
        </w:rPr>
      </w:pPr>
      <w:r w:rsidRPr="00F843A5">
        <w:rPr>
          <w:sz w:val="28"/>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Step4:</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Step5:</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 xml:space="preserve">Step6: </w:t>
      </w:r>
    </w:p>
    <w:p w:rsidR="0070701D" w:rsidRPr="00F843A5" w:rsidRDefault="0070701D" w:rsidP="0070701D">
      <w:pPr>
        <w:numPr>
          <w:ilvl w:val="1"/>
          <w:numId w:val="10"/>
        </w:numPr>
        <w:adjustRightInd w:val="0"/>
        <w:snapToGrid w:val="0"/>
        <w:rPr>
          <w:rFonts w:eastAsia="Dotum"/>
          <w:kern w:val="0"/>
          <w:sz w:val="28"/>
        </w:rPr>
      </w:pPr>
      <w:r w:rsidRPr="00F843A5">
        <w:rPr>
          <w:b/>
          <w:sz w:val="24"/>
        </w:rPr>
        <w:t>Step7:</w:t>
      </w:r>
      <w:r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Step8:</w:t>
      </w:r>
      <w:r w:rsidRPr="00F843A5">
        <w:rPr>
          <w:rFonts w:hint="eastAsia"/>
          <w:sz w:val="24"/>
        </w:rPr>
        <w:t xml:space="preserve"> </w:t>
      </w:r>
    </w:p>
    <w:p w:rsidR="0070701D" w:rsidRPr="00F843A5" w:rsidRDefault="0070701D" w:rsidP="0070701D">
      <w:pPr>
        <w:numPr>
          <w:ilvl w:val="1"/>
          <w:numId w:val="10"/>
        </w:numPr>
        <w:adjustRightInd w:val="0"/>
        <w:snapToGrid w:val="0"/>
        <w:rPr>
          <w:sz w:val="24"/>
        </w:rPr>
      </w:pPr>
      <w:r w:rsidRPr="00F843A5">
        <w:rPr>
          <w:b/>
          <w:sz w:val="24"/>
        </w:rPr>
        <w:t>Step9:</w:t>
      </w:r>
      <w:r w:rsidRPr="00F843A5">
        <w:rPr>
          <w:sz w:val="24"/>
        </w:rPr>
        <w:t xml:space="preserve"> </w:t>
      </w:r>
    </w:p>
    <w:p w:rsidR="007C5F99" w:rsidRPr="004A07AB" w:rsidRDefault="007C5F99" w:rsidP="007C5F99">
      <w:pPr>
        <w:widowControl/>
        <w:tabs>
          <w:tab w:val="left" w:pos="5040"/>
        </w:tabs>
        <w:spacing w:beforeLines="50" w:before="156"/>
        <w:jc w:val="left"/>
        <w:rPr>
          <w:b/>
          <w:kern w:val="0"/>
          <w:sz w:val="22"/>
        </w:rPr>
      </w:pPr>
    </w:p>
    <w:p w:rsidR="007C5F99" w:rsidRDefault="007C5F99" w:rsidP="007C5F99">
      <w:pPr>
        <w:widowControl/>
        <w:tabs>
          <w:tab w:val="left" w:pos="5040"/>
        </w:tabs>
        <w:spacing w:beforeLines="50" w:before="156"/>
        <w:jc w:val="left"/>
        <w:rPr>
          <w:b/>
          <w:kern w:val="0"/>
          <w:sz w:val="22"/>
        </w:rPr>
      </w:pPr>
    </w:p>
    <w:p w:rsidR="004A07AB" w:rsidRPr="004A07AB" w:rsidRDefault="004A07AB"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Default="007C5F99" w:rsidP="00801F91">
      <w:pPr>
        <w:pStyle w:val="ad"/>
        <w:rPr>
          <w:rFonts w:ascii="Times New Roman" w:eastAsiaTheme="minorEastAsia" w:hAnsi="Times New Roman" w:cs="Times New Roman"/>
        </w:rPr>
      </w:pPr>
      <w:bookmarkStart w:id="44" w:name="_Toc471658504"/>
      <w:r w:rsidRPr="00F843A5">
        <w:rPr>
          <w:rFonts w:ascii="Times New Roman" w:hAnsi="Times New Roman" w:cs="Times New Roman" w:hint="eastAsia"/>
        </w:rPr>
        <w:lastRenderedPageBreak/>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 Result</w:t>
      </w:r>
      <w:r w:rsidRPr="00F843A5">
        <w:rPr>
          <w:rFonts w:ascii="Times New Roman" w:hAnsi="Times New Roman" w:cs="Times New Roman" w:hint="eastAsia"/>
        </w:rPr>
        <w:t>s</w:t>
      </w:r>
      <w:bookmarkEnd w:id="44"/>
    </w:p>
    <w:p w:rsidR="004A07AB" w:rsidRDefault="004A07AB" w:rsidP="004A07AB">
      <w:pPr>
        <w:rPr>
          <w:sz w:val="22"/>
        </w:rPr>
      </w:pPr>
    </w:p>
    <w:p w:rsidR="004A07AB" w:rsidRPr="004A07AB" w:rsidRDefault="004A07AB" w:rsidP="004A07AB">
      <w:pPr>
        <w:rPr>
          <w:sz w:val="22"/>
        </w:rPr>
      </w:pPr>
    </w:p>
    <w:p w:rsidR="00DB76EA" w:rsidRPr="00F843A5" w:rsidRDefault="00DB76EA" w:rsidP="00DB76EA">
      <w:pPr>
        <w:widowControl/>
        <w:tabs>
          <w:tab w:val="left" w:pos="5040"/>
        </w:tabs>
        <w:jc w:val="center"/>
        <w:rPr>
          <w:b/>
          <w:kern w:val="0"/>
          <w:sz w:val="24"/>
        </w:rPr>
      </w:pPr>
      <w:r w:rsidRPr="00F843A5">
        <w:rPr>
          <w:rFonts w:hint="eastAsia"/>
          <w:b/>
          <w:kern w:val="0"/>
          <w:sz w:val="24"/>
        </w:rPr>
        <w:t xml:space="preserve">Table </w:t>
      </w:r>
      <w:proofErr w:type="gramStart"/>
      <w:r w:rsidRPr="00F843A5">
        <w:rPr>
          <w:rFonts w:hint="eastAsia"/>
          <w:b/>
          <w:kern w:val="0"/>
          <w:sz w:val="24"/>
        </w:rPr>
        <w:t xml:space="preserve">3  </w:t>
      </w:r>
      <w:r w:rsidRPr="00F843A5">
        <w:rPr>
          <w:b/>
          <w:kern w:val="0"/>
          <w:sz w:val="24"/>
        </w:rPr>
        <w:t>The</w:t>
      </w:r>
      <w:proofErr w:type="gramEnd"/>
      <w:r w:rsidRPr="00F843A5">
        <w:rPr>
          <w:b/>
          <w:kern w:val="0"/>
          <w:sz w:val="24"/>
        </w:rPr>
        <w:t xml:space="preserve"> results of the model parameter value table</w:t>
      </w:r>
    </w:p>
    <w:tbl>
      <w:tblPr>
        <w:tblStyle w:val="11"/>
        <w:tblW w:w="0" w:type="auto"/>
        <w:jc w:val="center"/>
        <w:tblLook w:val="04A0" w:firstRow="1" w:lastRow="0" w:firstColumn="1" w:lastColumn="0" w:noHBand="0" w:noVBand="1"/>
      </w:tblPr>
      <w:tblGrid>
        <w:gridCol w:w="1935"/>
        <w:gridCol w:w="1935"/>
        <w:gridCol w:w="1935"/>
        <w:gridCol w:w="1936"/>
        <w:gridCol w:w="1936"/>
      </w:tblGrid>
      <w:tr w:rsidR="00F843A5" w:rsidRPr="00F843A5" w:rsidTr="00AA33DB">
        <w:trPr>
          <w:cnfStyle w:val="100000000000" w:firstRow="1" w:lastRow="0" w:firstColumn="0" w:lastColumn="0" w:oddVBand="0" w:evenVBand="0" w:oddHBand="0" w:evenHBand="0" w:firstRowFirstColumn="0" w:firstRowLastColumn="0" w:lastRowFirstColumn="0" w:lastRowLastColumn="0"/>
          <w:trHeight w:val="314"/>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bl>
    <w:p w:rsidR="00DB76EA" w:rsidRPr="00F843A5" w:rsidRDefault="00DB76EA" w:rsidP="00DB76EA">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kern w:val="0"/>
          <w:sz w:val="24"/>
        </w:rPr>
      </w:pPr>
    </w:p>
    <w:p w:rsidR="007C5F99" w:rsidRPr="00F843A5" w:rsidRDefault="007C5F99" w:rsidP="00801F91">
      <w:pPr>
        <w:pStyle w:val="ad"/>
        <w:rPr>
          <w:rFonts w:ascii="Times New Roman" w:hAnsi="Times New Roman" w:cs="Times New Roman"/>
        </w:rPr>
      </w:pPr>
      <w:bookmarkStart w:id="45" w:name="_Toc471658505"/>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 xml:space="preserve"> Analysis of the Result</w:t>
      </w:r>
      <w:bookmarkEnd w:id="45"/>
    </w:p>
    <w:p w:rsidR="007C5F99" w:rsidRPr="00F843A5" w:rsidRDefault="007C5F99" w:rsidP="007C5F99">
      <w:pPr>
        <w:widowControl/>
        <w:numPr>
          <w:ilvl w:val="0"/>
          <w:numId w:val="21"/>
        </w:numPr>
        <w:tabs>
          <w:tab w:val="left" w:pos="426"/>
        </w:tabs>
        <w:jc w:val="left"/>
        <w:rPr>
          <w:b/>
          <w:kern w:val="0"/>
          <w:sz w:val="24"/>
        </w:rPr>
      </w:pPr>
    </w:p>
    <w:p w:rsidR="007C5F99" w:rsidRDefault="007C5F99" w:rsidP="007C5F99">
      <w:pPr>
        <w:widowControl/>
        <w:tabs>
          <w:tab w:val="left" w:pos="5040"/>
        </w:tabs>
        <w:jc w:val="left"/>
        <w:rPr>
          <w:b/>
          <w:kern w:val="0"/>
          <w:sz w:val="24"/>
        </w:rPr>
      </w:pPr>
    </w:p>
    <w:p w:rsidR="004A07AB" w:rsidRDefault="00E42DD4" w:rsidP="004A07AB">
      <w:pPr>
        <w:widowControl/>
        <w:tabs>
          <w:tab w:val="left" w:pos="5040"/>
        </w:tabs>
        <w:jc w:val="center"/>
      </w:pPr>
      <w:r>
        <w:rPr>
          <w:noProof/>
        </w:rPr>
        <w:drawing>
          <wp:inline distT="0" distB="0" distL="0" distR="0">
            <wp:extent cx="3540760" cy="2158365"/>
            <wp:effectExtent l="0" t="0" r="254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1">
                      <a:extLst>
                        <a:ext uri="{28A0092B-C50C-407E-A947-70E740481C1C}">
                          <a14:useLocalDpi xmlns:a14="http://schemas.microsoft.com/office/drawing/2010/main" val="0"/>
                        </a:ext>
                      </a:extLst>
                    </a:blip>
                    <a:srcRect l="4340" t="6389" r="8861" b="1328"/>
                    <a:stretch>
                      <a:fillRect/>
                    </a:stretch>
                  </pic:blipFill>
                  <pic:spPr bwMode="auto">
                    <a:xfrm>
                      <a:off x="0" y="0"/>
                      <a:ext cx="3540760" cy="2158365"/>
                    </a:xfrm>
                    <a:prstGeom prst="rect">
                      <a:avLst/>
                    </a:prstGeom>
                    <a:noFill/>
                    <a:ln>
                      <a:noFill/>
                    </a:ln>
                  </pic:spPr>
                </pic:pic>
              </a:graphicData>
            </a:graphic>
          </wp:inline>
        </w:drawing>
      </w:r>
    </w:p>
    <w:p w:rsidR="004A07AB" w:rsidRPr="004A07AB" w:rsidRDefault="004A07AB" w:rsidP="004A07AB">
      <w:pPr>
        <w:widowControl/>
        <w:tabs>
          <w:tab w:val="left" w:pos="5040"/>
        </w:tabs>
        <w:jc w:val="center"/>
        <w:rPr>
          <w:kern w:val="0"/>
          <w:sz w:val="24"/>
        </w:rPr>
      </w:pPr>
      <w:r>
        <w:rPr>
          <w:kern w:val="0"/>
          <w:sz w:val="24"/>
        </w:rPr>
        <w:t>Fig</w:t>
      </w:r>
      <w:r>
        <w:rPr>
          <w:rFonts w:hint="eastAsia"/>
          <w:kern w:val="0"/>
          <w:sz w:val="24"/>
        </w:rPr>
        <w:t>5.</w:t>
      </w:r>
      <w:r w:rsidRPr="004A07AB">
        <w:rPr>
          <w:kern w:val="0"/>
          <w:sz w:val="24"/>
        </w:rPr>
        <w:t xml:space="preserve"> Basketball Coaches</w:t>
      </w: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667925">
      <w:pPr>
        <w:pStyle w:val="2"/>
        <w:rPr>
          <w:rFonts w:ascii="Times New Roman" w:hAnsi="Times New Roman"/>
        </w:rPr>
      </w:pPr>
      <w:bookmarkStart w:id="46" w:name="_Toc471658506"/>
      <w:r w:rsidRPr="00F843A5">
        <w:rPr>
          <w:rFonts w:ascii="Times New Roman" w:hAnsi="Times New Roman"/>
        </w:rPr>
        <w:t>5.</w:t>
      </w:r>
      <w:r w:rsidRPr="00F843A5">
        <w:rPr>
          <w:rFonts w:ascii="Times New Roman" w:hAnsi="Times New Roman" w:hint="eastAsia"/>
        </w:rPr>
        <w:t>4</w:t>
      </w:r>
      <w:r w:rsidRPr="00F843A5">
        <w:rPr>
          <w:rFonts w:ascii="Times New Roman" w:hAnsi="Times New Roman"/>
        </w:rPr>
        <w:t xml:space="preserve"> Analysis and Solving of Question </w:t>
      </w:r>
      <w:r w:rsidRPr="00F843A5">
        <w:rPr>
          <w:rFonts w:ascii="Times New Roman" w:hAnsi="Times New Roman" w:hint="eastAsia"/>
        </w:rPr>
        <w:t>Four</w:t>
      </w:r>
      <w:bookmarkEnd w:id="46"/>
    </w:p>
    <w:p w:rsidR="007C5F99" w:rsidRPr="00F843A5" w:rsidRDefault="007C5F99" w:rsidP="00801F91">
      <w:pPr>
        <w:pStyle w:val="ad"/>
        <w:rPr>
          <w:rFonts w:ascii="Times New Roman" w:hAnsi="Times New Roman" w:cs="Times New Roman"/>
        </w:rPr>
      </w:pPr>
      <w:bookmarkStart w:id="47" w:name="_Toc471658507"/>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 xml:space="preserve">.1 Model </w:t>
      </w:r>
      <w:r w:rsidRPr="00F843A5">
        <w:rPr>
          <w:rFonts w:ascii="Times New Roman" w:hAnsi="Times New Roman" w:cs="Times New Roman" w:hint="eastAsia"/>
        </w:rPr>
        <w:t>P</w:t>
      </w:r>
      <w:r w:rsidRPr="00F843A5">
        <w:rPr>
          <w:rFonts w:ascii="Times New Roman" w:hAnsi="Times New Roman" w:cs="Times New Roman"/>
        </w:rPr>
        <w:t>reparation</w:t>
      </w:r>
      <w:bookmarkEnd w:id="47"/>
    </w:p>
    <w:p w:rsidR="007C5F99" w:rsidRPr="00F843A5" w:rsidRDefault="007C5F99" w:rsidP="007C5F99">
      <w:pPr>
        <w:widowControl/>
        <w:tabs>
          <w:tab w:val="left" w:pos="5040"/>
        </w:tabs>
        <w:spacing w:beforeLines="50" w:before="156"/>
        <w:jc w:val="left"/>
        <w:rPr>
          <w:b/>
          <w:i/>
          <w:kern w:val="0"/>
          <w:sz w:val="32"/>
        </w:rPr>
      </w:pPr>
      <w:r w:rsidRPr="00F843A5">
        <w:rPr>
          <w:rFonts w:hint="eastAsia"/>
          <w:b/>
          <w:kern w:val="0"/>
          <w:sz w:val="24"/>
        </w:rPr>
        <w:t>(1) D</w:t>
      </w:r>
      <w:r w:rsidRPr="00F843A5">
        <w:rPr>
          <w:b/>
          <w:kern w:val="0"/>
          <w:sz w:val="24"/>
        </w:rPr>
        <w:t xml:space="preserve">ata </w:t>
      </w:r>
      <w:r w:rsidRPr="00F843A5">
        <w:rPr>
          <w:rFonts w:hint="eastAsia"/>
          <w:b/>
          <w:kern w:val="0"/>
          <w:sz w:val="24"/>
        </w:rPr>
        <w:t>P</w:t>
      </w:r>
      <w:r w:rsidRPr="00F843A5">
        <w:rPr>
          <w:b/>
          <w:kern w:val="0"/>
          <w:sz w:val="24"/>
        </w:rPr>
        <w:t>rocessing</w:t>
      </w:r>
      <w:r w:rsidRPr="00F843A5">
        <w:rPr>
          <w:rFonts w:hint="eastAsia"/>
          <w:b/>
          <w:kern w:val="0"/>
          <w:sz w:val="28"/>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lastRenderedPageBreak/>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jc w:val="left"/>
        <w:rPr>
          <w:b/>
          <w:kern w:val="0"/>
          <w:sz w:val="24"/>
        </w:rPr>
      </w:pPr>
      <w:r w:rsidRPr="00F843A5">
        <w:rPr>
          <w:rFonts w:hint="eastAsia"/>
          <w:b/>
          <w:kern w:val="0"/>
          <w:sz w:val="24"/>
        </w:rPr>
        <w:t xml:space="preserve">(2) </w:t>
      </w:r>
      <w:r w:rsidRPr="00F843A5">
        <w:rPr>
          <w:b/>
          <w:kern w:val="0"/>
          <w:sz w:val="24"/>
        </w:rPr>
        <w:t>Assumptions</w:t>
      </w: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tabs>
          <w:tab w:val="num" w:pos="709"/>
          <w:tab w:val="left" w:pos="5040"/>
        </w:tabs>
        <w:jc w:val="left"/>
        <w:rPr>
          <w:b/>
          <w:kern w:val="0"/>
          <w:sz w:val="24"/>
        </w:rPr>
      </w:pPr>
      <w:r w:rsidRPr="00F843A5">
        <w:rPr>
          <w:rFonts w:hint="eastAsia"/>
          <w:b/>
          <w:kern w:val="0"/>
          <w:sz w:val="24"/>
        </w:rPr>
        <w:t xml:space="preserve">(3) </w:t>
      </w:r>
      <w:r w:rsidRPr="00F843A5">
        <w:rPr>
          <w:b/>
          <w:kern w:val="0"/>
          <w:sz w:val="24"/>
        </w:rPr>
        <w:t>The Foundation of Model</w:t>
      </w:r>
    </w:p>
    <w:p w:rsidR="007C5F99" w:rsidRPr="00F843A5" w:rsidRDefault="007C5F99" w:rsidP="007C5F99">
      <w:pPr>
        <w:widowControl/>
        <w:tabs>
          <w:tab w:val="num" w:pos="709"/>
          <w:tab w:val="left" w:pos="5040"/>
        </w:tabs>
        <w:jc w:val="left"/>
        <w:rPr>
          <w:b/>
          <w:kern w:val="0"/>
          <w:sz w:val="22"/>
          <w:szCs w:val="22"/>
        </w:rPr>
      </w:pPr>
    </w:p>
    <w:p w:rsidR="007C5F99" w:rsidRPr="00F843A5" w:rsidRDefault="007C5F99" w:rsidP="007C5F99">
      <w:pPr>
        <w:widowControl/>
        <w:tabs>
          <w:tab w:val="left" w:pos="5040"/>
        </w:tabs>
        <w:jc w:val="left"/>
        <w:rPr>
          <w:b/>
          <w:kern w:val="0"/>
          <w:sz w:val="22"/>
          <w:szCs w:val="22"/>
        </w:rPr>
      </w:pPr>
    </w:p>
    <w:p w:rsidR="007C5F99" w:rsidRPr="00F843A5" w:rsidRDefault="007C5F99" w:rsidP="007C5F99">
      <w:pPr>
        <w:widowControl/>
        <w:tabs>
          <w:tab w:val="left" w:pos="5040"/>
        </w:tabs>
        <w:jc w:val="left"/>
        <w:rPr>
          <w:b/>
          <w:kern w:val="0"/>
          <w:sz w:val="22"/>
          <w:szCs w:val="22"/>
        </w:rPr>
      </w:pPr>
    </w:p>
    <w:p w:rsidR="007C5F99" w:rsidRPr="00F843A5" w:rsidRDefault="007C5F99" w:rsidP="007C5F99">
      <w:pPr>
        <w:widowControl/>
        <w:tabs>
          <w:tab w:val="left" w:pos="5040"/>
        </w:tabs>
        <w:jc w:val="left"/>
        <w:rPr>
          <w:b/>
          <w:kern w:val="0"/>
          <w:sz w:val="22"/>
          <w:szCs w:val="22"/>
        </w:rPr>
      </w:pPr>
    </w:p>
    <w:p w:rsidR="007C5F99" w:rsidRPr="00F843A5" w:rsidRDefault="007C5F99" w:rsidP="00801F91">
      <w:pPr>
        <w:pStyle w:val="ad"/>
        <w:rPr>
          <w:rFonts w:ascii="Times New Roman" w:hAnsi="Times New Roman" w:cs="Times New Roman"/>
        </w:rPr>
      </w:pPr>
      <w:bookmarkStart w:id="48" w:name="_Toc471658508"/>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48"/>
    </w:p>
    <w:p w:rsidR="007C5F99" w:rsidRPr="00F843A5" w:rsidRDefault="007C5F99" w:rsidP="007C5F99">
      <w:pPr>
        <w:widowControl/>
        <w:tabs>
          <w:tab w:val="left" w:pos="5040"/>
        </w:tabs>
        <w:jc w:val="left"/>
        <w:rPr>
          <w:kern w:val="0"/>
          <w:sz w:val="24"/>
        </w:rPr>
      </w:pPr>
    </w:p>
    <w:p w:rsidR="007C5F99" w:rsidRPr="00F843A5" w:rsidRDefault="007C5F99" w:rsidP="007C5F99">
      <w:pPr>
        <w:widowControl/>
        <w:tabs>
          <w:tab w:val="left" w:pos="5040"/>
        </w:tabs>
        <w:jc w:val="left"/>
        <w:rPr>
          <w:kern w:val="0"/>
          <w:sz w:val="24"/>
        </w:rPr>
      </w:pPr>
    </w:p>
    <w:p w:rsidR="0070701D" w:rsidRPr="00F843A5" w:rsidRDefault="0070701D" w:rsidP="0070701D">
      <w:pPr>
        <w:numPr>
          <w:ilvl w:val="1"/>
          <w:numId w:val="10"/>
        </w:numPr>
        <w:adjustRightInd w:val="0"/>
        <w:snapToGrid w:val="0"/>
        <w:rPr>
          <w:rFonts w:eastAsia="Dotum"/>
          <w:kern w:val="0"/>
          <w:sz w:val="28"/>
        </w:rPr>
      </w:pPr>
      <w:r w:rsidRPr="00F843A5">
        <w:rPr>
          <w:b/>
          <w:sz w:val="24"/>
        </w:rPr>
        <w:t>Step1:</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Step2:</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Step3:</w:t>
      </w:r>
      <w:r w:rsidR="001805A7" w:rsidRPr="00F843A5">
        <w:rPr>
          <w:rFonts w:hint="eastAsia"/>
          <w:sz w:val="24"/>
        </w:rPr>
        <w:t xml:space="preserve"> </w:t>
      </w:r>
    </w:p>
    <w:p w:rsidR="0070701D" w:rsidRPr="00F843A5" w:rsidRDefault="001805A7" w:rsidP="001805A7">
      <w:pPr>
        <w:adjustRightInd w:val="0"/>
        <w:snapToGrid w:val="0"/>
        <w:ind w:leftChars="273" w:left="1133" w:hangingChars="200" w:hanging="560"/>
        <w:rPr>
          <w:sz w:val="28"/>
        </w:rPr>
      </w:pPr>
      <w:r w:rsidRPr="00F843A5">
        <w:rPr>
          <w:rFonts w:hint="eastAsia"/>
          <w:sz w:val="28"/>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Step4:</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Step5:</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Step6:</w:t>
      </w:r>
      <w:r w:rsidR="001805A7" w:rsidRPr="00F843A5">
        <w:rPr>
          <w:rFonts w:hint="eastAsia"/>
          <w:b/>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Step7:</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Step8:</w:t>
      </w:r>
      <w:r w:rsidRPr="00F843A5">
        <w:rPr>
          <w:sz w:val="24"/>
        </w:rPr>
        <w:t xml:space="preserve"> </w:t>
      </w:r>
    </w:p>
    <w:p w:rsidR="0070701D" w:rsidRPr="00F843A5" w:rsidRDefault="0070701D" w:rsidP="0070701D">
      <w:pPr>
        <w:numPr>
          <w:ilvl w:val="1"/>
          <w:numId w:val="10"/>
        </w:numPr>
        <w:adjustRightInd w:val="0"/>
        <w:snapToGrid w:val="0"/>
        <w:rPr>
          <w:sz w:val="24"/>
        </w:rPr>
      </w:pPr>
      <w:r w:rsidRPr="00F843A5">
        <w:rPr>
          <w:b/>
          <w:sz w:val="24"/>
        </w:rPr>
        <w:t>Step9:</w:t>
      </w:r>
      <w:r w:rsidR="001805A7" w:rsidRPr="00F843A5">
        <w:rPr>
          <w:rFonts w:hint="eastAsia"/>
          <w:sz w:val="24"/>
        </w:rPr>
        <w:t xml:space="preserve"> </w:t>
      </w:r>
    </w:p>
    <w:p w:rsidR="007C5F99" w:rsidRPr="00F843A5" w:rsidRDefault="007C5F99" w:rsidP="007C5F99">
      <w:pPr>
        <w:widowControl/>
        <w:tabs>
          <w:tab w:val="left" w:pos="5040"/>
        </w:tabs>
        <w:spacing w:beforeLines="50" w:before="156"/>
        <w:jc w:val="left"/>
        <w:rPr>
          <w:b/>
          <w:kern w:val="0"/>
          <w:sz w:val="24"/>
        </w:rPr>
      </w:pPr>
    </w:p>
    <w:p w:rsidR="007C5F99" w:rsidRPr="00F843A5" w:rsidRDefault="007C5F99" w:rsidP="007C5F99">
      <w:pPr>
        <w:widowControl/>
        <w:tabs>
          <w:tab w:val="left" w:pos="5040"/>
        </w:tabs>
        <w:spacing w:beforeLines="50" w:before="156"/>
        <w:jc w:val="left"/>
        <w:rPr>
          <w:b/>
          <w:kern w:val="0"/>
          <w:sz w:val="24"/>
        </w:rPr>
      </w:pPr>
    </w:p>
    <w:p w:rsidR="007C5F99" w:rsidRPr="00F843A5" w:rsidRDefault="00E42DD4" w:rsidP="004A07AB">
      <w:pPr>
        <w:widowControl/>
        <w:tabs>
          <w:tab w:val="left" w:pos="5040"/>
        </w:tabs>
        <w:spacing w:beforeLines="50" w:before="156"/>
        <w:jc w:val="center"/>
        <w:rPr>
          <w:b/>
          <w:kern w:val="0"/>
          <w:sz w:val="24"/>
        </w:rPr>
      </w:pPr>
      <w:r>
        <w:rPr>
          <w:noProof/>
          <w:kern w:val="0"/>
          <w:szCs w:val="21"/>
        </w:rPr>
        <w:drawing>
          <wp:inline distT="0" distB="0" distL="0" distR="0">
            <wp:extent cx="3221355" cy="241363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1355" cy="2413635"/>
                    </a:xfrm>
                    <a:prstGeom prst="rect">
                      <a:avLst/>
                    </a:prstGeom>
                    <a:noFill/>
                    <a:ln>
                      <a:noFill/>
                    </a:ln>
                  </pic:spPr>
                </pic:pic>
              </a:graphicData>
            </a:graphic>
          </wp:inline>
        </w:drawing>
      </w:r>
    </w:p>
    <w:p w:rsidR="004A07AB" w:rsidRPr="006E7E4E" w:rsidRDefault="004A07AB" w:rsidP="004A07AB">
      <w:pPr>
        <w:autoSpaceDE w:val="0"/>
        <w:autoSpaceDN w:val="0"/>
        <w:adjustRightInd w:val="0"/>
        <w:snapToGrid w:val="0"/>
        <w:spacing w:afterLines="50" w:after="156"/>
        <w:jc w:val="center"/>
      </w:pPr>
      <w:r w:rsidRPr="006E7E4E">
        <w:t>F</w:t>
      </w:r>
      <w:r w:rsidRPr="006E7E4E">
        <w:rPr>
          <w:rFonts w:hint="eastAsia"/>
        </w:rPr>
        <w:t>ig</w:t>
      </w:r>
      <w:r>
        <w:rPr>
          <w:rFonts w:hint="eastAsia"/>
        </w:rPr>
        <w:t>6</w:t>
      </w:r>
      <w:r w:rsidRPr="006E7E4E">
        <w:rPr>
          <w:rFonts w:hint="eastAsia"/>
        </w:rPr>
        <w:t>. T</w:t>
      </w:r>
      <w:r w:rsidRPr="006E7E4E">
        <w:t xml:space="preserve">raffic </w:t>
      </w:r>
      <w:r w:rsidRPr="006E7E4E">
        <w:rPr>
          <w:rFonts w:hint="eastAsia"/>
        </w:rPr>
        <w:t xml:space="preserve">flow </w:t>
      </w:r>
      <w:r w:rsidRPr="006E7E4E">
        <w:t xml:space="preserve">changes with </w:t>
      </w:r>
      <w:r w:rsidRPr="006E7E4E">
        <w:rPr>
          <w:rFonts w:hint="eastAsia"/>
        </w:rPr>
        <w:t>the rate of</w:t>
      </w:r>
      <w:r w:rsidRPr="006E7E4E">
        <w:t xml:space="preserve"> </w:t>
      </w:r>
      <w:r w:rsidRPr="006E7E4E">
        <w:rPr>
          <w:rFonts w:hint="eastAsia"/>
        </w:rPr>
        <w:t>l</w:t>
      </w:r>
      <w:r w:rsidRPr="006E7E4E">
        <w:t>arge truck</w:t>
      </w:r>
    </w:p>
    <w:p w:rsidR="007C5F99" w:rsidRPr="00F843A5" w:rsidRDefault="007C5F99" w:rsidP="007C5F99">
      <w:pPr>
        <w:widowControl/>
        <w:tabs>
          <w:tab w:val="left" w:pos="5040"/>
        </w:tabs>
        <w:spacing w:beforeLines="50" w:before="156"/>
        <w:jc w:val="left"/>
        <w:rPr>
          <w:b/>
          <w:kern w:val="0"/>
          <w:sz w:val="24"/>
        </w:rPr>
      </w:pPr>
    </w:p>
    <w:p w:rsidR="007C5F99" w:rsidRPr="00F843A5" w:rsidRDefault="007C5F99" w:rsidP="007C5F99">
      <w:pPr>
        <w:widowControl/>
        <w:tabs>
          <w:tab w:val="left" w:pos="5040"/>
        </w:tabs>
        <w:spacing w:beforeLines="50" w:before="156"/>
        <w:jc w:val="left"/>
        <w:rPr>
          <w:b/>
          <w:kern w:val="0"/>
          <w:sz w:val="24"/>
        </w:rPr>
      </w:pPr>
    </w:p>
    <w:p w:rsidR="007C5F99" w:rsidRPr="00F843A5" w:rsidRDefault="007C5F99" w:rsidP="00801F91">
      <w:pPr>
        <w:pStyle w:val="ad"/>
        <w:rPr>
          <w:rFonts w:ascii="Times New Roman" w:hAnsi="Times New Roman" w:cs="Times New Roman"/>
        </w:rPr>
      </w:pPr>
      <w:bookmarkStart w:id="49" w:name="_Toc471658509"/>
      <w:r w:rsidRPr="00F843A5">
        <w:rPr>
          <w:rFonts w:ascii="Times New Roman" w:hAnsi="Times New Roman" w:cs="Times New Roman" w:hint="eastAsia"/>
        </w:rPr>
        <w:lastRenderedPageBreak/>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 Result</w:t>
      </w:r>
      <w:r w:rsidRPr="00F843A5">
        <w:rPr>
          <w:rFonts w:ascii="Times New Roman" w:hAnsi="Times New Roman" w:cs="Times New Roman" w:hint="eastAsia"/>
        </w:rPr>
        <w:t>s</w:t>
      </w:r>
      <w:bookmarkEnd w:id="49"/>
    </w:p>
    <w:p w:rsidR="007C5F99" w:rsidRPr="00F843A5" w:rsidRDefault="007C5F99" w:rsidP="007C5F99">
      <w:pPr>
        <w:widowControl/>
        <w:tabs>
          <w:tab w:val="left" w:pos="5040"/>
        </w:tabs>
        <w:jc w:val="left"/>
        <w:rPr>
          <w:b/>
          <w:kern w:val="0"/>
          <w:sz w:val="24"/>
        </w:rPr>
      </w:pPr>
    </w:p>
    <w:p w:rsidR="00DB76EA" w:rsidRPr="00F843A5" w:rsidRDefault="00DB76EA" w:rsidP="00DB76EA">
      <w:pPr>
        <w:widowControl/>
        <w:tabs>
          <w:tab w:val="left" w:pos="5040"/>
        </w:tabs>
        <w:jc w:val="center"/>
        <w:rPr>
          <w:b/>
          <w:kern w:val="0"/>
          <w:sz w:val="24"/>
        </w:rPr>
      </w:pPr>
      <w:r w:rsidRPr="00F843A5">
        <w:rPr>
          <w:rFonts w:hint="eastAsia"/>
          <w:b/>
          <w:kern w:val="0"/>
          <w:sz w:val="24"/>
        </w:rPr>
        <w:t xml:space="preserve">Table </w:t>
      </w:r>
      <w:proofErr w:type="gramStart"/>
      <w:r w:rsidRPr="00F843A5">
        <w:rPr>
          <w:rFonts w:hint="eastAsia"/>
          <w:b/>
          <w:kern w:val="0"/>
          <w:sz w:val="24"/>
        </w:rPr>
        <w:t xml:space="preserve">4  </w:t>
      </w:r>
      <w:r w:rsidRPr="00F843A5">
        <w:rPr>
          <w:b/>
          <w:kern w:val="0"/>
          <w:sz w:val="24"/>
        </w:rPr>
        <w:t>The</w:t>
      </w:r>
      <w:proofErr w:type="gramEnd"/>
      <w:r w:rsidRPr="00F843A5">
        <w:rPr>
          <w:b/>
          <w:kern w:val="0"/>
          <w:sz w:val="24"/>
        </w:rPr>
        <w:t xml:space="preserve"> results of the model parameter value table</w:t>
      </w:r>
    </w:p>
    <w:tbl>
      <w:tblPr>
        <w:tblStyle w:val="3-3"/>
        <w:tblW w:w="0" w:type="auto"/>
        <w:tblLook w:val="04A0" w:firstRow="1" w:lastRow="0" w:firstColumn="1" w:lastColumn="0" w:noHBand="0" w:noVBand="1"/>
      </w:tblPr>
      <w:tblGrid>
        <w:gridCol w:w="1935"/>
        <w:gridCol w:w="1935"/>
        <w:gridCol w:w="1935"/>
        <w:gridCol w:w="1936"/>
        <w:gridCol w:w="1936"/>
      </w:tblGrid>
      <w:tr w:rsidR="00F843A5" w:rsidRPr="00F843A5" w:rsidTr="00C20F2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kern w:val="0"/>
                <w:sz w:val="24"/>
              </w:rPr>
            </w:pPr>
          </w:p>
        </w:tc>
      </w:tr>
      <w:tr w:rsidR="00F843A5" w:rsidRPr="00F843A5" w:rsidTr="00C20F2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r>
      <w:tr w:rsidR="00F843A5" w:rsidRPr="00F843A5" w:rsidTr="00C20F2A">
        <w:trPr>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C20F2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r>
      <w:tr w:rsidR="00F843A5" w:rsidRPr="00F843A5" w:rsidTr="00C20F2A">
        <w:trPr>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bl>
    <w:p w:rsidR="00DB76EA" w:rsidRPr="00F843A5" w:rsidRDefault="00DB76EA" w:rsidP="00DB76EA">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kern w:val="0"/>
          <w:sz w:val="24"/>
        </w:rPr>
      </w:pPr>
    </w:p>
    <w:p w:rsidR="007C5F99" w:rsidRPr="00F843A5" w:rsidRDefault="007C5F99" w:rsidP="00801F91">
      <w:pPr>
        <w:pStyle w:val="ad"/>
        <w:rPr>
          <w:rFonts w:ascii="Times New Roman" w:hAnsi="Times New Roman" w:cs="Times New Roman"/>
        </w:rPr>
      </w:pPr>
      <w:bookmarkStart w:id="50" w:name="_Toc471658510"/>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 xml:space="preserve"> Analysis of the Result</w:t>
      </w:r>
      <w:bookmarkEnd w:id="50"/>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70701D" w:rsidRPr="00F843A5" w:rsidRDefault="0070701D" w:rsidP="00667925">
      <w:pPr>
        <w:pStyle w:val="1"/>
      </w:pPr>
      <w:bookmarkStart w:id="51" w:name="_Toc379849300"/>
      <w:bookmarkStart w:id="52" w:name="_Toc379849381"/>
      <w:bookmarkStart w:id="53" w:name="_Toc379849435"/>
      <w:bookmarkStart w:id="54" w:name="_Toc379849519"/>
      <w:bookmarkStart w:id="55" w:name="_Toc379852993"/>
      <w:bookmarkStart w:id="56" w:name="_Toc379853051"/>
      <w:bookmarkStart w:id="57" w:name="_Toc379854655"/>
      <w:bookmarkStart w:id="58" w:name="_Toc471658511"/>
      <w:r w:rsidRPr="00F843A5">
        <w:t xml:space="preserve">VI. </w:t>
      </w:r>
      <w:bookmarkEnd w:id="51"/>
      <w:bookmarkEnd w:id="52"/>
      <w:bookmarkEnd w:id="53"/>
      <w:bookmarkEnd w:id="54"/>
      <w:bookmarkEnd w:id="55"/>
      <w:bookmarkEnd w:id="56"/>
      <w:bookmarkEnd w:id="57"/>
      <w:r w:rsidRPr="00F843A5">
        <w:t xml:space="preserve">Error </w:t>
      </w:r>
      <w:r w:rsidRPr="00F843A5">
        <w:rPr>
          <w:rFonts w:hint="eastAsia"/>
        </w:rPr>
        <w:t>A</w:t>
      </w:r>
      <w:r w:rsidRPr="00F843A5">
        <w:t xml:space="preserve">nalysis and </w:t>
      </w:r>
      <w:r w:rsidRPr="00F843A5">
        <w:rPr>
          <w:rFonts w:hint="eastAsia"/>
        </w:rPr>
        <w:t>S</w:t>
      </w:r>
      <w:r w:rsidRPr="00F843A5">
        <w:t xml:space="preserve">ensitivity </w:t>
      </w:r>
      <w:r w:rsidRPr="00F843A5">
        <w:rPr>
          <w:rFonts w:hint="eastAsia"/>
        </w:rPr>
        <w:t>A</w:t>
      </w:r>
      <w:r w:rsidRPr="00F843A5">
        <w:t>nalysis</w:t>
      </w:r>
      <w:bookmarkEnd w:id="58"/>
    </w:p>
    <w:p w:rsidR="007C5F99" w:rsidRPr="00F843A5" w:rsidRDefault="0070701D" w:rsidP="00667925">
      <w:pPr>
        <w:pStyle w:val="2"/>
        <w:rPr>
          <w:rFonts w:ascii="Times New Roman" w:hAnsi="Times New Roman"/>
        </w:rPr>
      </w:pPr>
      <w:bookmarkStart w:id="59" w:name="_Toc471658512"/>
      <w:r w:rsidRPr="00F843A5">
        <w:rPr>
          <w:rFonts w:ascii="Times New Roman" w:hAnsi="Times New Roman"/>
        </w:rPr>
        <w:t xml:space="preserve">6.1 Error </w:t>
      </w:r>
      <w:r w:rsidRPr="00F843A5">
        <w:rPr>
          <w:rFonts w:ascii="Times New Roman" w:hAnsi="Times New Roman" w:hint="eastAsia"/>
        </w:rPr>
        <w:t>A</w:t>
      </w:r>
      <w:r w:rsidRPr="00F843A5">
        <w:rPr>
          <w:rFonts w:ascii="Times New Roman" w:hAnsi="Times New Roman"/>
        </w:rPr>
        <w:t>nalysis</w:t>
      </w:r>
      <w:bookmarkEnd w:id="59"/>
    </w:p>
    <w:p w:rsidR="007C5F99" w:rsidRPr="00F843A5" w:rsidRDefault="0070701D" w:rsidP="00801F91">
      <w:pPr>
        <w:pStyle w:val="ad"/>
        <w:rPr>
          <w:rFonts w:ascii="Times New Roman" w:hAnsi="Times New Roman" w:cs="Times New Roman"/>
        </w:rPr>
      </w:pPr>
      <w:bookmarkStart w:id="60" w:name="_Toc471658513"/>
      <w:r w:rsidRPr="00F843A5">
        <w:rPr>
          <w:rFonts w:ascii="Times New Roman" w:hAnsi="Times New Roman" w:cs="Times New Roman" w:hint="eastAsia"/>
        </w:rPr>
        <w:t xml:space="preserve">6.1.1 </w:t>
      </w:r>
      <w:r w:rsidRPr="00F843A5">
        <w:rPr>
          <w:rFonts w:ascii="Times New Roman" w:hAnsi="Times New Roman" w:cs="Times New Roman"/>
        </w:rPr>
        <w:t xml:space="preserve">Error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 xml:space="preserve">odel </w:t>
      </w:r>
      <w:r w:rsidRPr="00F843A5">
        <w:rPr>
          <w:rFonts w:ascii="Times New Roman" w:hAnsi="Times New Roman" w:cs="Times New Roman" w:hint="eastAsia"/>
        </w:rPr>
        <w:t>O</w:t>
      </w:r>
      <w:r w:rsidRPr="00F843A5">
        <w:rPr>
          <w:rFonts w:ascii="Times New Roman" w:hAnsi="Times New Roman" w:cs="Times New Roman"/>
        </w:rPr>
        <w:t>ne</w:t>
      </w:r>
      <w:bookmarkEnd w:id="60"/>
    </w:p>
    <w:p w:rsidR="007C5F99" w:rsidRPr="00F843A5" w:rsidRDefault="007C5F99"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801F91">
      <w:pPr>
        <w:pStyle w:val="ad"/>
        <w:rPr>
          <w:rFonts w:ascii="Times New Roman" w:hAnsi="Times New Roman" w:cs="Times New Roman"/>
        </w:rPr>
      </w:pPr>
      <w:bookmarkStart w:id="61" w:name="_Toc471658514"/>
      <w:r w:rsidRPr="00F843A5">
        <w:rPr>
          <w:rFonts w:ascii="Times New Roman" w:hAnsi="Times New Roman" w:cs="Times New Roman" w:hint="eastAsia"/>
        </w:rPr>
        <w:t xml:space="preserve">6.1.2 </w:t>
      </w:r>
      <w:r w:rsidRPr="00F843A5">
        <w:rPr>
          <w:rFonts w:ascii="Times New Roman" w:hAnsi="Times New Roman" w:cs="Times New Roman"/>
        </w:rPr>
        <w:t xml:space="preserve">Error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 xml:space="preserve">odel </w:t>
      </w:r>
      <w:r w:rsidRPr="00F843A5">
        <w:rPr>
          <w:rFonts w:ascii="Times New Roman" w:hAnsi="Times New Roman" w:cs="Times New Roman" w:hint="eastAsia"/>
        </w:rPr>
        <w:t>Two</w:t>
      </w:r>
      <w:bookmarkEnd w:id="61"/>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801F91">
      <w:pPr>
        <w:pStyle w:val="ad"/>
        <w:rPr>
          <w:rFonts w:ascii="Times New Roman" w:hAnsi="Times New Roman" w:cs="Times New Roman"/>
        </w:rPr>
      </w:pPr>
      <w:bookmarkStart w:id="62" w:name="_Toc471658515"/>
      <w:r w:rsidRPr="00F843A5">
        <w:rPr>
          <w:rFonts w:ascii="Times New Roman" w:hAnsi="Times New Roman" w:cs="Times New Roman" w:hint="eastAsia"/>
        </w:rPr>
        <w:t xml:space="preserve">6.1.3 </w:t>
      </w:r>
      <w:r w:rsidRPr="00F843A5">
        <w:rPr>
          <w:rFonts w:ascii="Times New Roman" w:hAnsi="Times New Roman" w:cs="Times New Roman"/>
        </w:rPr>
        <w:t xml:space="preserve">Error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 xml:space="preserve">odel </w:t>
      </w:r>
      <w:r w:rsidRPr="00F843A5">
        <w:rPr>
          <w:rFonts w:ascii="Times New Roman" w:hAnsi="Times New Roman" w:cs="Times New Roman" w:hint="eastAsia"/>
        </w:rPr>
        <w:t>Three</w:t>
      </w:r>
      <w:bookmarkEnd w:id="62"/>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667925">
      <w:pPr>
        <w:pStyle w:val="2"/>
        <w:rPr>
          <w:rFonts w:ascii="Times New Roman" w:hAnsi="Times New Roman"/>
        </w:rPr>
      </w:pPr>
      <w:bookmarkStart w:id="63" w:name="_Toc471658516"/>
      <w:r w:rsidRPr="00F843A5">
        <w:rPr>
          <w:rFonts w:ascii="Times New Roman" w:hAnsi="Times New Roman"/>
        </w:rPr>
        <w:t xml:space="preserve">6.2 Sensitivity </w:t>
      </w:r>
      <w:r w:rsidRPr="00F843A5">
        <w:rPr>
          <w:rFonts w:ascii="Times New Roman" w:hAnsi="Times New Roman" w:hint="eastAsia"/>
        </w:rPr>
        <w:t>A</w:t>
      </w:r>
      <w:r w:rsidRPr="00F843A5">
        <w:rPr>
          <w:rFonts w:ascii="Times New Roman" w:hAnsi="Times New Roman"/>
        </w:rPr>
        <w:t>nalysis</w:t>
      </w:r>
      <w:bookmarkEnd w:id="63"/>
    </w:p>
    <w:p w:rsidR="0070701D" w:rsidRPr="00F843A5" w:rsidRDefault="0070701D" w:rsidP="00801F91">
      <w:pPr>
        <w:pStyle w:val="ad"/>
        <w:rPr>
          <w:rFonts w:ascii="Times New Roman" w:hAnsi="Times New Roman" w:cs="Times New Roman"/>
        </w:rPr>
      </w:pPr>
      <w:bookmarkStart w:id="64" w:name="_Toc471658517"/>
      <w:r w:rsidRPr="00F843A5">
        <w:rPr>
          <w:rFonts w:ascii="Times New Roman" w:hAnsi="Times New Roman" w:cs="Times New Roman" w:hint="eastAsia"/>
        </w:rPr>
        <w:t xml:space="preserve">6.2.1 </w:t>
      </w:r>
      <w:r w:rsidRPr="00F843A5">
        <w:rPr>
          <w:rFonts w:ascii="Times New Roman" w:hAnsi="Times New Roman" w:cs="Times New Roman"/>
        </w:rPr>
        <w:t xml:space="preserve">Sensitivity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odel One</w:t>
      </w:r>
      <w:bookmarkEnd w:id="64"/>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801F91">
      <w:pPr>
        <w:pStyle w:val="ad"/>
        <w:rPr>
          <w:rFonts w:ascii="Times New Roman" w:hAnsi="Times New Roman" w:cs="Times New Roman"/>
        </w:rPr>
      </w:pPr>
      <w:bookmarkStart w:id="65" w:name="_Toc471658518"/>
      <w:r w:rsidRPr="00F843A5">
        <w:rPr>
          <w:rFonts w:ascii="Times New Roman" w:hAnsi="Times New Roman" w:cs="Times New Roman" w:hint="eastAsia"/>
        </w:rPr>
        <w:t xml:space="preserve">6.2.2 </w:t>
      </w:r>
      <w:r w:rsidRPr="00F843A5">
        <w:rPr>
          <w:rFonts w:ascii="Times New Roman" w:hAnsi="Times New Roman" w:cs="Times New Roman"/>
        </w:rPr>
        <w:t xml:space="preserve">Sensitivity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odel Two</w:t>
      </w:r>
      <w:bookmarkEnd w:id="65"/>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801F91">
      <w:pPr>
        <w:pStyle w:val="ad"/>
        <w:rPr>
          <w:rFonts w:ascii="Times New Roman" w:hAnsi="Times New Roman" w:cs="Times New Roman"/>
        </w:rPr>
      </w:pPr>
      <w:bookmarkStart w:id="66" w:name="_Toc471658519"/>
      <w:r w:rsidRPr="00F843A5">
        <w:rPr>
          <w:rFonts w:ascii="Times New Roman" w:hAnsi="Times New Roman" w:cs="Times New Roman" w:hint="eastAsia"/>
        </w:rPr>
        <w:t xml:space="preserve">6.2.2 </w:t>
      </w:r>
      <w:r w:rsidRPr="00F843A5">
        <w:rPr>
          <w:rFonts w:ascii="Times New Roman" w:hAnsi="Times New Roman" w:cs="Times New Roman"/>
        </w:rPr>
        <w:t xml:space="preserve">Sensitivity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odel Three</w:t>
      </w:r>
      <w:bookmarkEnd w:id="66"/>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CE4683" w:rsidRPr="00F843A5" w:rsidRDefault="0070701D" w:rsidP="00667925">
      <w:pPr>
        <w:pStyle w:val="1"/>
      </w:pPr>
      <w:bookmarkStart w:id="67" w:name="_Toc374260230"/>
      <w:bookmarkStart w:id="68" w:name="_Toc374269297"/>
      <w:bookmarkStart w:id="69" w:name="_Toc374271538"/>
      <w:bookmarkStart w:id="70" w:name="_Toc374271572"/>
      <w:bookmarkStart w:id="71" w:name="_Toc379849301"/>
      <w:bookmarkStart w:id="72" w:name="_Toc379849382"/>
      <w:bookmarkStart w:id="73" w:name="_Toc379849436"/>
      <w:bookmarkStart w:id="74" w:name="_Toc379849520"/>
      <w:bookmarkStart w:id="75" w:name="_Toc379852994"/>
      <w:bookmarkStart w:id="76" w:name="_Toc379853052"/>
      <w:bookmarkStart w:id="77" w:name="_Toc379854656"/>
      <w:bookmarkStart w:id="78" w:name="_Toc471658520"/>
      <w:r w:rsidRPr="00F843A5">
        <w:t>VII. Evaluation and Promotion of Model</w:t>
      </w:r>
      <w:bookmarkEnd w:id="67"/>
      <w:bookmarkEnd w:id="68"/>
      <w:bookmarkEnd w:id="69"/>
      <w:bookmarkEnd w:id="70"/>
      <w:bookmarkEnd w:id="71"/>
      <w:bookmarkEnd w:id="72"/>
      <w:bookmarkEnd w:id="73"/>
      <w:bookmarkEnd w:id="74"/>
      <w:bookmarkEnd w:id="75"/>
      <w:bookmarkEnd w:id="76"/>
      <w:bookmarkEnd w:id="77"/>
      <w:bookmarkEnd w:id="78"/>
    </w:p>
    <w:p w:rsidR="000B5F46" w:rsidRPr="00F843A5" w:rsidRDefault="000B5F46" w:rsidP="00667925">
      <w:pPr>
        <w:pStyle w:val="2"/>
        <w:rPr>
          <w:rFonts w:ascii="Times New Roman" w:hAnsi="Times New Roman"/>
        </w:rPr>
      </w:pPr>
      <w:bookmarkStart w:id="79" w:name="_Toc471658521"/>
      <w:r w:rsidRPr="00F843A5">
        <w:rPr>
          <w:rFonts w:ascii="Times New Roman" w:hAnsi="Times New Roman" w:hint="eastAsia"/>
        </w:rPr>
        <w:t xml:space="preserve">7.1 </w:t>
      </w:r>
      <w:r w:rsidRPr="00F843A5">
        <w:rPr>
          <w:rFonts w:ascii="Times New Roman" w:hAnsi="Times New Roman"/>
        </w:rPr>
        <w:t>Strength and Weakness</w:t>
      </w:r>
      <w:bookmarkEnd w:id="79"/>
    </w:p>
    <w:p w:rsidR="000B5F46" w:rsidRPr="00F843A5" w:rsidRDefault="00801F91" w:rsidP="00801F91">
      <w:pPr>
        <w:pStyle w:val="ad"/>
        <w:rPr>
          <w:rFonts w:ascii="Times New Roman" w:eastAsiaTheme="minorEastAsia" w:hAnsi="Times New Roman" w:cs="Times New Roman"/>
        </w:rPr>
      </w:pPr>
      <w:bookmarkStart w:id="80" w:name="_Toc471658522"/>
      <w:r w:rsidRPr="00F843A5">
        <w:rPr>
          <w:rFonts w:ascii="Times New Roman" w:eastAsiaTheme="minorEastAsia" w:hAnsi="Times New Roman" w:cs="Times New Roman" w:hint="eastAsia"/>
        </w:rPr>
        <w:t xml:space="preserve">7.1.1 </w:t>
      </w:r>
      <w:r w:rsidRPr="00F843A5">
        <w:rPr>
          <w:rFonts w:ascii="Times New Roman" w:hAnsi="Times New Roman" w:cs="Times New Roman"/>
        </w:rPr>
        <w:t>Strength</w:t>
      </w:r>
      <w:bookmarkEnd w:id="80"/>
    </w:p>
    <w:p w:rsidR="000B5F46" w:rsidRPr="00F843A5" w:rsidRDefault="000B5F46" w:rsidP="000B5F46">
      <w:pPr>
        <w:widowControl/>
        <w:numPr>
          <w:ilvl w:val="0"/>
          <w:numId w:val="22"/>
        </w:numPr>
        <w:tabs>
          <w:tab w:val="left" w:pos="0"/>
        </w:tabs>
        <w:jc w:val="left"/>
        <w:rPr>
          <w:kern w:val="0"/>
          <w:sz w:val="22"/>
        </w:rPr>
      </w:pPr>
    </w:p>
    <w:p w:rsidR="000B5F46" w:rsidRPr="00F843A5" w:rsidRDefault="000B5F46" w:rsidP="000B5F46">
      <w:pPr>
        <w:widowControl/>
        <w:tabs>
          <w:tab w:val="left" w:pos="0"/>
        </w:tabs>
        <w:jc w:val="left"/>
        <w:rPr>
          <w:kern w:val="0"/>
          <w:sz w:val="22"/>
        </w:rPr>
      </w:pPr>
    </w:p>
    <w:p w:rsidR="000B5F46" w:rsidRPr="00F843A5" w:rsidRDefault="000B5F46" w:rsidP="000B5F46">
      <w:pPr>
        <w:widowControl/>
        <w:numPr>
          <w:ilvl w:val="0"/>
          <w:numId w:val="22"/>
        </w:numPr>
        <w:tabs>
          <w:tab w:val="left" w:pos="0"/>
        </w:tabs>
        <w:jc w:val="left"/>
        <w:rPr>
          <w:kern w:val="0"/>
          <w:sz w:val="22"/>
        </w:rPr>
      </w:pPr>
    </w:p>
    <w:p w:rsidR="000B5F46" w:rsidRPr="00F843A5" w:rsidRDefault="000B5F46" w:rsidP="000B5F46">
      <w:pPr>
        <w:widowControl/>
        <w:tabs>
          <w:tab w:val="left" w:pos="0"/>
        </w:tabs>
        <w:jc w:val="left"/>
        <w:rPr>
          <w:kern w:val="0"/>
          <w:sz w:val="22"/>
        </w:rPr>
      </w:pPr>
    </w:p>
    <w:p w:rsidR="000B5F46" w:rsidRPr="00F843A5" w:rsidRDefault="000B5F46" w:rsidP="000B5F46">
      <w:pPr>
        <w:widowControl/>
        <w:numPr>
          <w:ilvl w:val="0"/>
          <w:numId w:val="22"/>
        </w:numPr>
        <w:tabs>
          <w:tab w:val="left" w:pos="0"/>
        </w:tabs>
        <w:jc w:val="left"/>
        <w:rPr>
          <w:kern w:val="0"/>
          <w:sz w:val="22"/>
        </w:rPr>
      </w:pPr>
    </w:p>
    <w:p w:rsidR="000B5F46" w:rsidRPr="00F843A5" w:rsidRDefault="000B5F46" w:rsidP="000B5F46">
      <w:pPr>
        <w:widowControl/>
        <w:tabs>
          <w:tab w:val="left" w:pos="0"/>
        </w:tabs>
        <w:jc w:val="left"/>
        <w:rPr>
          <w:kern w:val="0"/>
          <w:sz w:val="22"/>
        </w:rPr>
      </w:pPr>
    </w:p>
    <w:p w:rsidR="000B5F46" w:rsidRPr="00F843A5" w:rsidRDefault="00801F91" w:rsidP="00801F91">
      <w:pPr>
        <w:pStyle w:val="ad"/>
        <w:rPr>
          <w:rFonts w:ascii="Times New Roman" w:hAnsi="Times New Roman" w:cs="Times New Roman"/>
        </w:rPr>
      </w:pPr>
      <w:bookmarkStart w:id="81" w:name="_Toc471658523"/>
      <w:r w:rsidRPr="00F843A5">
        <w:rPr>
          <w:rFonts w:ascii="Times New Roman" w:eastAsiaTheme="minorEastAsia" w:hAnsi="Times New Roman" w:cs="Times New Roman" w:hint="eastAsia"/>
        </w:rPr>
        <w:t xml:space="preserve">7.1.2 </w:t>
      </w:r>
      <w:r w:rsidR="000B5F46" w:rsidRPr="00F843A5">
        <w:rPr>
          <w:rFonts w:ascii="Times New Roman" w:hAnsi="Times New Roman" w:cs="Times New Roman"/>
        </w:rPr>
        <w:t>Weakness:</w:t>
      </w:r>
      <w:bookmarkEnd w:id="81"/>
      <w:r w:rsidR="000B5F46" w:rsidRPr="00F843A5">
        <w:rPr>
          <w:rFonts w:ascii="Times New Roman" w:hAnsi="Times New Roman" w:cs="Times New Roman"/>
        </w:rPr>
        <w:t xml:space="preserve"> </w:t>
      </w:r>
    </w:p>
    <w:p w:rsidR="0070701D" w:rsidRPr="00F843A5" w:rsidRDefault="0070701D" w:rsidP="000B5F46">
      <w:pPr>
        <w:widowControl/>
        <w:numPr>
          <w:ilvl w:val="0"/>
          <w:numId w:val="22"/>
        </w:numPr>
        <w:tabs>
          <w:tab w:val="left" w:pos="426"/>
        </w:tabs>
        <w:jc w:val="left"/>
        <w:rPr>
          <w:kern w:val="0"/>
          <w:sz w:val="22"/>
        </w:rPr>
      </w:pPr>
    </w:p>
    <w:p w:rsidR="000B5F46" w:rsidRPr="00F843A5" w:rsidRDefault="000B5F46">
      <w:pPr>
        <w:widowControl/>
        <w:tabs>
          <w:tab w:val="left" w:pos="5040"/>
        </w:tabs>
        <w:jc w:val="left"/>
        <w:rPr>
          <w:kern w:val="0"/>
          <w:sz w:val="22"/>
        </w:rPr>
      </w:pPr>
    </w:p>
    <w:p w:rsidR="000B5F46" w:rsidRPr="00F843A5" w:rsidRDefault="000B5F46">
      <w:pPr>
        <w:widowControl/>
        <w:tabs>
          <w:tab w:val="left" w:pos="5040"/>
        </w:tabs>
        <w:jc w:val="left"/>
        <w:rPr>
          <w:kern w:val="0"/>
          <w:sz w:val="22"/>
        </w:rPr>
      </w:pPr>
    </w:p>
    <w:p w:rsidR="000B5F46" w:rsidRPr="00F843A5" w:rsidRDefault="000B5F46" w:rsidP="000B5F46">
      <w:pPr>
        <w:widowControl/>
        <w:numPr>
          <w:ilvl w:val="0"/>
          <w:numId w:val="22"/>
        </w:numPr>
        <w:tabs>
          <w:tab w:val="left" w:pos="426"/>
        </w:tabs>
        <w:jc w:val="left"/>
        <w:rPr>
          <w:kern w:val="0"/>
          <w:sz w:val="22"/>
        </w:rPr>
      </w:pPr>
    </w:p>
    <w:p w:rsidR="000B5F46" w:rsidRPr="00F843A5" w:rsidRDefault="000B5F46">
      <w:pPr>
        <w:widowControl/>
        <w:tabs>
          <w:tab w:val="left" w:pos="5040"/>
        </w:tabs>
        <w:jc w:val="left"/>
        <w:rPr>
          <w:kern w:val="0"/>
          <w:sz w:val="22"/>
        </w:rPr>
      </w:pPr>
    </w:p>
    <w:p w:rsidR="000B5F46" w:rsidRPr="00F843A5" w:rsidRDefault="000B5F46">
      <w:pPr>
        <w:widowControl/>
        <w:tabs>
          <w:tab w:val="left" w:pos="5040"/>
        </w:tabs>
        <w:jc w:val="left"/>
        <w:rPr>
          <w:kern w:val="0"/>
          <w:sz w:val="24"/>
        </w:rPr>
      </w:pPr>
    </w:p>
    <w:p w:rsidR="0070701D" w:rsidRPr="00F843A5" w:rsidRDefault="0070701D" w:rsidP="00667925">
      <w:pPr>
        <w:pStyle w:val="2"/>
        <w:rPr>
          <w:rFonts w:ascii="Times New Roman" w:hAnsi="Times New Roman"/>
        </w:rPr>
      </w:pPr>
      <w:bookmarkStart w:id="82" w:name="_Toc471658524"/>
      <w:r w:rsidRPr="00F843A5">
        <w:rPr>
          <w:rFonts w:ascii="Times New Roman" w:hAnsi="Times New Roman"/>
        </w:rPr>
        <w:t>7.</w:t>
      </w:r>
      <w:r w:rsidR="000B5F46" w:rsidRPr="00F843A5">
        <w:rPr>
          <w:rFonts w:ascii="Times New Roman" w:hAnsi="Times New Roman" w:hint="eastAsia"/>
        </w:rPr>
        <w:t>2</w:t>
      </w:r>
      <w:r w:rsidRPr="00F843A5">
        <w:rPr>
          <w:rFonts w:ascii="Times New Roman" w:hAnsi="Times New Roman"/>
        </w:rPr>
        <w:t xml:space="preserve"> Promotion</w:t>
      </w:r>
      <w:bookmarkEnd w:id="82"/>
    </w:p>
    <w:p w:rsidR="0070701D" w:rsidRPr="00F843A5" w:rsidRDefault="0070701D">
      <w:pPr>
        <w:widowControl/>
        <w:tabs>
          <w:tab w:val="left" w:pos="5040"/>
        </w:tabs>
        <w:jc w:val="left"/>
        <w:rPr>
          <w:kern w:val="0"/>
          <w:sz w:val="24"/>
        </w:rPr>
      </w:pPr>
    </w:p>
    <w:p w:rsidR="0070701D" w:rsidRPr="00F843A5" w:rsidRDefault="0070701D">
      <w:pPr>
        <w:widowControl/>
        <w:tabs>
          <w:tab w:val="left" w:pos="5040"/>
        </w:tabs>
        <w:jc w:val="left"/>
        <w:rPr>
          <w:kern w:val="0"/>
          <w:sz w:val="24"/>
        </w:rPr>
      </w:pPr>
    </w:p>
    <w:p w:rsidR="00F843A5" w:rsidRPr="00F843A5" w:rsidRDefault="00F843A5">
      <w:pPr>
        <w:widowControl/>
        <w:tabs>
          <w:tab w:val="left" w:pos="5040"/>
        </w:tabs>
        <w:jc w:val="left"/>
        <w:rPr>
          <w:kern w:val="0"/>
          <w:sz w:val="24"/>
        </w:rPr>
      </w:pPr>
    </w:p>
    <w:p w:rsidR="00CE4683" w:rsidRPr="00F843A5" w:rsidRDefault="000B5F46" w:rsidP="00667925">
      <w:pPr>
        <w:pStyle w:val="1"/>
      </w:pPr>
      <w:bookmarkStart w:id="83" w:name="_Toc471658525"/>
      <w:r w:rsidRPr="00F843A5">
        <w:t>Ⅷ</w:t>
      </w:r>
      <w:r w:rsidR="00CE4683" w:rsidRPr="00F843A5">
        <w:t>. Conclusions</w:t>
      </w:r>
      <w:bookmarkEnd w:id="83"/>
    </w:p>
    <w:p w:rsidR="00CE4683" w:rsidRPr="00F843A5" w:rsidRDefault="000B5F46" w:rsidP="00667925">
      <w:pPr>
        <w:pStyle w:val="2"/>
        <w:rPr>
          <w:rFonts w:ascii="Times New Roman" w:hAnsi="Times New Roman"/>
        </w:rPr>
      </w:pPr>
      <w:bookmarkStart w:id="84" w:name="_Toc471658526"/>
      <w:r w:rsidRPr="00F843A5">
        <w:rPr>
          <w:rFonts w:ascii="Times New Roman" w:hAnsi="Times New Roman" w:hint="eastAsia"/>
        </w:rPr>
        <w:t>8</w:t>
      </w:r>
      <w:r w:rsidR="00CE4683" w:rsidRPr="00F843A5">
        <w:rPr>
          <w:rFonts w:ascii="Times New Roman" w:hAnsi="Times New Roman"/>
        </w:rPr>
        <w:t>.1 Conclusions of the problem</w:t>
      </w:r>
      <w:bookmarkEnd w:id="84"/>
    </w:p>
    <w:p w:rsidR="00CE4683" w:rsidRPr="00F843A5" w:rsidRDefault="00CE4683" w:rsidP="004A07AB">
      <w:pPr>
        <w:numPr>
          <w:ilvl w:val="0"/>
          <w:numId w:val="22"/>
        </w:numPr>
        <w:rPr>
          <w:kern w:val="0"/>
          <w:sz w:val="24"/>
        </w:rPr>
      </w:pPr>
    </w:p>
    <w:p w:rsidR="00CE4683" w:rsidRPr="00F843A5" w:rsidRDefault="00CE4683" w:rsidP="004A07AB">
      <w:pPr>
        <w:numPr>
          <w:ilvl w:val="0"/>
          <w:numId w:val="22"/>
        </w:numPr>
        <w:rPr>
          <w:kern w:val="0"/>
          <w:sz w:val="24"/>
        </w:rPr>
      </w:pPr>
    </w:p>
    <w:p w:rsidR="00CE4683" w:rsidRPr="00F843A5" w:rsidRDefault="00CE4683" w:rsidP="004A07AB">
      <w:pPr>
        <w:numPr>
          <w:ilvl w:val="0"/>
          <w:numId w:val="22"/>
        </w:numPr>
        <w:rPr>
          <w:kern w:val="0"/>
          <w:sz w:val="24"/>
        </w:rPr>
      </w:pPr>
    </w:p>
    <w:p w:rsidR="00CE4683" w:rsidRPr="00F843A5" w:rsidRDefault="000B5F46" w:rsidP="00667925">
      <w:pPr>
        <w:pStyle w:val="2"/>
        <w:rPr>
          <w:rFonts w:ascii="Times New Roman" w:hAnsi="Times New Roman"/>
        </w:rPr>
      </w:pPr>
      <w:bookmarkStart w:id="85" w:name="_Toc471658527"/>
      <w:r w:rsidRPr="00F843A5">
        <w:rPr>
          <w:rFonts w:ascii="Times New Roman" w:hAnsi="Times New Roman" w:hint="eastAsia"/>
        </w:rPr>
        <w:t>8</w:t>
      </w:r>
      <w:r w:rsidR="00CE4683" w:rsidRPr="00F843A5">
        <w:rPr>
          <w:rFonts w:ascii="Times New Roman" w:hAnsi="Times New Roman"/>
        </w:rPr>
        <w:t>.2 Methods used in our models</w:t>
      </w:r>
      <w:bookmarkEnd w:id="85"/>
    </w:p>
    <w:p w:rsidR="00CE4683" w:rsidRPr="00F843A5" w:rsidRDefault="00CE4683" w:rsidP="004A07AB">
      <w:pPr>
        <w:numPr>
          <w:ilvl w:val="0"/>
          <w:numId w:val="22"/>
        </w:numPr>
        <w:rPr>
          <w:kern w:val="0"/>
          <w:sz w:val="24"/>
        </w:rPr>
      </w:pPr>
    </w:p>
    <w:p w:rsidR="00CE4683" w:rsidRPr="00F843A5" w:rsidRDefault="00CE4683" w:rsidP="004A07AB">
      <w:pPr>
        <w:numPr>
          <w:ilvl w:val="0"/>
          <w:numId w:val="22"/>
        </w:numPr>
        <w:rPr>
          <w:kern w:val="0"/>
          <w:sz w:val="24"/>
        </w:rPr>
      </w:pPr>
    </w:p>
    <w:p w:rsidR="000B5F46" w:rsidRDefault="000B5F46" w:rsidP="004A07AB">
      <w:pPr>
        <w:rPr>
          <w:kern w:val="0"/>
          <w:sz w:val="24"/>
        </w:rPr>
      </w:pPr>
    </w:p>
    <w:p w:rsidR="004A07AB" w:rsidRDefault="004A07AB" w:rsidP="004A07AB">
      <w:pPr>
        <w:rPr>
          <w:kern w:val="0"/>
          <w:sz w:val="24"/>
        </w:rPr>
      </w:pPr>
    </w:p>
    <w:p w:rsidR="004A07AB" w:rsidRDefault="004A07AB" w:rsidP="004A07AB">
      <w:pPr>
        <w:rPr>
          <w:kern w:val="0"/>
          <w:sz w:val="24"/>
        </w:rPr>
      </w:pPr>
    </w:p>
    <w:p w:rsidR="004A07AB" w:rsidRDefault="004A07AB" w:rsidP="004A07AB">
      <w:pPr>
        <w:rPr>
          <w:kern w:val="0"/>
          <w:sz w:val="24"/>
        </w:rPr>
      </w:pPr>
    </w:p>
    <w:p w:rsidR="004A07AB" w:rsidRDefault="004A07AB" w:rsidP="004A07AB">
      <w:pPr>
        <w:rPr>
          <w:kern w:val="0"/>
          <w:sz w:val="24"/>
        </w:rPr>
      </w:pPr>
    </w:p>
    <w:p w:rsidR="004A07AB" w:rsidRPr="00F843A5" w:rsidRDefault="004A07AB" w:rsidP="004A07AB">
      <w:pPr>
        <w:rPr>
          <w:kern w:val="0"/>
          <w:sz w:val="24"/>
        </w:rPr>
      </w:pPr>
    </w:p>
    <w:p w:rsidR="00CE4683" w:rsidRPr="00F843A5" w:rsidRDefault="00CE4683" w:rsidP="00667925">
      <w:pPr>
        <w:pStyle w:val="1"/>
      </w:pPr>
      <w:bookmarkStart w:id="86" w:name="_Toc471658528"/>
      <w:r w:rsidRPr="00F843A5">
        <w:lastRenderedPageBreak/>
        <w:t>I</w:t>
      </w:r>
      <w:r w:rsidR="00667925" w:rsidRPr="00F843A5">
        <w:t xml:space="preserve"> X</w:t>
      </w:r>
      <w:r w:rsidRPr="00F843A5">
        <w:t>. References</w:t>
      </w:r>
      <w:bookmarkEnd w:id="86"/>
    </w:p>
    <w:p w:rsidR="00CE4683" w:rsidRPr="00F843A5" w:rsidRDefault="00CE4683" w:rsidP="00667925">
      <w:pPr>
        <w:autoSpaceDE w:val="0"/>
        <w:autoSpaceDN w:val="0"/>
        <w:adjustRightInd w:val="0"/>
        <w:ind w:left="425" w:hangingChars="177" w:hanging="425"/>
        <w:jc w:val="left"/>
        <w:rPr>
          <w:sz w:val="24"/>
        </w:rPr>
      </w:pPr>
      <w:r w:rsidRPr="00F843A5">
        <w:rPr>
          <w:sz w:val="24"/>
        </w:rPr>
        <w:t xml:space="preserve">[1] </w:t>
      </w:r>
      <w:r w:rsidRPr="00F843A5">
        <w:rPr>
          <w:rFonts w:hint="eastAsia"/>
          <w:sz w:val="24"/>
        </w:rPr>
        <w:t xml:space="preserve"> </w:t>
      </w:r>
      <w:r w:rsidR="00667925" w:rsidRPr="00F843A5">
        <w:rPr>
          <w:sz w:val="24"/>
        </w:rPr>
        <w:t xml:space="preserve">Xu </w:t>
      </w:r>
      <w:proofErr w:type="spellStart"/>
      <w:r w:rsidR="00667925" w:rsidRPr="00F843A5">
        <w:rPr>
          <w:sz w:val="24"/>
        </w:rPr>
        <w:t>Lun</w:t>
      </w:r>
      <w:proofErr w:type="spellEnd"/>
      <w:r w:rsidR="00667925" w:rsidRPr="00F843A5">
        <w:rPr>
          <w:sz w:val="24"/>
        </w:rPr>
        <w:t xml:space="preserve"> </w:t>
      </w:r>
      <w:proofErr w:type="spellStart"/>
      <w:r w:rsidR="00667925" w:rsidRPr="00F843A5">
        <w:rPr>
          <w:sz w:val="24"/>
        </w:rPr>
        <w:t>Hui,Luo</w:t>
      </w:r>
      <w:proofErr w:type="spellEnd"/>
      <w:r w:rsidR="00667925" w:rsidRPr="00F843A5">
        <w:rPr>
          <w:sz w:val="24"/>
        </w:rPr>
        <w:t xml:space="preserve"> </w:t>
      </w:r>
      <w:proofErr w:type="spellStart"/>
      <w:r w:rsidR="00667925" w:rsidRPr="00F843A5">
        <w:rPr>
          <w:sz w:val="24"/>
        </w:rPr>
        <w:t>Qiang,Fu</w:t>
      </w:r>
      <w:proofErr w:type="spellEnd"/>
      <w:r w:rsidR="00667925" w:rsidRPr="00F843A5">
        <w:rPr>
          <w:sz w:val="24"/>
        </w:rPr>
        <w:t xml:space="preserve"> </w:t>
      </w:r>
      <w:proofErr w:type="spellStart"/>
      <w:r w:rsidR="00667925" w:rsidRPr="00F843A5">
        <w:rPr>
          <w:sz w:val="24"/>
        </w:rPr>
        <w:t>Hui.Car</w:t>
      </w:r>
      <w:proofErr w:type="spellEnd"/>
      <w:r w:rsidR="00667925" w:rsidRPr="00F843A5">
        <w:rPr>
          <w:sz w:val="24"/>
        </w:rPr>
        <w:t xml:space="preserve"> following safe distance model based on braking process of leading vehicle f [J].Journal of Guangxi Normal University(Natural Science Edition),2010,28(1):1-5.</w:t>
      </w:r>
    </w:p>
    <w:p w:rsidR="00CE4683" w:rsidRDefault="00CE4683">
      <w:pPr>
        <w:autoSpaceDE w:val="0"/>
        <w:autoSpaceDN w:val="0"/>
        <w:adjustRightInd w:val="0"/>
        <w:ind w:left="480" w:hangingChars="200" w:hanging="480"/>
        <w:jc w:val="left"/>
        <w:rPr>
          <w:sz w:val="24"/>
        </w:rPr>
      </w:pPr>
      <w:r w:rsidRPr="00F843A5">
        <w:rPr>
          <w:sz w:val="24"/>
        </w:rPr>
        <w:t xml:space="preserve">[2] </w:t>
      </w:r>
    </w:p>
    <w:p w:rsidR="004A07AB" w:rsidRDefault="004A07AB">
      <w:pPr>
        <w:autoSpaceDE w:val="0"/>
        <w:autoSpaceDN w:val="0"/>
        <w:adjustRightInd w:val="0"/>
        <w:ind w:left="480" w:hangingChars="200" w:hanging="480"/>
        <w:jc w:val="left"/>
        <w:rPr>
          <w:sz w:val="24"/>
        </w:rPr>
      </w:pPr>
    </w:p>
    <w:p w:rsidR="004A07AB" w:rsidRPr="00F843A5" w:rsidRDefault="004A07AB">
      <w:pPr>
        <w:autoSpaceDE w:val="0"/>
        <w:autoSpaceDN w:val="0"/>
        <w:adjustRightInd w:val="0"/>
        <w:ind w:left="480" w:hangingChars="200" w:hanging="480"/>
        <w:jc w:val="left"/>
        <w:rPr>
          <w:kern w:val="0"/>
          <w:sz w:val="24"/>
        </w:rPr>
      </w:pPr>
    </w:p>
    <w:p w:rsidR="00CE4683" w:rsidRDefault="00CE4683">
      <w:pPr>
        <w:autoSpaceDE w:val="0"/>
        <w:autoSpaceDN w:val="0"/>
        <w:adjustRightInd w:val="0"/>
        <w:ind w:left="480" w:hangingChars="200" w:hanging="480"/>
        <w:jc w:val="left"/>
        <w:rPr>
          <w:kern w:val="0"/>
          <w:sz w:val="24"/>
        </w:rPr>
      </w:pPr>
      <w:r w:rsidRPr="00F843A5">
        <w:rPr>
          <w:kern w:val="0"/>
          <w:sz w:val="24"/>
        </w:rPr>
        <w:t>[3]</w:t>
      </w:r>
      <w:r w:rsidRPr="00F843A5">
        <w:rPr>
          <w:rFonts w:hint="eastAsia"/>
          <w:kern w:val="0"/>
          <w:sz w:val="24"/>
        </w:rPr>
        <w:t xml:space="preserve"> </w:t>
      </w:r>
    </w:p>
    <w:p w:rsidR="004A07AB" w:rsidRDefault="004A07AB">
      <w:pPr>
        <w:autoSpaceDE w:val="0"/>
        <w:autoSpaceDN w:val="0"/>
        <w:adjustRightInd w:val="0"/>
        <w:ind w:left="480" w:hangingChars="200" w:hanging="480"/>
        <w:jc w:val="left"/>
        <w:rPr>
          <w:kern w:val="0"/>
          <w:sz w:val="24"/>
        </w:rPr>
      </w:pPr>
    </w:p>
    <w:p w:rsidR="004A07AB" w:rsidRPr="00F843A5" w:rsidRDefault="004A07AB">
      <w:pPr>
        <w:autoSpaceDE w:val="0"/>
        <w:autoSpaceDN w:val="0"/>
        <w:adjustRightInd w:val="0"/>
        <w:ind w:left="480" w:hangingChars="200" w:hanging="480"/>
        <w:jc w:val="left"/>
        <w:rPr>
          <w:i/>
          <w:kern w:val="0"/>
          <w:sz w:val="24"/>
        </w:rPr>
      </w:pPr>
    </w:p>
    <w:p w:rsidR="00CE4683" w:rsidRDefault="00CE4683">
      <w:pPr>
        <w:autoSpaceDE w:val="0"/>
        <w:autoSpaceDN w:val="0"/>
        <w:adjustRightInd w:val="0"/>
        <w:ind w:left="480" w:hangingChars="200" w:hanging="480"/>
        <w:jc w:val="left"/>
        <w:rPr>
          <w:sz w:val="24"/>
        </w:rPr>
      </w:pPr>
      <w:r w:rsidRPr="00F843A5">
        <w:rPr>
          <w:sz w:val="24"/>
        </w:rPr>
        <w:t>[4]</w:t>
      </w:r>
      <w:r w:rsidRPr="00F843A5">
        <w:rPr>
          <w:rFonts w:hint="eastAsia"/>
          <w:sz w:val="24"/>
        </w:rPr>
        <w:t xml:space="preserve"> </w:t>
      </w:r>
    </w:p>
    <w:p w:rsidR="004A07AB" w:rsidRDefault="004A07AB">
      <w:pPr>
        <w:autoSpaceDE w:val="0"/>
        <w:autoSpaceDN w:val="0"/>
        <w:adjustRightInd w:val="0"/>
        <w:ind w:left="480" w:hangingChars="200" w:hanging="480"/>
        <w:jc w:val="left"/>
        <w:rPr>
          <w:sz w:val="24"/>
        </w:rPr>
      </w:pPr>
    </w:p>
    <w:p w:rsidR="004A07AB" w:rsidRPr="00F843A5" w:rsidRDefault="004A07AB">
      <w:pPr>
        <w:autoSpaceDE w:val="0"/>
        <w:autoSpaceDN w:val="0"/>
        <w:adjustRightInd w:val="0"/>
        <w:ind w:left="480" w:hangingChars="200" w:hanging="480"/>
        <w:jc w:val="left"/>
        <w:rPr>
          <w:sz w:val="24"/>
        </w:rPr>
      </w:pPr>
    </w:p>
    <w:p w:rsidR="00F843A5" w:rsidRPr="00F843A5" w:rsidRDefault="00F843A5">
      <w:pPr>
        <w:autoSpaceDE w:val="0"/>
        <w:autoSpaceDN w:val="0"/>
        <w:adjustRightInd w:val="0"/>
        <w:ind w:left="480" w:hangingChars="200" w:hanging="480"/>
        <w:jc w:val="left"/>
        <w:rPr>
          <w:sz w:val="24"/>
        </w:rPr>
      </w:pPr>
    </w:p>
    <w:p w:rsidR="00F843A5" w:rsidRPr="00F843A5" w:rsidRDefault="00F843A5">
      <w:pPr>
        <w:autoSpaceDE w:val="0"/>
        <w:autoSpaceDN w:val="0"/>
        <w:adjustRightInd w:val="0"/>
        <w:ind w:left="480" w:hangingChars="200" w:hanging="480"/>
        <w:jc w:val="left"/>
        <w:rPr>
          <w:kern w:val="0"/>
          <w:sz w:val="24"/>
        </w:rPr>
      </w:pPr>
    </w:p>
    <w:p w:rsidR="00CE4683" w:rsidRPr="00F843A5" w:rsidRDefault="00667925" w:rsidP="00667925">
      <w:pPr>
        <w:pStyle w:val="1"/>
      </w:pPr>
      <w:bookmarkStart w:id="87" w:name="_Toc471658529"/>
      <w:r w:rsidRPr="00F843A5">
        <w:t>X</w:t>
      </w:r>
      <w:r w:rsidR="00CE4683" w:rsidRPr="00F843A5">
        <w:t>. Appendix</w:t>
      </w:r>
      <w:bookmarkEnd w:id="87"/>
    </w:p>
    <w:p w:rsidR="00CE4683" w:rsidRPr="00F843A5" w:rsidRDefault="00667925" w:rsidP="00667925">
      <w:pPr>
        <w:pStyle w:val="2"/>
        <w:rPr>
          <w:rFonts w:ascii="Times New Roman" w:hAnsi="Times New Roman"/>
        </w:rPr>
      </w:pPr>
      <w:bookmarkStart w:id="88" w:name="_Toc471658530"/>
      <w:r w:rsidRPr="00F843A5">
        <w:rPr>
          <w:rFonts w:ascii="Times New Roman" w:hAnsi="Times New Roman" w:hint="eastAsia"/>
        </w:rPr>
        <w:t xml:space="preserve">10.1 </w:t>
      </w:r>
      <w:r w:rsidRPr="00F843A5">
        <w:rPr>
          <w:rFonts w:ascii="Times New Roman" w:hAnsi="Times New Roman"/>
        </w:rPr>
        <w:t>Appendix</w:t>
      </w:r>
      <w:r w:rsidRPr="00F843A5">
        <w:rPr>
          <w:rFonts w:ascii="Times New Roman" w:hAnsi="Times New Roman" w:hint="eastAsia"/>
        </w:rPr>
        <w:t xml:space="preserve"> One</w:t>
      </w:r>
      <w:bookmarkEnd w:id="88"/>
    </w:p>
    <w:p w:rsidR="00667925" w:rsidRPr="00F843A5" w:rsidRDefault="00F843A5">
      <w:pPr>
        <w:rPr>
          <w:color w:val="FF0000"/>
        </w:rPr>
      </w:pPr>
      <w:r w:rsidRPr="00F843A5">
        <w:rPr>
          <w:rFonts w:hint="eastAsia"/>
          <w:color w:val="FF0000"/>
        </w:rPr>
        <w:t>美赛中可以有附录也可以没有附录，即此部分可以省略</w:t>
      </w:r>
    </w:p>
    <w:p w:rsidR="00667925" w:rsidRPr="00F843A5" w:rsidRDefault="00667925"/>
    <w:p w:rsidR="00667925" w:rsidRPr="00F843A5" w:rsidRDefault="00667925"/>
    <w:p w:rsidR="00667925" w:rsidRPr="00F843A5" w:rsidRDefault="00667925"/>
    <w:p w:rsidR="00667925" w:rsidRPr="00F843A5" w:rsidRDefault="00667925" w:rsidP="00667925">
      <w:pPr>
        <w:pStyle w:val="2"/>
        <w:rPr>
          <w:rFonts w:ascii="Times New Roman" w:hAnsi="Times New Roman"/>
        </w:rPr>
      </w:pPr>
      <w:bookmarkStart w:id="89" w:name="_Toc471658531"/>
      <w:r w:rsidRPr="00F843A5">
        <w:rPr>
          <w:rFonts w:ascii="Times New Roman" w:hAnsi="Times New Roman" w:hint="eastAsia"/>
        </w:rPr>
        <w:t xml:space="preserve">10.2 </w:t>
      </w:r>
      <w:r w:rsidRPr="00F843A5">
        <w:rPr>
          <w:rFonts w:ascii="Times New Roman" w:hAnsi="Times New Roman"/>
        </w:rPr>
        <w:t>Appendix</w:t>
      </w:r>
      <w:r w:rsidRPr="00F843A5">
        <w:rPr>
          <w:rFonts w:ascii="Times New Roman" w:hAnsi="Times New Roman" w:hint="eastAsia"/>
        </w:rPr>
        <w:t xml:space="preserve"> Two</w:t>
      </w:r>
      <w:bookmarkEnd w:id="89"/>
    </w:p>
    <w:p w:rsidR="00667925" w:rsidRPr="00F843A5" w:rsidRDefault="00667925"/>
    <w:p w:rsidR="00667925" w:rsidRPr="00F843A5" w:rsidRDefault="00667925"/>
    <w:p w:rsidR="00667925" w:rsidRPr="00F843A5" w:rsidRDefault="00667925"/>
    <w:sectPr w:rsidR="00667925" w:rsidRPr="00F843A5" w:rsidSect="00A641E9">
      <w:headerReference w:type="default" r:id="rId23"/>
      <w:footerReference w:type="even" r:id="rId24"/>
      <w:footerReference w:type="default" r:id="rId25"/>
      <w:pgSz w:w="11906" w:h="16838"/>
      <w:pgMar w:top="1440" w:right="1080" w:bottom="1440" w:left="108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2DD" w:rsidRDefault="00B572DD">
      <w:r>
        <w:separator/>
      </w:r>
    </w:p>
  </w:endnote>
  <w:endnote w:type="continuationSeparator" w:id="0">
    <w:p w:rsidR="00B572DD" w:rsidRDefault="00B57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otum">
    <w:altName w:val="돋움"/>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664F" w:rsidRDefault="0029664F">
    <w:pPr>
      <w:pStyle w:val="a6"/>
      <w:framePr w:h="0" w:wrap="around" w:vAnchor="text" w:hAnchor="margin" w:xAlign="right" w:y="1"/>
      <w:rPr>
        <w:rStyle w:val="a3"/>
      </w:rPr>
    </w:pPr>
    <w:r>
      <w:fldChar w:fldCharType="begin"/>
    </w:r>
    <w:r>
      <w:rPr>
        <w:rStyle w:val="a3"/>
      </w:rPr>
      <w:instrText xml:space="preserve">PAGE  </w:instrText>
    </w:r>
    <w:r>
      <w:fldChar w:fldCharType="end"/>
    </w:r>
  </w:p>
  <w:p w:rsidR="0029664F" w:rsidRDefault="0029664F">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664F" w:rsidRDefault="0029664F">
    <w:pPr>
      <w:pStyle w:val="a6"/>
      <w:ind w:right="360"/>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2DD" w:rsidRDefault="00B572DD">
      <w:r>
        <w:separator/>
      </w:r>
    </w:p>
  </w:footnote>
  <w:footnote w:type="continuationSeparator" w:id="0">
    <w:p w:rsidR="00B572DD" w:rsidRDefault="00B57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664F" w:rsidRDefault="0029664F" w:rsidP="0072099B">
    <w:pPr>
      <w:pStyle w:val="a5"/>
      <w:jc w:val="both"/>
      <w:rPr>
        <w:sz w:val="21"/>
      </w:rPr>
    </w:pPr>
    <w:r>
      <w:rPr>
        <w:rFonts w:hint="eastAsia"/>
        <w:sz w:val="21"/>
      </w:rPr>
      <w:t xml:space="preserve">Team # </w:t>
    </w:r>
    <w:r>
      <w:rPr>
        <w:sz w:val="21"/>
      </w:rPr>
      <w:t>1911245</w:t>
    </w:r>
    <w:r>
      <w:rPr>
        <w:rFonts w:hint="eastAsia"/>
        <w:sz w:val="21"/>
      </w:rPr>
      <w:t xml:space="preserve">                                                                  </w:t>
    </w:r>
    <w:r>
      <w:rPr>
        <w:sz w:val="21"/>
      </w:rPr>
      <w:t xml:space="preserve">Page </w:t>
    </w:r>
    <w:r>
      <w:rPr>
        <w:sz w:val="21"/>
      </w:rPr>
      <w:fldChar w:fldCharType="begin"/>
    </w:r>
    <w:r>
      <w:rPr>
        <w:sz w:val="21"/>
      </w:rPr>
      <w:instrText xml:space="preserve"> PAGE </w:instrText>
    </w:r>
    <w:r>
      <w:rPr>
        <w:sz w:val="21"/>
      </w:rPr>
      <w:fldChar w:fldCharType="separate"/>
    </w:r>
    <w:r>
      <w:rPr>
        <w:noProof/>
        <w:sz w:val="21"/>
      </w:rPr>
      <w:t>18</w:t>
    </w:r>
    <w:r>
      <w:rPr>
        <w:sz w:val="21"/>
      </w:rPr>
      <w:fldChar w:fldCharType="end"/>
    </w:r>
    <w:r>
      <w:rPr>
        <w:sz w:val="21"/>
      </w:rPr>
      <w:t xml:space="preserve"> of </w:t>
    </w:r>
    <w:r>
      <w:rPr>
        <w:sz w:val="21"/>
      </w:rPr>
      <w:fldChar w:fldCharType="begin"/>
    </w:r>
    <w:r>
      <w:rPr>
        <w:sz w:val="21"/>
      </w:rPr>
      <w:instrText xml:space="preserve"> NUMPAGES </w:instrText>
    </w:r>
    <w:r>
      <w:rPr>
        <w:sz w:val="21"/>
      </w:rPr>
      <w:fldChar w:fldCharType="separate"/>
    </w:r>
    <w:r>
      <w:rPr>
        <w:noProof/>
        <w:sz w:val="21"/>
      </w:rPr>
      <w:t>18</w:t>
    </w:r>
    <w:r>
      <w:rPr>
        <w:sz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885"/>
        </w:tabs>
        <w:ind w:left="227" w:firstLine="238"/>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000002"/>
    <w:multiLevelType w:val="multilevel"/>
    <w:tmpl w:val="00000002"/>
    <w:lvl w:ilvl="0">
      <w:start w:val="1"/>
      <w:numFmt w:val="bullet"/>
      <w:lvlText w:val=""/>
      <w:lvlJc w:val="left"/>
      <w:pPr>
        <w:tabs>
          <w:tab w:val="num" w:pos="540"/>
        </w:tabs>
        <w:ind w:left="540" w:hanging="420"/>
      </w:pPr>
      <w:rPr>
        <w:rFonts w:ascii="Wingdings" w:hAnsi="Wingdings" w:hint="default"/>
      </w:rPr>
    </w:lvl>
    <w:lvl w:ilvl="1">
      <w:start w:val="1"/>
      <w:numFmt w:val="bullet"/>
      <w:lvlText w:val=""/>
      <w:lvlJc w:val="left"/>
      <w:pPr>
        <w:tabs>
          <w:tab w:val="num" w:pos="960"/>
        </w:tabs>
        <w:ind w:left="925" w:hanging="385"/>
      </w:pPr>
      <w:rPr>
        <w:rFonts w:ascii="Wingdings" w:hAnsi="Wingdings" w:hint="default"/>
        <w:sz w:val="18"/>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2" w15:restartNumberingAfterBreak="0">
    <w:nsid w:val="00000003"/>
    <w:multiLevelType w:val="multilevel"/>
    <w:tmpl w:val="00000003"/>
    <w:lvl w:ilvl="0">
      <w:start w:val="1"/>
      <w:numFmt w:val="bullet"/>
      <w:lvlText w:val=""/>
      <w:lvlJc w:val="left"/>
      <w:pPr>
        <w:tabs>
          <w:tab w:val="num" w:pos="907"/>
        </w:tabs>
        <w:ind w:left="1701" w:hanging="1134"/>
      </w:pPr>
      <w:rPr>
        <w:rFonts w:ascii="Wingdings" w:hAnsi="Wingdings" w:hint="default"/>
      </w:rPr>
    </w:lvl>
    <w:lvl w:ilvl="1">
      <w:start w:val="1"/>
      <w:numFmt w:val="bullet"/>
      <w:lvlText w:val=""/>
      <w:lvlJc w:val="left"/>
      <w:pPr>
        <w:tabs>
          <w:tab w:val="num" w:pos="760"/>
        </w:tabs>
        <w:ind w:left="-90" w:firstLine="51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0000004"/>
    <w:multiLevelType w:val="multilevel"/>
    <w:tmpl w:val="0000000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0000005"/>
    <w:multiLevelType w:val="multilevel"/>
    <w:tmpl w:val="00000005"/>
    <w:lvl w:ilvl="0">
      <w:start w:val="1"/>
      <w:numFmt w:val="bullet"/>
      <w:lvlText w:val=""/>
      <w:lvlJc w:val="left"/>
      <w:pPr>
        <w:tabs>
          <w:tab w:val="num" w:pos="510"/>
        </w:tabs>
        <w:ind w:left="510" w:hanging="390"/>
      </w:pPr>
      <w:rPr>
        <w:rFonts w:ascii="Wingdings" w:hAnsi="Wingdings" w:hint="default"/>
        <w:sz w:val="24"/>
      </w:rPr>
    </w:lvl>
    <w:lvl w:ilvl="1">
      <w:start w:val="1"/>
      <w:numFmt w:val="bullet"/>
      <w:lvlText w:val=""/>
      <w:lvlJc w:val="left"/>
      <w:pPr>
        <w:tabs>
          <w:tab w:val="num" w:pos="960"/>
        </w:tabs>
        <w:ind w:left="925" w:hanging="385"/>
      </w:pPr>
      <w:rPr>
        <w:rFonts w:ascii="Wingdings" w:hAnsi="Wingdings" w:hint="default"/>
        <w:sz w:val="18"/>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5" w15:restartNumberingAfterBreak="0">
    <w:nsid w:val="00000006"/>
    <w:multiLevelType w:val="multilevel"/>
    <w:tmpl w:val="00000006"/>
    <w:lvl w:ilvl="0">
      <w:start w:val="1"/>
      <w:numFmt w:val="bullet"/>
      <w:lvlText w:val=""/>
      <w:lvlJc w:val="left"/>
      <w:pPr>
        <w:tabs>
          <w:tab w:val="num" w:pos="1226"/>
        </w:tabs>
        <w:ind w:left="1191" w:hanging="385"/>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00000009"/>
    <w:multiLevelType w:val="multilevel"/>
    <w:tmpl w:val="00000009"/>
    <w:lvl w:ilvl="0">
      <w:start w:val="1"/>
      <w:numFmt w:val="bullet"/>
      <w:lvlText w:val=""/>
      <w:lvlJc w:val="left"/>
      <w:pPr>
        <w:tabs>
          <w:tab w:val="num" w:pos="1020"/>
        </w:tabs>
        <w:ind w:left="1020" w:hanging="420"/>
      </w:pPr>
      <w:rPr>
        <w:rFonts w:ascii="Wingdings" w:hAnsi="Wingdings" w:hint="default"/>
      </w:rPr>
    </w:lvl>
    <w:lvl w:ilvl="1">
      <w:start w:val="1"/>
      <w:numFmt w:val="bullet"/>
      <w:lvlText w:val=""/>
      <w:lvlJc w:val="left"/>
      <w:pPr>
        <w:tabs>
          <w:tab w:val="num" w:pos="1440"/>
        </w:tabs>
        <w:ind w:left="1440" w:hanging="420"/>
      </w:pPr>
      <w:rPr>
        <w:rFonts w:ascii="Wingdings" w:hAnsi="Wingdings" w:hint="default"/>
      </w:rPr>
    </w:lvl>
    <w:lvl w:ilvl="2">
      <w:start w:val="1"/>
      <w:numFmt w:val="bullet"/>
      <w:lvlText w:val=""/>
      <w:lvlJc w:val="left"/>
      <w:pPr>
        <w:tabs>
          <w:tab w:val="num" w:pos="1860"/>
        </w:tabs>
        <w:ind w:left="1860" w:hanging="420"/>
      </w:pPr>
      <w:rPr>
        <w:rFonts w:ascii="Wingdings" w:hAnsi="Wingdings" w:hint="default"/>
      </w:rPr>
    </w:lvl>
    <w:lvl w:ilvl="3">
      <w:start w:val="1"/>
      <w:numFmt w:val="bullet"/>
      <w:lvlText w:val=""/>
      <w:lvlJc w:val="left"/>
      <w:pPr>
        <w:tabs>
          <w:tab w:val="num" w:pos="2280"/>
        </w:tabs>
        <w:ind w:left="2280" w:hanging="420"/>
      </w:pPr>
      <w:rPr>
        <w:rFonts w:ascii="Wingdings" w:hAnsi="Wingdings" w:hint="default"/>
      </w:rPr>
    </w:lvl>
    <w:lvl w:ilvl="4">
      <w:start w:val="1"/>
      <w:numFmt w:val="bullet"/>
      <w:lvlText w:val=""/>
      <w:lvlJc w:val="left"/>
      <w:pPr>
        <w:tabs>
          <w:tab w:val="num" w:pos="2700"/>
        </w:tabs>
        <w:ind w:left="2700" w:hanging="420"/>
      </w:pPr>
      <w:rPr>
        <w:rFonts w:ascii="Wingdings" w:hAnsi="Wingdings" w:hint="default"/>
      </w:rPr>
    </w:lvl>
    <w:lvl w:ilvl="5">
      <w:start w:val="1"/>
      <w:numFmt w:val="bullet"/>
      <w:lvlText w:val=""/>
      <w:lvlJc w:val="left"/>
      <w:pPr>
        <w:tabs>
          <w:tab w:val="num" w:pos="3120"/>
        </w:tabs>
        <w:ind w:left="3120" w:hanging="420"/>
      </w:pPr>
      <w:rPr>
        <w:rFonts w:ascii="Wingdings" w:hAnsi="Wingdings" w:hint="default"/>
      </w:rPr>
    </w:lvl>
    <w:lvl w:ilvl="6">
      <w:start w:val="1"/>
      <w:numFmt w:val="bullet"/>
      <w:lvlText w:val=""/>
      <w:lvlJc w:val="left"/>
      <w:pPr>
        <w:tabs>
          <w:tab w:val="num" w:pos="3540"/>
        </w:tabs>
        <w:ind w:left="3540" w:hanging="420"/>
      </w:pPr>
      <w:rPr>
        <w:rFonts w:ascii="Wingdings" w:hAnsi="Wingdings" w:hint="default"/>
      </w:rPr>
    </w:lvl>
    <w:lvl w:ilvl="7">
      <w:start w:val="1"/>
      <w:numFmt w:val="bullet"/>
      <w:lvlText w:val=""/>
      <w:lvlJc w:val="left"/>
      <w:pPr>
        <w:tabs>
          <w:tab w:val="num" w:pos="3960"/>
        </w:tabs>
        <w:ind w:left="3960" w:hanging="420"/>
      </w:pPr>
      <w:rPr>
        <w:rFonts w:ascii="Wingdings" w:hAnsi="Wingdings" w:hint="default"/>
      </w:rPr>
    </w:lvl>
    <w:lvl w:ilvl="8">
      <w:start w:val="1"/>
      <w:numFmt w:val="bullet"/>
      <w:lvlText w:val=""/>
      <w:lvlJc w:val="left"/>
      <w:pPr>
        <w:tabs>
          <w:tab w:val="num" w:pos="4380"/>
        </w:tabs>
        <w:ind w:left="4380" w:hanging="420"/>
      </w:pPr>
      <w:rPr>
        <w:rFonts w:ascii="Wingdings" w:hAnsi="Wingdings" w:hint="default"/>
      </w:rPr>
    </w:lvl>
  </w:abstractNum>
  <w:abstractNum w:abstractNumId="7" w15:restartNumberingAfterBreak="0">
    <w:nsid w:val="0000000A"/>
    <w:multiLevelType w:val="multilevel"/>
    <w:tmpl w:val="0000000A"/>
    <w:lvl w:ilvl="0">
      <w:start w:val="1"/>
      <w:numFmt w:val="bullet"/>
      <w:lvlText w:val=""/>
      <w:lvlJc w:val="left"/>
      <w:pPr>
        <w:tabs>
          <w:tab w:val="num" w:pos="774"/>
        </w:tabs>
        <w:ind w:left="774" w:hanging="420"/>
      </w:pPr>
      <w:rPr>
        <w:rFonts w:ascii="Wingdings" w:hAnsi="Wingdings" w:hint="default"/>
        <w:color w:val="auto"/>
      </w:rPr>
    </w:lvl>
    <w:lvl w:ilvl="1">
      <w:start w:val="1"/>
      <w:numFmt w:val="bullet"/>
      <w:lvlText w:val=""/>
      <w:lvlJc w:val="left"/>
      <w:pPr>
        <w:tabs>
          <w:tab w:val="num" w:pos="1194"/>
        </w:tabs>
        <w:ind w:left="1194" w:hanging="420"/>
      </w:pPr>
      <w:rPr>
        <w:rFonts w:ascii="Wingdings" w:hAnsi="Wingdings" w:hint="default"/>
      </w:rPr>
    </w:lvl>
    <w:lvl w:ilvl="2">
      <w:start w:val="1"/>
      <w:numFmt w:val="bullet"/>
      <w:lvlText w:val=""/>
      <w:lvlJc w:val="left"/>
      <w:pPr>
        <w:tabs>
          <w:tab w:val="num" w:pos="1614"/>
        </w:tabs>
        <w:ind w:left="1614" w:hanging="420"/>
      </w:pPr>
      <w:rPr>
        <w:rFonts w:ascii="Wingdings" w:hAnsi="Wingdings" w:hint="default"/>
      </w:rPr>
    </w:lvl>
    <w:lvl w:ilvl="3">
      <w:start w:val="1"/>
      <w:numFmt w:val="bullet"/>
      <w:lvlText w:val=""/>
      <w:lvlJc w:val="left"/>
      <w:pPr>
        <w:tabs>
          <w:tab w:val="num" w:pos="2034"/>
        </w:tabs>
        <w:ind w:left="2034" w:hanging="420"/>
      </w:pPr>
      <w:rPr>
        <w:rFonts w:ascii="Wingdings" w:hAnsi="Wingdings" w:hint="default"/>
      </w:rPr>
    </w:lvl>
    <w:lvl w:ilvl="4">
      <w:start w:val="1"/>
      <w:numFmt w:val="bullet"/>
      <w:lvlText w:val=""/>
      <w:lvlJc w:val="left"/>
      <w:pPr>
        <w:tabs>
          <w:tab w:val="num" w:pos="2454"/>
        </w:tabs>
        <w:ind w:left="2454" w:hanging="420"/>
      </w:pPr>
      <w:rPr>
        <w:rFonts w:ascii="Wingdings" w:hAnsi="Wingdings" w:hint="default"/>
      </w:rPr>
    </w:lvl>
    <w:lvl w:ilvl="5">
      <w:start w:val="1"/>
      <w:numFmt w:val="bullet"/>
      <w:lvlText w:val=""/>
      <w:lvlJc w:val="left"/>
      <w:pPr>
        <w:tabs>
          <w:tab w:val="num" w:pos="2874"/>
        </w:tabs>
        <w:ind w:left="2874" w:hanging="420"/>
      </w:pPr>
      <w:rPr>
        <w:rFonts w:ascii="Wingdings" w:hAnsi="Wingdings" w:hint="default"/>
      </w:rPr>
    </w:lvl>
    <w:lvl w:ilvl="6">
      <w:start w:val="1"/>
      <w:numFmt w:val="bullet"/>
      <w:lvlText w:val=""/>
      <w:lvlJc w:val="left"/>
      <w:pPr>
        <w:tabs>
          <w:tab w:val="num" w:pos="3294"/>
        </w:tabs>
        <w:ind w:left="3294" w:hanging="420"/>
      </w:pPr>
      <w:rPr>
        <w:rFonts w:ascii="Wingdings" w:hAnsi="Wingdings" w:hint="default"/>
      </w:rPr>
    </w:lvl>
    <w:lvl w:ilvl="7">
      <w:start w:val="1"/>
      <w:numFmt w:val="bullet"/>
      <w:lvlText w:val=""/>
      <w:lvlJc w:val="left"/>
      <w:pPr>
        <w:tabs>
          <w:tab w:val="num" w:pos="3714"/>
        </w:tabs>
        <w:ind w:left="3714" w:hanging="420"/>
      </w:pPr>
      <w:rPr>
        <w:rFonts w:ascii="Wingdings" w:hAnsi="Wingdings" w:hint="default"/>
      </w:rPr>
    </w:lvl>
    <w:lvl w:ilvl="8">
      <w:start w:val="1"/>
      <w:numFmt w:val="bullet"/>
      <w:lvlText w:val=""/>
      <w:lvlJc w:val="left"/>
      <w:pPr>
        <w:tabs>
          <w:tab w:val="num" w:pos="4134"/>
        </w:tabs>
        <w:ind w:left="4134" w:hanging="420"/>
      </w:pPr>
      <w:rPr>
        <w:rFonts w:ascii="Wingdings" w:hAnsi="Wingdings" w:hint="default"/>
      </w:rPr>
    </w:lvl>
  </w:abstractNum>
  <w:abstractNum w:abstractNumId="8" w15:restartNumberingAfterBreak="0">
    <w:nsid w:val="0000000B"/>
    <w:multiLevelType w:val="multilevel"/>
    <w:tmpl w:val="0000000B"/>
    <w:lvl w:ilvl="0">
      <w:start w:val="1"/>
      <w:numFmt w:val="bullet"/>
      <w:lvlText w:val=""/>
      <w:lvlJc w:val="left"/>
      <w:pPr>
        <w:tabs>
          <w:tab w:val="num" w:pos="907"/>
        </w:tabs>
        <w:ind w:left="964" w:hanging="397"/>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0000000E"/>
    <w:multiLevelType w:val="multilevel"/>
    <w:tmpl w:val="0000000E"/>
    <w:lvl w:ilvl="0">
      <w:start w:val="1"/>
      <w:numFmt w:val="bullet"/>
      <w:lvlText w:val=""/>
      <w:lvlJc w:val="left"/>
      <w:pPr>
        <w:tabs>
          <w:tab w:val="num" w:pos="284"/>
        </w:tabs>
        <w:ind w:left="284" w:hanging="284"/>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000000F"/>
    <w:multiLevelType w:val="multilevel"/>
    <w:tmpl w:val="0000000F"/>
    <w:lvl w:ilvl="0">
      <w:start w:val="1"/>
      <w:numFmt w:val="bullet"/>
      <w:lvlText w:val=""/>
      <w:lvlJc w:val="left"/>
      <w:pPr>
        <w:tabs>
          <w:tab w:val="num" w:pos="510"/>
        </w:tabs>
        <w:ind w:left="510" w:hanging="390"/>
      </w:pPr>
      <w:rPr>
        <w:rFonts w:ascii="Wingdings" w:hAnsi="Wingdings" w:hint="default"/>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0000012"/>
    <w:multiLevelType w:val="multilevel"/>
    <w:tmpl w:val="00000012"/>
    <w:lvl w:ilvl="0">
      <w:start w:val="1"/>
      <w:numFmt w:val="bullet"/>
      <w:lvlText w:val=""/>
      <w:lvlJc w:val="left"/>
      <w:pPr>
        <w:tabs>
          <w:tab w:val="num" w:pos="284"/>
        </w:tabs>
        <w:ind w:left="284" w:hanging="284"/>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0000014"/>
    <w:multiLevelType w:val="multilevel"/>
    <w:tmpl w:val="00000014"/>
    <w:lvl w:ilvl="0">
      <w:start w:val="1"/>
      <w:numFmt w:val="bullet"/>
      <w:lvlText w:val=""/>
      <w:lvlJc w:val="left"/>
      <w:pPr>
        <w:tabs>
          <w:tab w:val="num" w:pos="907"/>
        </w:tabs>
        <w:ind w:left="964" w:hanging="397"/>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00000017"/>
    <w:multiLevelType w:val="multilevel"/>
    <w:tmpl w:val="00000017"/>
    <w:lvl w:ilvl="0">
      <w:start w:val="1"/>
      <w:numFmt w:val="bullet"/>
      <w:lvlText w:val=""/>
      <w:lvlJc w:val="left"/>
      <w:pPr>
        <w:tabs>
          <w:tab w:val="num" w:pos="397"/>
        </w:tabs>
        <w:ind w:left="0" w:firstLine="57"/>
      </w:pPr>
      <w:rPr>
        <w:rFonts w:ascii="Wingdings" w:hAnsi="Wingdings" w:hint="default"/>
        <w:sz w:val="15"/>
      </w:rPr>
    </w:lvl>
    <w:lvl w:ilvl="1">
      <w:start w:val="1"/>
      <w:numFmt w:val="bullet"/>
      <w:lvlText w:val=""/>
      <w:lvlJc w:val="left"/>
      <w:pPr>
        <w:tabs>
          <w:tab w:val="num" w:pos="340"/>
        </w:tabs>
        <w:ind w:left="0" w:firstLine="57"/>
      </w:pPr>
      <w:rPr>
        <w:rFonts w:ascii="Wingdings" w:hAnsi="Wingdings" w:hint="default"/>
        <w:sz w:val="15"/>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0000018"/>
    <w:multiLevelType w:val="multilevel"/>
    <w:tmpl w:val="00000018"/>
    <w:lvl w:ilvl="0">
      <w:start w:val="1"/>
      <w:numFmt w:val="bullet"/>
      <w:lvlText w:val=""/>
      <w:lvlJc w:val="left"/>
      <w:pPr>
        <w:tabs>
          <w:tab w:val="num" w:pos="113"/>
        </w:tabs>
        <w:ind w:left="0" w:firstLine="57"/>
      </w:pPr>
      <w:rPr>
        <w:rFonts w:ascii="Wingdings" w:hAnsi="Wingdings" w:hint="default"/>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00000019"/>
    <w:multiLevelType w:val="multilevel"/>
    <w:tmpl w:val="00000019"/>
    <w:lvl w:ilvl="0">
      <w:start w:val="1"/>
      <w:numFmt w:val="bullet"/>
      <w:lvlText w:val=""/>
      <w:lvlJc w:val="left"/>
      <w:pPr>
        <w:tabs>
          <w:tab w:val="num" w:pos="397"/>
        </w:tabs>
        <w:ind w:left="0" w:firstLine="57"/>
      </w:pPr>
      <w:rPr>
        <w:rFonts w:ascii="Wingdings" w:hAnsi="Wingdings" w:hint="default"/>
        <w:sz w:val="24"/>
      </w:rPr>
    </w:lvl>
    <w:lvl w:ilvl="1">
      <w:start w:val="1"/>
      <w:numFmt w:val="bullet"/>
      <w:lvlText w:val=""/>
      <w:lvlJc w:val="left"/>
      <w:pPr>
        <w:tabs>
          <w:tab w:val="num" w:pos="680"/>
        </w:tabs>
        <w:ind w:left="510" w:firstLine="57"/>
      </w:pPr>
      <w:rPr>
        <w:rFonts w:ascii="Wingdings" w:hAnsi="Wingdings" w:hint="default"/>
        <w:sz w:val="24"/>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0000001B"/>
    <w:multiLevelType w:val="multilevel"/>
    <w:tmpl w:val="0000001B"/>
    <w:lvl w:ilvl="0">
      <w:start w:val="1"/>
      <w:numFmt w:val="bullet"/>
      <w:lvlText w:val=""/>
      <w:lvlJc w:val="left"/>
      <w:pPr>
        <w:tabs>
          <w:tab w:val="num" w:pos="907"/>
        </w:tabs>
        <w:ind w:left="57" w:firstLine="51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41C56B80"/>
    <w:multiLevelType w:val="hybridMultilevel"/>
    <w:tmpl w:val="D4D813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07C70DE"/>
    <w:multiLevelType w:val="hybridMultilevel"/>
    <w:tmpl w:val="752C9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2763684"/>
    <w:multiLevelType w:val="hybridMultilevel"/>
    <w:tmpl w:val="0CE40C38"/>
    <w:lvl w:ilvl="0" w:tplc="DB1444F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3115C78"/>
    <w:multiLevelType w:val="hybridMultilevel"/>
    <w:tmpl w:val="ABAC70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D1930E9"/>
    <w:multiLevelType w:val="hybridMultilevel"/>
    <w:tmpl w:val="29DE97E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F37289D"/>
    <w:multiLevelType w:val="hybridMultilevel"/>
    <w:tmpl w:val="6B841DB4"/>
    <w:lvl w:ilvl="0" w:tplc="DB1444F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1"/>
  </w:num>
  <w:num w:numId="3">
    <w:abstractNumId w:val="16"/>
  </w:num>
  <w:num w:numId="4">
    <w:abstractNumId w:val="6"/>
  </w:num>
  <w:num w:numId="5">
    <w:abstractNumId w:val="9"/>
  </w:num>
  <w:num w:numId="6">
    <w:abstractNumId w:val="14"/>
  </w:num>
  <w:num w:numId="7">
    <w:abstractNumId w:val="8"/>
  </w:num>
  <w:num w:numId="8">
    <w:abstractNumId w:val="12"/>
  </w:num>
  <w:num w:numId="9">
    <w:abstractNumId w:val="2"/>
  </w:num>
  <w:num w:numId="10">
    <w:abstractNumId w:val="15"/>
  </w:num>
  <w:num w:numId="11">
    <w:abstractNumId w:val="3"/>
  </w:num>
  <w:num w:numId="12">
    <w:abstractNumId w:val="10"/>
  </w:num>
  <w:num w:numId="13">
    <w:abstractNumId w:val="1"/>
  </w:num>
  <w:num w:numId="14">
    <w:abstractNumId w:val="4"/>
  </w:num>
  <w:num w:numId="15">
    <w:abstractNumId w:val="13"/>
  </w:num>
  <w:num w:numId="16">
    <w:abstractNumId w:val="0"/>
  </w:num>
  <w:num w:numId="17">
    <w:abstractNumId w:val="5"/>
  </w:num>
  <w:num w:numId="18">
    <w:abstractNumId w:val="20"/>
  </w:num>
  <w:num w:numId="19">
    <w:abstractNumId w:val="19"/>
  </w:num>
  <w:num w:numId="20">
    <w:abstractNumId w:val="22"/>
  </w:num>
  <w:num w:numId="21">
    <w:abstractNumId w:val="18"/>
  </w:num>
  <w:num w:numId="22">
    <w:abstractNumId w:val="2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77A3"/>
    <w:rsid w:val="000456AB"/>
    <w:rsid w:val="000A0331"/>
    <w:rsid w:val="000A7726"/>
    <w:rsid w:val="000B5F46"/>
    <w:rsid w:val="000D3D6C"/>
    <w:rsid w:val="000D49A8"/>
    <w:rsid w:val="00172A27"/>
    <w:rsid w:val="001805A7"/>
    <w:rsid w:val="001824FF"/>
    <w:rsid w:val="001A1464"/>
    <w:rsid w:val="001A696B"/>
    <w:rsid w:val="001C259E"/>
    <w:rsid w:val="001C52E1"/>
    <w:rsid w:val="001E24B8"/>
    <w:rsid w:val="001E312A"/>
    <w:rsid w:val="00207092"/>
    <w:rsid w:val="002136BE"/>
    <w:rsid w:val="00215DF6"/>
    <w:rsid w:val="0023513D"/>
    <w:rsid w:val="00241B03"/>
    <w:rsid w:val="00260173"/>
    <w:rsid w:val="0029664F"/>
    <w:rsid w:val="00316111"/>
    <w:rsid w:val="003553EA"/>
    <w:rsid w:val="003C1F67"/>
    <w:rsid w:val="003C610E"/>
    <w:rsid w:val="00442696"/>
    <w:rsid w:val="00480536"/>
    <w:rsid w:val="00496B98"/>
    <w:rsid w:val="004A07AB"/>
    <w:rsid w:val="004A5B99"/>
    <w:rsid w:val="004C7E5F"/>
    <w:rsid w:val="004E77F3"/>
    <w:rsid w:val="004F3145"/>
    <w:rsid w:val="00522442"/>
    <w:rsid w:val="00575A92"/>
    <w:rsid w:val="005808E4"/>
    <w:rsid w:val="0058200C"/>
    <w:rsid w:val="005A66BA"/>
    <w:rsid w:val="005E407E"/>
    <w:rsid w:val="00630076"/>
    <w:rsid w:val="0065107B"/>
    <w:rsid w:val="0066701B"/>
    <w:rsid w:val="00667925"/>
    <w:rsid w:val="006809B0"/>
    <w:rsid w:val="0068564D"/>
    <w:rsid w:val="0069585B"/>
    <w:rsid w:val="006C6097"/>
    <w:rsid w:val="006F1BA6"/>
    <w:rsid w:val="0070701D"/>
    <w:rsid w:val="0072099B"/>
    <w:rsid w:val="00723174"/>
    <w:rsid w:val="0075181F"/>
    <w:rsid w:val="00760D16"/>
    <w:rsid w:val="00781454"/>
    <w:rsid w:val="00783230"/>
    <w:rsid w:val="007C5F99"/>
    <w:rsid w:val="007E0842"/>
    <w:rsid w:val="007F30F4"/>
    <w:rsid w:val="00801F91"/>
    <w:rsid w:val="00803CA0"/>
    <w:rsid w:val="00804C71"/>
    <w:rsid w:val="00824AD1"/>
    <w:rsid w:val="008424BE"/>
    <w:rsid w:val="00852686"/>
    <w:rsid w:val="00866F62"/>
    <w:rsid w:val="008C0D22"/>
    <w:rsid w:val="008F6556"/>
    <w:rsid w:val="008F7CCA"/>
    <w:rsid w:val="00927AF4"/>
    <w:rsid w:val="0095775E"/>
    <w:rsid w:val="00960AD0"/>
    <w:rsid w:val="009650D9"/>
    <w:rsid w:val="009F05C9"/>
    <w:rsid w:val="00A641E9"/>
    <w:rsid w:val="00A86F9A"/>
    <w:rsid w:val="00AA33DB"/>
    <w:rsid w:val="00AF174D"/>
    <w:rsid w:val="00B13A9C"/>
    <w:rsid w:val="00B16D3B"/>
    <w:rsid w:val="00B208BC"/>
    <w:rsid w:val="00B317DE"/>
    <w:rsid w:val="00B572DD"/>
    <w:rsid w:val="00C01CED"/>
    <w:rsid w:val="00C20C50"/>
    <w:rsid w:val="00C20F2A"/>
    <w:rsid w:val="00C70FA0"/>
    <w:rsid w:val="00CA2349"/>
    <w:rsid w:val="00CB0B9C"/>
    <w:rsid w:val="00CB79DA"/>
    <w:rsid w:val="00CE4683"/>
    <w:rsid w:val="00CE776B"/>
    <w:rsid w:val="00CF2A0E"/>
    <w:rsid w:val="00D01334"/>
    <w:rsid w:val="00D11D9C"/>
    <w:rsid w:val="00D602E0"/>
    <w:rsid w:val="00D60770"/>
    <w:rsid w:val="00D60BDA"/>
    <w:rsid w:val="00D72A38"/>
    <w:rsid w:val="00D72E5B"/>
    <w:rsid w:val="00DB0630"/>
    <w:rsid w:val="00DB76EA"/>
    <w:rsid w:val="00DE3296"/>
    <w:rsid w:val="00DF76CE"/>
    <w:rsid w:val="00E017F7"/>
    <w:rsid w:val="00E117BC"/>
    <w:rsid w:val="00E23096"/>
    <w:rsid w:val="00E42DD4"/>
    <w:rsid w:val="00E5631E"/>
    <w:rsid w:val="00E57E50"/>
    <w:rsid w:val="00E607CB"/>
    <w:rsid w:val="00E6325B"/>
    <w:rsid w:val="00E80AD7"/>
    <w:rsid w:val="00E81BC2"/>
    <w:rsid w:val="00E82220"/>
    <w:rsid w:val="00E83C34"/>
    <w:rsid w:val="00EC133F"/>
    <w:rsid w:val="00F61D47"/>
    <w:rsid w:val="00F6215F"/>
    <w:rsid w:val="00F82D21"/>
    <w:rsid w:val="00F843A5"/>
    <w:rsid w:val="00FB596C"/>
    <w:rsid w:val="00FC6E82"/>
    <w:rsid w:val="00FE0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24ED8ECC-528F-41E7-985A-F47B6504D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B76EA"/>
    <w:pPr>
      <w:widowControl w:val="0"/>
      <w:jc w:val="both"/>
    </w:pPr>
    <w:rPr>
      <w:kern w:val="2"/>
      <w:sz w:val="21"/>
    </w:rPr>
  </w:style>
  <w:style w:type="paragraph" w:styleId="1">
    <w:name w:val="heading 1"/>
    <w:basedOn w:val="a"/>
    <w:next w:val="a"/>
    <w:link w:val="10"/>
    <w:qFormat/>
    <w:rsid w:val="00667925"/>
    <w:pPr>
      <w:keepNext/>
      <w:keepLines/>
      <w:spacing w:before="460" w:after="450" w:line="578" w:lineRule="auto"/>
      <w:jc w:val="center"/>
      <w:outlineLvl w:val="0"/>
    </w:pPr>
    <w:rPr>
      <w:rFonts w:eastAsia="Times New Roman"/>
      <w:b/>
      <w:bCs/>
      <w:kern w:val="44"/>
      <w:sz w:val="32"/>
      <w:szCs w:val="44"/>
    </w:rPr>
  </w:style>
  <w:style w:type="paragraph" w:styleId="2">
    <w:name w:val="heading 2"/>
    <w:basedOn w:val="a"/>
    <w:next w:val="a"/>
    <w:link w:val="20"/>
    <w:autoRedefine/>
    <w:qFormat/>
    <w:rsid w:val="00667925"/>
    <w:pPr>
      <w:keepNext/>
      <w:keepLines/>
      <w:spacing w:before="380" w:after="380" w:line="416" w:lineRule="auto"/>
      <w:jc w:val="left"/>
      <w:outlineLvl w:val="1"/>
    </w:pPr>
    <w:rPr>
      <w:rFonts w:ascii="Arial" w:eastAsia="Times New Roman"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basedOn w:val="a0"/>
    <w:uiPriority w:val="99"/>
    <w:rPr>
      <w:color w:val="0000FF"/>
      <w:u w:val="single"/>
    </w:rPr>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6">
    <w:name w:val="footer"/>
    <w:basedOn w:val="a"/>
    <w:pPr>
      <w:tabs>
        <w:tab w:val="center" w:pos="4153"/>
        <w:tab w:val="right" w:pos="8306"/>
      </w:tabs>
      <w:snapToGrid w:val="0"/>
      <w:jc w:val="left"/>
    </w:pPr>
    <w:rPr>
      <w:sz w:val="18"/>
    </w:rPr>
  </w:style>
  <w:style w:type="character" w:customStyle="1" w:styleId="hps">
    <w:name w:val="hps"/>
    <w:basedOn w:val="a0"/>
    <w:rsid w:val="00CA2349"/>
  </w:style>
  <w:style w:type="character" w:customStyle="1" w:styleId="20">
    <w:name w:val="标题 2 字符"/>
    <w:basedOn w:val="a0"/>
    <w:link w:val="2"/>
    <w:rsid w:val="00667925"/>
    <w:rPr>
      <w:rFonts w:ascii="Arial" w:eastAsia="Times New Roman" w:hAnsi="Arial"/>
      <w:b/>
      <w:bCs/>
      <w:kern w:val="2"/>
      <w:sz w:val="28"/>
      <w:szCs w:val="32"/>
    </w:rPr>
  </w:style>
  <w:style w:type="paragraph" w:styleId="TOC2">
    <w:name w:val="toc 2"/>
    <w:basedOn w:val="a"/>
    <w:next w:val="a"/>
    <w:autoRedefine/>
    <w:uiPriority w:val="39"/>
    <w:rsid w:val="00801F91"/>
    <w:pPr>
      <w:tabs>
        <w:tab w:val="right" w:leader="dot" w:pos="9781"/>
      </w:tabs>
      <w:ind w:rightChars="-16" w:right="-34"/>
    </w:pPr>
    <w:rPr>
      <w:noProof/>
      <w:kern w:val="0"/>
      <w:sz w:val="24"/>
    </w:rPr>
  </w:style>
  <w:style w:type="paragraph" w:styleId="TOC3">
    <w:name w:val="toc 3"/>
    <w:basedOn w:val="a"/>
    <w:next w:val="a"/>
    <w:autoRedefine/>
    <w:rsid w:val="00A641E9"/>
    <w:pPr>
      <w:tabs>
        <w:tab w:val="left" w:pos="142"/>
        <w:tab w:val="right" w:leader="dot" w:pos="9781"/>
      </w:tabs>
      <w:ind w:leftChars="202" w:left="424"/>
    </w:pPr>
  </w:style>
  <w:style w:type="paragraph" w:styleId="a7">
    <w:name w:val="Date"/>
    <w:basedOn w:val="a"/>
    <w:next w:val="a"/>
    <w:link w:val="a8"/>
    <w:rsid w:val="003C610E"/>
    <w:pPr>
      <w:ind w:leftChars="2500" w:left="100"/>
    </w:pPr>
  </w:style>
  <w:style w:type="character" w:customStyle="1" w:styleId="a8">
    <w:name w:val="日期 字符"/>
    <w:basedOn w:val="a0"/>
    <w:link w:val="a7"/>
    <w:rsid w:val="003C610E"/>
    <w:rPr>
      <w:kern w:val="2"/>
      <w:sz w:val="21"/>
    </w:rPr>
  </w:style>
  <w:style w:type="table" w:styleId="a9">
    <w:name w:val="Light Shading"/>
    <w:basedOn w:val="a1"/>
    <w:uiPriority w:val="60"/>
    <w:rsid w:val="004C7E5F"/>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1">
    <w:name w:val="Table Classic 1"/>
    <w:basedOn w:val="a1"/>
    <w:rsid w:val="004C7E5F"/>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
    <w:name w:val="List Paragraph"/>
    <w:basedOn w:val="a"/>
    <w:uiPriority w:val="34"/>
    <w:qFormat/>
    <w:rsid w:val="0066701B"/>
    <w:pPr>
      <w:ind w:firstLineChars="200" w:firstLine="420"/>
    </w:pPr>
  </w:style>
  <w:style w:type="character" w:customStyle="1" w:styleId="10">
    <w:name w:val="标题 1 字符"/>
    <w:basedOn w:val="a0"/>
    <w:link w:val="1"/>
    <w:rsid w:val="00667925"/>
    <w:rPr>
      <w:rFonts w:eastAsia="Times New Roman"/>
      <w:b/>
      <w:bCs/>
      <w:kern w:val="44"/>
      <w:sz w:val="32"/>
      <w:szCs w:val="44"/>
    </w:rPr>
  </w:style>
  <w:style w:type="paragraph" w:styleId="ab">
    <w:name w:val="Title"/>
    <w:basedOn w:val="a"/>
    <w:next w:val="a"/>
    <w:link w:val="ac"/>
    <w:qFormat/>
    <w:rsid w:val="00667925"/>
    <w:pPr>
      <w:spacing w:before="240" w:after="60"/>
      <w:jc w:val="center"/>
      <w:outlineLvl w:val="0"/>
    </w:pPr>
    <w:rPr>
      <w:rFonts w:asciiTheme="majorHAnsi" w:hAnsiTheme="majorHAnsi" w:cstheme="majorBidi"/>
      <w:b/>
      <w:bCs/>
      <w:sz w:val="32"/>
      <w:szCs w:val="32"/>
    </w:rPr>
  </w:style>
  <w:style w:type="character" w:customStyle="1" w:styleId="ac">
    <w:name w:val="标题 字符"/>
    <w:basedOn w:val="a0"/>
    <w:link w:val="ab"/>
    <w:rsid w:val="00667925"/>
    <w:rPr>
      <w:rFonts w:asciiTheme="majorHAnsi" w:hAnsiTheme="majorHAnsi" w:cstheme="majorBidi"/>
      <w:b/>
      <w:bCs/>
      <w:kern w:val="2"/>
      <w:sz w:val="32"/>
      <w:szCs w:val="32"/>
    </w:rPr>
  </w:style>
  <w:style w:type="paragraph" w:styleId="ad">
    <w:name w:val="Subtitle"/>
    <w:aliases w:val="标题3"/>
    <w:basedOn w:val="a"/>
    <w:next w:val="a"/>
    <w:link w:val="ae"/>
    <w:qFormat/>
    <w:rsid w:val="00667925"/>
    <w:pPr>
      <w:spacing w:before="240" w:after="60" w:line="312" w:lineRule="auto"/>
      <w:jc w:val="left"/>
      <w:outlineLvl w:val="1"/>
    </w:pPr>
    <w:rPr>
      <w:rFonts w:asciiTheme="majorHAnsi" w:eastAsia="Times New Roman" w:hAnsiTheme="majorHAnsi" w:cstheme="majorBidi"/>
      <w:b/>
      <w:bCs/>
      <w:kern w:val="28"/>
      <w:sz w:val="24"/>
      <w:szCs w:val="32"/>
    </w:rPr>
  </w:style>
  <w:style w:type="character" w:customStyle="1" w:styleId="ae">
    <w:name w:val="副标题 字符"/>
    <w:aliases w:val="标题3 字符"/>
    <w:basedOn w:val="a0"/>
    <w:link w:val="ad"/>
    <w:rsid w:val="00667925"/>
    <w:rPr>
      <w:rFonts w:asciiTheme="majorHAnsi" w:eastAsia="Times New Roman" w:hAnsiTheme="majorHAnsi" w:cstheme="majorBidi"/>
      <w:b/>
      <w:bCs/>
      <w:kern w:val="28"/>
      <w:sz w:val="24"/>
      <w:szCs w:val="32"/>
    </w:rPr>
  </w:style>
  <w:style w:type="paragraph" w:styleId="TOC1">
    <w:name w:val="toc 1"/>
    <w:basedOn w:val="a"/>
    <w:next w:val="a"/>
    <w:autoRedefine/>
    <w:uiPriority w:val="39"/>
    <w:rsid w:val="00AA33DB"/>
    <w:pPr>
      <w:tabs>
        <w:tab w:val="right" w:leader="dot" w:pos="9781"/>
      </w:tabs>
    </w:pPr>
    <w:rPr>
      <w:b/>
      <w:noProof/>
    </w:rPr>
  </w:style>
  <w:style w:type="table" w:styleId="af">
    <w:name w:val="Table Grid"/>
    <w:basedOn w:val="a1"/>
    <w:uiPriority w:val="39"/>
    <w:rsid w:val="00180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alloon Text"/>
    <w:basedOn w:val="a"/>
    <w:link w:val="af1"/>
    <w:rsid w:val="004F3145"/>
    <w:rPr>
      <w:sz w:val="18"/>
      <w:szCs w:val="18"/>
    </w:rPr>
  </w:style>
  <w:style w:type="character" w:customStyle="1" w:styleId="af1">
    <w:name w:val="批注框文本 字符"/>
    <w:basedOn w:val="a0"/>
    <w:link w:val="af0"/>
    <w:rsid w:val="004F3145"/>
    <w:rPr>
      <w:kern w:val="2"/>
      <w:sz w:val="18"/>
      <w:szCs w:val="18"/>
    </w:rPr>
  </w:style>
  <w:style w:type="table" w:styleId="21">
    <w:name w:val="Table Colorful 2"/>
    <w:basedOn w:val="a1"/>
    <w:rsid w:val="0075181F"/>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Medium Grid 3 Accent 3"/>
    <w:basedOn w:val="a1"/>
    <w:uiPriority w:val="69"/>
    <w:rsid w:val="00C20F2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af2">
    <w:name w:val="Placeholder Text"/>
    <w:basedOn w:val="a0"/>
    <w:uiPriority w:val="99"/>
    <w:semiHidden/>
    <w:rsid w:val="000A03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QuickStyle" Target="diagrams/quickStyle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Layout" Target="diagrams/layout2.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5.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032;&#24314;&#25991;&#20214;&#22841;\&#36164;&#26009;\&#32654;&#36187;&#35770;&#25991;&#27169;&#26495;\Normal.dot"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AA2F10-6225-4C20-B1CC-C9F4D84FA701}" type="doc">
      <dgm:prSet loTypeId="urn:microsoft.com/office/officeart/2005/8/layout/cycle4" loCatId="cycle" qsTypeId="urn:microsoft.com/office/officeart/2005/8/quickstyle/simple5" qsCatId="simple" csTypeId="urn:microsoft.com/office/officeart/2005/8/colors/colorful1" csCatId="colorful" phldr="1"/>
      <dgm:spPr/>
      <dgm:t>
        <a:bodyPr/>
        <a:lstStyle/>
        <a:p>
          <a:endParaRPr lang="zh-CN" altLang="en-US"/>
        </a:p>
      </dgm:t>
    </dgm:pt>
    <dgm:pt modelId="{0A46B61B-264E-4426-B743-09BEA7226057}" type="pres">
      <dgm:prSet presAssocID="{FCAA2F10-6225-4C20-B1CC-C9F4D84FA701}" presName="cycleMatrixDiagram" presStyleCnt="0">
        <dgm:presLayoutVars>
          <dgm:chMax val="1"/>
          <dgm:dir/>
          <dgm:animLvl val="lvl"/>
          <dgm:resizeHandles val="exact"/>
        </dgm:presLayoutVars>
      </dgm:prSet>
      <dgm:spPr/>
    </dgm:pt>
  </dgm:ptLst>
  <dgm:cxnLst>
    <dgm:cxn modelId="{192E2073-4E9C-4AE2-B751-8CF4DD3CEDD2}" type="presOf" srcId="{FCAA2F10-6225-4C20-B1CC-C9F4D84FA701}" destId="{0A46B61B-264E-4426-B743-09BEA7226057}" srcOrd="0" destOrd="0" presId="urn:microsoft.com/office/officeart/2005/8/layout/cycle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5527073-D5E7-49F9-8802-3CBCCB32A5E1}" type="doc">
      <dgm:prSet loTypeId="urn:microsoft.com/office/officeart/2005/8/layout/chart3" loCatId="relationship" qsTypeId="urn:microsoft.com/office/officeart/2005/8/quickstyle/3d2" qsCatId="3D" csTypeId="urn:microsoft.com/office/officeart/2005/8/colors/colorful1" csCatId="colorful" phldr="1"/>
      <dgm:spPr/>
    </dgm:pt>
    <dgm:pt modelId="{C9EB1B3E-8FD5-42BD-8F2B-8AA218364B3B}">
      <dgm:prSet phldrT="[文本]" phldr="1"/>
      <dgm:spPr/>
      <dgm:t>
        <a:bodyPr/>
        <a:lstStyle/>
        <a:p>
          <a:endParaRPr lang="zh-CN" altLang="en-US"/>
        </a:p>
      </dgm:t>
    </dgm:pt>
    <dgm:pt modelId="{0DC23823-EF09-4AED-A707-A1EB7CEE3DD3}" type="parTrans" cxnId="{68A5F7D3-115A-4BEA-BF35-6EC202B65076}">
      <dgm:prSet/>
      <dgm:spPr/>
    </dgm:pt>
    <dgm:pt modelId="{ACC7CAB1-8187-4A47-8E6F-CE21D9A91BD6}" type="sibTrans" cxnId="{68A5F7D3-115A-4BEA-BF35-6EC202B65076}">
      <dgm:prSet/>
      <dgm:spPr/>
    </dgm:pt>
    <dgm:pt modelId="{14B73F0B-4B4D-4659-8F5B-417E501C88F1}">
      <dgm:prSet phldrT="[文本]" phldr="1"/>
      <dgm:spPr/>
      <dgm:t>
        <a:bodyPr/>
        <a:lstStyle/>
        <a:p>
          <a:endParaRPr lang="zh-CN" altLang="en-US"/>
        </a:p>
      </dgm:t>
    </dgm:pt>
    <dgm:pt modelId="{CDCB5C9F-5678-4111-9336-646C15CB7C1A}" type="parTrans" cxnId="{388C3FD4-5D44-4C06-B07D-5FB7E10E34EE}">
      <dgm:prSet/>
      <dgm:spPr/>
    </dgm:pt>
    <dgm:pt modelId="{072FD0E4-BD6D-458F-B2CB-EDB0B5E464B8}" type="sibTrans" cxnId="{388C3FD4-5D44-4C06-B07D-5FB7E10E34EE}">
      <dgm:prSet/>
      <dgm:spPr/>
    </dgm:pt>
    <dgm:pt modelId="{D400BB52-4300-4B90-A22F-CE0C51C0B768}">
      <dgm:prSet phldrT="[文本]" phldr="1"/>
      <dgm:spPr/>
      <dgm:t>
        <a:bodyPr/>
        <a:lstStyle/>
        <a:p>
          <a:endParaRPr lang="zh-CN" altLang="en-US"/>
        </a:p>
      </dgm:t>
    </dgm:pt>
    <dgm:pt modelId="{188F8FB3-A566-446D-A085-D39471A7B5A0}" type="parTrans" cxnId="{498EC61E-7466-4915-9ED7-BC4074B686CA}">
      <dgm:prSet/>
      <dgm:spPr/>
    </dgm:pt>
    <dgm:pt modelId="{DD0E559C-1446-4461-A61B-BF327A64E1E3}" type="sibTrans" cxnId="{498EC61E-7466-4915-9ED7-BC4074B686CA}">
      <dgm:prSet/>
      <dgm:spPr/>
    </dgm:pt>
    <dgm:pt modelId="{74853C73-A4C2-4760-910A-D5D75F94ED9F}">
      <dgm:prSet/>
      <dgm:spPr/>
      <dgm:t>
        <a:bodyPr/>
        <a:lstStyle/>
        <a:p>
          <a:endParaRPr lang="zh-CN" altLang="en-US"/>
        </a:p>
      </dgm:t>
    </dgm:pt>
    <dgm:pt modelId="{6F44AB3E-89DB-44EA-A39A-DDE30C2D2358}" type="parTrans" cxnId="{E4F371E5-E7D3-46C0-A93A-4D0C9AB2F8CF}">
      <dgm:prSet/>
      <dgm:spPr/>
    </dgm:pt>
    <dgm:pt modelId="{254B234A-5DD8-49A6-81B5-BF74FBE97B60}" type="sibTrans" cxnId="{E4F371E5-E7D3-46C0-A93A-4D0C9AB2F8CF}">
      <dgm:prSet/>
      <dgm:spPr/>
    </dgm:pt>
    <dgm:pt modelId="{348153AD-8713-44A2-958D-4F0A4DD3F2DD}">
      <dgm:prSet/>
      <dgm:spPr/>
      <dgm:t>
        <a:bodyPr/>
        <a:lstStyle/>
        <a:p>
          <a:endParaRPr lang="zh-CN" altLang="en-US"/>
        </a:p>
      </dgm:t>
    </dgm:pt>
    <dgm:pt modelId="{7BEAD1A7-A61D-49B1-B5F1-E6DFAD549280}" type="parTrans" cxnId="{2CE3CFF5-7399-409C-9D92-A395DBC69310}">
      <dgm:prSet/>
      <dgm:spPr/>
    </dgm:pt>
    <dgm:pt modelId="{C8BB3C76-C037-4510-8C42-3AE2370DE9A9}" type="sibTrans" cxnId="{2CE3CFF5-7399-409C-9D92-A395DBC69310}">
      <dgm:prSet/>
      <dgm:spPr/>
    </dgm:pt>
    <dgm:pt modelId="{B1052C76-5BA4-4E86-B587-D9A929389ED0}" type="pres">
      <dgm:prSet presAssocID="{35527073-D5E7-49F9-8802-3CBCCB32A5E1}" presName="compositeShape" presStyleCnt="0">
        <dgm:presLayoutVars>
          <dgm:chMax val="7"/>
          <dgm:dir/>
          <dgm:resizeHandles val="exact"/>
        </dgm:presLayoutVars>
      </dgm:prSet>
      <dgm:spPr/>
    </dgm:pt>
    <dgm:pt modelId="{1F6929C8-9BA1-4794-A151-905D11092075}" type="pres">
      <dgm:prSet presAssocID="{35527073-D5E7-49F9-8802-3CBCCB32A5E1}" presName="wedge1" presStyleLbl="node1" presStyleIdx="0" presStyleCnt="5"/>
      <dgm:spPr/>
    </dgm:pt>
    <dgm:pt modelId="{4B36602F-41DF-47FD-B81B-0A36D4CDA358}" type="pres">
      <dgm:prSet presAssocID="{35527073-D5E7-49F9-8802-3CBCCB32A5E1}" presName="wedge1Tx" presStyleLbl="node1" presStyleIdx="0" presStyleCnt="5">
        <dgm:presLayoutVars>
          <dgm:chMax val="0"/>
          <dgm:chPref val="0"/>
          <dgm:bulletEnabled val="1"/>
        </dgm:presLayoutVars>
      </dgm:prSet>
      <dgm:spPr/>
    </dgm:pt>
    <dgm:pt modelId="{1BAD80D3-7228-4AFB-9C4A-799E84E77B61}" type="pres">
      <dgm:prSet presAssocID="{35527073-D5E7-49F9-8802-3CBCCB32A5E1}" presName="wedge2" presStyleLbl="node1" presStyleIdx="1" presStyleCnt="5"/>
      <dgm:spPr/>
    </dgm:pt>
    <dgm:pt modelId="{5DEFAE6C-6D48-4740-BAE9-68E673B57E93}" type="pres">
      <dgm:prSet presAssocID="{35527073-D5E7-49F9-8802-3CBCCB32A5E1}" presName="wedge2Tx" presStyleLbl="node1" presStyleIdx="1" presStyleCnt="5">
        <dgm:presLayoutVars>
          <dgm:chMax val="0"/>
          <dgm:chPref val="0"/>
          <dgm:bulletEnabled val="1"/>
        </dgm:presLayoutVars>
      </dgm:prSet>
      <dgm:spPr/>
    </dgm:pt>
    <dgm:pt modelId="{003027D6-E8B4-4361-8C1F-9928BD20AE9F}" type="pres">
      <dgm:prSet presAssocID="{35527073-D5E7-49F9-8802-3CBCCB32A5E1}" presName="wedge3" presStyleLbl="node1" presStyleIdx="2" presStyleCnt="5"/>
      <dgm:spPr/>
    </dgm:pt>
    <dgm:pt modelId="{62BE2376-B7F7-4AF8-B2E2-C4F3C0CD5378}" type="pres">
      <dgm:prSet presAssocID="{35527073-D5E7-49F9-8802-3CBCCB32A5E1}" presName="wedge3Tx" presStyleLbl="node1" presStyleIdx="2" presStyleCnt="5">
        <dgm:presLayoutVars>
          <dgm:chMax val="0"/>
          <dgm:chPref val="0"/>
          <dgm:bulletEnabled val="1"/>
        </dgm:presLayoutVars>
      </dgm:prSet>
      <dgm:spPr/>
    </dgm:pt>
    <dgm:pt modelId="{DCF1255E-953D-4321-A30A-E07E51D88CBD}" type="pres">
      <dgm:prSet presAssocID="{35527073-D5E7-49F9-8802-3CBCCB32A5E1}" presName="wedge4" presStyleLbl="node1" presStyleIdx="3" presStyleCnt="5"/>
      <dgm:spPr/>
    </dgm:pt>
    <dgm:pt modelId="{FB7D5546-5445-413A-A7A0-F697F6A7E333}" type="pres">
      <dgm:prSet presAssocID="{35527073-D5E7-49F9-8802-3CBCCB32A5E1}" presName="wedge4Tx" presStyleLbl="node1" presStyleIdx="3" presStyleCnt="5">
        <dgm:presLayoutVars>
          <dgm:chMax val="0"/>
          <dgm:chPref val="0"/>
          <dgm:bulletEnabled val="1"/>
        </dgm:presLayoutVars>
      </dgm:prSet>
      <dgm:spPr/>
    </dgm:pt>
    <dgm:pt modelId="{74781736-D94D-456F-A6D2-3559281C4CA2}" type="pres">
      <dgm:prSet presAssocID="{35527073-D5E7-49F9-8802-3CBCCB32A5E1}" presName="wedge5" presStyleLbl="node1" presStyleIdx="4" presStyleCnt="5"/>
      <dgm:spPr/>
    </dgm:pt>
    <dgm:pt modelId="{77E658E0-69B2-4B88-A07D-29DA467D6F4E}" type="pres">
      <dgm:prSet presAssocID="{35527073-D5E7-49F9-8802-3CBCCB32A5E1}" presName="wedge5Tx" presStyleLbl="node1" presStyleIdx="4" presStyleCnt="5">
        <dgm:presLayoutVars>
          <dgm:chMax val="0"/>
          <dgm:chPref val="0"/>
          <dgm:bulletEnabled val="1"/>
        </dgm:presLayoutVars>
      </dgm:prSet>
      <dgm:spPr/>
    </dgm:pt>
  </dgm:ptLst>
  <dgm:cxnLst>
    <dgm:cxn modelId="{D39AE714-CDFD-438D-8DDC-DE293D27780A}" type="presOf" srcId="{D400BB52-4300-4B90-A22F-CE0C51C0B768}" destId="{74781736-D94D-456F-A6D2-3559281C4CA2}" srcOrd="0" destOrd="0" presId="urn:microsoft.com/office/officeart/2005/8/layout/chart3"/>
    <dgm:cxn modelId="{498EC61E-7466-4915-9ED7-BC4074B686CA}" srcId="{35527073-D5E7-49F9-8802-3CBCCB32A5E1}" destId="{D400BB52-4300-4B90-A22F-CE0C51C0B768}" srcOrd="4" destOrd="0" parTransId="{188F8FB3-A566-446D-A085-D39471A7B5A0}" sibTransId="{DD0E559C-1446-4461-A61B-BF327A64E1E3}"/>
    <dgm:cxn modelId="{AD483E35-BA25-464A-A307-0F4DB7752D24}" type="presOf" srcId="{348153AD-8713-44A2-958D-4F0A4DD3F2DD}" destId="{1BAD80D3-7228-4AFB-9C4A-799E84E77B61}" srcOrd="0" destOrd="0" presId="urn:microsoft.com/office/officeart/2005/8/layout/chart3"/>
    <dgm:cxn modelId="{07A77835-7F0D-49C0-8EE4-B1A254F0672E}" type="presOf" srcId="{14B73F0B-4B4D-4659-8F5B-417E501C88F1}" destId="{FB7D5546-5445-413A-A7A0-F697F6A7E333}" srcOrd="1" destOrd="0" presId="urn:microsoft.com/office/officeart/2005/8/layout/chart3"/>
    <dgm:cxn modelId="{CD8D1665-3102-4769-8BB4-68FCEE21A093}" type="presOf" srcId="{35527073-D5E7-49F9-8802-3CBCCB32A5E1}" destId="{B1052C76-5BA4-4E86-B587-D9A929389ED0}" srcOrd="0" destOrd="0" presId="urn:microsoft.com/office/officeart/2005/8/layout/chart3"/>
    <dgm:cxn modelId="{1FD93C4A-85B9-4ADF-BAA3-59C93955AD9B}" type="presOf" srcId="{C9EB1B3E-8FD5-42BD-8F2B-8AA218364B3B}" destId="{1F6929C8-9BA1-4794-A151-905D11092075}" srcOrd="0" destOrd="0" presId="urn:microsoft.com/office/officeart/2005/8/layout/chart3"/>
    <dgm:cxn modelId="{92BA144F-FC5B-4187-93F2-0AD5F50B7B98}" type="presOf" srcId="{74853C73-A4C2-4760-910A-D5D75F94ED9F}" destId="{003027D6-E8B4-4361-8C1F-9928BD20AE9F}" srcOrd="0" destOrd="0" presId="urn:microsoft.com/office/officeart/2005/8/layout/chart3"/>
    <dgm:cxn modelId="{6FE2A654-06EF-45B2-842D-0EC4D9E43C8F}" type="presOf" srcId="{348153AD-8713-44A2-958D-4F0A4DD3F2DD}" destId="{5DEFAE6C-6D48-4740-BAE9-68E673B57E93}" srcOrd="1" destOrd="0" presId="urn:microsoft.com/office/officeart/2005/8/layout/chart3"/>
    <dgm:cxn modelId="{9048245A-336E-4AAB-AFCB-7DCE53BCD0D2}" type="presOf" srcId="{D400BB52-4300-4B90-A22F-CE0C51C0B768}" destId="{77E658E0-69B2-4B88-A07D-29DA467D6F4E}" srcOrd="1" destOrd="0" presId="urn:microsoft.com/office/officeart/2005/8/layout/chart3"/>
    <dgm:cxn modelId="{44BD1C92-2558-4D3B-8A19-5094DBEC5C05}" type="presOf" srcId="{14B73F0B-4B4D-4659-8F5B-417E501C88F1}" destId="{DCF1255E-953D-4321-A30A-E07E51D88CBD}" srcOrd="0" destOrd="0" presId="urn:microsoft.com/office/officeart/2005/8/layout/chart3"/>
    <dgm:cxn modelId="{B521E4C3-382B-48EB-AD9F-35152848F878}" type="presOf" srcId="{C9EB1B3E-8FD5-42BD-8F2B-8AA218364B3B}" destId="{4B36602F-41DF-47FD-B81B-0A36D4CDA358}" srcOrd="1" destOrd="0" presId="urn:microsoft.com/office/officeart/2005/8/layout/chart3"/>
    <dgm:cxn modelId="{AA196ACB-5E0B-472F-A34C-7DBCAA321638}" type="presOf" srcId="{74853C73-A4C2-4760-910A-D5D75F94ED9F}" destId="{62BE2376-B7F7-4AF8-B2E2-C4F3C0CD5378}" srcOrd="1" destOrd="0" presId="urn:microsoft.com/office/officeart/2005/8/layout/chart3"/>
    <dgm:cxn modelId="{68A5F7D3-115A-4BEA-BF35-6EC202B65076}" srcId="{35527073-D5E7-49F9-8802-3CBCCB32A5E1}" destId="{C9EB1B3E-8FD5-42BD-8F2B-8AA218364B3B}" srcOrd="0" destOrd="0" parTransId="{0DC23823-EF09-4AED-A707-A1EB7CEE3DD3}" sibTransId="{ACC7CAB1-8187-4A47-8E6F-CE21D9A91BD6}"/>
    <dgm:cxn modelId="{388C3FD4-5D44-4C06-B07D-5FB7E10E34EE}" srcId="{35527073-D5E7-49F9-8802-3CBCCB32A5E1}" destId="{14B73F0B-4B4D-4659-8F5B-417E501C88F1}" srcOrd="3" destOrd="0" parTransId="{CDCB5C9F-5678-4111-9336-646C15CB7C1A}" sibTransId="{072FD0E4-BD6D-458F-B2CB-EDB0B5E464B8}"/>
    <dgm:cxn modelId="{E4F371E5-E7D3-46C0-A93A-4D0C9AB2F8CF}" srcId="{35527073-D5E7-49F9-8802-3CBCCB32A5E1}" destId="{74853C73-A4C2-4760-910A-D5D75F94ED9F}" srcOrd="2" destOrd="0" parTransId="{6F44AB3E-89DB-44EA-A39A-DDE30C2D2358}" sibTransId="{254B234A-5DD8-49A6-81B5-BF74FBE97B60}"/>
    <dgm:cxn modelId="{2CE3CFF5-7399-409C-9D92-A395DBC69310}" srcId="{35527073-D5E7-49F9-8802-3CBCCB32A5E1}" destId="{348153AD-8713-44A2-958D-4F0A4DD3F2DD}" srcOrd="1" destOrd="0" parTransId="{7BEAD1A7-A61D-49B1-B5F1-E6DFAD549280}" sibTransId="{C8BB3C76-C037-4510-8C42-3AE2370DE9A9}"/>
    <dgm:cxn modelId="{3396F3D1-F1C0-4F0D-AEEA-5419B2E22DB4}" type="presParOf" srcId="{B1052C76-5BA4-4E86-B587-D9A929389ED0}" destId="{1F6929C8-9BA1-4794-A151-905D11092075}" srcOrd="0" destOrd="0" presId="urn:microsoft.com/office/officeart/2005/8/layout/chart3"/>
    <dgm:cxn modelId="{9B21A521-AE2F-4D77-9C3E-BA0DDB0A0D9D}" type="presParOf" srcId="{B1052C76-5BA4-4E86-B587-D9A929389ED0}" destId="{4B36602F-41DF-47FD-B81B-0A36D4CDA358}" srcOrd="1" destOrd="0" presId="urn:microsoft.com/office/officeart/2005/8/layout/chart3"/>
    <dgm:cxn modelId="{301CFA4B-58ED-45E8-AA3D-25C67382026A}" type="presParOf" srcId="{B1052C76-5BA4-4E86-B587-D9A929389ED0}" destId="{1BAD80D3-7228-4AFB-9C4A-799E84E77B61}" srcOrd="2" destOrd="0" presId="urn:microsoft.com/office/officeart/2005/8/layout/chart3"/>
    <dgm:cxn modelId="{30068207-7D62-4AFA-AAC8-3EB203E64620}" type="presParOf" srcId="{B1052C76-5BA4-4E86-B587-D9A929389ED0}" destId="{5DEFAE6C-6D48-4740-BAE9-68E673B57E93}" srcOrd="3" destOrd="0" presId="urn:microsoft.com/office/officeart/2005/8/layout/chart3"/>
    <dgm:cxn modelId="{4822728D-F363-49D3-9889-D6B6D2EBE027}" type="presParOf" srcId="{B1052C76-5BA4-4E86-B587-D9A929389ED0}" destId="{003027D6-E8B4-4361-8C1F-9928BD20AE9F}" srcOrd="4" destOrd="0" presId="urn:microsoft.com/office/officeart/2005/8/layout/chart3"/>
    <dgm:cxn modelId="{7BF5014E-ED7D-4E0E-B1BE-441D74C3FF46}" type="presParOf" srcId="{B1052C76-5BA4-4E86-B587-D9A929389ED0}" destId="{62BE2376-B7F7-4AF8-B2E2-C4F3C0CD5378}" srcOrd="5" destOrd="0" presId="urn:microsoft.com/office/officeart/2005/8/layout/chart3"/>
    <dgm:cxn modelId="{13A9E54E-9CEE-4A49-B739-0AECF6B8C335}" type="presParOf" srcId="{B1052C76-5BA4-4E86-B587-D9A929389ED0}" destId="{DCF1255E-953D-4321-A30A-E07E51D88CBD}" srcOrd="6" destOrd="0" presId="urn:microsoft.com/office/officeart/2005/8/layout/chart3"/>
    <dgm:cxn modelId="{600F213B-B715-444F-A495-EFD5A1CF5B6D}" type="presParOf" srcId="{B1052C76-5BA4-4E86-B587-D9A929389ED0}" destId="{FB7D5546-5445-413A-A7A0-F697F6A7E333}" srcOrd="7" destOrd="0" presId="urn:microsoft.com/office/officeart/2005/8/layout/chart3"/>
    <dgm:cxn modelId="{3C6990F3-1E95-4963-85AB-141B33F80E30}" type="presParOf" srcId="{B1052C76-5BA4-4E86-B587-D9A929389ED0}" destId="{74781736-D94D-456F-A6D2-3559281C4CA2}" srcOrd="8" destOrd="0" presId="urn:microsoft.com/office/officeart/2005/8/layout/chart3"/>
    <dgm:cxn modelId="{B4933943-3478-49B1-8952-09D9412E1B6C}" type="presParOf" srcId="{B1052C76-5BA4-4E86-B587-D9A929389ED0}" destId="{77E658E0-69B2-4B88-A07D-29DA467D6F4E}" srcOrd="9" destOrd="0" presId="urn:microsoft.com/office/officeart/2005/8/layout/chart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6929C8-9BA1-4794-A151-905D11092075}">
      <dsp:nvSpPr>
        <dsp:cNvPr id="0" name=""/>
        <dsp:cNvSpPr/>
      </dsp:nvSpPr>
      <dsp:spPr>
        <a:xfrm>
          <a:off x="1446077" y="191223"/>
          <a:ext cx="2688336" cy="2688336"/>
        </a:xfrm>
        <a:prstGeom prst="pie">
          <a:avLst>
            <a:gd name="adj1" fmla="val 16200000"/>
            <a:gd name="adj2" fmla="val 2052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1244600">
            <a:lnSpc>
              <a:spcPct val="90000"/>
            </a:lnSpc>
            <a:spcBef>
              <a:spcPct val="0"/>
            </a:spcBef>
            <a:spcAft>
              <a:spcPct val="35000"/>
            </a:spcAft>
            <a:buNone/>
          </a:pPr>
          <a:endParaRPr lang="zh-CN" altLang="en-US" sz="2800" kern="1200"/>
        </a:p>
      </dsp:txBody>
      <dsp:txXfrm>
        <a:off x="2824170" y="592874"/>
        <a:ext cx="912114" cy="624078"/>
      </dsp:txXfrm>
    </dsp:sp>
    <dsp:sp modelId="{1BAD80D3-7228-4AFB-9C4A-799E84E77B61}">
      <dsp:nvSpPr>
        <dsp:cNvPr id="0" name=""/>
        <dsp:cNvSpPr/>
      </dsp:nvSpPr>
      <dsp:spPr>
        <a:xfrm>
          <a:off x="1351986" y="320840"/>
          <a:ext cx="2688336" cy="2688336"/>
        </a:xfrm>
        <a:prstGeom prst="pie">
          <a:avLst>
            <a:gd name="adj1" fmla="val 20520000"/>
            <a:gd name="adj2" fmla="val 324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1778000">
            <a:lnSpc>
              <a:spcPct val="90000"/>
            </a:lnSpc>
            <a:spcBef>
              <a:spcPct val="0"/>
            </a:spcBef>
            <a:spcAft>
              <a:spcPct val="35000"/>
            </a:spcAft>
            <a:buNone/>
          </a:pPr>
          <a:endParaRPr lang="zh-CN" altLang="en-US" sz="4000" kern="1200"/>
        </a:p>
      </dsp:txBody>
      <dsp:txXfrm>
        <a:off x="3109005" y="1536992"/>
        <a:ext cx="800100" cy="675284"/>
      </dsp:txXfrm>
    </dsp:sp>
    <dsp:sp modelId="{003027D6-E8B4-4361-8C1F-9928BD20AE9F}">
      <dsp:nvSpPr>
        <dsp:cNvPr id="0" name=""/>
        <dsp:cNvSpPr/>
      </dsp:nvSpPr>
      <dsp:spPr>
        <a:xfrm>
          <a:off x="1351986" y="320840"/>
          <a:ext cx="2688336" cy="2688336"/>
        </a:xfrm>
        <a:prstGeom prst="pie">
          <a:avLst>
            <a:gd name="adj1" fmla="val 3240000"/>
            <a:gd name="adj2" fmla="val 756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3180" tIns="43180" rIns="43180" bIns="43180" numCol="1" spcCol="1270" anchor="ctr" anchorCtr="0">
          <a:noAutofit/>
        </a:bodyPr>
        <a:lstStyle/>
        <a:p>
          <a:pPr marL="0" lvl="0" indent="0" algn="ctr" defTabSz="1511300">
            <a:lnSpc>
              <a:spcPct val="90000"/>
            </a:lnSpc>
            <a:spcBef>
              <a:spcPct val="0"/>
            </a:spcBef>
            <a:spcAft>
              <a:spcPct val="35000"/>
            </a:spcAft>
            <a:buNone/>
          </a:pPr>
          <a:endParaRPr lang="zh-CN" altLang="en-US" sz="3400" kern="1200"/>
        </a:p>
      </dsp:txBody>
      <dsp:txXfrm>
        <a:off x="2216094" y="2337092"/>
        <a:ext cx="960120" cy="576072"/>
      </dsp:txXfrm>
    </dsp:sp>
    <dsp:sp modelId="{DCF1255E-953D-4321-A30A-E07E51D88CBD}">
      <dsp:nvSpPr>
        <dsp:cNvPr id="0" name=""/>
        <dsp:cNvSpPr/>
      </dsp:nvSpPr>
      <dsp:spPr>
        <a:xfrm>
          <a:off x="1351986" y="320840"/>
          <a:ext cx="2688336" cy="2688336"/>
        </a:xfrm>
        <a:prstGeom prst="pie">
          <a:avLst>
            <a:gd name="adj1" fmla="val 7560000"/>
            <a:gd name="adj2" fmla="val 1188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0" tIns="31750" rIns="31750" bIns="31750" numCol="1" spcCol="1270" anchor="ctr" anchorCtr="0">
          <a:noAutofit/>
        </a:bodyPr>
        <a:lstStyle/>
        <a:p>
          <a:pPr marL="0" lvl="0" indent="0" algn="ctr" defTabSz="1111250">
            <a:lnSpc>
              <a:spcPct val="90000"/>
            </a:lnSpc>
            <a:spcBef>
              <a:spcPct val="0"/>
            </a:spcBef>
            <a:spcAft>
              <a:spcPct val="35000"/>
            </a:spcAft>
            <a:buNone/>
          </a:pPr>
          <a:endParaRPr lang="zh-CN" altLang="en-US" sz="2500" kern="1200"/>
        </a:p>
      </dsp:txBody>
      <dsp:txXfrm>
        <a:off x="1480002" y="1536992"/>
        <a:ext cx="800100" cy="675284"/>
      </dsp:txXfrm>
    </dsp:sp>
    <dsp:sp modelId="{74781736-D94D-456F-A6D2-3559281C4CA2}">
      <dsp:nvSpPr>
        <dsp:cNvPr id="0" name=""/>
        <dsp:cNvSpPr/>
      </dsp:nvSpPr>
      <dsp:spPr>
        <a:xfrm>
          <a:off x="1351986" y="320840"/>
          <a:ext cx="2688336" cy="2688336"/>
        </a:xfrm>
        <a:prstGeom prst="pie">
          <a:avLst>
            <a:gd name="adj1" fmla="val 11880000"/>
            <a:gd name="adj2" fmla="val 1620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1244600">
            <a:lnSpc>
              <a:spcPct val="90000"/>
            </a:lnSpc>
            <a:spcBef>
              <a:spcPct val="0"/>
            </a:spcBef>
            <a:spcAft>
              <a:spcPct val="35000"/>
            </a:spcAft>
            <a:buNone/>
          </a:pPr>
          <a:endParaRPr lang="zh-CN" altLang="en-US" sz="2800" kern="1200"/>
        </a:p>
      </dsp:txBody>
      <dsp:txXfrm>
        <a:off x="1744035" y="730491"/>
        <a:ext cx="912114" cy="624078"/>
      </dsp:txXfrm>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layout2.xml><?xml version="1.0" encoding="utf-8"?>
<dgm:layoutDef xmlns:dgm="http://schemas.openxmlformats.org/drawingml/2006/diagram" xmlns:a="http://schemas.openxmlformats.org/drawingml/2006/main" uniqueId="urn:microsoft.com/office/officeart/2005/8/layout/chart3">
  <dgm:title val=""/>
  <dgm:desc val=""/>
  <dgm:catLst>
    <dgm:cat type="relationship" pri="27000"/>
    <dgm:cat type="cycle" pri="8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ompositeShape">
    <dgm:varLst>
      <dgm:chMax val="7"/>
      <dgm:dir/>
      <dgm:resizeHandles val="exact"/>
    </dgm:varLst>
    <dgm:alg type="composite">
      <dgm:param type="horzAlign" val="ctr"/>
      <dgm:param type="vertAlign" val="mid"/>
      <dgm:param type="ar" val="1"/>
    </dgm:alg>
    <dgm:presOf/>
    <dgm:shape xmlns:r="http://schemas.openxmlformats.org/officeDocument/2006/relationships" r:blip="">
      <dgm:adjLst/>
    </dgm:shape>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wedge1Tx" refType="w" fact="0.205"/>
          <dgm:constr type="t" for="ch" forName="wedge1Tx" refType="h" fact="0.205"/>
          <dgm:constr type="w" for="ch" forName="wedge1Tx" refType="w" fact="0.59"/>
          <dgm:constr type="h" for="ch" forName="wedge1Tx" refType="h" fact="0.59"/>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wedge1Tx" refType="w" fact="0.52"/>
          <dgm:constr type="t" for="ch" forName="wedge1Tx" refType="h" fact="0.205"/>
          <dgm:constr type="w" for="ch" forName="wedge1Tx" refType="w" fact="0.295"/>
          <dgm:constr type="h" for="ch" forName="wedge1Tx" refType="h" fact="0.59"/>
          <dgm:constr type="l" for="ch" forName="wedge2" refType="w" fact="0.08"/>
          <dgm:constr type="t" for="ch" forName="wedge2" refType="w" fact="0.08"/>
          <dgm:constr type="w" for="ch" forName="wedge2" refType="w" fact="0.84"/>
          <dgm:constr type="h" for="ch" forName="wedge2" refType="h" fact="0.84"/>
          <dgm:constr type="l" for="ch" forName="wedge2Tx" refType="w" fact="0.2"/>
          <dgm:constr type="t" for="ch" forName="wedge2Tx" refType="h" fact="0.205"/>
          <dgm:constr type="w" for="ch" forName="wedge2Tx" refType="w" fact="0.295"/>
          <dgm:constr type="h" for="ch" forName="wedge2Tx" refType="h" fact="0.59"/>
          <dgm:constr type="primFontSz" for="ch" ptType="node" op="equ"/>
        </dgm:constrLst>
      </dgm:if>
      <dgm:if name="Name3" axis="ch" ptType="node" func="cnt" op="equ" val="3">
        <dgm:choose name="Name4">
          <dgm:if name="Name5" func="var" arg="dir" op="equ" val="norm">
            <dgm:constrLst>
              <dgm:constr type="l" for="ch" forName="wedge1" refType="w" fact="0.1233"/>
              <dgm:constr type="t" for="ch" forName="wedge1" refType="w" fact="0.055"/>
              <dgm:constr type="w" for="ch" forName="wedge1" refType="w" fact="0.84"/>
              <dgm:constr type="h" for="ch" forName="wedge1" refType="h" fact="0.84"/>
              <dgm:constr type="l" for="ch" forName="wedge1Tx" refType="w" fact="0.58"/>
              <dgm:constr type="t" for="ch" forName="wedge1Tx" refType="h" fact="0.21"/>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8"/>
              <dgm:constr type="t" for="ch" forName="wedge3" refType="w" fact="0.08"/>
              <dgm:constr type="w" for="ch" forName="wedge3" refType="w" fact="0.84"/>
              <dgm:constr type="h" for="ch" forName="wedge3" refType="h" fact="0.84"/>
              <dgm:constr type="l" for="ch" forName="wedge3Tx" refType="w" fact="0.17"/>
              <dgm:constr type="t" for="ch" forName="wedge3Tx" refType="h" fact="0.245"/>
              <dgm:constr type="w" for="ch" forName="wedge3Tx" refType="w" fact="0.285"/>
              <dgm:constr type="h" for="ch" forName="wedge3Tx" refType="h" fact="0.28"/>
              <dgm:constr type="primFontSz" for="ch" ptType="node" op="equ"/>
            </dgm:constrLst>
          </dgm:if>
          <dgm:else name="Name6">
            <dgm:constrLst>
              <dgm:constr type="l" for="ch" forName="wedge1" refType="w" fact="0.08"/>
              <dgm:constr type="t" for="ch" forName="wedge1" refType="w" fact="0.08"/>
              <dgm:constr type="w" for="ch" forName="wedge1" refType="w" fact="0.84"/>
              <dgm:constr type="h" for="ch" forName="wedge1" refType="h" fact="0.84"/>
              <dgm:constr type="l" for="ch" forName="wedge1Tx" refType="w" fact="0.545"/>
              <dgm:constr type="t" for="ch" forName="wedge1Tx" refType="h" fact="0.245"/>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367"/>
              <dgm:constr type="t" for="ch" forName="wedge3" refType="w" fact="0.055"/>
              <dgm:constr type="w" for="ch" forName="wedge3" refType="w" fact="0.84"/>
              <dgm:constr type="h" for="ch" forName="wedge3" refType="h" fact="0.84"/>
              <dgm:constr type="l" for="ch" forName="wedge3Tx" refType="w" fact="0.14"/>
              <dgm:constr type="t" for="ch" forName="wedge3Tx" refType="h" fact="0.21"/>
              <dgm:constr type="w" for="ch" forName="wedge3Tx" refType="w" fact="0.285"/>
              <dgm:constr type="h" for="ch" forName="wedge3Tx" refType="h" fact="0.28"/>
              <dgm:constr type="primFontSz" for="ch" ptType="node" op="equ"/>
            </dgm:constrLst>
          </dgm:else>
        </dgm:choose>
      </dgm:if>
      <dgm:if name="Name7" axis="ch" ptType="node" func="cnt" op="equ" val="4">
        <dgm:choose name="Name8">
          <dgm:if name="Name9" func="var" arg="dir" op="equ" val="norm">
            <dgm:constrLst>
              <dgm:constr type="l" for="ch" forName="wedge1" refType="w" fact="0.1154"/>
              <dgm:constr type="t" for="ch" forName="wedge1" refType="w" fact="0.0446"/>
              <dgm:constr type="w" for="ch" forName="wedge1" refType="w" fact="0.84"/>
              <dgm:constr type="h" for="ch" forName="wedge1" refType="h" fact="0.84"/>
              <dgm:constr type="l" for="ch" forName="wedge1Tx" refType="w" fact="0.545"/>
              <dgm:constr type="t" for="ch" forName="wedge1Tx" refType="h" fact="0.2"/>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8"/>
              <dgm:constr type="t" for="ch" forName="wedge4" refType="h" fact="0.08"/>
              <dgm:constr type="w" for="ch" forName="wedge4" refType="w" fact="0.84"/>
              <dgm:constr type="h" for="ch" forName="wedge4" refType="h" fact="0.84"/>
              <dgm:constr type="l" for="ch" forName="wedge4Tx" refType="w" fact="0.175"/>
              <dgm:constr type="t" for="ch" forName="wedge4Tx" refType="h" fact="0.235"/>
              <dgm:constr type="w" for="ch" forName="wedge4Tx" refType="w" fact="0.31"/>
              <dgm:constr type="h" for="ch" forName="wedge4Tx" refType="h" fact="0.25"/>
              <dgm:constr type="primFontSz" for="ch" ptType="node" op="equ"/>
            </dgm:constrLst>
          </dgm:if>
          <dgm:else name="Name10">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5"/>
              <dgm:constr type="t" for="ch" forName="wedge1Tx" refType="h" fact="0.235"/>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446"/>
              <dgm:constr type="t" for="ch" forName="wedge4" refType="h" fact="0.0446"/>
              <dgm:constr type="w" for="ch" forName="wedge4" refType="w" fact="0.84"/>
              <dgm:constr type="h" for="ch" forName="wedge4" refType="h" fact="0.84"/>
              <dgm:constr type="l" for="ch" forName="wedge4Tx" refType="w" fact="0.145"/>
              <dgm:constr type="t" for="ch" forName="wedge4Tx" refType="h" fact="0.2"/>
              <dgm:constr type="w" for="ch" forName="wedge4Tx" refType="w" fact="0.31"/>
              <dgm:constr type="h" for="ch" forName="wedge4Tx" refType="h" fact="0.25"/>
              <dgm:constr type="primFontSz" for="ch" ptType="node" op="equ"/>
            </dgm:constrLst>
          </dgm:else>
        </dgm:choose>
      </dgm:if>
      <dgm:if name="Name11" axis="ch" ptType="node" func="cnt" op="equ" val="5">
        <dgm:choose name="Name12">
          <dgm:if name="Name13" func="var" arg="dir" op="equ" val="norm">
            <dgm:constrLst>
              <dgm:constr type="l" for="ch" forName="wedge1" refType="w" fact="0.1094"/>
              <dgm:constr type="t" for="ch" forName="wedge1" refType="w" fact="0.0395"/>
              <dgm:constr type="w" for="ch" forName="wedge1" refType="w" fact="0.84"/>
              <dgm:constr type="h" for="ch" forName="wedge1" refType="h" fact="0.84"/>
              <dgm:constr type="l" for="ch" forName="wedge1Tx" refType="w" fact="0.54"/>
              <dgm:constr type="t" for="ch" forName="wedge1Tx" refType="h" fact="0.165"/>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8"/>
              <dgm:constr type="t" for="ch" forName="wedge5" refType="h" fact="0.08"/>
              <dgm:constr type="w" for="ch" forName="wedge5" refType="w" fact="0.84"/>
              <dgm:constr type="h" for="ch" forName="wedge5" refType="h" fact="0.84"/>
              <dgm:constr type="l" for="ch" forName="wedge5Tx" refType="w" fact="0.2025"/>
              <dgm:constr type="t" for="ch" forName="wedge5Tx" refType="h" fact="0.208"/>
              <dgm:constr type="w" for="ch" forName="wedge5Tx" refType="w" fact="0.285"/>
              <dgm:constr type="h" for="ch" forName="wedge5Tx" refType="h" fact="0.195"/>
              <dgm:constr type="primFontSz" for="ch" ptType="node" op="equ"/>
            </dgm:constrLst>
          </dgm:if>
          <dgm:else name="Name14">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
              <dgm:constr type="t" for="ch" forName="wedge1Tx" refType="h" fact="0.208"/>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506"/>
              <dgm:constr type="t" for="ch" forName="wedge5" refType="h" fact="0.0395"/>
              <dgm:constr type="w" for="ch" forName="wedge5" refType="w" fact="0.84"/>
              <dgm:constr type="h" for="ch" forName="wedge5" refType="h" fact="0.84"/>
              <dgm:constr type="l" for="ch" forName="wedge5Tx" refType="w" fact="0.18"/>
              <dgm:constr type="t" for="ch" forName="wedge5Tx" refType="h" fact="0.165"/>
              <dgm:constr type="w" for="ch" forName="wedge5Tx" refType="w" fact="0.285"/>
              <dgm:constr type="h" for="ch" forName="wedge5Tx" refType="h" fact="0.195"/>
              <dgm:constr type="primFontSz" for="ch" ptType="node" op="equ"/>
            </dgm:constrLst>
          </dgm:else>
        </dgm:choose>
      </dgm:if>
      <dgm:if name="Name15" axis="ch" ptType="node" func="cnt" op="equ" val="6">
        <dgm:choose name="Name16">
          <dgm:if name="Name17" func="var" arg="dir" op="equ" val="norm">
            <dgm:constrLst>
              <dgm:constr type="l" for="ch" forName="wedge1" refType="w" fact="0.105"/>
              <dgm:constr type="t" for="ch" forName="wedge1" refType="w" fact="0.0367"/>
              <dgm:constr type="w" for="ch" forName="wedge1" refType="w" fact="0.84"/>
              <dgm:constr type="h" for="ch" forName="wedge1" refType="h" fact="0.84"/>
              <dgm:constr type="l" for="ch" forName="wedge1Tx" refType="w" fact="0.534"/>
              <dgm:constr type="t" for="ch" forName="wedge1Tx" refType="h" fact="0.126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8"/>
              <dgm:constr type="t" for="ch" forName="wedge6" refType="h" fact="0.08"/>
              <dgm:constr type="w" for="ch" forName="wedge6" refType="w" fact="0.84"/>
              <dgm:constr type="h" for="ch" forName="wedge6" refType="h" fact="0.84"/>
              <dgm:constr type="l" for="ch" forName="wedge6Tx" refType="w" fact="0.246"/>
              <dgm:constr type="t" for="ch" forName="wedge6Tx" refType="h" fact="0.17"/>
              <dgm:constr type="w" for="ch" forName="wedge6Tx" refType="w" fact="0.245"/>
              <dgm:constr type="h" for="ch" forName="wedge6Tx" refType="h" fact="0.18"/>
              <dgm:constr type="primFontSz" for="ch" ptType="node" op="equ"/>
            </dgm:constrLst>
          </dgm:if>
          <dgm:else name="Name18">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9"/>
              <dgm:constr type="t" for="ch" forName="wedge1Tx" refType="h" fact="0.1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55"/>
              <dgm:constr type="t" for="ch" forName="wedge6" refType="h" fact="0.0367"/>
              <dgm:constr type="w" for="ch" forName="wedge6" refType="w" fact="0.84"/>
              <dgm:constr type="h" for="ch" forName="wedge6" refType="h" fact="0.84"/>
              <dgm:constr type="l" for="ch" forName="wedge6Tx" refType="w" fact="0.221"/>
              <dgm:constr type="t" for="ch" forName="wedge6Tx" refType="h" fact="0.1267"/>
              <dgm:constr type="w" for="ch" forName="wedge6Tx" refType="w" fact="0.245"/>
              <dgm:constr type="h" for="ch" forName="wedge6Tx" refType="h" fact="0.18"/>
              <dgm:constr type="primFontSz" for="ch" ptType="node" op="equ"/>
            </dgm:constrLst>
          </dgm:else>
        </dgm:choose>
      </dgm:if>
      <dgm:else name="Name19">
        <dgm:choose name="Name20">
          <dgm:if name="Name21" func="var" arg="dir" op="equ" val="norm">
            <dgm:constrLst>
              <dgm:constr type="l" for="ch" forName="wedge1" refType="w" fact="0.1017"/>
              <dgm:constr type="t" for="ch" forName="wedge1" refType="w" fact="0.035"/>
              <dgm:constr type="w" for="ch" forName="wedge1" refType="w" fact="0.84"/>
              <dgm:constr type="h" for="ch" forName="wedge1" refType="h" fact="0.84"/>
              <dgm:constr type="l" for="ch" forName="wedge1Tx" refType="w" fact="0.53"/>
              <dgm:constr type="t" for="ch" forName="wedge1Tx" refType="h" fact="0.115"/>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8"/>
              <dgm:constr type="t" for="ch" forName="wedge7" refType="h" fact="0.08"/>
              <dgm:constr type="w" for="ch" forName="wedge7" refType="w" fact="0.84"/>
              <dgm:constr type="h" for="ch" forName="wedge7" refType="h" fact="0.84"/>
              <dgm:constr type="l" for="ch" forName="wedge7Tx" refType="w" fact="0.262"/>
              <dgm:constr type="t" for="ch" forName="wedge7Tx" refType="h" fact="0.16"/>
              <dgm:constr type="w" for="ch" forName="wedge7Tx" refType="w" fact="0.23"/>
              <dgm:constr type="h" for="ch" forName="wedge7Tx" refType="h" fact="0.145"/>
              <dgm:constr type="primFontSz" for="ch" ptType="node" op="equ"/>
            </dgm:constrLst>
          </dgm:if>
          <dgm:else name="Name22">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8"/>
              <dgm:constr type="t" for="ch" forName="wedge1Tx" refType="h" fact="0.16"/>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583"/>
              <dgm:constr type="t" for="ch" forName="wedge7" refType="h" fact="0.035"/>
              <dgm:constr type="w" for="ch" forName="wedge7" refType="w" fact="0.84"/>
              <dgm:constr type="h" for="ch" forName="wedge7" refType="h" fact="0.84"/>
              <dgm:constr type="l" for="ch" forName="wedge7Tx" refType="w" fact="0.2403"/>
              <dgm:constr type="t" for="ch" forName="wedge7Tx" refType="h" fact="0.115"/>
              <dgm:constr type="w" for="ch" forName="wedge7Tx" refType="w" fact="0.23"/>
              <dgm:constr type="h" for="ch" forName="wedge7Tx" refType="h" fact="0.145"/>
              <dgm:constr type="primFontSz" for="ch" ptType="node" op="equ"/>
            </dgm:constrLst>
          </dgm:else>
        </dgm:choose>
      </dgm:else>
    </dgm:choose>
    <dgm:ruleLst/>
    <dgm:choose name="Name23">
      <dgm:if name="Name24" axis="ch" ptType="node" func="cnt" op="gte" val="1">
        <dgm:layoutNode name="wedge1">
          <dgm:alg type="sp"/>
          <dgm:choose name="Name25">
            <dgm:if name="Name26" axis="ch" ptType="node" func="cnt" op="equ" val="1">
              <dgm:shape xmlns:r="http://schemas.openxmlformats.org/officeDocument/2006/relationships" type="ellipse" r:blip="">
                <dgm:adjLst/>
              </dgm:shape>
            </dgm:if>
            <dgm:if name="Name27" axis="ch" ptType="node" func="cnt" op="equ" val="2">
              <dgm:shape xmlns:r="http://schemas.openxmlformats.org/officeDocument/2006/relationships" type="pie" r:blip="">
                <dgm:adjLst>
                  <dgm:adj idx="1" val="270"/>
                  <dgm:adj idx="2" val="90"/>
                </dgm:adjLst>
              </dgm:shape>
            </dgm:if>
            <dgm:if name="Name28" axis="ch" ptType="node" func="cnt" op="equ" val="3">
              <dgm:shape xmlns:r="http://schemas.openxmlformats.org/officeDocument/2006/relationships" type="pie" r:blip="">
                <dgm:adjLst>
                  <dgm:adj idx="1" val="270"/>
                  <dgm:adj idx="2" val="30"/>
                </dgm:adjLst>
              </dgm:shape>
            </dgm:if>
            <dgm:if name="Name29" axis="ch" ptType="node" func="cnt" op="equ" val="4">
              <dgm:shape xmlns:r="http://schemas.openxmlformats.org/officeDocument/2006/relationships" type="pie" r:blip="">
                <dgm:adjLst>
                  <dgm:adj idx="1" val="270"/>
                  <dgm:adj idx="2" val="0"/>
                </dgm:adjLst>
              </dgm:shape>
            </dgm:if>
            <dgm:if name="Name30" axis="ch" ptType="node" func="cnt" op="equ" val="5">
              <dgm:shape xmlns:r="http://schemas.openxmlformats.org/officeDocument/2006/relationships" type="pie" r:blip="">
                <dgm:adjLst>
                  <dgm:adj idx="1" val="270"/>
                  <dgm:adj idx="2" val="342"/>
                </dgm:adjLst>
              </dgm:shape>
            </dgm:if>
            <dgm:if name="Name31" axis="ch" ptType="node" func="cnt" op="equ" val="6">
              <dgm:shape xmlns:r="http://schemas.openxmlformats.org/officeDocument/2006/relationships" type="pie" r:blip="">
                <dgm:adjLst>
                  <dgm:adj idx="1" val="270"/>
                  <dgm:adj idx="2" val="330"/>
                </dgm:adjLst>
              </dgm:shape>
            </dgm:if>
            <dgm:else name="Name32">
              <dgm:shape xmlns:r="http://schemas.openxmlformats.org/officeDocument/2006/relationships" type="pie" r:blip="">
                <dgm:adjLst>
                  <dgm:adj idx="1" val="270"/>
                  <dgm:adj idx="2" val="321.4286"/>
                </dgm:adjLst>
              </dgm:shape>
            </dgm:else>
          </dgm:choose>
          <dgm:choose name="Name33">
            <dgm:if name="Name34" func="var" arg="dir" op="equ" val="norm">
              <dgm:presOf axis="ch desOrSelf" ptType="node node" st="1 1" cnt="1 0"/>
            </dgm:if>
            <dgm:else name="Name35">
              <dgm:choose name="Name36">
                <dgm:if name="Name37" axis="ch" ptType="node" func="cnt" op="equ" val="1">
                  <dgm:presOf axis="ch desOrSelf" ptType="node node" st="1 1" cnt="1 0"/>
                </dgm:if>
                <dgm:if name="Name38" axis="ch" ptType="node" func="cnt" op="equ" val="2">
                  <dgm:presOf axis="ch desOrSelf" ptType="node node" st="2 1" cnt="1 0"/>
                </dgm:if>
                <dgm:if name="Name39" axis="ch" ptType="node" func="cnt" op="equ" val="3">
                  <dgm:presOf axis="ch desOrSelf" ptType="node node" st="3 1" cnt="1 0"/>
                </dgm:if>
                <dgm:if name="Name40" axis="ch" ptType="node" func="cnt" op="equ" val="4">
                  <dgm:presOf axis="ch desOrSelf" ptType="node node" st="4 1" cnt="1 0"/>
                </dgm:if>
                <dgm:if name="Name41" axis="ch" ptType="node" func="cnt" op="equ" val="5">
                  <dgm:presOf axis="ch desOrSelf" ptType="node node" st="5 1" cnt="1 0"/>
                </dgm:if>
                <dgm:if name="Name42" axis="ch" ptType="node" func="cnt" op="equ" val="6">
                  <dgm:presOf axis="ch desOrSelf" ptType="node node" st="6 1" cnt="1 0"/>
                </dgm:if>
                <dgm:else name="Name43">
                  <dgm:presOf axis="ch desOrSelf" ptType="node node" st="7 1" cnt="1 0"/>
                </dgm:else>
              </dgm:choose>
            </dgm:else>
          </dgm:choose>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44">
            <dgm:if name="Name45" func="var" arg="dir" op="equ" val="norm">
              <dgm:presOf axis="ch desOrSelf" ptType="node node" st="1 1" cnt="1 0"/>
            </dgm:if>
            <dgm:else name="Name46">
              <dgm:choose name="Name47">
                <dgm:if name="Name48" axis="ch" ptType="node" func="cnt" op="equ" val="1">
                  <dgm:presOf axis="ch desOrSelf" ptType="node node" st="1 1" cnt="1 0"/>
                </dgm:if>
                <dgm:if name="Name49" axis="ch" ptType="node" func="cnt" op="equ" val="2">
                  <dgm:presOf axis="ch desOrSelf" ptType="node node" st="2 1" cnt="1 0"/>
                </dgm:if>
                <dgm:if name="Name50" axis="ch" ptType="node" func="cnt" op="equ" val="3">
                  <dgm:presOf axis="ch desOrSelf" ptType="node node" st="3 1" cnt="1 0"/>
                </dgm:if>
                <dgm:if name="Name51" axis="ch" ptType="node" func="cnt" op="equ" val="4">
                  <dgm:presOf axis="ch desOrSelf" ptType="node node" st="4 1" cnt="1 0"/>
                </dgm:if>
                <dgm:if name="Name52" axis="ch" ptType="node" func="cnt" op="equ" val="5">
                  <dgm:presOf axis="ch desOrSelf" ptType="node node" st="5 1" cnt="1 0"/>
                </dgm:if>
                <dgm:if name="Name53" axis="ch" ptType="node" func="cnt" op="equ" val="6">
                  <dgm:presOf axis="ch desOrSelf" ptType="node node" st="6 1" cnt="1 0"/>
                </dgm:if>
                <dgm:else name="Name54">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55"/>
    </dgm:choose>
    <dgm:choose name="Name56">
      <dgm:if name="Name57" axis="ch" ptType="node" func="cnt" op="gte" val="2">
        <dgm:layoutNode name="wedge2">
          <dgm:alg type="sp"/>
          <dgm:choose name="Name58">
            <dgm:if name="Name59" axis="ch" ptType="node" func="cnt" op="equ" val="2">
              <dgm:shape xmlns:r="http://schemas.openxmlformats.org/officeDocument/2006/relationships" type="pie" r:blip="">
                <dgm:adjLst>
                  <dgm:adj idx="1" val="90"/>
                  <dgm:adj idx="2" val="270"/>
                </dgm:adjLst>
              </dgm:shape>
            </dgm:if>
            <dgm:if name="Name60" axis="ch" ptType="node" func="cnt" op="equ" val="3">
              <dgm:shape xmlns:r="http://schemas.openxmlformats.org/officeDocument/2006/relationships" type="pie" r:blip="">
                <dgm:adjLst>
                  <dgm:adj idx="1" val="30"/>
                  <dgm:adj idx="2" val="150"/>
                </dgm:adjLst>
              </dgm:shape>
            </dgm:if>
            <dgm:if name="Name61" axis="ch" ptType="node" func="cnt" op="equ" val="4">
              <dgm:shape xmlns:r="http://schemas.openxmlformats.org/officeDocument/2006/relationships" type="pie" r:blip="">
                <dgm:adjLst>
                  <dgm:adj idx="1" val="0"/>
                  <dgm:adj idx="2" val="90"/>
                </dgm:adjLst>
              </dgm:shape>
            </dgm:if>
            <dgm:if name="Name62" axis="ch" ptType="node" func="cnt" op="equ" val="5">
              <dgm:shape xmlns:r="http://schemas.openxmlformats.org/officeDocument/2006/relationships" type="pie" r:blip="">
                <dgm:adjLst>
                  <dgm:adj idx="1" val="342"/>
                  <dgm:adj idx="2" val="54"/>
                </dgm:adjLst>
              </dgm:shape>
            </dgm:if>
            <dgm:if name="Name63" axis="ch" ptType="node" func="cnt" op="equ" val="6">
              <dgm:shape xmlns:r="http://schemas.openxmlformats.org/officeDocument/2006/relationships" type="pie" r:blip="">
                <dgm:adjLst>
                  <dgm:adj idx="1" val="330"/>
                  <dgm:adj idx="2" val="30"/>
                </dgm:adjLst>
              </dgm:shape>
            </dgm:if>
            <dgm:else name="Name64">
              <dgm:shape xmlns:r="http://schemas.openxmlformats.org/officeDocument/2006/relationships" type="pie" r:blip="">
                <dgm:adjLst>
                  <dgm:adj idx="1" val="321.4286"/>
                  <dgm:adj idx="2" val="12.85714"/>
                </dgm:adjLst>
              </dgm:shape>
            </dgm:else>
          </dgm:choose>
          <dgm:choose name="Name65">
            <dgm:if name="Name66" func="var" arg="dir" op="equ" val="norm">
              <dgm:presOf axis="ch desOrSelf" ptType="node node" st="2 1" cnt="1 0"/>
            </dgm:if>
            <dgm:else name="Name67">
              <dgm:choose name="Name68">
                <dgm:if name="Name69" axis="ch" ptType="node" func="cnt" op="equ" val="2">
                  <dgm:presOf axis="ch desOrSelf" ptType="node node" st="1 1" cnt="1 0"/>
                </dgm:if>
                <dgm:if name="Name70" axis="ch" ptType="node" func="cnt" op="equ" val="3">
                  <dgm:presOf axis="ch desOrSelf" ptType="node node" st="2 1" cnt="1 0"/>
                </dgm:if>
                <dgm:if name="Name71" axis="ch" ptType="node" func="cnt" op="equ" val="4">
                  <dgm:presOf axis="ch desOrSelf" ptType="node node" st="3 1" cnt="1 0"/>
                </dgm:if>
                <dgm:if name="Name72" axis="ch" ptType="node" func="cnt" op="equ" val="5">
                  <dgm:presOf axis="ch desOrSelf" ptType="node node" st="4 1" cnt="1 0"/>
                </dgm:if>
                <dgm:if name="Name73" axis="ch" ptType="node" func="cnt" op="equ" val="6">
                  <dgm:presOf axis="ch desOrSelf" ptType="node node" st="5 1" cnt="1 0"/>
                </dgm:if>
                <dgm:else name="Name74">
                  <dgm:presOf axis="ch desOrSelf" ptType="node node" st="6 1" cnt="1 0"/>
                </dgm:else>
              </dgm:choose>
            </dgm:else>
          </dgm:choose>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75">
            <dgm:if name="Name76" func="var" arg="dir" op="equ" val="norm">
              <dgm:presOf axis="ch desOrSelf" ptType="node node" st="2 1" cnt="1 0"/>
            </dgm:if>
            <dgm:else name="Name77">
              <dgm:choose name="Name78">
                <dgm:if name="Name79" axis="ch" ptType="node" func="cnt" op="equ" val="2">
                  <dgm:presOf axis="ch desOrSelf" ptType="node node" st="1 1" cnt="1 0"/>
                </dgm:if>
                <dgm:if name="Name80" axis="ch" ptType="node" func="cnt" op="equ" val="3">
                  <dgm:presOf axis="ch desOrSelf" ptType="node node" st="2 1" cnt="1 0"/>
                </dgm:if>
                <dgm:if name="Name81" axis="ch" ptType="node" func="cnt" op="equ" val="4">
                  <dgm:presOf axis="ch desOrSelf" ptType="node node" st="3 1" cnt="1 0"/>
                </dgm:if>
                <dgm:if name="Name82" axis="ch" ptType="node" func="cnt" op="equ" val="5">
                  <dgm:presOf axis="ch desOrSelf" ptType="node node" st="4 1" cnt="1 0"/>
                </dgm:if>
                <dgm:if name="Name83" axis="ch" ptType="node" func="cnt" op="equ" val="6">
                  <dgm:presOf axis="ch desOrSelf" ptType="node node" st="5 1" cnt="1 0"/>
                </dgm:if>
                <dgm:else name="Name84">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85"/>
    </dgm:choose>
    <dgm:choose name="Name86">
      <dgm:if name="Name87" axis="ch" ptType="node" func="cnt" op="gte" val="3">
        <dgm:layoutNode name="wedge3">
          <dgm:alg type="sp"/>
          <dgm:choose name="Name88">
            <dgm:if name="Name89" axis="ch" ptType="node" func="cnt" op="equ" val="3">
              <dgm:shape xmlns:r="http://schemas.openxmlformats.org/officeDocument/2006/relationships" type="pie" r:blip="">
                <dgm:adjLst>
                  <dgm:adj idx="1" val="150"/>
                  <dgm:adj idx="2" val="270"/>
                </dgm:adjLst>
              </dgm:shape>
            </dgm:if>
            <dgm:if name="Name90" axis="ch" ptType="node" func="cnt" op="equ" val="4">
              <dgm:shape xmlns:r="http://schemas.openxmlformats.org/officeDocument/2006/relationships" type="pie" r:blip="">
                <dgm:adjLst>
                  <dgm:adj idx="1" val="90"/>
                  <dgm:adj idx="2" val="180"/>
                </dgm:adjLst>
              </dgm:shape>
            </dgm:if>
            <dgm:if name="Name91" axis="ch" ptType="node" func="cnt" op="equ" val="5">
              <dgm:shape xmlns:r="http://schemas.openxmlformats.org/officeDocument/2006/relationships" type="pie" r:blip="">
                <dgm:adjLst>
                  <dgm:adj idx="1" val="54"/>
                  <dgm:adj idx="2" val="126"/>
                </dgm:adjLst>
              </dgm:shape>
            </dgm:if>
            <dgm:if name="Name92" axis="ch" ptType="node" func="cnt" op="equ" val="6">
              <dgm:shape xmlns:r="http://schemas.openxmlformats.org/officeDocument/2006/relationships" type="pie" r:blip="">
                <dgm:adjLst>
                  <dgm:adj idx="1" val="30"/>
                  <dgm:adj idx="2" val="90"/>
                </dgm:adjLst>
              </dgm:shape>
            </dgm:if>
            <dgm:else name="Name93">
              <dgm:shape xmlns:r="http://schemas.openxmlformats.org/officeDocument/2006/relationships" type="pie" r:blip="">
                <dgm:adjLst>
                  <dgm:adj idx="1" val="12.85714"/>
                  <dgm:adj idx="2" val="64.28571"/>
                </dgm:adjLst>
              </dgm:shape>
            </dgm:else>
          </dgm:choose>
          <dgm:choose name="Name94">
            <dgm:if name="Name95" func="var" arg="dir" op="equ" val="norm">
              <dgm:presOf axis="ch desOrSelf" ptType="node node" st="3 1" cnt="1 0"/>
            </dgm:if>
            <dgm:else name="Name96">
              <dgm:choose name="Name97">
                <dgm:if name="Name98" axis="ch" ptType="node" func="cnt" op="equ" val="3">
                  <dgm:presOf axis="ch desOrSelf" ptType="node node" st="1 1" cnt="1 0"/>
                </dgm:if>
                <dgm:if name="Name99" axis="ch" ptType="node" func="cnt" op="equ" val="4">
                  <dgm:presOf axis="ch desOrSelf" ptType="node node" st="2 1" cnt="1 0"/>
                </dgm:if>
                <dgm:if name="Name100" axis="ch" ptType="node" func="cnt" op="equ" val="5">
                  <dgm:presOf axis="ch desOrSelf" ptType="node node" st="3 1" cnt="1 0"/>
                </dgm:if>
                <dgm:if name="Name101" axis="ch" ptType="node" func="cnt" op="equ" val="6">
                  <dgm:presOf axis="ch desOrSelf" ptType="node node" st="4 1" cnt="1 0"/>
                </dgm:if>
                <dgm:else name="Name102">
                  <dgm:presOf axis="ch desOrSelf" ptType="node node" st="5 1" cnt="1 0"/>
                </dgm:else>
              </dgm:choose>
            </dgm:else>
          </dgm:choose>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103">
            <dgm:if name="Name104" func="var" arg="dir" op="equ" val="norm">
              <dgm:presOf axis="ch desOrSelf" ptType="node node" st="3 1" cnt="1 0"/>
            </dgm:if>
            <dgm:else name="Name105">
              <dgm:choose name="Name106">
                <dgm:if name="Name107" axis="ch" ptType="node" func="cnt" op="equ" val="3">
                  <dgm:presOf axis="ch desOrSelf" ptType="node node" st="1 1" cnt="1 0"/>
                </dgm:if>
                <dgm:if name="Name108" axis="ch" ptType="node" func="cnt" op="equ" val="4">
                  <dgm:presOf axis="ch desOrSelf" ptType="node node" st="2 1" cnt="1 0"/>
                </dgm:if>
                <dgm:if name="Name109" axis="ch" ptType="node" func="cnt" op="equ" val="5">
                  <dgm:presOf axis="ch desOrSelf" ptType="node node" st="3 1" cnt="1 0"/>
                </dgm:if>
                <dgm:if name="Name110" axis="ch" ptType="node" func="cnt" op="equ" val="6">
                  <dgm:presOf axis="ch desOrSelf" ptType="node node" st="4 1" cnt="1 0"/>
                </dgm:if>
                <dgm:else name="Name111">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12"/>
    </dgm:choose>
    <dgm:choose name="Name113">
      <dgm:if name="Name114" axis="ch" ptType="node" func="cnt" op="gte" val="4">
        <dgm:layoutNode name="wedge4">
          <dgm:alg type="sp"/>
          <dgm:choose name="Name115">
            <dgm:if name="Name116" axis="ch" ptType="node" func="cnt" op="equ" val="4">
              <dgm:shape xmlns:r="http://schemas.openxmlformats.org/officeDocument/2006/relationships" type="pie" r:blip="">
                <dgm:adjLst>
                  <dgm:adj idx="1" val="180"/>
                  <dgm:adj idx="2" val="270"/>
                </dgm:adjLst>
              </dgm:shape>
            </dgm:if>
            <dgm:if name="Name117" axis="ch" ptType="node" func="cnt" op="equ" val="5">
              <dgm:shape xmlns:r="http://schemas.openxmlformats.org/officeDocument/2006/relationships" type="pie" r:blip="">
                <dgm:adjLst>
                  <dgm:adj idx="1" val="126"/>
                  <dgm:adj idx="2" val="198"/>
                </dgm:adjLst>
              </dgm:shape>
            </dgm:if>
            <dgm:if name="Name118" axis="ch" ptType="node" func="cnt" op="equ" val="6">
              <dgm:shape xmlns:r="http://schemas.openxmlformats.org/officeDocument/2006/relationships" type="pie" r:blip="">
                <dgm:adjLst>
                  <dgm:adj idx="1" val="90"/>
                  <dgm:adj idx="2" val="150"/>
                </dgm:adjLst>
              </dgm:shape>
            </dgm:if>
            <dgm:else name="Name119">
              <dgm:shape xmlns:r="http://schemas.openxmlformats.org/officeDocument/2006/relationships" type="pie" r:blip="">
                <dgm:adjLst>
                  <dgm:adj idx="1" val="64.2871"/>
                  <dgm:adj idx="2" val="115.7143"/>
                </dgm:adjLst>
              </dgm:shape>
            </dgm:else>
          </dgm:choose>
          <dgm:choose name="Name120">
            <dgm:if name="Name121" func="var" arg="dir" op="equ" val="norm">
              <dgm:presOf axis="ch desOrSelf" ptType="node node" st="4 1" cnt="1 0"/>
            </dgm:if>
            <dgm:else name="Name122">
              <dgm:choose name="Name123">
                <dgm:if name="Name124" axis="ch" ptType="node" func="cnt" op="equ" val="4">
                  <dgm:presOf axis="ch desOrSelf" ptType="node node" st="1 1" cnt="1 0"/>
                </dgm:if>
                <dgm:if name="Name125" axis="ch" ptType="node" func="cnt" op="equ" val="5">
                  <dgm:presOf axis="ch desOrSelf" ptType="node node" st="2 1" cnt="1 0"/>
                </dgm:if>
                <dgm:if name="Name126" axis="ch" ptType="node" func="cnt" op="equ" val="6">
                  <dgm:presOf axis="ch desOrSelf" ptType="node node" st="3 1" cnt="1 0"/>
                </dgm:if>
                <dgm:else name="Name127">
                  <dgm:presOf axis="ch desOrSelf" ptType="node node" st="4 1" cnt="1 0"/>
                </dgm:else>
              </dgm:choose>
            </dgm:else>
          </dgm:choose>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28">
            <dgm:if name="Name129" func="var" arg="dir" op="equ" val="norm">
              <dgm:presOf axis="ch desOrSelf" ptType="node node" st="4 1" cnt="1 0"/>
            </dgm:if>
            <dgm:else name="Name130">
              <dgm:choose name="Name131">
                <dgm:if name="Name132" axis="ch" ptType="node" func="cnt" op="equ" val="4">
                  <dgm:presOf axis="ch desOrSelf" ptType="node node" st="1 1" cnt="1 0"/>
                </dgm:if>
                <dgm:if name="Name133" axis="ch" ptType="node" func="cnt" op="equ" val="5">
                  <dgm:presOf axis="ch desOrSelf" ptType="node node" st="2 1" cnt="1 0"/>
                </dgm:if>
                <dgm:if name="Name134" axis="ch" ptType="node" func="cnt" op="equ" val="6">
                  <dgm:presOf axis="ch desOrSelf" ptType="node node" st="3 1" cnt="1 0"/>
                </dgm:if>
                <dgm:else name="Name135">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36"/>
    </dgm:choose>
    <dgm:choose name="Name137">
      <dgm:if name="Name138" axis="ch" ptType="node" func="cnt" op="gte" val="5">
        <dgm:layoutNode name="wedge5">
          <dgm:alg type="sp"/>
          <dgm:choose name="Name139">
            <dgm:if name="Name140" axis="ch" ptType="node" func="cnt" op="equ" val="5">
              <dgm:shape xmlns:r="http://schemas.openxmlformats.org/officeDocument/2006/relationships" type="pie" r:blip="">
                <dgm:adjLst>
                  <dgm:adj idx="1" val="198"/>
                  <dgm:adj idx="2" val="270"/>
                </dgm:adjLst>
              </dgm:shape>
            </dgm:if>
            <dgm:if name="Name141" axis="ch" ptType="node" func="cnt" op="equ" val="6">
              <dgm:shape xmlns:r="http://schemas.openxmlformats.org/officeDocument/2006/relationships" type="pie" r:blip="">
                <dgm:adjLst>
                  <dgm:adj idx="1" val="150"/>
                  <dgm:adj idx="2" val="210"/>
                </dgm:adjLst>
              </dgm:shape>
            </dgm:if>
            <dgm:else name="Name142">
              <dgm:shape xmlns:r="http://schemas.openxmlformats.org/officeDocument/2006/relationships" type="pie" r:blip="">
                <dgm:adjLst>
                  <dgm:adj idx="1" val="115.7143"/>
                  <dgm:adj idx="2" val="167.1429"/>
                </dgm:adjLst>
              </dgm:shape>
            </dgm:else>
          </dgm:choose>
          <dgm:choose name="Name143">
            <dgm:if name="Name144" func="var" arg="dir" op="equ" val="norm">
              <dgm:presOf axis="ch desOrSelf" ptType="node node" st="5 1" cnt="1 0"/>
            </dgm:if>
            <dgm:else name="Name145">
              <dgm:choose name="Name146">
                <dgm:if name="Name147" axis="ch" ptType="node" func="cnt" op="equ" val="5">
                  <dgm:presOf axis="ch desOrSelf" ptType="node node" st="1 1" cnt="1 0"/>
                </dgm:if>
                <dgm:if name="Name148" axis="ch" ptType="node" func="cnt" op="equ" val="6">
                  <dgm:presOf axis="ch desOrSelf" ptType="node node" st="2 1" cnt="1 0"/>
                </dgm:if>
                <dgm:else name="Name149">
                  <dgm:presOf axis="ch desOrSelf" ptType="node node" st="3 1" cnt="1 0"/>
                </dgm:else>
              </dgm:choose>
            </dgm:else>
          </dgm:choose>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50">
            <dgm:if name="Name151" func="var" arg="dir" op="equ" val="norm">
              <dgm:presOf axis="ch desOrSelf" ptType="node node" st="5 1" cnt="1 0"/>
            </dgm:if>
            <dgm:else name="Name152">
              <dgm:choose name="Name153">
                <dgm:if name="Name154" axis="ch" ptType="node" func="cnt" op="equ" val="5">
                  <dgm:presOf axis="ch desOrSelf" ptType="node node" st="1 1" cnt="1 0"/>
                </dgm:if>
                <dgm:if name="Name155" axis="ch" ptType="node" func="cnt" op="equ" val="6">
                  <dgm:presOf axis="ch desOrSelf" ptType="node node" st="2 1" cnt="1 0"/>
                </dgm:if>
                <dgm:else name="Name156">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57"/>
    </dgm:choose>
    <dgm:choose name="Name158">
      <dgm:if name="Name159" axis="ch" ptType="node" func="cnt" op="gte" val="6">
        <dgm:layoutNode name="wedge6">
          <dgm:alg type="sp"/>
          <dgm:choose name="Name160">
            <dgm:if name="Name161" axis="ch" ptType="node" func="cnt" op="equ" val="6">
              <dgm:shape xmlns:r="http://schemas.openxmlformats.org/officeDocument/2006/relationships" type="pie" r:blip="">
                <dgm:adjLst>
                  <dgm:adj idx="1" val="210"/>
                  <dgm:adj idx="2" val="270"/>
                </dgm:adjLst>
              </dgm:shape>
            </dgm:if>
            <dgm:else name="Name162">
              <dgm:shape xmlns:r="http://schemas.openxmlformats.org/officeDocument/2006/relationships" type="pie" r:blip="">
                <dgm:adjLst>
                  <dgm:adj idx="1" val="167.1429"/>
                  <dgm:adj idx="2" val="218.5714"/>
                </dgm:adjLst>
              </dgm:shape>
            </dgm:else>
          </dgm:choose>
          <dgm:choose name="Name163">
            <dgm:if name="Name164" func="var" arg="dir" op="equ" val="norm">
              <dgm:presOf axis="ch desOrSelf" ptType="node node" st="6 1" cnt="1 0"/>
            </dgm:if>
            <dgm:else name="Name165">
              <dgm:choose name="Name166">
                <dgm:if name="Name167" axis="ch" ptType="node" func="cnt" op="equ" val="6">
                  <dgm:presOf axis="ch desOrSelf" ptType="node node" st="1 1" cnt="1 0"/>
                </dgm:if>
                <dgm:else name="Name168">
                  <dgm:presOf axis="ch desOrSelf" ptType="node node" st="2 1" cnt="1 0"/>
                </dgm:else>
              </dgm:choose>
            </dgm:else>
          </dgm:choose>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69">
            <dgm:if name="Name170" func="var" arg="dir" op="equ" val="norm">
              <dgm:presOf axis="ch desOrSelf" ptType="node node" st="6 1" cnt="1 0"/>
            </dgm:if>
            <dgm:else name="Name171">
              <dgm:choose name="Name172">
                <dgm:if name="Name173" axis="ch" ptType="node" func="cnt" op="equ" val="6">
                  <dgm:presOf axis="ch desOrSelf" ptType="node node" st="1 1" cnt="1 0"/>
                </dgm:if>
                <dgm:else name="Name174">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75"/>
    </dgm:choose>
    <dgm:choose name="Name176">
      <dgm:if name="Name177" axis="ch" ptType="node" func="cnt" op="gte" val="7">
        <dgm:layoutNode name="wedge7">
          <dgm:alg type="sp"/>
          <dgm:shape xmlns:r="http://schemas.openxmlformats.org/officeDocument/2006/relationships" type="pie" r:blip="">
            <dgm:adjLst>
              <dgm:adj idx="1" val="218.5714"/>
              <dgm:adj idx="2" val="270"/>
            </dgm:adjLst>
          </dgm:shape>
          <dgm:choose name="Name178">
            <dgm:if name="Name179" func="var" arg="dir" op="equ" val="norm">
              <dgm:presOf axis="ch desOrSelf" ptType="node node" st="7 1" cnt="1 0"/>
            </dgm:if>
            <dgm:else name="Name180">
              <dgm:presOf axis="ch desOrSelf" ptType="node node" st="1 1" cnt="1 0"/>
            </dgm:else>
          </dgm:choose>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81">
            <dgm:if name="Name182" func="var" arg="dir" op="equ" val="norm">
              <dgm:presOf axis="ch desOrSelf" ptType="node node" st="7 1" cnt="1 0"/>
            </dgm:if>
            <dgm:else name="Name183">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8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5D5A0-B6B3-412D-8E14-DF60E0310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591</TotalTime>
  <Pages>19</Pages>
  <Words>3300</Words>
  <Characters>18811</Characters>
  <Application>Microsoft Office Word</Application>
  <DocSecurity>0</DocSecurity>
  <PresentationFormat/>
  <Lines>156</Lines>
  <Paragraphs>44</Paragraphs>
  <Slides>0</Slides>
  <Notes>0</Notes>
  <HiddenSlides>0</HiddenSlides>
  <MMClips>0</MMClips>
  <ScaleCrop>false</ScaleCrop>
  <Company>番茄花园</Company>
  <LinksUpToDate>false</LinksUpToDate>
  <CharactersWithSpaces>22067</CharactersWithSpaces>
  <SharedDoc>false</SharedDoc>
  <HLinks>
    <vt:vector size="336" baseType="variant">
      <vt:variant>
        <vt:i4>1900597</vt:i4>
      </vt:variant>
      <vt:variant>
        <vt:i4>332</vt:i4>
      </vt:variant>
      <vt:variant>
        <vt:i4>0</vt:i4>
      </vt:variant>
      <vt:variant>
        <vt:i4>5</vt:i4>
      </vt:variant>
      <vt:variant>
        <vt:lpwstr/>
      </vt:variant>
      <vt:variant>
        <vt:lpwstr>_Toc471658531</vt:lpwstr>
      </vt:variant>
      <vt:variant>
        <vt:i4>1900597</vt:i4>
      </vt:variant>
      <vt:variant>
        <vt:i4>326</vt:i4>
      </vt:variant>
      <vt:variant>
        <vt:i4>0</vt:i4>
      </vt:variant>
      <vt:variant>
        <vt:i4>5</vt:i4>
      </vt:variant>
      <vt:variant>
        <vt:lpwstr/>
      </vt:variant>
      <vt:variant>
        <vt:lpwstr>_Toc471658530</vt:lpwstr>
      </vt:variant>
      <vt:variant>
        <vt:i4>1835061</vt:i4>
      </vt:variant>
      <vt:variant>
        <vt:i4>320</vt:i4>
      </vt:variant>
      <vt:variant>
        <vt:i4>0</vt:i4>
      </vt:variant>
      <vt:variant>
        <vt:i4>5</vt:i4>
      </vt:variant>
      <vt:variant>
        <vt:lpwstr/>
      </vt:variant>
      <vt:variant>
        <vt:lpwstr>_Toc471658529</vt:lpwstr>
      </vt:variant>
      <vt:variant>
        <vt:i4>1835061</vt:i4>
      </vt:variant>
      <vt:variant>
        <vt:i4>314</vt:i4>
      </vt:variant>
      <vt:variant>
        <vt:i4>0</vt:i4>
      </vt:variant>
      <vt:variant>
        <vt:i4>5</vt:i4>
      </vt:variant>
      <vt:variant>
        <vt:lpwstr/>
      </vt:variant>
      <vt:variant>
        <vt:lpwstr>_Toc471658528</vt:lpwstr>
      </vt:variant>
      <vt:variant>
        <vt:i4>1835061</vt:i4>
      </vt:variant>
      <vt:variant>
        <vt:i4>308</vt:i4>
      </vt:variant>
      <vt:variant>
        <vt:i4>0</vt:i4>
      </vt:variant>
      <vt:variant>
        <vt:i4>5</vt:i4>
      </vt:variant>
      <vt:variant>
        <vt:lpwstr/>
      </vt:variant>
      <vt:variant>
        <vt:lpwstr>_Toc471658527</vt:lpwstr>
      </vt:variant>
      <vt:variant>
        <vt:i4>1835061</vt:i4>
      </vt:variant>
      <vt:variant>
        <vt:i4>302</vt:i4>
      </vt:variant>
      <vt:variant>
        <vt:i4>0</vt:i4>
      </vt:variant>
      <vt:variant>
        <vt:i4>5</vt:i4>
      </vt:variant>
      <vt:variant>
        <vt:lpwstr/>
      </vt:variant>
      <vt:variant>
        <vt:lpwstr>_Toc471658526</vt:lpwstr>
      </vt:variant>
      <vt:variant>
        <vt:i4>1835061</vt:i4>
      </vt:variant>
      <vt:variant>
        <vt:i4>296</vt:i4>
      </vt:variant>
      <vt:variant>
        <vt:i4>0</vt:i4>
      </vt:variant>
      <vt:variant>
        <vt:i4>5</vt:i4>
      </vt:variant>
      <vt:variant>
        <vt:lpwstr/>
      </vt:variant>
      <vt:variant>
        <vt:lpwstr>_Toc471658525</vt:lpwstr>
      </vt:variant>
      <vt:variant>
        <vt:i4>1835061</vt:i4>
      </vt:variant>
      <vt:variant>
        <vt:i4>290</vt:i4>
      </vt:variant>
      <vt:variant>
        <vt:i4>0</vt:i4>
      </vt:variant>
      <vt:variant>
        <vt:i4>5</vt:i4>
      </vt:variant>
      <vt:variant>
        <vt:lpwstr/>
      </vt:variant>
      <vt:variant>
        <vt:lpwstr>_Toc471658524</vt:lpwstr>
      </vt:variant>
      <vt:variant>
        <vt:i4>1835061</vt:i4>
      </vt:variant>
      <vt:variant>
        <vt:i4>284</vt:i4>
      </vt:variant>
      <vt:variant>
        <vt:i4>0</vt:i4>
      </vt:variant>
      <vt:variant>
        <vt:i4>5</vt:i4>
      </vt:variant>
      <vt:variant>
        <vt:lpwstr/>
      </vt:variant>
      <vt:variant>
        <vt:lpwstr>_Toc471658523</vt:lpwstr>
      </vt:variant>
      <vt:variant>
        <vt:i4>1835061</vt:i4>
      </vt:variant>
      <vt:variant>
        <vt:i4>278</vt:i4>
      </vt:variant>
      <vt:variant>
        <vt:i4>0</vt:i4>
      </vt:variant>
      <vt:variant>
        <vt:i4>5</vt:i4>
      </vt:variant>
      <vt:variant>
        <vt:lpwstr/>
      </vt:variant>
      <vt:variant>
        <vt:lpwstr>_Toc471658522</vt:lpwstr>
      </vt:variant>
      <vt:variant>
        <vt:i4>1835061</vt:i4>
      </vt:variant>
      <vt:variant>
        <vt:i4>272</vt:i4>
      </vt:variant>
      <vt:variant>
        <vt:i4>0</vt:i4>
      </vt:variant>
      <vt:variant>
        <vt:i4>5</vt:i4>
      </vt:variant>
      <vt:variant>
        <vt:lpwstr/>
      </vt:variant>
      <vt:variant>
        <vt:lpwstr>_Toc471658521</vt:lpwstr>
      </vt:variant>
      <vt:variant>
        <vt:i4>1835061</vt:i4>
      </vt:variant>
      <vt:variant>
        <vt:i4>266</vt:i4>
      </vt:variant>
      <vt:variant>
        <vt:i4>0</vt:i4>
      </vt:variant>
      <vt:variant>
        <vt:i4>5</vt:i4>
      </vt:variant>
      <vt:variant>
        <vt:lpwstr/>
      </vt:variant>
      <vt:variant>
        <vt:lpwstr>_Toc471658520</vt:lpwstr>
      </vt:variant>
      <vt:variant>
        <vt:i4>2031669</vt:i4>
      </vt:variant>
      <vt:variant>
        <vt:i4>260</vt:i4>
      </vt:variant>
      <vt:variant>
        <vt:i4>0</vt:i4>
      </vt:variant>
      <vt:variant>
        <vt:i4>5</vt:i4>
      </vt:variant>
      <vt:variant>
        <vt:lpwstr/>
      </vt:variant>
      <vt:variant>
        <vt:lpwstr>_Toc471658519</vt:lpwstr>
      </vt:variant>
      <vt:variant>
        <vt:i4>2031669</vt:i4>
      </vt:variant>
      <vt:variant>
        <vt:i4>254</vt:i4>
      </vt:variant>
      <vt:variant>
        <vt:i4>0</vt:i4>
      </vt:variant>
      <vt:variant>
        <vt:i4>5</vt:i4>
      </vt:variant>
      <vt:variant>
        <vt:lpwstr/>
      </vt:variant>
      <vt:variant>
        <vt:lpwstr>_Toc471658518</vt:lpwstr>
      </vt:variant>
      <vt:variant>
        <vt:i4>2031669</vt:i4>
      </vt:variant>
      <vt:variant>
        <vt:i4>248</vt:i4>
      </vt:variant>
      <vt:variant>
        <vt:i4>0</vt:i4>
      </vt:variant>
      <vt:variant>
        <vt:i4>5</vt:i4>
      </vt:variant>
      <vt:variant>
        <vt:lpwstr/>
      </vt:variant>
      <vt:variant>
        <vt:lpwstr>_Toc471658517</vt:lpwstr>
      </vt:variant>
      <vt:variant>
        <vt:i4>2031669</vt:i4>
      </vt:variant>
      <vt:variant>
        <vt:i4>242</vt:i4>
      </vt:variant>
      <vt:variant>
        <vt:i4>0</vt:i4>
      </vt:variant>
      <vt:variant>
        <vt:i4>5</vt:i4>
      </vt:variant>
      <vt:variant>
        <vt:lpwstr/>
      </vt:variant>
      <vt:variant>
        <vt:lpwstr>_Toc471658516</vt:lpwstr>
      </vt:variant>
      <vt:variant>
        <vt:i4>2031669</vt:i4>
      </vt:variant>
      <vt:variant>
        <vt:i4>236</vt:i4>
      </vt:variant>
      <vt:variant>
        <vt:i4>0</vt:i4>
      </vt:variant>
      <vt:variant>
        <vt:i4>5</vt:i4>
      </vt:variant>
      <vt:variant>
        <vt:lpwstr/>
      </vt:variant>
      <vt:variant>
        <vt:lpwstr>_Toc471658515</vt:lpwstr>
      </vt:variant>
      <vt:variant>
        <vt:i4>2031669</vt:i4>
      </vt:variant>
      <vt:variant>
        <vt:i4>230</vt:i4>
      </vt:variant>
      <vt:variant>
        <vt:i4>0</vt:i4>
      </vt:variant>
      <vt:variant>
        <vt:i4>5</vt:i4>
      </vt:variant>
      <vt:variant>
        <vt:lpwstr/>
      </vt:variant>
      <vt:variant>
        <vt:lpwstr>_Toc471658514</vt:lpwstr>
      </vt:variant>
      <vt:variant>
        <vt:i4>2031669</vt:i4>
      </vt:variant>
      <vt:variant>
        <vt:i4>224</vt:i4>
      </vt:variant>
      <vt:variant>
        <vt:i4>0</vt:i4>
      </vt:variant>
      <vt:variant>
        <vt:i4>5</vt:i4>
      </vt:variant>
      <vt:variant>
        <vt:lpwstr/>
      </vt:variant>
      <vt:variant>
        <vt:lpwstr>_Toc471658513</vt:lpwstr>
      </vt:variant>
      <vt:variant>
        <vt:i4>2031669</vt:i4>
      </vt:variant>
      <vt:variant>
        <vt:i4>218</vt:i4>
      </vt:variant>
      <vt:variant>
        <vt:i4>0</vt:i4>
      </vt:variant>
      <vt:variant>
        <vt:i4>5</vt:i4>
      </vt:variant>
      <vt:variant>
        <vt:lpwstr/>
      </vt:variant>
      <vt:variant>
        <vt:lpwstr>_Toc471658512</vt:lpwstr>
      </vt:variant>
      <vt:variant>
        <vt:i4>2031669</vt:i4>
      </vt:variant>
      <vt:variant>
        <vt:i4>212</vt:i4>
      </vt:variant>
      <vt:variant>
        <vt:i4>0</vt:i4>
      </vt:variant>
      <vt:variant>
        <vt:i4>5</vt:i4>
      </vt:variant>
      <vt:variant>
        <vt:lpwstr/>
      </vt:variant>
      <vt:variant>
        <vt:lpwstr>_Toc471658511</vt:lpwstr>
      </vt:variant>
      <vt:variant>
        <vt:i4>2031669</vt:i4>
      </vt:variant>
      <vt:variant>
        <vt:i4>206</vt:i4>
      </vt:variant>
      <vt:variant>
        <vt:i4>0</vt:i4>
      </vt:variant>
      <vt:variant>
        <vt:i4>5</vt:i4>
      </vt:variant>
      <vt:variant>
        <vt:lpwstr/>
      </vt:variant>
      <vt:variant>
        <vt:lpwstr>_Toc471658510</vt:lpwstr>
      </vt:variant>
      <vt:variant>
        <vt:i4>1966133</vt:i4>
      </vt:variant>
      <vt:variant>
        <vt:i4>200</vt:i4>
      </vt:variant>
      <vt:variant>
        <vt:i4>0</vt:i4>
      </vt:variant>
      <vt:variant>
        <vt:i4>5</vt:i4>
      </vt:variant>
      <vt:variant>
        <vt:lpwstr/>
      </vt:variant>
      <vt:variant>
        <vt:lpwstr>_Toc471658509</vt:lpwstr>
      </vt:variant>
      <vt:variant>
        <vt:i4>1966133</vt:i4>
      </vt:variant>
      <vt:variant>
        <vt:i4>194</vt:i4>
      </vt:variant>
      <vt:variant>
        <vt:i4>0</vt:i4>
      </vt:variant>
      <vt:variant>
        <vt:i4>5</vt:i4>
      </vt:variant>
      <vt:variant>
        <vt:lpwstr/>
      </vt:variant>
      <vt:variant>
        <vt:lpwstr>_Toc471658508</vt:lpwstr>
      </vt:variant>
      <vt:variant>
        <vt:i4>1966133</vt:i4>
      </vt:variant>
      <vt:variant>
        <vt:i4>188</vt:i4>
      </vt:variant>
      <vt:variant>
        <vt:i4>0</vt:i4>
      </vt:variant>
      <vt:variant>
        <vt:i4>5</vt:i4>
      </vt:variant>
      <vt:variant>
        <vt:lpwstr/>
      </vt:variant>
      <vt:variant>
        <vt:lpwstr>_Toc471658507</vt:lpwstr>
      </vt:variant>
      <vt:variant>
        <vt:i4>1966133</vt:i4>
      </vt:variant>
      <vt:variant>
        <vt:i4>182</vt:i4>
      </vt:variant>
      <vt:variant>
        <vt:i4>0</vt:i4>
      </vt:variant>
      <vt:variant>
        <vt:i4>5</vt:i4>
      </vt:variant>
      <vt:variant>
        <vt:lpwstr/>
      </vt:variant>
      <vt:variant>
        <vt:lpwstr>_Toc471658506</vt:lpwstr>
      </vt:variant>
      <vt:variant>
        <vt:i4>1966133</vt:i4>
      </vt:variant>
      <vt:variant>
        <vt:i4>176</vt:i4>
      </vt:variant>
      <vt:variant>
        <vt:i4>0</vt:i4>
      </vt:variant>
      <vt:variant>
        <vt:i4>5</vt:i4>
      </vt:variant>
      <vt:variant>
        <vt:lpwstr/>
      </vt:variant>
      <vt:variant>
        <vt:lpwstr>_Toc471658505</vt:lpwstr>
      </vt:variant>
      <vt:variant>
        <vt:i4>1966133</vt:i4>
      </vt:variant>
      <vt:variant>
        <vt:i4>170</vt:i4>
      </vt:variant>
      <vt:variant>
        <vt:i4>0</vt:i4>
      </vt:variant>
      <vt:variant>
        <vt:i4>5</vt:i4>
      </vt:variant>
      <vt:variant>
        <vt:lpwstr/>
      </vt:variant>
      <vt:variant>
        <vt:lpwstr>_Toc471658504</vt:lpwstr>
      </vt:variant>
      <vt:variant>
        <vt:i4>1966133</vt:i4>
      </vt:variant>
      <vt:variant>
        <vt:i4>164</vt:i4>
      </vt:variant>
      <vt:variant>
        <vt:i4>0</vt:i4>
      </vt:variant>
      <vt:variant>
        <vt:i4>5</vt:i4>
      </vt:variant>
      <vt:variant>
        <vt:lpwstr/>
      </vt:variant>
      <vt:variant>
        <vt:lpwstr>_Toc471658503</vt:lpwstr>
      </vt:variant>
      <vt:variant>
        <vt:i4>1966133</vt:i4>
      </vt:variant>
      <vt:variant>
        <vt:i4>158</vt:i4>
      </vt:variant>
      <vt:variant>
        <vt:i4>0</vt:i4>
      </vt:variant>
      <vt:variant>
        <vt:i4>5</vt:i4>
      </vt:variant>
      <vt:variant>
        <vt:lpwstr/>
      </vt:variant>
      <vt:variant>
        <vt:lpwstr>_Toc471658502</vt:lpwstr>
      </vt:variant>
      <vt:variant>
        <vt:i4>1966133</vt:i4>
      </vt:variant>
      <vt:variant>
        <vt:i4>152</vt:i4>
      </vt:variant>
      <vt:variant>
        <vt:i4>0</vt:i4>
      </vt:variant>
      <vt:variant>
        <vt:i4>5</vt:i4>
      </vt:variant>
      <vt:variant>
        <vt:lpwstr/>
      </vt:variant>
      <vt:variant>
        <vt:lpwstr>_Toc471658501</vt:lpwstr>
      </vt:variant>
      <vt:variant>
        <vt:i4>1966133</vt:i4>
      </vt:variant>
      <vt:variant>
        <vt:i4>146</vt:i4>
      </vt:variant>
      <vt:variant>
        <vt:i4>0</vt:i4>
      </vt:variant>
      <vt:variant>
        <vt:i4>5</vt:i4>
      </vt:variant>
      <vt:variant>
        <vt:lpwstr/>
      </vt:variant>
      <vt:variant>
        <vt:lpwstr>_Toc471658500</vt:lpwstr>
      </vt:variant>
      <vt:variant>
        <vt:i4>1507380</vt:i4>
      </vt:variant>
      <vt:variant>
        <vt:i4>140</vt:i4>
      </vt:variant>
      <vt:variant>
        <vt:i4>0</vt:i4>
      </vt:variant>
      <vt:variant>
        <vt:i4>5</vt:i4>
      </vt:variant>
      <vt:variant>
        <vt:lpwstr/>
      </vt:variant>
      <vt:variant>
        <vt:lpwstr>_Toc471658499</vt:lpwstr>
      </vt:variant>
      <vt:variant>
        <vt:i4>1507380</vt:i4>
      </vt:variant>
      <vt:variant>
        <vt:i4>134</vt:i4>
      </vt:variant>
      <vt:variant>
        <vt:i4>0</vt:i4>
      </vt:variant>
      <vt:variant>
        <vt:i4>5</vt:i4>
      </vt:variant>
      <vt:variant>
        <vt:lpwstr/>
      </vt:variant>
      <vt:variant>
        <vt:lpwstr>_Toc471658498</vt:lpwstr>
      </vt:variant>
      <vt:variant>
        <vt:i4>1507380</vt:i4>
      </vt:variant>
      <vt:variant>
        <vt:i4>128</vt:i4>
      </vt:variant>
      <vt:variant>
        <vt:i4>0</vt:i4>
      </vt:variant>
      <vt:variant>
        <vt:i4>5</vt:i4>
      </vt:variant>
      <vt:variant>
        <vt:lpwstr/>
      </vt:variant>
      <vt:variant>
        <vt:lpwstr>_Toc471658497</vt:lpwstr>
      </vt:variant>
      <vt:variant>
        <vt:i4>1507380</vt:i4>
      </vt:variant>
      <vt:variant>
        <vt:i4>122</vt:i4>
      </vt:variant>
      <vt:variant>
        <vt:i4>0</vt:i4>
      </vt:variant>
      <vt:variant>
        <vt:i4>5</vt:i4>
      </vt:variant>
      <vt:variant>
        <vt:lpwstr/>
      </vt:variant>
      <vt:variant>
        <vt:lpwstr>_Toc471658496</vt:lpwstr>
      </vt:variant>
      <vt:variant>
        <vt:i4>1507380</vt:i4>
      </vt:variant>
      <vt:variant>
        <vt:i4>116</vt:i4>
      </vt:variant>
      <vt:variant>
        <vt:i4>0</vt:i4>
      </vt:variant>
      <vt:variant>
        <vt:i4>5</vt:i4>
      </vt:variant>
      <vt:variant>
        <vt:lpwstr/>
      </vt:variant>
      <vt:variant>
        <vt:lpwstr>_Toc471658495</vt:lpwstr>
      </vt:variant>
      <vt:variant>
        <vt:i4>1507380</vt:i4>
      </vt:variant>
      <vt:variant>
        <vt:i4>110</vt:i4>
      </vt:variant>
      <vt:variant>
        <vt:i4>0</vt:i4>
      </vt:variant>
      <vt:variant>
        <vt:i4>5</vt:i4>
      </vt:variant>
      <vt:variant>
        <vt:lpwstr/>
      </vt:variant>
      <vt:variant>
        <vt:lpwstr>_Toc471658494</vt:lpwstr>
      </vt:variant>
      <vt:variant>
        <vt:i4>1507380</vt:i4>
      </vt:variant>
      <vt:variant>
        <vt:i4>104</vt:i4>
      </vt:variant>
      <vt:variant>
        <vt:i4>0</vt:i4>
      </vt:variant>
      <vt:variant>
        <vt:i4>5</vt:i4>
      </vt:variant>
      <vt:variant>
        <vt:lpwstr/>
      </vt:variant>
      <vt:variant>
        <vt:lpwstr>_Toc471658493</vt:lpwstr>
      </vt:variant>
      <vt:variant>
        <vt:i4>1507380</vt:i4>
      </vt:variant>
      <vt:variant>
        <vt:i4>98</vt:i4>
      </vt:variant>
      <vt:variant>
        <vt:i4>0</vt:i4>
      </vt:variant>
      <vt:variant>
        <vt:i4>5</vt:i4>
      </vt:variant>
      <vt:variant>
        <vt:lpwstr/>
      </vt:variant>
      <vt:variant>
        <vt:lpwstr>_Toc471658492</vt:lpwstr>
      </vt:variant>
      <vt:variant>
        <vt:i4>1507380</vt:i4>
      </vt:variant>
      <vt:variant>
        <vt:i4>92</vt:i4>
      </vt:variant>
      <vt:variant>
        <vt:i4>0</vt:i4>
      </vt:variant>
      <vt:variant>
        <vt:i4>5</vt:i4>
      </vt:variant>
      <vt:variant>
        <vt:lpwstr/>
      </vt:variant>
      <vt:variant>
        <vt:lpwstr>_Toc471658491</vt:lpwstr>
      </vt:variant>
      <vt:variant>
        <vt:i4>1507380</vt:i4>
      </vt:variant>
      <vt:variant>
        <vt:i4>86</vt:i4>
      </vt:variant>
      <vt:variant>
        <vt:i4>0</vt:i4>
      </vt:variant>
      <vt:variant>
        <vt:i4>5</vt:i4>
      </vt:variant>
      <vt:variant>
        <vt:lpwstr/>
      </vt:variant>
      <vt:variant>
        <vt:lpwstr>_Toc471658490</vt:lpwstr>
      </vt:variant>
      <vt:variant>
        <vt:i4>1441844</vt:i4>
      </vt:variant>
      <vt:variant>
        <vt:i4>80</vt:i4>
      </vt:variant>
      <vt:variant>
        <vt:i4>0</vt:i4>
      </vt:variant>
      <vt:variant>
        <vt:i4>5</vt:i4>
      </vt:variant>
      <vt:variant>
        <vt:lpwstr/>
      </vt:variant>
      <vt:variant>
        <vt:lpwstr>_Toc471658489</vt:lpwstr>
      </vt:variant>
      <vt:variant>
        <vt:i4>1441844</vt:i4>
      </vt:variant>
      <vt:variant>
        <vt:i4>74</vt:i4>
      </vt:variant>
      <vt:variant>
        <vt:i4>0</vt:i4>
      </vt:variant>
      <vt:variant>
        <vt:i4>5</vt:i4>
      </vt:variant>
      <vt:variant>
        <vt:lpwstr/>
      </vt:variant>
      <vt:variant>
        <vt:lpwstr>_Toc471658488</vt:lpwstr>
      </vt:variant>
      <vt:variant>
        <vt:i4>1441844</vt:i4>
      </vt:variant>
      <vt:variant>
        <vt:i4>68</vt:i4>
      </vt:variant>
      <vt:variant>
        <vt:i4>0</vt:i4>
      </vt:variant>
      <vt:variant>
        <vt:i4>5</vt:i4>
      </vt:variant>
      <vt:variant>
        <vt:lpwstr/>
      </vt:variant>
      <vt:variant>
        <vt:lpwstr>_Toc471658487</vt:lpwstr>
      </vt:variant>
      <vt:variant>
        <vt:i4>1441844</vt:i4>
      </vt:variant>
      <vt:variant>
        <vt:i4>62</vt:i4>
      </vt:variant>
      <vt:variant>
        <vt:i4>0</vt:i4>
      </vt:variant>
      <vt:variant>
        <vt:i4>5</vt:i4>
      </vt:variant>
      <vt:variant>
        <vt:lpwstr/>
      </vt:variant>
      <vt:variant>
        <vt:lpwstr>_Toc471658486</vt:lpwstr>
      </vt:variant>
      <vt:variant>
        <vt:i4>1441844</vt:i4>
      </vt:variant>
      <vt:variant>
        <vt:i4>56</vt:i4>
      </vt:variant>
      <vt:variant>
        <vt:i4>0</vt:i4>
      </vt:variant>
      <vt:variant>
        <vt:i4>5</vt:i4>
      </vt:variant>
      <vt:variant>
        <vt:lpwstr/>
      </vt:variant>
      <vt:variant>
        <vt:lpwstr>_Toc471658485</vt:lpwstr>
      </vt:variant>
      <vt:variant>
        <vt:i4>1441844</vt:i4>
      </vt:variant>
      <vt:variant>
        <vt:i4>50</vt:i4>
      </vt:variant>
      <vt:variant>
        <vt:i4>0</vt:i4>
      </vt:variant>
      <vt:variant>
        <vt:i4>5</vt:i4>
      </vt:variant>
      <vt:variant>
        <vt:lpwstr/>
      </vt:variant>
      <vt:variant>
        <vt:lpwstr>_Toc471658484</vt:lpwstr>
      </vt:variant>
      <vt:variant>
        <vt:i4>1441844</vt:i4>
      </vt:variant>
      <vt:variant>
        <vt:i4>44</vt:i4>
      </vt:variant>
      <vt:variant>
        <vt:i4>0</vt:i4>
      </vt:variant>
      <vt:variant>
        <vt:i4>5</vt:i4>
      </vt:variant>
      <vt:variant>
        <vt:lpwstr/>
      </vt:variant>
      <vt:variant>
        <vt:lpwstr>_Toc471658483</vt:lpwstr>
      </vt:variant>
      <vt:variant>
        <vt:i4>1441844</vt:i4>
      </vt:variant>
      <vt:variant>
        <vt:i4>38</vt:i4>
      </vt:variant>
      <vt:variant>
        <vt:i4>0</vt:i4>
      </vt:variant>
      <vt:variant>
        <vt:i4>5</vt:i4>
      </vt:variant>
      <vt:variant>
        <vt:lpwstr/>
      </vt:variant>
      <vt:variant>
        <vt:lpwstr>_Toc471658482</vt:lpwstr>
      </vt:variant>
      <vt:variant>
        <vt:i4>1441844</vt:i4>
      </vt:variant>
      <vt:variant>
        <vt:i4>32</vt:i4>
      </vt:variant>
      <vt:variant>
        <vt:i4>0</vt:i4>
      </vt:variant>
      <vt:variant>
        <vt:i4>5</vt:i4>
      </vt:variant>
      <vt:variant>
        <vt:lpwstr/>
      </vt:variant>
      <vt:variant>
        <vt:lpwstr>_Toc471658481</vt:lpwstr>
      </vt:variant>
      <vt:variant>
        <vt:i4>1441844</vt:i4>
      </vt:variant>
      <vt:variant>
        <vt:i4>26</vt:i4>
      </vt:variant>
      <vt:variant>
        <vt:i4>0</vt:i4>
      </vt:variant>
      <vt:variant>
        <vt:i4>5</vt:i4>
      </vt:variant>
      <vt:variant>
        <vt:lpwstr/>
      </vt:variant>
      <vt:variant>
        <vt:lpwstr>_Toc471658480</vt:lpwstr>
      </vt:variant>
      <vt:variant>
        <vt:i4>1638452</vt:i4>
      </vt:variant>
      <vt:variant>
        <vt:i4>20</vt:i4>
      </vt:variant>
      <vt:variant>
        <vt:i4>0</vt:i4>
      </vt:variant>
      <vt:variant>
        <vt:i4>5</vt:i4>
      </vt:variant>
      <vt:variant>
        <vt:lpwstr/>
      </vt:variant>
      <vt:variant>
        <vt:lpwstr>_Toc471658479</vt:lpwstr>
      </vt:variant>
      <vt:variant>
        <vt:i4>1638452</vt:i4>
      </vt:variant>
      <vt:variant>
        <vt:i4>14</vt:i4>
      </vt:variant>
      <vt:variant>
        <vt:i4>0</vt:i4>
      </vt:variant>
      <vt:variant>
        <vt:i4>5</vt:i4>
      </vt:variant>
      <vt:variant>
        <vt:lpwstr/>
      </vt:variant>
      <vt:variant>
        <vt:lpwstr>_Toc471658478</vt:lpwstr>
      </vt:variant>
      <vt:variant>
        <vt:i4>1638452</vt:i4>
      </vt:variant>
      <vt:variant>
        <vt:i4>8</vt:i4>
      </vt:variant>
      <vt:variant>
        <vt:i4>0</vt:i4>
      </vt:variant>
      <vt:variant>
        <vt:i4>5</vt:i4>
      </vt:variant>
      <vt:variant>
        <vt:lpwstr/>
      </vt:variant>
      <vt:variant>
        <vt:lpwstr>_Toc471658477</vt:lpwstr>
      </vt:variant>
      <vt:variant>
        <vt:i4>1638452</vt:i4>
      </vt:variant>
      <vt:variant>
        <vt:i4>2</vt:i4>
      </vt:variant>
      <vt:variant>
        <vt:i4>0</vt:i4>
      </vt:variant>
      <vt:variant>
        <vt:i4>5</vt:i4>
      </vt:variant>
      <vt:variant>
        <vt:lpwstr/>
      </vt:variant>
      <vt:variant>
        <vt:lpwstr>_Toc471658476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Moments in Toll Plaza May be Less Annoying If</dc:title>
  <dc:subject/>
  <dc:creator>kev</dc:creator>
  <cp:keywords/>
  <dc:description/>
  <cp:lastModifiedBy> </cp:lastModifiedBy>
  <cp:revision>1</cp:revision>
  <cp:lastPrinted>2017-01-08T11:34:00Z</cp:lastPrinted>
  <dcterms:created xsi:type="dcterms:W3CDTF">2019-01-28T08:11:00Z</dcterms:created>
  <dcterms:modified xsi:type="dcterms:W3CDTF">2019-01-28T22:40:00Z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2052-6.3.0.1817</vt:lpwstr>
  </property>
</Properties>
</file>