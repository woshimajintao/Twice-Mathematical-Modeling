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5000" w:type="pct"/>
        <w:jc w:val="center"/>
        <w:tblCellSpacing w:w="15" w:type="dxa"/>
        <w:tblCellMar>
          <w:top w:w="15" w:type="dxa"/>
          <w:left w:w="15" w:type="dxa"/>
          <w:bottom w:w="15" w:type="dxa"/>
          <w:right w:w="15" w:type="dxa"/>
        </w:tblCellMar>
        <w:tblLook w:val="0000" w:firstRow="0" w:lastRow="0" w:firstColumn="0" w:lastColumn="0" w:noHBand="0" w:noVBand="0"/>
      </w:tblPr>
      <w:tblGrid>
        <w:gridCol w:w="3221"/>
        <w:gridCol w:w="3303"/>
        <w:gridCol w:w="3222"/>
      </w:tblGrid>
      <w:tr w:rsidR="00CA2349" w:rsidRPr="00947BA0" w:rsidTr="00801F91">
        <w:trPr>
          <w:tblCellSpacing w:w="15" w:type="dxa"/>
          <w:jc w:val="center"/>
        </w:trPr>
        <w:tc>
          <w:tcPr>
            <w:tcW w:w="1650" w:type="pct"/>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301"/>
              <w:gridCol w:w="1822"/>
            </w:tblGrid>
            <w:tr w:rsidR="00CA2349" w:rsidRPr="00947BA0" w:rsidTr="00801F91">
              <w:trPr>
                <w:tblCellSpacing w:w="15" w:type="dxa"/>
              </w:trPr>
              <w:tc>
                <w:tcPr>
                  <w:tcW w:w="0" w:type="auto"/>
                  <w:gridSpan w:val="2"/>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For office use only</w:t>
                  </w:r>
                </w:p>
              </w:tc>
            </w:tr>
            <w:tr w:rsidR="00CA2349" w:rsidRPr="00947BA0" w:rsidTr="00801F91">
              <w:trPr>
                <w:tblCellSpacing w:w="15" w:type="dxa"/>
              </w:trPr>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T1</w:t>
                  </w:r>
                </w:p>
              </w:tc>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________________</w:t>
                  </w:r>
                </w:p>
              </w:tc>
            </w:tr>
            <w:tr w:rsidR="00CA2349" w:rsidRPr="00947BA0" w:rsidTr="00801F91">
              <w:trPr>
                <w:tblCellSpacing w:w="15" w:type="dxa"/>
              </w:trPr>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T2</w:t>
                  </w:r>
                </w:p>
              </w:tc>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________________</w:t>
                  </w:r>
                </w:p>
              </w:tc>
            </w:tr>
            <w:tr w:rsidR="00CA2349" w:rsidRPr="00947BA0" w:rsidTr="00801F91">
              <w:trPr>
                <w:tblCellSpacing w:w="15" w:type="dxa"/>
              </w:trPr>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T3</w:t>
                  </w:r>
                </w:p>
              </w:tc>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________________</w:t>
                  </w:r>
                </w:p>
              </w:tc>
            </w:tr>
            <w:tr w:rsidR="00CA2349" w:rsidRPr="00947BA0" w:rsidTr="00801F91">
              <w:trPr>
                <w:tblCellSpacing w:w="15" w:type="dxa"/>
              </w:trPr>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T4</w:t>
                  </w:r>
                </w:p>
              </w:tc>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________________</w:t>
                  </w:r>
                </w:p>
              </w:tc>
            </w:tr>
          </w:tbl>
          <w:p w:rsidR="00CA2349" w:rsidRPr="00947BA0" w:rsidRDefault="00CA2349" w:rsidP="00801F91">
            <w:pPr>
              <w:widowControl/>
              <w:jc w:val="left"/>
              <w:rPr>
                <w:rFonts w:ascii="Tahoma" w:hAnsi="Tahoma" w:cs="Tahoma"/>
                <w:color w:val="000000"/>
                <w:kern w:val="0"/>
                <w:sz w:val="20"/>
              </w:rPr>
            </w:pPr>
          </w:p>
        </w:tc>
        <w:tc>
          <w:tcPr>
            <w:tcW w:w="1700" w:type="pct"/>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2383"/>
            </w:tblGrid>
            <w:tr w:rsidR="00CA2349" w:rsidRPr="00947BA0" w:rsidTr="00801F91">
              <w:trPr>
                <w:tblCellSpacing w:w="15" w:type="dxa"/>
                <w:jc w:val="center"/>
              </w:trPr>
              <w:tc>
                <w:tcPr>
                  <w:tcW w:w="0" w:type="auto"/>
                  <w:vAlign w:val="center"/>
                </w:tcPr>
                <w:p w:rsidR="001C52E1" w:rsidRDefault="00CA2349" w:rsidP="001C52E1">
                  <w:pPr>
                    <w:widowControl/>
                    <w:jc w:val="center"/>
                    <w:rPr>
                      <w:rFonts w:ascii="Tahoma" w:hAnsi="Tahoma" w:cs="Tahoma"/>
                      <w:color w:val="000000"/>
                      <w:kern w:val="0"/>
                      <w:sz w:val="20"/>
                    </w:rPr>
                  </w:pPr>
                  <w:r w:rsidRPr="00947BA0">
                    <w:rPr>
                      <w:rFonts w:ascii="Tahoma" w:hAnsi="Tahoma" w:cs="Tahoma"/>
                      <w:color w:val="000000"/>
                      <w:kern w:val="0"/>
                      <w:sz w:val="20"/>
                    </w:rPr>
                    <w:t>Team Control Number</w:t>
                  </w:r>
                </w:p>
                <w:p w:rsidR="00CA2349" w:rsidRPr="00947BA0" w:rsidRDefault="00CF2A0E" w:rsidP="001C52E1">
                  <w:pPr>
                    <w:widowControl/>
                    <w:jc w:val="center"/>
                    <w:rPr>
                      <w:rFonts w:ascii="Tahoma" w:hAnsi="Tahoma" w:cs="Tahoma"/>
                      <w:color w:val="000000"/>
                      <w:kern w:val="0"/>
                      <w:sz w:val="20"/>
                    </w:rPr>
                  </w:pPr>
                  <w:r>
                    <w:rPr>
                      <w:rFonts w:ascii="Tahoma" w:hAnsi="Tahoma" w:cs="Tahoma" w:hint="eastAsia"/>
                      <w:b/>
                      <w:bCs/>
                      <w:color w:val="000000"/>
                      <w:kern w:val="0"/>
                      <w:sz w:val="72"/>
                      <w:szCs w:val="72"/>
                    </w:rPr>
                    <w:t>00000</w:t>
                  </w:r>
                </w:p>
              </w:tc>
            </w:tr>
            <w:tr w:rsidR="00CA2349" w:rsidRPr="00947BA0" w:rsidTr="00801F91">
              <w:trPr>
                <w:tblCellSpacing w:w="15" w:type="dxa"/>
                <w:jc w:val="center"/>
              </w:trPr>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000000"/>
                      <w:kern w:val="0"/>
                      <w:sz w:val="20"/>
                    </w:rPr>
                    <w:t> </w:t>
                  </w:r>
                </w:p>
              </w:tc>
            </w:tr>
            <w:tr w:rsidR="00CA2349" w:rsidRPr="00947BA0" w:rsidTr="00801F91">
              <w:trPr>
                <w:tblCellSpacing w:w="15" w:type="dxa"/>
                <w:jc w:val="center"/>
              </w:trPr>
              <w:tc>
                <w:tcPr>
                  <w:tcW w:w="0" w:type="auto"/>
                  <w:vAlign w:val="center"/>
                </w:tcPr>
                <w:p w:rsidR="001C52E1" w:rsidRDefault="00CA2349" w:rsidP="001C52E1">
                  <w:pPr>
                    <w:widowControl/>
                    <w:jc w:val="center"/>
                    <w:rPr>
                      <w:rFonts w:ascii="Tahoma" w:hAnsi="Tahoma" w:cs="Tahoma"/>
                      <w:color w:val="000000"/>
                      <w:kern w:val="0"/>
                      <w:sz w:val="20"/>
                    </w:rPr>
                  </w:pPr>
                  <w:r w:rsidRPr="00947BA0">
                    <w:rPr>
                      <w:rFonts w:ascii="Tahoma" w:hAnsi="Tahoma" w:cs="Tahoma"/>
                      <w:color w:val="000000"/>
                      <w:kern w:val="0"/>
                      <w:sz w:val="20"/>
                    </w:rPr>
                    <w:t>Problem Chosen</w:t>
                  </w:r>
                </w:p>
                <w:p w:rsidR="00CA2349" w:rsidRPr="00947BA0" w:rsidRDefault="00CA2349" w:rsidP="001C52E1">
                  <w:pPr>
                    <w:widowControl/>
                    <w:jc w:val="center"/>
                    <w:rPr>
                      <w:rFonts w:ascii="Tahoma" w:hAnsi="Tahoma" w:cs="Tahoma"/>
                      <w:color w:val="000000"/>
                      <w:kern w:val="0"/>
                      <w:sz w:val="20"/>
                    </w:rPr>
                  </w:pPr>
                  <w:r w:rsidRPr="001C52E1">
                    <w:rPr>
                      <w:rFonts w:ascii="Tahoma" w:hAnsi="Tahoma" w:cs="Tahoma"/>
                      <w:b/>
                      <w:bCs/>
                      <w:color w:val="000000"/>
                      <w:kern w:val="0"/>
                      <w:sz w:val="44"/>
                      <w:szCs w:val="36"/>
                    </w:rPr>
                    <w:t>A</w:t>
                  </w:r>
                </w:p>
              </w:tc>
            </w:tr>
          </w:tbl>
          <w:p w:rsidR="00CA2349" w:rsidRPr="00947BA0" w:rsidRDefault="00CA2349" w:rsidP="00801F91">
            <w:pPr>
              <w:widowControl/>
              <w:jc w:val="center"/>
              <w:rPr>
                <w:rFonts w:ascii="Tahoma" w:hAnsi="Tahoma" w:cs="Tahoma"/>
                <w:color w:val="000000"/>
                <w:kern w:val="0"/>
                <w:sz w:val="20"/>
              </w:rPr>
            </w:pPr>
          </w:p>
        </w:tc>
        <w:tc>
          <w:tcPr>
            <w:tcW w:w="1650" w:type="pct"/>
            <w:vAlign w:val="center"/>
          </w:tcPr>
          <w:tbl>
            <w:tblPr>
              <w:tblW w:w="0" w:type="auto"/>
              <w:jc w:val="right"/>
              <w:tblCellSpacing w:w="15" w:type="dxa"/>
              <w:tblCellMar>
                <w:top w:w="15" w:type="dxa"/>
                <w:left w:w="15" w:type="dxa"/>
                <w:bottom w:w="15" w:type="dxa"/>
                <w:right w:w="15" w:type="dxa"/>
              </w:tblCellMar>
              <w:tblLook w:val="0000" w:firstRow="0" w:lastRow="0" w:firstColumn="0" w:lastColumn="0" w:noHBand="0" w:noVBand="0"/>
            </w:tblPr>
            <w:tblGrid>
              <w:gridCol w:w="289"/>
              <w:gridCol w:w="1822"/>
            </w:tblGrid>
            <w:tr w:rsidR="00CA2349" w:rsidRPr="00947BA0" w:rsidTr="00801F91">
              <w:trPr>
                <w:tblCellSpacing w:w="15" w:type="dxa"/>
                <w:jc w:val="right"/>
              </w:trPr>
              <w:tc>
                <w:tcPr>
                  <w:tcW w:w="0" w:type="auto"/>
                  <w:gridSpan w:val="2"/>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For office use only</w:t>
                  </w:r>
                </w:p>
              </w:tc>
            </w:tr>
            <w:tr w:rsidR="00CA2349" w:rsidRPr="00947BA0" w:rsidTr="00801F91">
              <w:trPr>
                <w:tblCellSpacing w:w="15" w:type="dxa"/>
                <w:jc w:val="right"/>
              </w:trPr>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F1</w:t>
                  </w:r>
                </w:p>
              </w:tc>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________________</w:t>
                  </w:r>
                </w:p>
              </w:tc>
            </w:tr>
            <w:tr w:rsidR="00CA2349" w:rsidRPr="00947BA0" w:rsidTr="00801F91">
              <w:trPr>
                <w:tblCellSpacing w:w="15" w:type="dxa"/>
                <w:jc w:val="right"/>
              </w:trPr>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F2</w:t>
                  </w:r>
                </w:p>
              </w:tc>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________________</w:t>
                  </w:r>
                </w:p>
              </w:tc>
            </w:tr>
            <w:tr w:rsidR="00CA2349" w:rsidRPr="00947BA0" w:rsidTr="00801F91">
              <w:trPr>
                <w:tblCellSpacing w:w="15" w:type="dxa"/>
                <w:jc w:val="right"/>
              </w:trPr>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F3</w:t>
                  </w:r>
                </w:p>
              </w:tc>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________________</w:t>
                  </w:r>
                </w:p>
              </w:tc>
            </w:tr>
            <w:tr w:rsidR="00CA2349" w:rsidRPr="00947BA0" w:rsidTr="00801F91">
              <w:trPr>
                <w:tblCellSpacing w:w="15" w:type="dxa"/>
                <w:jc w:val="right"/>
              </w:trPr>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F4</w:t>
                  </w:r>
                </w:p>
              </w:tc>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________________</w:t>
                  </w:r>
                </w:p>
              </w:tc>
            </w:tr>
          </w:tbl>
          <w:p w:rsidR="00CA2349" w:rsidRPr="00947BA0" w:rsidRDefault="00CA2349" w:rsidP="00801F91">
            <w:pPr>
              <w:widowControl/>
              <w:jc w:val="right"/>
              <w:rPr>
                <w:rFonts w:ascii="Tahoma" w:hAnsi="Tahoma" w:cs="Tahoma"/>
                <w:color w:val="000000"/>
                <w:kern w:val="0"/>
                <w:sz w:val="20"/>
              </w:rPr>
            </w:pPr>
          </w:p>
        </w:tc>
      </w:tr>
    </w:tbl>
    <w:p w:rsidR="00CA2349" w:rsidRPr="00B70F9A" w:rsidRDefault="008E075C" w:rsidP="00CA2349">
      <w:pPr>
        <w:widowControl/>
        <w:jc w:val="center"/>
        <w:rPr>
          <w:rFonts w:ascii="Tahoma" w:hAnsi="Tahoma" w:cs="Tahoma"/>
          <w:color w:val="000000"/>
          <w:kern w:val="0"/>
          <w:sz w:val="20"/>
        </w:rPr>
      </w:pPr>
      <w:r>
        <w:rPr>
          <w:rFonts w:ascii="Tahoma" w:hAnsi="Tahoma" w:cs="Tahoma"/>
          <w:color w:val="000000"/>
          <w:kern w:val="0"/>
          <w:sz w:val="20"/>
        </w:rPr>
        <w:pict>
          <v:rect id="_x0000_i1025" style="width:0;height:1.5pt" o:hralign="center" o:hrstd="t" o:hr="t" fillcolor="#aca899" stroked="f"/>
        </w:pict>
      </w:r>
    </w:p>
    <w:p w:rsidR="00CA2349" w:rsidRPr="0072099B" w:rsidRDefault="00CA2349" w:rsidP="00CA2349">
      <w:pPr>
        <w:adjustRightInd w:val="0"/>
        <w:snapToGrid w:val="0"/>
        <w:jc w:val="center"/>
        <w:rPr>
          <w:rStyle w:val="hps"/>
          <w:b/>
          <w:color w:val="222222"/>
          <w:sz w:val="28"/>
          <w:szCs w:val="28"/>
          <w:lang w:val="en"/>
        </w:rPr>
      </w:pPr>
      <w:r w:rsidRPr="0072099B">
        <w:rPr>
          <w:rFonts w:hint="eastAsia"/>
          <w:b/>
          <w:bCs/>
          <w:sz w:val="28"/>
          <w:szCs w:val="28"/>
        </w:rPr>
        <w:t>2</w:t>
      </w:r>
      <w:r w:rsidRPr="0072099B">
        <w:rPr>
          <w:b/>
          <w:bCs/>
          <w:sz w:val="28"/>
          <w:szCs w:val="28"/>
        </w:rPr>
        <w:t>01</w:t>
      </w:r>
      <w:r w:rsidR="00E6325B">
        <w:rPr>
          <w:rFonts w:hint="eastAsia"/>
          <w:b/>
          <w:bCs/>
          <w:sz w:val="28"/>
          <w:szCs w:val="28"/>
        </w:rPr>
        <w:t>8</w:t>
      </w:r>
      <w:r w:rsidRPr="0072099B">
        <w:rPr>
          <w:rFonts w:hint="eastAsia"/>
          <w:b/>
          <w:bCs/>
          <w:sz w:val="28"/>
          <w:szCs w:val="28"/>
        </w:rPr>
        <w:t xml:space="preserve"> </w:t>
      </w:r>
      <w:r w:rsidRPr="0072099B">
        <w:rPr>
          <w:b/>
          <w:bCs/>
          <w:sz w:val="28"/>
          <w:szCs w:val="28"/>
        </w:rPr>
        <w:t>Mathematical Contest in Modeling (MCM) Summary Sheet</w:t>
      </w:r>
    </w:p>
    <w:p w:rsidR="00CF2A0E" w:rsidRPr="00CF2A0E" w:rsidRDefault="00CF2A0E" w:rsidP="00CA2349">
      <w:pPr>
        <w:jc w:val="center"/>
        <w:rPr>
          <w:rStyle w:val="hps"/>
          <w:b/>
          <w:color w:val="222222"/>
          <w:sz w:val="32"/>
          <w:szCs w:val="32"/>
          <w:lang w:val="en"/>
        </w:rPr>
      </w:pPr>
      <w:r w:rsidRPr="0072099B">
        <w:rPr>
          <w:rStyle w:val="hps"/>
          <w:b/>
          <w:color w:val="222222"/>
          <w:sz w:val="32"/>
          <w:szCs w:val="32"/>
          <w:lang w:val="en"/>
        </w:rPr>
        <w:t>Title</w:t>
      </w:r>
      <w:r w:rsidRPr="00CF2A0E">
        <w:rPr>
          <w:rStyle w:val="hps"/>
          <w:rFonts w:hint="eastAsia"/>
          <w:color w:val="FF0000"/>
          <w:sz w:val="32"/>
          <w:szCs w:val="32"/>
          <w:lang w:val="en"/>
        </w:rPr>
        <w:t>（此处应写论文标题）</w:t>
      </w:r>
    </w:p>
    <w:p w:rsidR="00CA2349" w:rsidRPr="00F94FE2" w:rsidRDefault="00CA2349" w:rsidP="00CA2349">
      <w:pPr>
        <w:jc w:val="center"/>
        <w:rPr>
          <w:b/>
          <w:sz w:val="28"/>
          <w:szCs w:val="28"/>
        </w:rPr>
      </w:pPr>
      <w:r w:rsidRPr="00F94FE2">
        <w:rPr>
          <w:rFonts w:hint="eastAsia"/>
          <w:b/>
          <w:sz w:val="28"/>
          <w:szCs w:val="28"/>
        </w:rPr>
        <w:t xml:space="preserve"> Summary</w:t>
      </w:r>
    </w:p>
    <w:p w:rsidR="00CE4683" w:rsidRPr="001C52E1" w:rsidRDefault="00CF2A0E" w:rsidP="0072099B">
      <w:pPr>
        <w:rPr>
          <w:color w:val="FF0000"/>
          <w:sz w:val="22"/>
          <w:szCs w:val="22"/>
        </w:rPr>
      </w:pPr>
      <w:r w:rsidRPr="0072099B">
        <w:rPr>
          <w:rFonts w:hint="eastAsia"/>
          <w:color w:val="FF0000"/>
          <w:sz w:val="22"/>
          <w:szCs w:val="22"/>
        </w:rPr>
        <w:t>美赛论文的摘要</w:t>
      </w:r>
      <w:r w:rsidR="001C52E1">
        <w:rPr>
          <w:rFonts w:hint="eastAsia"/>
          <w:color w:val="FF0000"/>
          <w:sz w:val="22"/>
          <w:szCs w:val="22"/>
        </w:rPr>
        <w:t>的英文</w:t>
      </w:r>
      <w:r w:rsidRPr="0072099B">
        <w:rPr>
          <w:rFonts w:hint="eastAsia"/>
          <w:color w:val="FF0000"/>
          <w:sz w:val="22"/>
          <w:szCs w:val="22"/>
        </w:rPr>
        <w:t>一般用</w:t>
      </w:r>
      <w:r w:rsidRPr="0072099B">
        <w:rPr>
          <w:color w:val="FF0000"/>
          <w:sz w:val="22"/>
          <w:szCs w:val="22"/>
        </w:rPr>
        <w:t>Summary</w:t>
      </w:r>
      <w:r w:rsidRPr="0072099B">
        <w:rPr>
          <w:rFonts w:hint="eastAsia"/>
          <w:color w:val="FF0000"/>
          <w:sz w:val="22"/>
          <w:szCs w:val="22"/>
        </w:rPr>
        <w:t>，摘要最好在本页完成。</w:t>
      </w:r>
    </w:p>
    <w:p w:rsidR="00E607CB" w:rsidRPr="00E607CB" w:rsidRDefault="00E607CB" w:rsidP="00E607CB">
      <w:pPr>
        <w:widowControl/>
        <w:jc w:val="left"/>
        <w:rPr>
          <w:color w:val="FF0000"/>
          <w:kern w:val="0"/>
          <w:sz w:val="22"/>
        </w:rPr>
      </w:pPr>
      <w:r w:rsidRPr="0072099B">
        <w:rPr>
          <w:rFonts w:hint="eastAsia"/>
          <w:b/>
          <w:color w:val="FF0000"/>
          <w:sz w:val="22"/>
          <w:szCs w:val="22"/>
        </w:rPr>
        <w:t>标题</w:t>
      </w:r>
      <w:r w:rsidRPr="00E607CB">
        <w:rPr>
          <w:rFonts w:hint="eastAsia"/>
          <w:color w:val="FF0000"/>
          <w:kern w:val="0"/>
          <w:sz w:val="22"/>
        </w:rPr>
        <w:t>为</w:t>
      </w:r>
      <w:r w:rsidRPr="00E607CB">
        <w:rPr>
          <w:rFonts w:hint="eastAsia"/>
          <w:color w:val="FF0000"/>
          <w:kern w:val="0"/>
          <w:sz w:val="22"/>
        </w:rPr>
        <w:t>16</w:t>
      </w:r>
      <w:r w:rsidRPr="00E607CB">
        <w:rPr>
          <w:rFonts w:hint="eastAsia"/>
          <w:color w:val="FF0000"/>
          <w:kern w:val="0"/>
          <w:sz w:val="22"/>
        </w:rPr>
        <w:t>号</w:t>
      </w:r>
      <w:r w:rsidRPr="00E607CB">
        <w:rPr>
          <w:color w:val="FF0000"/>
          <w:kern w:val="0"/>
          <w:sz w:val="22"/>
        </w:rPr>
        <w:t>Times New Roman</w:t>
      </w:r>
      <w:r w:rsidRPr="00E607CB">
        <w:rPr>
          <w:rFonts w:hint="eastAsia"/>
          <w:color w:val="FF0000"/>
          <w:kern w:val="0"/>
          <w:sz w:val="22"/>
        </w:rPr>
        <w:t>字体加粗并居中</w:t>
      </w:r>
    </w:p>
    <w:p w:rsidR="00E607CB" w:rsidRPr="00E607CB" w:rsidRDefault="00E607CB" w:rsidP="00E607CB">
      <w:pPr>
        <w:widowControl/>
        <w:jc w:val="left"/>
        <w:rPr>
          <w:color w:val="FF0000"/>
          <w:kern w:val="0"/>
          <w:sz w:val="22"/>
        </w:rPr>
      </w:pPr>
      <w:r w:rsidRPr="0072099B">
        <w:rPr>
          <w:rFonts w:hint="eastAsia"/>
          <w:b/>
          <w:color w:val="FF0000"/>
          <w:sz w:val="22"/>
          <w:szCs w:val="22"/>
        </w:rPr>
        <w:t>摘要</w:t>
      </w:r>
      <w:r w:rsidRPr="00E607CB">
        <w:rPr>
          <w:rFonts w:hint="eastAsia"/>
          <w:color w:val="FF0000"/>
          <w:sz w:val="22"/>
          <w:szCs w:val="22"/>
        </w:rPr>
        <w:t>为</w:t>
      </w:r>
      <w:r w:rsidRPr="00E607CB">
        <w:rPr>
          <w:rFonts w:hint="eastAsia"/>
          <w:color w:val="FF0000"/>
          <w:kern w:val="0"/>
          <w:sz w:val="22"/>
        </w:rPr>
        <w:t>14</w:t>
      </w:r>
      <w:r w:rsidRPr="00E607CB">
        <w:rPr>
          <w:rFonts w:hint="eastAsia"/>
          <w:color w:val="FF0000"/>
          <w:kern w:val="0"/>
          <w:sz w:val="22"/>
        </w:rPr>
        <w:t>号</w:t>
      </w:r>
      <w:r w:rsidRPr="00E607CB">
        <w:rPr>
          <w:color w:val="FF0000"/>
          <w:kern w:val="0"/>
          <w:sz w:val="22"/>
        </w:rPr>
        <w:t>Times New Roman</w:t>
      </w:r>
      <w:r w:rsidRPr="00E607CB">
        <w:rPr>
          <w:rFonts w:hint="eastAsia"/>
          <w:color w:val="FF0000"/>
          <w:kern w:val="0"/>
          <w:sz w:val="22"/>
        </w:rPr>
        <w:t>字体加粗并居</w:t>
      </w:r>
      <w:r w:rsidR="001C52E1">
        <w:rPr>
          <w:rFonts w:hint="eastAsia"/>
          <w:color w:val="FF0000"/>
          <w:kern w:val="0"/>
          <w:sz w:val="22"/>
        </w:rPr>
        <w:t>中</w:t>
      </w:r>
    </w:p>
    <w:p w:rsidR="00E607CB" w:rsidRPr="00E607CB" w:rsidRDefault="001C52E1" w:rsidP="00E607CB">
      <w:pPr>
        <w:widowControl/>
        <w:jc w:val="left"/>
        <w:rPr>
          <w:color w:val="FF0000"/>
          <w:kern w:val="0"/>
          <w:sz w:val="22"/>
        </w:rPr>
      </w:pPr>
      <w:r w:rsidRPr="0072099B">
        <w:rPr>
          <w:rFonts w:hint="eastAsia"/>
          <w:b/>
          <w:color w:val="FF0000"/>
          <w:sz w:val="22"/>
          <w:szCs w:val="22"/>
        </w:rPr>
        <w:t>关键词</w:t>
      </w:r>
      <w:r w:rsidR="00E607CB" w:rsidRPr="00E607CB">
        <w:rPr>
          <w:rFonts w:hint="eastAsia"/>
          <w:color w:val="FF0000"/>
          <w:kern w:val="0"/>
          <w:sz w:val="22"/>
        </w:rPr>
        <w:t>为</w:t>
      </w:r>
      <w:r w:rsidR="00E607CB" w:rsidRPr="00E607CB">
        <w:rPr>
          <w:rFonts w:hint="eastAsia"/>
          <w:color w:val="FF0000"/>
          <w:kern w:val="0"/>
          <w:sz w:val="22"/>
        </w:rPr>
        <w:t>12</w:t>
      </w:r>
      <w:r w:rsidR="00E607CB" w:rsidRPr="00E607CB">
        <w:rPr>
          <w:rFonts w:hint="eastAsia"/>
          <w:color w:val="FF0000"/>
          <w:kern w:val="0"/>
          <w:sz w:val="22"/>
        </w:rPr>
        <w:t>号</w:t>
      </w:r>
      <w:r w:rsidR="00E607CB" w:rsidRPr="00E607CB">
        <w:rPr>
          <w:color w:val="FF0000"/>
          <w:kern w:val="0"/>
          <w:sz w:val="22"/>
        </w:rPr>
        <w:t>Times New Roman</w:t>
      </w:r>
      <w:r w:rsidR="00E607CB" w:rsidRPr="00E607CB">
        <w:rPr>
          <w:rFonts w:hint="eastAsia"/>
          <w:color w:val="FF0000"/>
          <w:kern w:val="0"/>
          <w:sz w:val="22"/>
        </w:rPr>
        <w:t>字体加粗并居左</w:t>
      </w:r>
    </w:p>
    <w:p w:rsidR="00CE4683" w:rsidRPr="0072099B" w:rsidRDefault="001C52E1" w:rsidP="0072099B">
      <w:pPr>
        <w:rPr>
          <w:sz w:val="22"/>
          <w:szCs w:val="22"/>
        </w:rPr>
      </w:pPr>
      <w:r w:rsidRPr="0072099B">
        <w:rPr>
          <w:rFonts w:hint="eastAsia"/>
          <w:b/>
          <w:color w:val="FF0000"/>
          <w:sz w:val="22"/>
          <w:szCs w:val="22"/>
        </w:rPr>
        <w:t>行间距一般为</w:t>
      </w:r>
      <w:r w:rsidRPr="0072099B">
        <w:rPr>
          <w:rFonts w:hint="eastAsia"/>
          <w:b/>
          <w:color w:val="FF0000"/>
          <w:sz w:val="22"/>
          <w:szCs w:val="22"/>
        </w:rPr>
        <w:t>1</w:t>
      </w:r>
      <w:r w:rsidRPr="0072099B">
        <w:rPr>
          <w:rFonts w:hint="eastAsia"/>
          <w:b/>
          <w:color w:val="FF0000"/>
          <w:sz w:val="22"/>
          <w:szCs w:val="22"/>
        </w:rPr>
        <w:t>倍行距，为控制在一页可适当调整。</w:t>
      </w:r>
    </w:p>
    <w:p w:rsidR="00CE4683" w:rsidRPr="0072099B" w:rsidRDefault="0072099B" w:rsidP="0072099B">
      <w:pPr>
        <w:rPr>
          <w:color w:val="FF0000"/>
          <w:sz w:val="22"/>
          <w:szCs w:val="22"/>
        </w:rPr>
      </w:pPr>
      <w:r w:rsidRPr="0072099B">
        <w:rPr>
          <w:rFonts w:hint="eastAsia"/>
          <w:color w:val="FF0000"/>
          <w:sz w:val="22"/>
          <w:szCs w:val="22"/>
        </w:rPr>
        <w:t>首页不需要页眉和页码。</w:t>
      </w:r>
    </w:p>
    <w:p w:rsidR="00CE4683" w:rsidRDefault="001C52E1" w:rsidP="0072099B">
      <w:pPr>
        <w:rPr>
          <w:color w:val="FF0000"/>
          <w:kern w:val="0"/>
          <w:sz w:val="22"/>
          <w:szCs w:val="22"/>
        </w:rPr>
      </w:pPr>
      <w:r w:rsidRPr="001C52E1">
        <w:rPr>
          <w:rFonts w:hint="eastAsia"/>
          <w:color w:val="FF0000"/>
          <w:kern w:val="0"/>
          <w:sz w:val="22"/>
          <w:szCs w:val="22"/>
        </w:rPr>
        <w:t>“</w:t>
      </w:r>
      <w:r w:rsidRPr="001C52E1">
        <w:rPr>
          <w:color w:val="FF0000"/>
          <w:kern w:val="0"/>
          <w:sz w:val="22"/>
          <w:szCs w:val="22"/>
        </w:rPr>
        <w:t>00000</w:t>
      </w:r>
      <w:r w:rsidRPr="001C52E1">
        <w:rPr>
          <w:rFonts w:hint="eastAsia"/>
          <w:color w:val="FF0000"/>
          <w:kern w:val="0"/>
          <w:sz w:val="22"/>
          <w:szCs w:val="22"/>
        </w:rPr>
        <w:t>”修改为自己的控制编号（</w:t>
      </w:r>
      <w:r w:rsidRPr="001C52E1">
        <w:rPr>
          <w:color w:val="FF0000"/>
          <w:kern w:val="0"/>
          <w:sz w:val="22"/>
          <w:szCs w:val="22"/>
        </w:rPr>
        <w:t>Team Control Number</w:t>
      </w:r>
      <w:r w:rsidRPr="001C52E1">
        <w:rPr>
          <w:rFonts w:hint="eastAsia"/>
          <w:color w:val="FF0000"/>
          <w:kern w:val="0"/>
          <w:sz w:val="22"/>
          <w:szCs w:val="22"/>
        </w:rPr>
        <w:t>），“</w:t>
      </w:r>
      <w:r w:rsidRPr="001C52E1">
        <w:rPr>
          <w:rFonts w:hint="eastAsia"/>
          <w:color w:val="FF0000"/>
          <w:kern w:val="0"/>
          <w:sz w:val="22"/>
          <w:szCs w:val="22"/>
        </w:rPr>
        <w:t>A</w:t>
      </w:r>
      <w:r w:rsidRPr="001C52E1">
        <w:rPr>
          <w:rFonts w:hint="eastAsia"/>
          <w:color w:val="FF0000"/>
          <w:kern w:val="0"/>
          <w:sz w:val="22"/>
          <w:szCs w:val="22"/>
        </w:rPr>
        <w:t>”改为自己的选题题号（</w:t>
      </w:r>
      <w:r w:rsidRPr="001C52E1">
        <w:rPr>
          <w:rFonts w:hint="eastAsia"/>
          <w:color w:val="FF0000"/>
          <w:kern w:val="0"/>
          <w:sz w:val="22"/>
          <w:szCs w:val="22"/>
        </w:rPr>
        <w:t>A/B/C/D/E/F</w:t>
      </w:r>
      <w:r w:rsidRPr="001C52E1">
        <w:rPr>
          <w:rFonts w:hint="eastAsia"/>
          <w:color w:val="FF0000"/>
          <w:kern w:val="0"/>
          <w:sz w:val="22"/>
          <w:szCs w:val="22"/>
        </w:rPr>
        <w:t>）</w:t>
      </w:r>
    </w:p>
    <w:p w:rsidR="001C52E1" w:rsidRDefault="001C52E1" w:rsidP="0072099B">
      <w:pPr>
        <w:rPr>
          <w:color w:val="FF0000"/>
          <w:kern w:val="0"/>
          <w:sz w:val="22"/>
          <w:szCs w:val="22"/>
        </w:rPr>
      </w:pPr>
    </w:p>
    <w:p w:rsidR="001C52E1" w:rsidRDefault="001C52E1" w:rsidP="0072099B">
      <w:pPr>
        <w:rPr>
          <w:color w:val="FF0000"/>
          <w:kern w:val="0"/>
          <w:sz w:val="22"/>
          <w:szCs w:val="22"/>
        </w:rPr>
      </w:pPr>
    </w:p>
    <w:p w:rsidR="001C52E1" w:rsidRDefault="001C52E1" w:rsidP="0072099B">
      <w:pPr>
        <w:rPr>
          <w:color w:val="FF0000"/>
          <w:kern w:val="0"/>
          <w:sz w:val="22"/>
          <w:szCs w:val="22"/>
        </w:rPr>
      </w:pPr>
    </w:p>
    <w:p w:rsidR="001C52E1" w:rsidRDefault="001C52E1" w:rsidP="0072099B">
      <w:pPr>
        <w:rPr>
          <w:color w:val="FF0000"/>
          <w:kern w:val="0"/>
          <w:sz w:val="22"/>
          <w:szCs w:val="22"/>
        </w:rPr>
      </w:pPr>
    </w:p>
    <w:p w:rsidR="001C52E1" w:rsidRDefault="001C52E1" w:rsidP="0072099B">
      <w:pPr>
        <w:rPr>
          <w:color w:val="FF0000"/>
          <w:kern w:val="0"/>
          <w:sz w:val="22"/>
          <w:szCs w:val="22"/>
        </w:rPr>
      </w:pPr>
    </w:p>
    <w:p w:rsidR="001C52E1" w:rsidRDefault="001C52E1" w:rsidP="0072099B">
      <w:pPr>
        <w:rPr>
          <w:color w:val="FF0000"/>
          <w:kern w:val="0"/>
          <w:sz w:val="22"/>
          <w:szCs w:val="22"/>
        </w:rPr>
      </w:pPr>
    </w:p>
    <w:p w:rsidR="001C52E1" w:rsidRDefault="001C52E1" w:rsidP="0072099B">
      <w:pPr>
        <w:rPr>
          <w:color w:val="FF0000"/>
          <w:kern w:val="0"/>
          <w:sz w:val="22"/>
          <w:szCs w:val="22"/>
        </w:rPr>
      </w:pPr>
    </w:p>
    <w:p w:rsidR="001C52E1" w:rsidRDefault="001C52E1" w:rsidP="0072099B">
      <w:pPr>
        <w:rPr>
          <w:color w:val="FF0000"/>
          <w:kern w:val="0"/>
          <w:sz w:val="22"/>
          <w:szCs w:val="22"/>
        </w:rPr>
      </w:pPr>
    </w:p>
    <w:p w:rsidR="001C52E1" w:rsidRDefault="001C52E1" w:rsidP="0072099B">
      <w:pPr>
        <w:rPr>
          <w:color w:val="FF0000"/>
          <w:kern w:val="0"/>
          <w:sz w:val="22"/>
          <w:szCs w:val="22"/>
        </w:rPr>
      </w:pPr>
    </w:p>
    <w:p w:rsidR="001C52E1" w:rsidRDefault="001C52E1" w:rsidP="0072099B">
      <w:pPr>
        <w:rPr>
          <w:color w:val="FF0000"/>
          <w:kern w:val="0"/>
          <w:sz w:val="22"/>
          <w:szCs w:val="22"/>
        </w:rPr>
      </w:pPr>
    </w:p>
    <w:p w:rsidR="001C52E1" w:rsidRPr="001C52E1" w:rsidRDefault="001C52E1" w:rsidP="0072099B">
      <w:pPr>
        <w:rPr>
          <w:color w:val="FF0000"/>
          <w:kern w:val="0"/>
          <w:sz w:val="22"/>
          <w:szCs w:val="22"/>
        </w:rPr>
      </w:pPr>
    </w:p>
    <w:p w:rsidR="00CE4683" w:rsidRDefault="00CE4683" w:rsidP="00CF2A0E">
      <w:pPr>
        <w:spacing w:beforeLines="100" w:before="312"/>
        <w:ind w:left="1424" w:hangingChars="591" w:hanging="1424"/>
        <w:rPr>
          <w:color w:val="FF0000"/>
          <w:sz w:val="22"/>
          <w:szCs w:val="22"/>
        </w:rPr>
      </w:pPr>
      <w:r w:rsidRPr="00CF2A0E">
        <w:rPr>
          <w:b/>
          <w:sz w:val="24"/>
          <w:szCs w:val="24"/>
        </w:rPr>
        <w:t xml:space="preserve">Key words: </w:t>
      </w:r>
      <w:r w:rsidR="00CF2A0E" w:rsidRPr="0072099B">
        <w:rPr>
          <w:rFonts w:hint="eastAsia"/>
          <w:color w:val="FF0000"/>
          <w:sz w:val="22"/>
          <w:szCs w:val="22"/>
        </w:rPr>
        <w:t>三到五个关键词</w:t>
      </w:r>
    </w:p>
    <w:p w:rsidR="0072099B" w:rsidRDefault="0072099B" w:rsidP="0066701B">
      <w:pPr>
        <w:spacing w:beforeLines="100" w:before="312"/>
        <w:ind w:left="1418" w:hangingChars="591" w:hanging="1418"/>
        <w:rPr>
          <w:color w:val="000000"/>
          <w:kern w:val="0"/>
          <w:sz w:val="24"/>
        </w:rPr>
      </w:pPr>
    </w:p>
    <w:p w:rsidR="0072099B" w:rsidRPr="00A641E9" w:rsidRDefault="0072099B" w:rsidP="0072099B">
      <w:pPr>
        <w:spacing w:beforeLines="100" w:before="312"/>
        <w:ind w:left="1418" w:hangingChars="591" w:hanging="1418"/>
        <w:rPr>
          <w:color w:val="FF0000"/>
          <w:kern w:val="0"/>
          <w:sz w:val="24"/>
        </w:rPr>
      </w:pPr>
      <w:r w:rsidRPr="00A641E9">
        <w:rPr>
          <w:rFonts w:hint="eastAsia"/>
          <w:color w:val="FF0000"/>
          <w:kern w:val="0"/>
          <w:sz w:val="24"/>
        </w:rPr>
        <w:t>注：红色字为解释说明部分，使用时应全部删除或换成黑色字。</w:t>
      </w:r>
    </w:p>
    <w:p w:rsidR="00CE4683" w:rsidRDefault="00CE4683">
      <w:pPr>
        <w:rPr>
          <w:color w:val="000000"/>
          <w:kern w:val="0"/>
          <w:sz w:val="24"/>
        </w:rPr>
      </w:pPr>
    </w:p>
    <w:p w:rsidR="00CE4683" w:rsidRDefault="00CE4683">
      <w:pPr>
        <w:rPr>
          <w:color w:val="000000"/>
          <w:kern w:val="0"/>
          <w:sz w:val="24"/>
        </w:rPr>
      </w:pPr>
    </w:p>
    <w:p w:rsidR="00801F91" w:rsidRDefault="00801F91">
      <w:pPr>
        <w:rPr>
          <w:color w:val="000000"/>
          <w:kern w:val="0"/>
          <w:sz w:val="24"/>
        </w:rPr>
      </w:pPr>
    </w:p>
    <w:p w:rsidR="001C52E1" w:rsidRDefault="001C52E1">
      <w:pPr>
        <w:rPr>
          <w:color w:val="000000"/>
          <w:kern w:val="0"/>
          <w:sz w:val="24"/>
        </w:rPr>
      </w:pPr>
    </w:p>
    <w:p w:rsidR="00801F91" w:rsidRDefault="00522442" w:rsidP="00801F91">
      <w:pPr>
        <w:spacing w:before="240" w:after="240"/>
        <w:jc w:val="center"/>
        <w:rPr>
          <w:noProof/>
        </w:rPr>
      </w:pPr>
      <w:bookmarkStart w:id="0" w:name="_Toc471658405"/>
      <w:r w:rsidRPr="00801F91">
        <w:rPr>
          <w:b/>
          <w:sz w:val="36"/>
        </w:rPr>
        <w:lastRenderedPageBreak/>
        <w:t>Contents</w:t>
      </w:r>
      <w:bookmarkEnd w:id="0"/>
      <w:r w:rsidRPr="00522442">
        <w:rPr>
          <w:b/>
        </w:rPr>
        <w:fldChar w:fldCharType="begin"/>
      </w:r>
      <w:r w:rsidRPr="00801F91">
        <w:rPr>
          <w:b/>
        </w:rPr>
        <w:instrText xml:space="preserve"> TOC \o "1-3" \h \z \u </w:instrText>
      </w:r>
      <w:r w:rsidRPr="00522442">
        <w:rPr>
          <w:b/>
        </w:rPr>
        <w:fldChar w:fldCharType="separate"/>
      </w:r>
    </w:p>
    <w:p w:rsidR="00801F91" w:rsidRPr="00801F91" w:rsidRDefault="008E075C" w:rsidP="00AA33DB">
      <w:pPr>
        <w:pStyle w:val="TOC1"/>
        <w:rPr>
          <w:rFonts w:asciiTheme="minorHAnsi" w:eastAsiaTheme="minorEastAsia" w:hAnsiTheme="minorHAnsi" w:cstheme="minorBidi"/>
          <w:szCs w:val="22"/>
        </w:rPr>
      </w:pPr>
      <w:hyperlink w:anchor="_Toc471658476" w:history="1">
        <w:r w:rsidR="00801F91" w:rsidRPr="00801F91">
          <w:rPr>
            <w:rStyle w:val="a4"/>
          </w:rPr>
          <w:t>I. Introduction</w:t>
        </w:r>
        <w:r w:rsidR="00801F91" w:rsidRPr="00801F91">
          <w:rPr>
            <w:webHidden/>
          </w:rPr>
          <w:tab/>
        </w:r>
        <w:r w:rsidR="00801F91" w:rsidRPr="00801F91">
          <w:rPr>
            <w:webHidden/>
          </w:rPr>
          <w:fldChar w:fldCharType="begin"/>
        </w:r>
        <w:r w:rsidR="00801F91" w:rsidRPr="00801F91">
          <w:rPr>
            <w:webHidden/>
          </w:rPr>
          <w:instrText xml:space="preserve"> PAGEREF _Toc471658476 \h </w:instrText>
        </w:r>
        <w:r w:rsidR="00801F91" w:rsidRPr="00801F91">
          <w:rPr>
            <w:webHidden/>
          </w:rPr>
        </w:r>
        <w:r w:rsidR="00801F91" w:rsidRPr="00801F91">
          <w:rPr>
            <w:webHidden/>
          </w:rPr>
          <w:fldChar w:fldCharType="separate"/>
        </w:r>
        <w:r w:rsidR="00C20F2A">
          <w:rPr>
            <w:webHidden/>
          </w:rPr>
          <w:t>4</w:t>
        </w:r>
        <w:r w:rsidR="00801F91" w:rsidRPr="00801F91">
          <w:rPr>
            <w:webHidden/>
          </w:rPr>
          <w:fldChar w:fldCharType="end"/>
        </w:r>
      </w:hyperlink>
    </w:p>
    <w:p w:rsidR="00801F91" w:rsidRPr="00801F91" w:rsidRDefault="008E075C" w:rsidP="00AA33DB">
      <w:pPr>
        <w:pStyle w:val="TOC2"/>
        <w:ind w:firstLineChars="176" w:firstLine="422"/>
        <w:rPr>
          <w:rFonts w:asciiTheme="minorHAnsi" w:eastAsiaTheme="minorEastAsia" w:hAnsiTheme="minorHAnsi" w:cstheme="minorBidi"/>
          <w:kern w:val="2"/>
          <w:sz w:val="21"/>
          <w:szCs w:val="22"/>
        </w:rPr>
      </w:pPr>
      <w:hyperlink w:anchor="_Toc471658477" w:history="1">
        <w:r w:rsidR="00801F91" w:rsidRPr="00801F91">
          <w:rPr>
            <w:rStyle w:val="a4"/>
          </w:rPr>
          <w:t>1.1 Background</w:t>
        </w:r>
        <w:r w:rsidR="00801F91" w:rsidRPr="00801F91">
          <w:rPr>
            <w:webHidden/>
          </w:rPr>
          <w:tab/>
        </w:r>
        <w:r w:rsidR="00801F91" w:rsidRPr="00801F91">
          <w:rPr>
            <w:webHidden/>
          </w:rPr>
          <w:fldChar w:fldCharType="begin"/>
        </w:r>
        <w:r w:rsidR="00801F91" w:rsidRPr="00801F91">
          <w:rPr>
            <w:webHidden/>
          </w:rPr>
          <w:instrText xml:space="preserve"> PAGEREF _Toc471658477 \h </w:instrText>
        </w:r>
        <w:r w:rsidR="00801F91" w:rsidRPr="00801F91">
          <w:rPr>
            <w:webHidden/>
          </w:rPr>
        </w:r>
        <w:r w:rsidR="00801F91" w:rsidRPr="00801F91">
          <w:rPr>
            <w:webHidden/>
          </w:rPr>
          <w:fldChar w:fldCharType="separate"/>
        </w:r>
        <w:r w:rsidR="00C20F2A">
          <w:rPr>
            <w:webHidden/>
          </w:rPr>
          <w:t>4</w:t>
        </w:r>
        <w:r w:rsidR="00801F91" w:rsidRPr="00801F91">
          <w:rPr>
            <w:webHidden/>
          </w:rPr>
          <w:fldChar w:fldCharType="end"/>
        </w:r>
      </w:hyperlink>
    </w:p>
    <w:p w:rsidR="00801F91" w:rsidRDefault="008E075C" w:rsidP="004A07AB">
      <w:pPr>
        <w:pStyle w:val="TOC2"/>
        <w:ind w:firstLineChars="176" w:firstLine="422"/>
        <w:rPr>
          <w:rFonts w:asciiTheme="minorHAnsi" w:eastAsiaTheme="minorEastAsia" w:hAnsiTheme="minorHAnsi" w:cstheme="minorBidi"/>
          <w:b/>
          <w:kern w:val="2"/>
          <w:sz w:val="21"/>
          <w:szCs w:val="22"/>
        </w:rPr>
      </w:pPr>
      <w:hyperlink w:anchor="_Toc471658478" w:history="1">
        <w:r w:rsidR="00801F91" w:rsidRPr="00293F24">
          <w:rPr>
            <w:rStyle w:val="a4"/>
          </w:rPr>
          <w:t>1.2 Our works</w:t>
        </w:r>
        <w:r w:rsidR="00801F91">
          <w:rPr>
            <w:webHidden/>
          </w:rPr>
          <w:tab/>
        </w:r>
        <w:r w:rsidR="00801F91">
          <w:rPr>
            <w:webHidden/>
          </w:rPr>
          <w:fldChar w:fldCharType="begin"/>
        </w:r>
        <w:r w:rsidR="00801F91">
          <w:rPr>
            <w:webHidden/>
          </w:rPr>
          <w:instrText xml:space="preserve"> PAGEREF _Toc471658478 \h </w:instrText>
        </w:r>
        <w:r w:rsidR="00801F91">
          <w:rPr>
            <w:webHidden/>
          </w:rPr>
        </w:r>
        <w:r w:rsidR="00801F91">
          <w:rPr>
            <w:webHidden/>
          </w:rPr>
          <w:fldChar w:fldCharType="separate"/>
        </w:r>
        <w:r w:rsidR="00C20F2A">
          <w:rPr>
            <w:webHidden/>
          </w:rPr>
          <w:t>4</w:t>
        </w:r>
        <w:r w:rsidR="00801F91">
          <w:rPr>
            <w:webHidden/>
          </w:rPr>
          <w:fldChar w:fldCharType="end"/>
        </w:r>
      </w:hyperlink>
    </w:p>
    <w:p w:rsidR="00801F91" w:rsidRDefault="008E075C" w:rsidP="00AA33DB">
      <w:pPr>
        <w:pStyle w:val="TOC1"/>
        <w:rPr>
          <w:rFonts w:asciiTheme="minorHAnsi" w:eastAsiaTheme="minorEastAsia" w:hAnsiTheme="minorHAnsi" w:cstheme="minorBidi"/>
          <w:szCs w:val="22"/>
        </w:rPr>
      </w:pPr>
      <w:hyperlink w:anchor="_Toc471658479" w:history="1">
        <w:r w:rsidR="00801F91" w:rsidRPr="00293F24">
          <w:rPr>
            <w:rStyle w:val="a4"/>
          </w:rPr>
          <w:t>II. The Description of the Problem</w:t>
        </w:r>
        <w:r w:rsidR="00801F91">
          <w:rPr>
            <w:webHidden/>
          </w:rPr>
          <w:tab/>
        </w:r>
        <w:r w:rsidR="00801F91">
          <w:rPr>
            <w:webHidden/>
          </w:rPr>
          <w:fldChar w:fldCharType="begin"/>
        </w:r>
        <w:r w:rsidR="00801F91">
          <w:rPr>
            <w:webHidden/>
          </w:rPr>
          <w:instrText xml:space="preserve"> PAGEREF _Toc471658479 \h </w:instrText>
        </w:r>
        <w:r w:rsidR="00801F91">
          <w:rPr>
            <w:webHidden/>
          </w:rPr>
        </w:r>
        <w:r w:rsidR="00801F91">
          <w:rPr>
            <w:webHidden/>
          </w:rPr>
          <w:fldChar w:fldCharType="separate"/>
        </w:r>
        <w:r w:rsidR="00C20F2A">
          <w:rPr>
            <w:webHidden/>
          </w:rPr>
          <w:t>5</w:t>
        </w:r>
        <w:r w:rsidR="00801F91">
          <w:rPr>
            <w:webHidden/>
          </w:rPr>
          <w:fldChar w:fldCharType="end"/>
        </w:r>
      </w:hyperlink>
    </w:p>
    <w:p w:rsidR="00801F91" w:rsidRDefault="008E075C" w:rsidP="004A07AB">
      <w:pPr>
        <w:pStyle w:val="TOC2"/>
        <w:ind w:firstLineChars="177" w:firstLine="425"/>
        <w:rPr>
          <w:rFonts w:asciiTheme="minorHAnsi" w:eastAsiaTheme="minorEastAsia" w:hAnsiTheme="minorHAnsi" w:cstheme="minorBidi"/>
          <w:b/>
          <w:kern w:val="2"/>
          <w:sz w:val="21"/>
          <w:szCs w:val="22"/>
        </w:rPr>
      </w:pPr>
      <w:hyperlink w:anchor="_Toc471658480" w:history="1">
        <w:r w:rsidR="00801F91" w:rsidRPr="00293F24">
          <w:rPr>
            <w:rStyle w:val="a4"/>
          </w:rPr>
          <w:t>2.1 Problem statement</w:t>
        </w:r>
        <w:r w:rsidR="00801F91">
          <w:rPr>
            <w:webHidden/>
          </w:rPr>
          <w:tab/>
        </w:r>
        <w:r w:rsidR="00801F91">
          <w:rPr>
            <w:webHidden/>
          </w:rPr>
          <w:fldChar w:fldCharType="begin"/>
        </w:r>
        <w:r w:rsidR="00801F91">
          <w:rPr>
            <w:webHidden/>
          </w:rPr>
          <w:instrText xml:space="preserve"> PAGEREF _Toc471658480 \h </w:instrText>
        </w:r>
        <w:r w:rsidR="00801F91">
          <w:rPr>
            <w:webHidden/>
          </w:rPr>
        </w:r>
        <w:r w:rsidR="00801F91">
          <w:rPr>
            <w:webHidden/>
          </w:rPr>
          <w:fldChar w:fldCharType="separate"/>
        </w:r>
        <w:r w:rsidR="00C20F2A">
          <w:rPr>
            <w:webHidden/>
          </w:rPr>
          <w:t>5</w:t>
        </w:r>
        <w:r w:rsidR="00801F91">
          <w:rPr>
            <w:webHidden/>
          </w:rPr>
          <w:fldChar w:fldCharType="end"/>
        </w:r>
      </w:hyperlink>
    </w:p>
    <w:p w:rsidR="00801F91" w:rsidRDefault="008E075C" w:rsidP="004A07AB">
      <w:pPr>
        <w:pStyle w:val="TOC2"/>
        <w:ind w:firstLineChars="177" w:firstLine="425"/>
        <w:rPr>
          <w:rFonts w:asciiTheme="minorHAnsi" w:eastAsiaTheme="minorEastAsia" w:hAnsiTheme="minorHAnsi" w:cstheme="minorBidi"/>
          <w:b/>
          <w:kern w:val="2"/>
          <w:sz w:val="21"/>
          <w:szCs w:val="22"/>
        </w:rPr>
      </w:pPr>
      <w:hyperlink w:anchor="_Toc471658481" w:history="1">
        <w:r w:rsidR="00801F91" w:rsidRPr="00293F24">
          <w:rPr>
            <w:rStyle w:val="a4"/>
          </w:rPr>
          <w:t>2.2 Analysis of Specific Issues</w:t>
        </w:r>
        <w:r w:rsidR="00801F91">
          <w:rPr>
            <w:webHidden/>
          </w:rPr>
          <w:tab/>
        </w:r>
        <w:r w:rsidR="00801F91">
          <w:rPr>
            <w:webHidden/>
          </w:rPr>
          <w:fldChar w:fldCharType="begin"/>
        </w:r>
        <w:r w:rsidR="00801F91">
          <w:rPr>
            <w:webHidden/>
          </w:rPr>
          <w:instrText xml:space="preserve"> PAGEREF _Toc471658481 \h </w:instrText>
        </w:r>
        <w:r w:rsidR="00801F91">
          <w:rPr>
            <w:webHidden/>
          </w:rPr>
        </w:r>
        <w:r w:rsidR="00801F91">
          <w:rPr>
            <w:webHidden/>
          </w:rPr>
          <w:fldChar w:fldCharType="separate"/>
        </w:r>
        <w:r w:rsidR="00C20F2A">
          <w:rPr>
            <w:webHidden/>
          </w:rPr>
          <w:t>5</w:t>
        </w:r>
        <w:r w:rsidR="00801F91">
          <w:rPr>
            <w:webHidden/>
          </w:rPr>
          <w:fldChar w:fldCharType="end"/>
        </w:r>
      </w:hyperlink>
    </w:p>
    <w:p w:rsidR="00801F91" w:rsidRDefault="008E075C" w:rsidP="004A07AB">
      <w:pPr>
        <w:pStyle w:val="TOC2"/>
        <w:ind w:firstLineChars="177" w:firstLine="425"/>
        <w:rPr>
          <w:rFonts w:asciiTheme="minorHAnsi" w:eastAsiaTheme="minorEastAsia" w:hAnsiTheme="minorHAnsi" w:cstheme="minorBidi"/>
          <w:b/>
          <w:kern w:val="2"/>
          <w:sz w:val="21"/>
          <w:szCs w:val="22"/>
        </w:rPr>
      </w:pPr>
      <w:hyperlink w:anchor="_Toc471658482" w:history="1">
        <w:r w:rsidR="00801F91" w:rsidRPr="00293F24">
          <w:rPr>
            <w:rStyle w:val="a4"/>
          </w:rPr>
          <w:t>2.2.1 Analysis of Problem 1</w:t>
        </w:r>
        <w:r w:rsidR="00801F91">
          <w:rPr>
            <w:webHidden/>
          </w:rPr>
          <w:tab/>
        </w:r>
        <w:r w:rsidR="00801F91">
          <w:rPr>
            <w:webHidden/>
          </w:rPr>
          <w:fldChar w:fldCharType="begin"/>
        </w:r>
        <w:r w:rsidR="00801F91">
          <w:rPr>
            <w:webHidden/>
          </w:rPr>
          <w:instrText xml:space="preserve"> PAGEREF _Toc471658482 \h </w:instrText>
        </w:r>
        <w:r w:rsidR="00801F91">
          <w:rPr>
            <w:webHidden/>
          </w:rPr>
        </w:r>
        <w:r w:rsidR="00801F91">
          <w:rPr>
            <w:webHidden/>
          </w:rPr>
          <w:fldChar w:fldCharType="separate"/>
        </w:r>
        <w:r w:rsidR="00C20F2A">
          <w:rPr>
            <w:webHidden/>
          </w:rPr>
          <w:t>5</w:t>
        </w:r>
        <w:r w:rsidR="00801F91">
          <w:rPr>
            <w:webHidden/>
          </w:rPr>
          <w:fldChar w:fldCharType="end"/>
        </w:r>
      </w:hyperlink>
    </w:p>
    <w:p w:rsidR="00801F91" w:rsidRDefault="008E075C" w:rsidP="004A07AB">
      <w:pPr>
        <w:pStyle w:val="TOC2"/>
        <w:ind w:firstLineChars="177" w:firstLine="425"/>
        <w:rPr>
          <w:rFonts w:asciiTheme="minorHAnsi" w:eastAsiaTheme="minorEastAsia" w:hAnsiTheme="minorHAnsi" w:cstheme="minorBidi"/>
          <w:b/>
          <w:kern w:val="2"/>
          <w:sz w:val="21"/>
          <w:szCs w:val="22"/>
        </w:rPr>
      </w:pPr>
      <w:hyperlink w:anchor="_Toc471658483" w:history="1">
        <w:r w:rsidR="00801F91" w:rsidRPr="00293F24">
          <w:rPr>
            <w:rStyle w:val="a4"/>
          </w:rPr>
          <w:t>2.2.2 Analysis of Problem 2</w:t>
        </w:r>
        <w:r w:rsidR="00801F91">
          <w:rPr>
            <w:webHidden/>
          </w:rPr>
          <w:tab/>
        </w:r>
        <w:r w:rsidR="00801F91">
          <w:rPr>
            <w:webHidden/>
          </w:rPr>
          <w:fldChar w:fldCharType="begin"/>
        </w:r>
        <w:r w:rsidR="00801F91">
          <w:rPr>
            <w:webHidden/>
          </w:rPr>
          <w:instrText xml:space="preserve"> PAGEREF _Toc471658483 \h </w:instrText>
        </w:r>
        <w:r w:rsidR="00801F91">
          <w:rPr>
            <w:webHidden/>
          </w:rPr>
        </w:r>
        <w:r w:rsidR="00801F91">
          <w:rPr>
            <w:webHidden/>
          </w:rPr>
          <w:fldChar w:fldCharType="separate"/>
        </w:r>
        <w:r w:rsidR="00C20F2A">
          <w:rPr>
            <w:webHidden/>
          </w:rPr>
          <w:t>5</w:t>
        </w:r>
        <w:r w:rsidR="00801F91">
          <w:rPr>
            <w:webHidden/>
          </w:rPr>
          <w:fldChar w:fldCharType="end"/>
        </w:r>
      </w:hyperlink>
    </w:p>
    <w:p w:rsidR="00801F91" w:rsidRDefault="008E075C" w:rsidP="004A07AB">
      <w:pPr>
        <w:pStyle w:val="TOC2"/>
        <w:ind w:firstLineChars="177" w:firstLine="425"/>
        <w:rPr>
          <w:rFonts w:asciiTheme="minorHAnsi" w:eastAsiaTheme="minorEastAsia" w:hAnsiTheme="minorHAnsi" w:cstheme="minorBidi"/>
          <w:b/>
          <w:kern w:val="2"/>
          <w:sz w:val="21"/>
          <w:szCs w:val="22"/>
        </w:rPr>
      </w:pPr>
      <w:hyperlink w:anchor="_Toc471658484" w:history="1">
        <w:r w:rsidR="00801F91" w:rsidRPr="00293F24">
          <w:rPr>
            <w:rStyle w:val="a4"/>
          </w:rPr>
          <w:t>2.2.3 Analysis of Problem 3</w:t>
        </w:r>
        <w:r w:rsidR="00801F91">
          <w:rPr>
            <w:webHidden/>
          </w:rPr>
          <w:tab/>
        </w:r>
        <w:r w:rsidR="00801F91">
          <w:rPr>
            <w:webHidden/>
          </w:rPr>
          <w:fldChar w:fldCharType="begin"/>
        </w:r>
        <w:r w:rsidR="00801F91">
          <w:rPr>
            <w:webHidden/>
          </w:rPr>
          <w:instrText xml:space="preserve"> PAGEREF _Toc471658484 \h </w:instrText>
        </w:r>
        <w:r w:rsidR="00801F91">
          <w:rPr>
            <w:webHidden/>
          </w:rPr>
        </w:r>
        <w:r w:rsidR="00801F91">
          <w:rPr>
            <w:webHidden/>
          </w:rPr>
          <w:fldChar w:fldCharType="separate"/>
        </w:r>
        <w:r w:rsidR="00C20F2A">
          <w:rPr>
            <w:webHidden/>
          </w:rPr>
          <w:t>5</w:t>
        </w:r>
        <w:r w:rsidR="00801F91">
          <w:rPr>
            <w:webHidden/>
          </w:rPr>
          <w:fldChar w:fldCharType="end"/>
        </w:r>
      </w:hyperlink>
    </w:p>
    <w:p w:rsidR="00801F91" w:rsidRDefault="008E075C" w:rsidP="004A07AB">
      <w:pPr>
        <w:pStyle w:val="TOC2"/>
        <w:ind w:firstLineChars="177" w:firstLine="425"/>
        <w:rPr>
          <w:rFonts w:asciiTheme="minorHAnsi" w:eastAsiaTheme="minorEastAsia" w:hAnsiTheme="minorHAnsi" w:cstheme="minorBidi"/>
          <w:b/>
          <w:kern w:val="2"/>
          <w:sz w:val="21"/>
          <w:szCs w:val="22"/>
        </w:rPr>
      </w:pPr>
      <w:hyperlink w:anchor="_Toc471658485" w:history="1">
        <w:r w:rsidR="00801F91" w:rsidRPr="00293F24">
          <w:rPr>
            <w:rStyle w:val="a4"/>
          </w:rPr>
          <w:t>2.2.4 Analysis of Problem 4</w:t>
        </w:r>
        <w:r w:rsidR="00801F91">
          <w:rPr>
            <w:webHidden/>
          </w:rPr>
          <w:tab/>
        </w:r>
        <w:r w:rsidR="00801F91">
          <w:rPr>
            <w:webHidden/>
          </w:rPr>
          <w:fldChar w:fldCharType="begin"/>
        </w:r>
        <w:r w:rsidR="00801F91">
          <w:rPr>
            <w:webHidden/>
          </w:rPr>
          <w:instrText xml:space="preserve"> PAGEREF _Toc471658485 \h </w:instrText>
        </w:r>
        <w:r w:rsidR="00801F91">
          <w:rPr>
            <w:webHidden/>
          </w:rPr>
        </w:r>
        <w:r w:rsidR="00801F91">
          <w:rPr>
            <w:webHidden/>
          </w:rPr>
          <w:fldChar w:fldCharType="separate"/>
        </w:r>
        <w:r w:rsidR="00C20F2A">
          <w:rPr>
            <w:webHidden/>
          </w:rPr>
          <w:t>6</w:t>
        </w:r>
        <w:r w:rsidR="00801F91">
          <w:rPr>
            <w:webHidden/>
          </w:rPr>
          <w:fldChar w:fldCharType="end"/>
        </w:r>
      </w:hyperlink>
    </w:p>
    <w:p w:rsidR="00801F91" w:rsidRDefault="008E075C" w:rsidP="00AA33DB">
      <w:pPr>
        <w:pStyle w:val="TOC1"/>
        <w:rPr>
          <w:rFonts w:asciiTheme="minorHAnsi" w:eastAsiaTheme="minorEastAsia" w:hAnsiTheme="minorHAnsi" w:cstheme="minorBidi"/>
          <w:szCs w:val="22"/>
        </w:rPr>
      </w:pPr>
      <w:hyperlink w:anchor="_Toc471658486" w:history="1">
        <w:r w:rsidR="00801F91" w:rsidRPr="00293F24">
          <w:rPr>
            <w:rStyle w:val="a4"/>
          </w:rPr>
          <w:t>III. Basic assumption</w:t>
        </w:r>
        <w:r w:rsidR="00801F91">
          <w:rPr>
            <w:webHidden/>
          </w:rPr>
          <w:tab/>
        </w:r>
        <w:r w:rsidR="00801F91">
          <w:rPr>
            <w:webHidden/>
          </w:rPr>
          <w:fldChar w:fldCharType="begin"/>
        </w:r>
        <w:r w:rsidR="00801F91">
          <w:rPr>
            <w:webHidden/>
          </w:rPr>
          <w:instrText xml:space="preserve"> PAGEREF _Toc471658486 \h </w:instrText>
        </w:r>
        <w:r w:rsidR="00801F91">
          <w:rPr>
            <w:webHidden/>
          </w:rPr>
        </w:r>
        <w:r w:rsidR="00801F91">
          <w:rPr>
            <w:webHidden/>
          </w:rPr>
          <w:fldChar w:fldCharType="separate"/>
        </w:r>
        <w:r w:rsidR="00C20F2A">
          <w:rPr>
            <w:webHidden/>
          </w:rPr>
          <w:t>6</w:t>
        </w:r>
        <w:r w:rsidR="00801F91">
          <w:rPr>
            <w:webHidden/>
          </w:rPr>
          <w:fldChar w:fldCharType="end"/>
        </w:r>
      </w:hyperlink>
    </w:p>
    <w:p w:rsidR="00801F91" w:rsidRDefault="008E075C" w:rsidP="00AA33DB">
      <w:pPr>
        <w:pStyle w:val="TOC1"/>
        <w:rPr>
          <w:rFonts w:asciiTheme="minorHAnsi" w:eastAsiaTheme="minorEastAsia" w:hAnsiTheme="minorHAnsi" w:cstheme="minorBidi"/>
          <w:szCs w:val="22"/>
        </w:rPr>
      </w:pPr>
      <w:hyperlink w:anchor="_Toc471658487" w:history="1">
        <w:r w:rsidR="00801F91" w:rsidRPr="00293F24">
          <w:rPr>
            <w:rStyle w:val="a4"/>
          </w:rPr>
          <w:t>IV. Glossary &amp; Symbols</w:t>
        </w:r>
        <w:r w:rsidR="00801F91">
          <w:rPr>
            <w:webHidden/>
          </w:rPr>
          <w:tab/>
        </w:r>
        <w:r w:rsidR="00801F91">
          <w:rPr>
            <w:webHidden/>
          </w:rPr>
          <w:fldChar w:fldCharType="begin"/>
        </w:r>
        <w:r w:rsidR="00801F91">
          <w:rPr>
            <w:webHidden/>
          </w:rPr>
          <w:instrText xml:space="preserve"> PAGEREF _Toc471658487 \h </w:instrText>
        </w:r>
        <w:r w:rsidR="00801F91">
          <w:rPr>
            <w:webHidden/>
          </w:rPr>
        </w:r>
        <w:r w:rsidR="00801F91">
          <w:rPr>
            <w:webHidden/>
          </w:rPr>
          <w:fldChar w:fldCharType="separate"/>
        </w:r>
        <w:r w:rsidR="00C20F2A">
          <w:rPr>
            <w:webHidden/>
          </w:rPr>
          <w:t>6</w:t>
        </w:r>
        <w:r w:rsidR="00801F91">
          <w:rPr>
            <w:webHidden/>
          </w:rPr>
          <w:fldChar w:fldCharType="end"/>
        </w:r>
      </w:hyperlink>
    </w:p>
    <w:p w:rsidR="00801F91" w:rsidRDefault="008E075C" w:rsidP="004A07AB">
      <w:pPr>
        <w:pStyle w:val="TOC2"/>
        <w:ind w:firstLineChars="177" w:firstLine="425"/>
        <w:rPr>
          <w:rFonts w:asciiTheme="minorHAnsi" w:eastAsiaTheme="minorEastAsia" w:hAnsiTheme="minorHAnsi" w:cstheme="minorBidi"/>
          <w:b/>
          <w:kern w:val="2"/>
          <w:sz w:val="21"/>
          <w:szCs w:val="22"/>
        </w:rPr>
      </w:pPr>
      <w:hyperlink w:anchor="_Toc471658488" w:history="1">
        <w:r w:rsidR="00801F91" w:rsidRPr="00293F24">
          <w:rPr>
            <w:rStyle w:val="a4"/>
          </w:rPr>
          <w:t>4.1 Glossary</w:t>
        </w:r>
        <w:r w:rsidR="00801F91">
          <w:rPr>
            <w:webHidden/>
          </w:rPr>
          <w:tab/>
        </w:r>
        <w:r w:rsidR="00801F91">
          <w:rPr>
            <w:webHidden/>
          </w:rPr>
          <w:fldChar w:fldCharType="begin"/>
        </w:r>
        <w:r w:rsidR="00801F91">
          <w:rPr>
            <w:webHidden/>
          </w:rPr>
          <w:instrText xml:space="preserve"> PAGEREF _Toc471658488 \h </w:instrText>
        </w:r>
        <w:r w:rsidR="00801F91">
          <w:rPr>
            <w:webHidden/>
          </w:rPr>
        </w:r>
        <w:r w:rsidR="00801F91">
          <w:rPr>
            <w:webHidden/>
          </w:rPr>
          <w:fldChar w:fldCharType="separate"/>
        </w:r>
        <w:r w:rsidR="00C20F2A">
          <w:rPr>
            <w:webHidden/>
          </w:rPr>
          <w:t>6</w:t>
        </w:r>
        <w:r w:rsidR="00801F91">
          <w:rPr>
            <w:webHidden/>
          </w:rPr>
          <w:fldChar w:fldCharType="end"/>
        </w:r>
      </w:hyperlink>
    </w:p>
    <w:p w:rsidR="00801F91" w:rsidRDefault="008E075C" w:rsidP="004A07AB">
      <w:pPr>
        <w:pStyle w:val="TOC2"/>
        <w:ind w:firstLineChars="177" w:firstLine="425"/>
        <w:rPr>
          <w:rFonts w:asciiTheme="minorHAnsi" w:eastAsiaTheme="minorEastAsia" w:hAnsiTheme="minorHAnsi" w:cstheme="minorBidi"/>
          <w:b/>
          <w:kern w:val="2"/>
          <w:sz w:val="21"/>
          <w:szCs w:val="22"/>
        </w:rPr>
      </w:pPr>
      <w:hyperlink w:anchor="_Toc471658489" w:history="1">
        <w:r w:rsidR="00801F91" w:rsidRPr="00293F24">
          <w:rPr>
            <w:rStyle w:val="a4"/>
          </w:rPr>
          <w:t>4.2 Symbols</w:t>
        </w:r>
        <w:r w:rsidR="00801F91">
          <w:rPr>
            <w:webHidden/>
          </w:rPr>
          <w:tab/>
        </w:r>
        <w:r w:rsidR="00801F91">
          <w:rPr>
            <w:webHidden/>
          </w:rPr>
          <w:fldChar w:fldCharType="begin"/>
        </w:r>
        <w:r w:rsidR="00801F91">
          <w:rPr>
            <w:webHidden/>
          </w:rPr>
          <w:instrText xml:space="preserve"> PAGEREF _Toc471658489 \h </w:instrText>
        </w:r>
        <w:r w:rsidR="00801F91">
          <w:rPr>
            <w:webHidden/>
          </w:rPr>
        </w:r>
        <w:r w:rsidR="00801F91">
          <w:rPr>
            <w:webHidden/>
          </w:rPr>
          <w:fldChar w:fldCharType="separate"/>
        </w:r>
        <w:r w:rsidR="00C20F2A">
          <w:rPr>
            <w:webHidden/>
          </w:rPr>
          <w:t>7</w:t>
        </w:r>
        <w:r w:rsidR="00801F91">
          <w:rPr>
            <w:webHidden/>
          </w:rPr>
          <w:fldChar w:fldCharType="end"/>
        </w:r>
      </w:hyperlink>
    </w:p>
    <w:p w:rsidR="00801F91" w:rsidRDefault="008E075C" w:rsidP="00AA33DB">
      <w:pPr>
        <w:pStyle w:val="TOC1"/>
        <w:rPr>
          <w:rFonts w:asciiTheme="minorHAnsi" w:eastAsiaTheme="minorEastAsia" w:hAnsiTheme="minorHAnsi" w:cstheme="minorBidi"/>
          <w:szCs w:val="22"/>
        </w:rPr>
      </w:pPr>
      <w:hyperlink w:anchor="_Toc471658490" w:history="1">
        <w:r w:rsidR="00801F91" w:rsidRPr="00293F24">
          <w:rPr>
            <w:rStyle w:val="a4"/>
          </w:rPr>
          <w:t>V. Models</w:t>
        </w:r>
        <w:r w:rsidR="00801F91">
          <w:rPr>
            <w:webHidden/>
          </w:rPr>
          <w:tab/>
        </w:r>
        <w:r w:rsidR="00801F91">
          <w:rPr>
            <w:webHidden/>
          </w:rPr>
          <w:fldChar w:fldCharType="begin"/>
        </w:r>
        <w:r w:rsidR="00801F91">
          <w:rPr>
            <w:webHidden/>
          </w:rPr>
          <w:instrText xml:space="preserve"> PAGEREF _Toc471658490 \h </w:instrText>
        </w:r>
        <w:r w:rsidR="00801F91">
          <w:rPr>
            <w:webHidden/>
          </w:rPr>
        </w:r>
        <w:r w:rsidR="00801F91">
          <w:rPr>
            <w:webHidden/>
          </w:rPr>
          <w:fldChar w:fldCharType="separate"/>
        </w:r>
        <w:r w:rsidR="00C20F2A">
          <w:rPr>
            <w:webHidden/>
          </w:rPr>
          <w:t>7</w:t>
        </w:r>
        <w:r w:rsidR="00801F91">
          <w:rPr>
            <w:webHidden/>
          </w:rPr>
          <w:fldChar w:fldCharType="end"/>
        </w:r>
      </w:hyperlink>
    </w:p>
    <w:p w:rsidR="00801F91" w:rsidRDefault="008E075C" w:rsidP="004A07AB">
      <w:pPr>
        <w:pStyle w:val="TOC2"/>
        <w:ind w:firstLineChars="177" w:firstLine="425"/>
        <w:rPr>
          <w:rFonts w:asciiTheme="minorHAnsi" w:eastAsiaTheme="minorEastAsia" w:hAnsiTheme="minorHAnsi" w:cstheme="minorBidi"/>
          <w:b/>
          <w:kern w:val="2"/>
          <w:sz w:val="21"/>
          <w:szCs w:val="22"/>
        </w:rPr>
      </w:pPr>
      <w:hyperlink w:anchor="_Toc471658491" w:history="1">
        <w:r w:rsidR="00801F91" w:rsidRPr="00293F24">
          <w:rPr>
            <w:rStyle w:val="a4"/>
          </w:rPr>
          <w:t>5.1 Analysis and Solving of Question One</w:t>
        </w:r>
        <w:r w:rsidR="00801F91">
          <w:rPr>
            <w:webHidden/>
          </w:rPr>
          <w:tab/>
        </w:r>
        <w:r w:rsidR="00801F91">
          <w:rPr>
            <w:webHidden/>
          </w:rPr>
          <w:fldChar w:fldCharType="begin"/>
        </w:r>
        <w:r w:rsidR="00801F91">
          <w:rPr>
            <w:webHidden/>
          </w:rPr>
          <w:instrText xml:space="preserve"> PAGEREF _Toc471658491 \h </w:instrText>
        </w:r>
        <w:r w:rsidR="00801F91">
          <w:rPr>
            <w:webHidden/>
          </w:rPr>
        </w:r>
        <w:r w:rsidR="00801F91">
          <w:rPr>
            <w:webHidden/>
          </w:rPr>
          <w:fldChar w:fldCharType="separate"/>
        </w:r>
        <w:r w:rsidR="00C20F2A">
          <w:rPr>
            <w:webHidden/>
          </w:rPr>
          <w:t>7</w:t>
        </w:r>
        <w:r w:rsidR="00801F91">
          <w:rPr>
            <w:webHidden/>
          </w:rPr>
          <w:fldChar w:fldCharType="end"/>
        </w:r>
      </w:hyperlink>
    </w:p>
    <w:p w:rsidR="00801F91" w:rsidRDefault="008E075C" w:rsidP="004A07AB">
      <w:pPr>
        <w:pStyle w:val="TOC2"/>
        <w:ind w:firstLineChars="354" w:firstLine="850"/>
        <w:rPr>
          <w:rFonts w:asciiTheme="minorHAnsi" w:eastAsiaTheme="minorEastAsia" w:hAnsiTheme="minorHAnsi" w:cstheme="minorBidi"/>
          <w:b/>
          <w:kern w:val="2"/>
          <w:sz w:val="21"/>
          <w:szCs w:val="22"/>
        </w:rPr>
      </w:pPr>
      <w:hyperlink w:anchor="_Toc471658492" w:history="1">
        <w:r w:rsidR="00801F91" w:rsidRPr="00293F24">
          <w:rPr>
            <w:rStyle w:val="a4"/>
          </w:rPr>
          <w:t>5.1.1 Model Preparation</w:t>
        </w:r>
        <w:r w:rsidR="00801F91">
          <w:rPr>
            <w:webHidden/>
          </w:rPr>
          <w:tab/>
        </w:r>
        <w:r w:rsidR="00801F91">
          <w:rPr>
            <w:webHidden/>
          </w:rPr>
          <w:fldChar w:fldCharType="begin"/>
        </w:r>
        <w:r w:rsidR="00801F91">
          <w:rPr>
            <w:webHidden/>
          </w:rPr>
          <w:instrText xml:space="preserve"> PAGEREF _Toc471658492 \h </w:instrText>
        </w:r>
        <w:r w:rsidR="00801F91">
          <w:rPr>
            <w:webHidden/>
          </w:rPr>
        </w:r>
        <w:r w:rsidR="00801F91">
          <w:rPr>
            <w:webHidden/>
          </w:rPr>
          <w:fldChar w:fldCharType="separate"/>
        </w:r>
        <w:r w:rsidR="00C20F2A">
          <w:rPr>
            <w:webHidden/>
          </w:rPr>
          <w:t>7</w:t>
        </w:r>
        <w:r w:rsidR="00801F91">
          <w:rPr>
            <w:webHidden/>
          </w:rPr>
          <w:fldChar w:fldCharType="end"/>
        </w:r>
      </w:hyperlink>
    </w:p>
    <w:p w:rsidR="00801F91" w:rsidRDefault="008E075C" w:rsidP="004A07AB">
      <w:pPr>
        <w:pStyle w:val="TOC2"/>
        <w:ind w:firstLineChars="354" w:firstLine="850"/>
        <w:rPr>
          <w:rFonts w:asciiTheme="minorHAnsi" w:eastAsiaTheme="minorEastAsia" w:hAnsiTheme="minorHAnsi" w:cstheme="minorBidi"/>
          <w:b/>
          <w:kern w:val="2"/>
          <w:sz w:val="21"/>
          <w:szCs w:val="22"/>
        </w:rPr>
      </w:pPr>
      <w:hyperlink w:anchor="_Toc471658493" w:history="1">
        <w:r w:rsidR="00801F91" w:rsidRPr="00293F24">
          <w:rPr>
            <w:rStyle w:val="a4"/>
          </w:rPr>
          <w:t>5.1.2 Model Establishment</w:t>
        </w:r>
        <w:r w:rsidR="00801F91">
          <w:rPr>
            <w:webHidden/>
          </w:rPr>
          <w:tab/>
        </w:r>
        <w:r w:rsidR="00801F91">
          <w:rPr>
            <w:webHidden/>
          </w:rPr>
          <w:fldChar w:fldCharType="begin"/>
        </w:r>
        <w:r w:rsidR="00801F91">
          <w:rPr>
            <w:webHidden/>
          </w:rPr>
          <w:instrText xml:space="preserve"> PAGEREF _Toc471658493 \h </w:instrText>
        </w:r>
        <w:r w:rsidR="00801F91">
          <w:rPr>
            <w:webHidden/>
          </w:rPr>
        </w:r>
        <w:r w:rsidR="00801F91">
          <w:rPr>
            <w:webHidden/>
          </w:rPr>
          <w:fldChar w:fldCharType="separate"/>
        </w:r>
        <w:r w:rsidR="00C20F2A">
          <w:rPr>
            <w:webHidden/>
          </w:rPr>
          <w:t>8</w:t>
        </w:r>
        <w:r w:rsidR="00801F91">
          <w:rPr>
            <w:webHidden/>
          </w:rPr>
          <w:fldChar w:fldCharType="end"/>
        </w:r>
      </w:hyperlink>
    </w:p>
    <w:p w:rsidR="00801F91" w:rsidRDefault="008E075C" w:rsidP="004A07AB">
      <w:pPr>
        <w:pStyle w:val="TOC2"/>
        <w:ind w:firstLineChars="354" w:firstLine="850"/>
        <w:rPr>
          <w:rFonts w:asciiTheme="minorHAnsi" w:eastAsiaTheme="minorEastAsia" w:hAnsiTheme="minorHAnsi" w:cstheme="minorBidi"/>
          <w:b/>
          <w:kern w:val="2"/>
          <w:sz w:val="21"/>
          <w:szCs w:val="22"/>
        </w:rPr>
      </w:pPr>
      <w:hyperlink w:anchor="_Toc471658494" w:history="1">
        <w:r w:rsidR="00801F91" w:rsidRPr="00293F24">
          <w:rPr>
            <w:rStyle w:val="a4"/>
          </w:rPr>
          <w:t xml:space="preserve">5.1.3 </w:t>
        </w:r>
        <w:r w:rsidR="0058200C">
          <w:rPr>
            <w:rStyle w:val="a4"/>
          </w:rPr>
          <w:t>M</w:t>
        </w:r>
        <w:r w:rsidR="0058200C">
          <w:rPr>
            <w:rStyle w:val="a4"/>
            <w:rFonts w:hint="eastAsia"/>
          </w:rPr>
          <w:t>odel</w:t>
        </w:r>
        <w:r w:rsidR="0058200C">
          <w:rPr>
            <w:rStyle w:val="a4"/>
          </w:rPr>
          <w:t xml:space="preserve"> solving</w:t>
        </w:r>
        <w:r w:rsidR="00801F91">
          <w:rPr>
            <w:webHidden/>
          </w:rPr>
          <w:tab/>
        </w:r>
        <w:r w:rsidR="00801F91">
          <w:rPr>
            <w:webHidden/>
          </w:rPr>
          <w:fldChar w:fldCharType="begin"/>
        </w:r>
        <w:r w:rsidR="00801F91">
          <w:rPr>
            <w:webHidden/>
          </w:rPr>
          <w:instrText xml:space="preserve"> PAGEREF _Toc471658494 \h </w:instrText>
        </w:r>
        <w:r w:rsidR="00801F91">
          <w:rPr>
            <w:webHidden/>
          </w:rPr>
        </w:r>
        <w:r w:rsidR="00801F91">
          <w:rPr>
            <w:webHidden/>
          </w:rPr>
          <w:fldChar w:fldCharType="separate"/>
        </w:r>
        <w:r w:rsidR="00C20F2A">
          <w:rPr>
            <w:webHidden/>
          </w:rPr>
          <w:t>8</w:t>
        </w:r>
        <w:r w:rsidR="00801F91">
          <w:rPr>
            <w:webHidden/>
          </w:rPr>
          <w:fldChar w:fldCharType="end"/>
        </w:r>
      </w:hyperlink>
    </w:p>
    <w:p w:rsidR="00801F91" w:rsidRDefault="008E075C" w:rsidP="004A07AB">
      <w:pPr>
        <w:pStyle w:val="TOC2"/>
        <w:ind w:firstLineChars="354" w:firstLine="850"/>
        <w:rPr>
          <w:rFonts w:asciiTheme="minorHAnsi" w:eastAsiaTheme="minorEastAsia" w:hAnsiTheme="minorHAnsi" w:cstheme="minorBidi"/>
          <w:b/>
          <w:kern w:val="2"/>
          <w:sz w:val="21"/>
          <w:szCs w:val="22"/>
        </w:rPr>
      </w:pPr>
      <w:hyperlink w:anchor="_Toc471658495" w:history="1">
        <w:r w:rsidR="00801F91" w:rsidRPr="00293F24">
          <w:rPr>
            <w:rStyle w:val="a4"/>
          </w:rPr>
          <w:t>5.1.4 Analysis of the Result</w:t>
        </w:r>
        <w:r w:rsidR="00801F91">
          <w:rPr>
            <w:webHidden/>
          </w:rPr>
          <w:tab/>
        </w:r>
        <w:r w:rsidR="00801F91">
          <w:rPr>
            <w:webHidden/>
          </w:rPr>
          <w:fldChar w:fldCharType="begin"/>
        </w:r>
        <w:r w:rsidR="00801F91">
          <w:rPr>
            <w:webHidden/>
          </w:rPr>
          <w:instrText xml:space="preserve"> PAGEREF _Toc471658495 \h </w:instrText>
        </w:r>
        <w:r w:rsidR="00801F91">
          <w:rPr>
            <w:webHidden/>
          </w:rPr>
        </w:r>
        <w:r w:rsidR="00801F91">
          <w:rPr>
            <w:webHidden/>
          </w:rPr>
          <w:fldChar w:fldCharType="separate"/>
        </w:r>
        <w:r w:rsidR="00C20F2A">
          <w:rPr>
            <w:webHidden/>
          </w:rPr>
          <w:t>9</w:t>
        </w:r>
        <w:r w:rsidR="00801F91">
          <w:rPr>
            <w:webHidden/>
          </w:rPr>
          <w:fldChar w:fldCharType="end"/>
        </w:r>
      </w:hyperlink>
    </w:p>
    <w:p w:rsidR="00801F91" w:rsidRDefault="008E075C" w:rsidP="004A07AB">
      <w:pPr>
        <w:pStyle w:val="TOC2"/>
        <w:ind w:firstLineChars="177" w:firstLine="425"/>
        <w:rPr>
          <w:rFonts w:asciiTheme="minorHAnsi" w:eastAsiaTheme="minorEastAsia" w:hAnsiTheme="minorHAnsi" w:cstheme="minorBidi"/>
          <w:b/>
          <w:kern w:val="2"/>
          <w:sz w:val="21"/>
          <w:szCs w:val="22"/>
        </w:rPr>
      </w:pPr>
      <w:hyperlink w:anchor="_Toc471658496" w:history="1">
        <w:r w:rsidR="00801F91" w:rsidRPr="00293F24">
          <w:rPr>
            <w:rStyle w:val="a4"/>
          </w:rPr>
          <w:t>5.2 Analysis and Solving of Question Two</w:t>
        </w:r>
        <w:r w:rsidR="00801F91">
          <w:rPr>
            <w:webHidden/>
          </w:rPr>
          <w:tab/>
        </w:r>
        <w:r w:rsidR="00801F91">
          <w:rPr>
            <w:webHidden/>
          </w:rPr>
          <w:fldChar w:fldCharType="begin"/>
        </w:r>
        <w:r w:rsidR="00801F91">
          <w:rPr>
            <w:webHidden/>
          </w:rPr>
          <w:instrText xml:space="preserve"> PAGEREF _Toc471658496 \h </w:instrText>
        </w:r>
        <w:r w:rsidR="00801F91">
          <w:rPr>
            <w:webHidden/>
          </w:rPr>
        </w:r>
        <w:r w:rsidR="00801F91">
          <w:rPr>
            <w:webHidden/>
          </w:rPr>
          <w:fldChar w:fldCharType="separate"/>
        </w:r>
        <w:r w:rsidR="00C20F2A">
          <w:rPr>
            <w:webHidden/>
          </w:rPr>
          <w:t>9</w:t>
        </w:r>
        <w:r w:rsidR="00801F91">
          <w:rPr>
            <w:webHidden/>
          </w:rPr>
          <w:fldChar w:fldCharType="end"/>
        </w:r>
      </w:hyperlink>
    </w:p>
    <w:p w:rsidR="00801F91" w:rsidRDefault="008E075C" w:rsidP="004A07AB">
      <w:pPr>
        <w:pStyle w:val="TOC2"/>
        <w:ind w:firstLineChars="354" w:firstLine="850"/>
        <w:rPr>
          <w:rFonts w:asciiTheme="minorHAnsi" w:eastAsiaTheme="minorEastAsia" w:hAnsiTheme="minorHAnsi" w:cstheme="minorBidi"/>
          <w:b/>
          <w:kern w:val="2"/>
          <w:sz w:val="21"/>
          <w:szCs w:val="22"/>
        </w:rPr>
      </w:pPr>
      <w:hyperlink w:anchor="_Toc471658497" w:history="1">
        <w:r w:rsidR="00801F91" w:rsidRPr="00293F24">
          <w:rPr>
            <w:rStyle w:val="a4"/>
          </w:rPr>
          <w:t>5.2.1 Model Preparation</w:t>
        </w:r>
        <w:r w:rsidR="00801F91">
          <w:rPr>
            <w:webHidden/>
          </w:rPr>
          <w:tab/>
        </w:r>
        <w:r w:rsidR="00801F91">
          <w:rPr>
            <w:webHidden/>
          </w:rPr>
          <w:fldChar w:fldCharType="begin"/>
        </w:r>
        <w:r w:rsidR="00801F91">
          <w:rPr>
            <w:webHidden/>
          </w:rPr>
          <w:instrText xml:space="preserve"> PAGEREF _Toc471658497 \h </w:instrText>
        </w:r>
        <w:r w:rsidR="00801F91">
          <w:rPr>
            <w:webHidden/>
          </w:rPr>
        </w:r>
        <w:r w:rsidR="00801F91">
          <w:rPr>
            <w:webHidden/>
          </w:rPr>
          <w:fldChar w:fldCharType="separate"/>
        </w:r>
        <w:r w:rsidR="00C20F2A">
          <w:rPr>
            <w:webHidden/>
          </w:rPr>
          <w:t>9</w:t>
        </w:r>
        <w:r w:rsidR="00801F91">
          <w:rPr>
            <w:webHidden/>
          </w:rPr>
          <w:fldChar w:fldCharType="end"/>
        </w:r>
      </w:hyperlink>
    </w:p>
    <w:p w:rsidR="00801F91" w:rsidRDefault="008E075C" w:rsidP="00760D16">
      <w:pPr>
        <w:pStyle w:val="TOC2"/>
        <w:ind w:firstLineChars="354" w:firstLine="850"/>
        <w:rPr>
          <w:rFonts w:asciiTheme="minorHAnsi" w:eastAsiaTheme="minorEastAsia" w:hAnsiTheme="minorHAnsi" w:cstheme="minorBidi"/>
          <w:b/>
          <w:kern w:val="2"/>
          <w:sz w:val="21"/>
          <w:szCs w:val="22"/>
        </w:rPr>
      </w:pPr>
      <w:hyperlink w:anchor="_Toc471658498" w:history="1">
        <w:r w:rsidR="00801F91" w:rsidRPr="00293F24">
          <w:rPr>
            <w:rStyle w:val="a4"/>
          </w:rPr>
          <w:t>5.2.2 Model Establishment</w:t>
        </w:r>
        <w:r w:rsidR="00760D16">
          <w:rPr>
            <w:rStyle w:val="a4"/>
          </w:rPr>
          <w:t xml:space="preserve"> and Solving</w:t>
        </w:r>
        <w:r w:rsidR="00801F91">
          <w:rPr>
            <w:webHidden/>
          </w:rPr>
          <w:tab/>
        </w:r>
        <w:r w:rsidR="00801F91">
          <w:rPr>
            <w:webHidden/>
          </w:rPr>
          <w:fldChar w:fldCharType="begin"/>
        </w:r>
        <w:r w:rsidR="00801F91">
          <w:rPr>
            <w:webHidden/>
          </w:rPr>
          <w:instrText xml:space="preserve"> PAGEREF _Toc471658498 \h </w:instrText>
        </w:r>
        <w:r w:rsidR="00801F91">
          <w:rPr>
            <w:webHidden/>
          </w:rPr>
        </w:r>
        <w:r w:rsidR="00801F91">
          <w:rPr>
            <w:webHidden/>
          </w:rPr>
          <w:fldChar w:fldCharType="separate"/>
        </w:r>
        <w:r w:rsidR="00C20F2A">
          <w:rPr>
            <w:webHidden/>
          </w:rPr>
          <w:t>10</w:t>
        </w:r>
        <w:r w:rsidR="00801F91">
          <w:rPr>
            <w:webHidden/>
          </w:rPr>
          <w:fldChar w:fldCharType="end"/>
        </w:r>
      </w:hyperlink>
    </w:p>
    <w:p w:rsidR="00801F91" w:rsidRDefault="008E075C" w:rsidP="004A07AB">
      <w:pPr>
        <w:pStyle w:val="TOC2"/>
        <w:ind w:firstLineChars="354" w:firstLine="850"/>
        <w:rPr>
          <w:rFonts w:asciiTheme="minorHAnsi" w:eastAsiaTheme="minorEastAsia" w:hAnsiTheme="minorHAnsi" w:cstheme="minorBidi"/>
          <w:b/>
          <w:kern w:val="2"/>
          <w:sz w:val="21"/>
          <w:szCs w:val="22"/>
        </w:rPr>
      </w:pPr>
      <w:hyperlink w:anchor="_Toc471658500" w:history="1">
        <w:r w:rsidR="00801F91" w:rsidRPr="00293F24">
          <w:rPr>
            <w:rStyle w:val="a4"/>
          </w:rPr>
          <w:t>5.2.</w:t>
        </w:r>
        <w:r w:rsidR="00760D16">
          <w:rPr>
            <w:rStyle w:val="a4"/>
          </w:rPr>
          <w:t>3</w:t>
        </w:r>
        <w:r w:rsidR="00801F91" w:rsidRPr="00293F24">
          <w:rPr>
            <w:rStyle w:val="a4"/>
          </w:rPr>
          <w:t xml:space="preserve"> Analysis of the Result</w:t>
        </w:r>
        <w:r w:rsidR="00801F91">
          <w:rPr>
            <w:webHidden/>
          </w:rPr>
          <w:tab/>
        </w:r>
        <w:r w:rsidR="00801F91">
          <w:rPr>
            <w:webHidden/>
          </w:rPr>
          <w:fldChar w:fldCharType="begin"/>
        </w:r>
        <w:r w:rsidR="00801F91">
          <w:rPr>
            <w:webHidden/>
          </w:rPr>
          <w:instrText xml:space="preserve"> PAGEREF _Toc471658500 \h </w:instrText>
        </w:r>
        <w:r w:rsidR="00801F91">
          <w:rPr>
            <w:webHidden/>
          </w:rPr>
        </w:r>
        <w:r w:rsidR="00801F91">
          <w:rPr>
            <w:webHidden/>
          </w:rPr>
          <w:fldChar w:fldCharType="separate"/>
        </w:r>
        <w:r w:rsidR="00C20F2A">
          <w:rPr>
            <w:webHidden/>
          </w:rPr>
          <w:t>11</w:t>
        </w:r>
        <w:r w:rsidR="00801F91">
          <w:rPr>
            <w:webHidden/>
          </w:rPr>
          <w:fldChar w:fldCharType="end"/>
        </w:r>
      </w:hyperlink>
    </w:p>
    <w:p w:rsidR="00801F91" w:rsidRDefault="008E075C" w:rsidP="004A07AB">
      <w:pPr>
        <w:pStyle w:val="TOC2"/>
        <w:ind w:firstLineChars="177" w:firstLine="425"/>
        <w:rPr>
          <w:rFonts w:asciiTheme="minorHAnsi" w:eastAsiaTheme="minorEastAsia" w:hAnsiTheme="minorHAnsi" w:cstheme="minorBidi"/>
          <w:b/>
          <w:kern w:val="2"/>
          <w:sz w:val="21"/>
          <w:szCs w:val="22"/>
        </w:rPr>
      </w:pPr>
      <w:hyperlink w:anchor="_Toc471658501" w:history="1">
        <w:r w:rsidR="00801F91" w:rsidRPr="00293F24">
          <w:rPr>
            <w:rStyle w:val="a4"/>
          </w:rPr>
          <w:t>5.3 Analysis and Solving of Question Three</w:t>
        </w:r>
        <w:r w:rsidR="00801F91">
          <w:rPr>
            <w:webHidden/>
          </w:rPr>
          <w:tab/>
        </w:r>
        <w:r w:rsidR="00801F91">
          <w:rPr>
            <w:webHidden/>
          </w:rPr>
          <w:fldChar w:fldCharType="begin"/>
        </w:r>
        <w:r w:rsidR="00801F91">
          <w:rPr>
            <w:webHidden/>
          </w:rPr>
          <w:instrText xml:space="preserve"> PAGEREF _Toc471658501 \h </w:instrText>
        </w:r>
        <w:r w:rsidR="00801F91">
          <w:rPr>
            <w:webHidden/>
          </w:rPr>
        </w:r>
        <w:r w:rsidR="00801F91">
          <w:rPr>
            <w:webHidden/>
          </w:rPr>
          <w:fldChar w:fldCharType="separate"/>
        </w:r>
        <w:r w:rsidR="00C20F2A">
          <w:rPr>
            <w:webHidden/>
          </w:rPr>
          <w:t>11</w:t>
        </w:r>
        <w:r w:rsidR="00801F91">
          <w:rPr>
            <w:webHidden/>
          </w:rPr>
          <w:fldChar w:fldCharType="end"/>
        </w:r>
      </w:hyperlink>
    </w:p>
    <w:p w:rsidR="00801F91" w:rsidRDefault="008E075C" w:rsidP="004A07AB">
      <w:pPr>
        <w:pStyle w:val="TOC2"/>
        <w:ind w:firstLineChars="354" w:firstLine="850"/>
        <w:rPr>
          <w:rFonts w:asciiTheme="minorHAnsi" w:eastAsiaTheme="minorEastAsia" w:hAnsiTheme="minorHAnsi" w:cstheme="minorBidi"/>
          <w:b/>
          <w:kern w:val="2"/>
          <w:sz w:val="21"/>
          <w:szCs w:val="22"/>
        </w:rPr>
      </w:pPr>
      <w:hyperlink w:anchor="_Toc471658502" w:history="1">
        <w:r w:rsidR="00801F91" w:rsidRPr="00293F24">
          <w:rPr>
            <w:rStyle w:val="a4"/>
          </w:rPr>
          <w:t>5.3.1 Model Preparation</w:t>
        </w:r>
        <w:r w:rsidR="00801F91">
          <w:rPr>
            <w:webHidden/>
          </w:rPr>
          <w:tab/>
        </w:r>
        <w:r w:rsidR="00801F91">
          <w:rPr>
            <w:webHidden/>
          </w:rPr>
          <w:fldChar w:fldCharType="begin"/>
        </w:r>
        <w:r w:rsidR="00801F91">
          <w:rPr>
            <w:webHidden/>
          </w:rPr>
          <w:instrText xml:space="preserve"> PAGEREF _Toc471658502 \h </w:instrText>
        </w:r>
        <w:r w:rsidR="00801F91">
          <w:rPr>
            <w:webHidden/>
          </w:rPr>
        </w:r>
        <w:r w:rsidR="00801F91">
          <w:rPr>
            <w:webHidden/>
          </w:rPr>
          <w:fldChar w:fldCharType="separate"/>
        </w:r>
        <w:r w:rsidR="00C20F2A">
          <w:rPr>
            <w:webHidden/>
          </w:rPr>
          <w:t>11</w:t>
        </w:r>
        <w:r w:rsidR="00801F91">
          <w:rPr>
            <w:webHidden/>
          </w:rPr>
          <w:fldChar w:fldCharType="end"/>
        </w:r>
      </w:hyperlink>
    </w:p>
    <w:p w:rsidR="00801F91" w:rsidRDefault="008E075C" w:rsidP="004A07AB">
      <w:pPr>
        <w:pStyle w:val="TOC2"/>
        <w:ind w:firstLineChars="354" w:firstLine="850"/>
        <w:rPr>
          <w:rFonts w:asciiTheme="minorHAnsi" w:eastAsiaTheme="minorEastAsia" w:hAnsiTheme="minorHAnsi" w:cstheme="minorBidi"/>
          <w:b/>
          <w:kern w:val="2"/>
          <w:sz w:val="21"/>
          <w:szCs w:val="22"/>
        </w:rPr>
      </w:pPr>
      <w:hyperlink w:anchor="_Toc471658503" w:history="1">
        <w:r w:rsidR="00801F91" w:rsidRPr="00293F24">
          <w:rPr>
            <w:rStyle w:val="a4"/>
          </w:rPr>
          <w:t>5.3.2 Model Establishment</w:t>
        </w:r>
        <w:r w:rsidR="00801F91">
          <w:rPr>
            <w:webHidden/>
          </w:rPr>
          <w:tab/>
        </w:r>
        <w:r w:rsidR="00801F91">
          <w:rPr>
            <w:webHidden/>
          </w:rPr>
          <w:fldChar w:fldCharType="begin"/>
        </w:r>
        <w:r w:rsidR="00801F91">
          <w:rPr>
            <w:webHidden/>
          </w:rPr>
          <w:instrText xml:space="preserve"> PAGEREF _Toc471658503 \h </w:instrText>
        </w:r>
        <w:r w:rsidR="00801F91">
          <w:rPr>
            <w:webHidden/>
          </w:rPr>
        </w:r>
        <w:r w:rsidR="00801F91">
          <w:rPr>
            <w:webHidden/>
          </w:rPr>
          <w:fldChar w:fldCharType="separate"/>
        </w:r>
        <w:r w:rsidR="00C20F2A">
          <w:rPr>
            <w:webHidden/>
          </w:rPr>
          <w:t>12</w:t>
        </w:r>
        <w:r w:rsidR="00801F91">
          <w:rPr>
            <w:webHidden/>
          </w:rPr>
          <w:fldChar w:fldCharType="end"/>
        </w:r>
      </w:hyperlink>
    </w:p>
    <w:p w:rsidR="00801F91" w:rsidRDefault="008E075C" w:rsidP="004A07AB">
      <w:pPr>
        <w:pStyle w:val="TOC2"/>
        <w:ind w:firstLineChars="354" w:firstLine="850"/>
        <w:rPr>
          <w:rFonts w:asciiTheme="minorHAnsi" w:eastAsiaTheme="minorEastAsia" w:hAnsiTheme="minorHAnsi" w:cstheme="minorBidi"/>
          <w:b/>
          <w:kern w:val="2"/>
          <w:sz w:val="21"/>
          <w:szCs w:val="22"/>
        </w:rPr>
      </w:pPr>
      <w:hyperlink w:anchor="_Toc471658504" w:history="1">
        <w:r w:rsidR="00801F91" w:rsidRPr="00293F24">
          <w:rPr>
            <w:rStyle w:val="a4"/>
          </w:rPr>
          <w:t xml:space="preserve">5.3.3 </w:t>
        </w:r>
        <w:r w:rsidR="0058200C" w:rsidRPr="0058200C">
          <w:rPr>
            <w:rStyle w:val="a4"/>
          </w:rPr>
          <w:t>Model so</w:t>
        </w:r>
        <w:r w:rsidR="0058200C">
          <w:rPr>
            <w:rStyle w:val="a4"/>
          </w:rPr>
          <w:t>l</w:t>
        </w:r>
        <w:r w:rsidR="0058200C" w:rsidRPr="0058200C">
          <w:rPr>
            <w:rStyle w:val="a4"/>
          </w:rPr>
          <w:t>ving</w:t>
        </w:r>
        <w:r w:rsidR="00801F91">
          <w:rPr>
            <w:webHidden/>
          </w:rPr>
          <w:tab/>
        </w:r>
        <w:r w:rsidR="00801F91">
          <w:rPr>
            <w:webHidden/>
          </w:rPr>
          <w:fldChar w:fldCharType="begin"/>
        </w:r>
        <w:r w:rsidR="00801F91">
          <w:rPr>
            <w:webHidden/>
          </w:rPr>
          <w:instrText xml:space="preserve"> PAGEREF _Toc471658504 \h </w:instrText>
        </w:r>
        <w:r w:rsidR="00801F91">
          <w:rPr>
            <w:webHidden/>
          </w:rPr>
        </w:r>
        <w:r w:rsidR="00801F91">
          <w:rPr>
            <w:webHidden/>
          </w:rPr>
          <w:fldChar w:fldCharType="separate"/>
        </w:r>
        <w:r w:rsidR="00C20F2A">
          <w:rPr>
            <w:webHidden/>
          </w:rPr>
          <w:t>13</w:t>
        </w:r>
        <w:r w:rsidR="00801F91">
          <w:rPr>
            <w:webHidden/>
          </w:rPr>
          <w:fldChar w:fldCharType="end"/>
        </w:r>
      </w:hyperlink>
    </w:p>
    <w:p w:rsidR="00801F91" w:rsidRDefault="008E075C" w:rsidP="004A07AB">
      <w:pPr>
        <w:pStyle w:val="TOC2"/>
        <w:ind w:firstLineChars="354" w:firstLine="850"/>
        <w:rPr>
          <w:rFonts w:asciiTheme="minorHAnsi" w:eastAsiaTheme="minorEastAsia" w:hAnsiTheme="minorHAnsi" w:cstheme="minorBidi"/>
          <w:b/>
          <w:kern w:val="2"/>
          <w:sz w:val="21"/>
          <w:szCs w:val="22"/>
        </w:rPr>
      </w:pPr>
      <w:hyperlink w:anchor="_Toc471658505" w:history="1">
        <w:r w:rsidR="00801F91" w:rsidRPr="00293F24">
          <w:rPr>
            <w:rStyle w:val="a4"/>
          </w:rPr>
          <w:t>5.3.4 Analysis of the Result</w:t>
        </w:r>
        <w:r w:rsidR="00801F91">
          <w:rPr>
            <w:webHidden/>
          </w:rPr>
          <w:tab/>
        </w:r>
        <w:r w:rsidR="00801F91">
          <w:rPr>
            <w:webHidden/>
          </w:rPr>
          <w:fldChar w:fldCharType="begin"/>
        </w:r>
        <w:r w:rsidR="00801F91">
          <w:rPr>
            <w:webHidden/>
          </w:rPr>
          <w:instrText xml:space="preserve"> PAGEREF _Toc471658505 \h </w:instrText>
        </w:r>
        <w:r w:rsidR="00801F91">
          <w:rPr>
            <w:webHidden/>
          </w:rPr>
        </w:r>
        <w:r w:rsidR="00801F91">
          <w:rPr>
            <w:webHidden/>
          </w:rPr>
          <w:fldChar w:fldCharType="separate"/>
        </w:r>
        <w:r w:rsidR="00C20F2A">
          <w:rPr>
            <w:webHidden/>
          </w:rPr>
          <w:t>13</w:t>
        </w:r>
        <w:r w:rsidR="00801F91">
          <w:rPr>
            <w:webHidden/>
          </w:rPr>
          <w:fldChar w:fldCharType="end"/>
        </w:r>
      </w:hyperlink>
    </w:p>
    <w:p w:rsidR="00801F91" w:rsidRDefault="008E075C" w:rsidP="004A07AB">
      <w:pPr>
        <w:pStyle w:val="TOC2"/>
        <w:ind w:firstLineChars="177" w:firstLine="425"/>
        <w:rPr>
          <w:rFonts w:asciiTheme="minorHAnsi" w:eastAsiaTheme="minorEastAsia" w:hAnsiTheme="minorHAnsi" w:cstheme="minorBidi"/>
          <w:b/>
          <w:kern w:val="2"/>
          <w:sz w:val="21"/>
          <w:szCs w:val="22"/>
        </w:rPr>
      </w:pPr>
      <w:hyperlink w:anchor="_Toc471658506" w:history="1">
        <w:r w:rsidR="00801F91" w:rsidRPr="00293F24">
          <w:rPr>
            <w:rStyle w:val="a4"/>
          </w:rPr>
          <w:t>5.4 Analysis and Solving of Question Four</w:t>
        </w:r>
        <w:r w:rsidR="00801F91">
          <w:rPr>
            <w:webHidden/>
          </w:rPr>
          <w:tab/>
        </w:r>
        <w:r w:rsidR="00801F91">
          <w:rPr>
            <w:webHidden/>
          </w:rPr>
          <w:fldChar w:fldCharType="begin"/>
        </w:r>
        <w:r w:rsidR="00801F91">
          <w:rPr>
            <w:webHidden/>
          </w:rPr>
          <w:instrText xml:space="preserve"> PAGEREF _Toc471658506 \h </w:instrText>
        </w:r>
        <w:r w:rsidR="00801F91">
          <w:rPr>
            <w:webHidden/>
          </w:rPr>
        </w:r>
        <w:r w:rsidR="00801F91">
          <w:rPr>
            <w:webHidden/>
          </w:rPr>
          <w:fldChar w:fldCharType="separate"/>
        </w:r>
        <w:r w:rsidR="00C20F2A">
          <w:rPr>
            <w:webHidden/>
          </w:rPr>
          <w:t>13</w:t>
        </w:r>
        <w:r w:rsidR="00801F91">
          <w:rPr>
            <w:webHidden/>
          </w:rPr>
          <w:fldChar w:fldCharType="end"/>
        </w:r>
      </w:hyperlink>
    </w:p>
    <w:p w:rsidR="00801F91" w:rsidRDefault="008E075C" w:rsidP="004A07AB">
      <w:pPr>
        <w:pStyle w:val="TOC2"/>
        <w:ind w:firstLineChars="354" w:firstLine="850"/>
        <w:rPr>
          <w:rFonts w:asciiTheme="minorHAnsi" w:eastAsiaTheme="minorEastAsia" w:hAnsiTheme="minorHAnsi" w:cstheme="minorBidi"/>
          <w:b/>
          <w:kern w:val="2"/>
          <w:sz w:val="21"/>
          <w:szCs w:val="22"/>
        </w:rPr>
      </w:pPr>
      <w:hyperlink w:anchor="_Toc471658507" w:history="1">
        <w:r w:rsidR="00801F91" w:rsidRPr="00293F24">
          <w:rPr>
            <w:rStyle w:val="a4"/>
          </w:rPr>
          <w:t>5.4.1 Model Preparation</w:t>
        </w:r>
        <w:r w:rsidR="00801F91">
          <w:rPr>
            <w:webHidden/>
          </w:rPr>
          <w:tab/>
        </w:r>
        <w:r w:rsidR="00801F91">
          <w:rPr>
            <w:webHidden/>
          </w:rPr>
          <w:fldChar w:fldCharType="begin"/>
        </w:r>
        <w:r w:rsidR="00801F91">
          <w:rPr>
            <w:webHidden/>
          </w:rPr>
          <w:instrText xml:space="preserve"> PAGEREF _Toc471658507 \h </w:instrText>
        </w:r>
        <w:r w:rsidR="00801F91">
          <w:rPr>
            <w:webHidden/>
          </w:rPr>
        </w:r>
        <w:r w:rsidR="00801F91">
          <w:rPr>
            <w:webHidden/>
          </w:rPr>
          <w:fldChar w:fldCharType="separate"/>
        </w:r>
        <w:r w:rsidR="00C20F2A">
          <w:rPr>
            <w:webHidden/>
          </w:rPr>
          <w:t>13</w:t>
        </w:r>
        <w:r w:rsidR="00801F91">
          <w:rPr>
            <w:webHidden/>
          </w:rPr>
          <w:fldChar w:fldCharType="end"/>
        </w:r>
      </w:hyperlink>
    </w:p>
    <w:p w:rsidR="00801F91" w:rsidRDefault="008E075C" w:rsidP="004A07AB">
      <w:pPr>
        <w:pStyle w:val="TOC2"/>
        <w:ind w:firstLineChars="354" w:firstLine="850"/>
        <w:rPr>
          <w:rFonts w:asciiTheme="minorHAnsi" w:eastAsiaTheme="minorEastAsia" w:hAnsiTheme="minorHAnsi" w:cstheme="minorBidi"/>
          <w:b/>
          <w:kern w:val="2"/>
          <w:sz w:val="21"/>
          <w:szCs w:val="22"/>
        </w:rPr>
      </w:pPr>
      <w:hyperlink w:anchor="_Toc471658508" w:history="1">
        <w:r w:rsidR="00801F91" w:rsidRPr="00293F24">
          <w:rPr>
            <w:rStyle w:val="a4"/>
          </w:rPr>
          <w:t>5.4.2 Model Establishment</w:t>
        </w:r>
        <w:r w:rsidR="00801F91">
          <w:rPr>
            <w:webHidden/>
          </w:rPr>
          <w:tab/>
        </w:r>
        <w:r w:rsidR="00801F91">
          <w:rPr>
            <w:webHidden/>
          </w:rPr>
          <w:fldChar w:fldCharType="begin"/>
        </w:r>
        <w:r w:rsidR="00801F91">
          <w:rPr>
            <w:webHidden/>
          </w:rPr>
          <w:instrText xml:space="preserve"> PAGEREF _Toc471658508 \h </w:instrText>
        </w:r>
        <w:r w:rsidR="00801F91">
          <w:rPr>
            <w:webHidden/>
          </w:rPr>
        </w:r>
        <w:r w:rsidR="00801F91">
          <w:rPr>
            <w:webHidden/>
          </w:rPr>
          <w:fldChar w:fldCharType="separate"/>
        </w:r>
        <w:r w:rsidR="00C20F2A">
          <w:rPr>
            <w:webHidden/>
          </w:rPr>
          <w:t>14</w:t>
        </w:r>
        <w:r w:rsidR="00801F91">
          <w:rPr>
            <w:webHidden/>
          </w:rPr>
          <w:fldChar w:fldCharType="end"/>
        </w:r>
      </w:hyperlink>
    </w:p>
    <w:p w:rsidR="00801F91" w:rsidRDefault="008E075C" w:rsidP="004A07AB">
      <w:pPr>
        <w:pStyle w:val="TOC2"/>
        <w:ind w:firstLineChars="354" w:firstLine="850"/>
        <w:rPr>
          <w:rFonts w:asciiTheme="minorHAnsi" w:eastAsiaTheme="minorEastAsia" w:hAnsiTheme="minorHAnsi" w:cstheme="minorBidi"/>
          <w:b/>
          <w:kern w:val="2"/>
          <w:sz w:val="21"/>
          <w:szCs w:val="22"/>
        </w:rPr>
      </w:pPr>
      <w:hyperlink w:anchor="_Toc471658509" w:history="1">
        <w:r w:rsidR="00801F91" w:rsidRPr="00293F24">
          <w:rPr>
            <w:rStyle w:val="a4"/>
          </w:rPr>
          <w:t xml:space="preserve">5.4.3 </w:t>
        </w:r>
        <w:r w:rsidR="0058200C" w:rsidRPr="0058200C">
          <w:rPr>
            <w:rStyle w:val="a4"/>
          </w:rPr>
          <w:t>Model soving</w:t>
        </w:r>
        <w:r w:rsidR="00801F91">
          <w:rPr>
            <w:webHidden/>
          </w:rPr>
          <w:tab/>
        </w:r>
        <w:r w:rsidR="00801F91">
          <w:rPr>
            <w:webHidden/>
          </w:rPr>
          <w:fldChar w:fldCharType="begin"/>
        </w:r>
        <w:r w:rsidR="00801F91">
          <w:rPr>
            <w:webHidden/>
          </w:rPr>
          <w:instrText xml:space="preserve"> PAGEREF _Toc471658509 \h </w:instrText>
        </w:r>
        <w:r w:rsidR="00801F91">
          <w:rPr>
            <w:webHidden/>
          </w:rPr>
        </w:r>
        <w:r w:rsidR="00801F91">
          <w:rPr>
            <w:webHidden/>
          </w:rPr>
          <w:fldChar w:fldCharType="separate"/>
        </w:r>
        <w:r w:rsidR="00C20F2A">
          <w:rPr>
            <w:webHidden/>
          </w:rPr>
          <w:t>15</w:t>
        </w:r>
        <w:r w:rsidR="00801F91">
          <w:rPr>
            <w:webHidden/>
          </w:rPr>
          <w:fldChar w:fldCharType="end"/>
        </w:r>
      </w:hyperlink>
    </w:p>
    <w:p w:rsidR="00801F91" w:rsidRDefault="008E075C" w:rsidP="004A07AB">
      <w:pPr>
        <w:pStyle w:val="TOC2"/>
        <w:ind w:firstLineChars="354" w:firstLine="850"/>
        <w:rPr>
          <w:rFonts w:asciiTheme="minorHAnsi" w:eastAsiaTheme="minorEastAsia" w:hAnsiTheme="minorHAnsi" w:cstheme="minorBidi"/>
          <w:b/>
          <w:kern w:val="2"/>
          <w:sz w:val="21"/>
          <w:szCs w:val="22"/>
        </w:rPr>
      </w:pPr>
      <w:hyperlink w:anchor="_Toc471658510" w:history="1">
        <w:r w:rsidR="00801F91" w:rsidRPr="00293F24">
          <w:rPr>
            <w:rStyle w:val="a4"/>
          </w:rPr>
          <w:t>5.4.4 Analysis of the Result</w:t>
        </w:r>
        <w:r w:rsidR="00801F91">
          <w:rPr>
            <w:webHidden/>
          </w:rPr>
          <w:tab/>
        </w:r>
        <w:r w:rsidR="00801F91">
          <w:rPr>
            <w:webHidden/>
          </w:rPr>
          <w:fldChar w:fldCharType="begin"/>
        </w:r>
        <w:r w:rsidR="00801F91">
          <w:rPr>
            <w:webHidden/>
          </w:rPr>
          <w:instrText xml:space="preserve"> PAGEREF _Toc471658510 \h </w:instrText>
        </w:r>
        <w:r w:rsidR="00801F91">
          <w:rPr>
            <w:webHidden/>
          </w:rPr>
        </w:r>
        <w:r w:rsidR="00801F91">
          <w:rPr>
            <w:webHidden/>
          </w:rPr>
          <w:fldChar w:fldCharType="separate"/>
        </w:r>
        <w:r w:rsidR="00C20F2A">
          <w:rPr>
            <w:webHidden/>
          </w:rPr>
          <w:t>15</w:t>
        </w:r>
        <w:r w:rsidR="00801F91">
          <w:rPr>
            <w:webHidden/>
          </w:rPr>
          <w:fldChar w:fldCharType="end"/>
        </w:r>
      </w:hyperlink>
    </w:p>
    <w:p w:rsidR="00801F91" w:rsidRDefault="008E075C" w:rsidP="00AA33DB">
      <w:pPr>
        <w:pStyle w:val="TOC1"/>
        <w:rPr>
          <w:rFonts w:asciiTheme="minorHAnsi" w:eastAsiaTheme="minorEastAsia" w:hAnsiTheme="minorHAnsi" w:cstheme="minorBidi"/>
          <w:szCs w:val="22"/>
        </w:rPr>
      </w:pPr>
      <w:hyperlink w:anchor="_Toc471658511" w:history="1">
        <w:r w:rsidR="00801F91" w:rsidRPr="00293F24">
          <w:rPr>
            <w:rStyle w:val="a4"/>
          </w:rPr>
          <w:t>VI. Error Analysis and Sensitivity Analysis</w:t>
        </w:r>
        <w:r w:rsidR="00801F91">
          <w:rPr>
            <w:webHidden/>
          </w:rPr>
          <w:tab/>
        </w:r>
        <w:r w:rsidR="00801F91">
          <w:rPr>
            <w:webHidden/>
          </w:rPr>
          <w:fldChar w:fldCharType="begin"/>
        </w:r>
        <w:r w:rsidR="00801F91">
          <w:rPr>
            <w:webHidden/>
          </w:rPr>
          <w:instrText xml:space="preserve"> PAGEREF _Toc471658511 \h </w:instrText>
        </w:r>
        <w:r w:rsidR="00801F91">
          <w:rPr>
            <w:webHidden/>
          </w:rPr>
        </w:r>
        <w:r w:rsidR="00801F91">
          <w:rPr>
            <w:webHidden/>
          </w:rPr>
          <w:fldChar w:fldCharType="separate"/>
        </w:r>
        <w:r w:rsidR="00C20F2A">
          <w:rPr>
            <w:webHidden/>
          </w:rPr>
          <w:t>15</w:t>
        </w:r>
        <w:r w:rsidR="00801F91">
          <w:rPr>
            <w:webHidden/>
          </w:rPr>
          <w:fldChar w:fldCharType="end"/>
        </w:r>
      </w:hyperlink>
    </w:p>
    <w:p w:rsidR="00801F91" w:rsidRDefault="008E075C" w:rsidP="004A07AB">
      <w:pPr>
        <w:pStyle w:val="TOC2"/>
        <w:ind w:firstLineChars="177" w:firstLine="425"/>
        <w:rPr>
          <w:rFonts w:asciiTheme="minorHAnsi" w:eastAsiaTheme="minorEastAsia" w:hAnsiTheme="minorHAnsi" w:cstheme="minorBidi"/>
          <w:b/>
          <w:kern w:val="2"/>
          <w:sz w:val="21"/>
          <w:szCs w:val="22"/>
        </w:rPr>
      </w:pPr>
      <w:hyperlink w:anchor="_Toc471658512" w:history="1">
        <w:r w:rsidR="00801F91" w:rsidRPr="00293F24">
          <w:rPr>
            <w:rStyle w:val="a4"/>
          </w:rPr>
          <w:t>6.1 Error Analysis</w:t>
        </w:r>
        <w:r w:rsidR="00801F91">
          <w:rPr>
            <w:webHidden/>
          </w:rPr>
          <w:tab/>
        </w:r>
        <w:r w:rsidR="00801F91">
          <w:rPr>
            <w:webHidden/>
          </w:rPr>
          <w:fldChar w:fldCharType="begin"/>
        </w:r>
        <w:r w:rsidR="00801F91">
          <w:rPr>
            <w:webHidden/>
          </w:rPr>
          <w:instrText xml:space="preserve"> PAGEREF _Toc471658512 \h </w:instrText>
        </w:r>
        <w:r w:rsidR="00801F91">
          <w:rPr>
            <w:webHidden/>
          </w:rPr>
        </w:r>
        <w:r w:rsidR="00801F91">
          <w:rPr>
            <w:webHidden/>
          </w:rPr>
          <w:fldChar w:fldCharType="separate"/>
        </w:r>
        <w:r w:rsidR="00C20F2A">
          <w:rPr>
            <w:webHidden/>
          </w:rPr>
          <w:t>15</w:t>
        </w:r>
        <w:r w:rsidR="00801F91">
          <w:rPr>
            <w:webHidden/>
          </w:rPr>
          <w:fldChar w:fldCharType="end"/>
        </w:r>
      </w:hyperlink>
    </w:p>
    <w:p w:rsidR="00801F91" w:rsidRDefault="008E075C" w:rsidP="004A07AB">
      <w:pPr>
        <w:pStyle w:val="TOC2"/>
        <w:ind w:firstLineChars="354" w:firstLine="850"/>
        <w:rPr>
          <w:rFonts w:asciiTheme="minorHAnsi" w:eastAsiaTheme="minorEastAsia" w:hAnsiTheme="minorHAnsi" w:cstheme="minorBidi"/>
          <w:b/>
          <w:kern w:val="2"/>
          <w:sz w:val="21"/>
          <w:szCs w:val="22"/>
        </w:rPr>
      </w:pPr>
      <w:hyperlink w:anchor="_Toc471658513" w:history="1">
        <w:r w:rsidR="00801F91" w:rsidRPr="00293F24">
          <w:rPr>
            <w:rStyle w:val="a4"/>
          </w:rPr>
          <w:t>6.1.1 Error Analysis of Model One</w:t>
        </w:r>
        <w:r w:rsidR="00801F91">
          <w:rPr>
            <w:webHidden/>
          </w:rPr>
          <w:tab/>
        </w:r>
        <w:r w:rsidR="00801F91">
          <w:rPr>
            <w:webHidden/>
          </w:rPr>
          <w:fldChar w:fldCharType="begin"/>
        </w:r>
        <w:r w:rsidR="00801F91">
          <w:rPr>
            <w:webHidden/>
          </w:rPr>
          <w:instrText xml:space="preserve"> PAGEREF _Toc471658513 \h </w:instrText>
        </w:r>
        <w:r w:rsidR="00801F91">
          <w:rPr>
            <w:webHidden/>
          </w:rPr>
        </w:r>
        <w:r w:rsidR="00801F91">
          <w:rPr>
            <w:webHidden/>
          </w:rPr>
          <w:fldChar w:fldCharType="separate"/>
        </w:r>
        <w:r w:rsidR="00C20F2A">
          <w:rPr>
            <w:webHidden/>
          </w:rPr>
          <w:t>15</w:t>
        </w:r>
        <w:r w:rsidR="00801F91">
          <w:rPr>
            <w:webHidden/>
          </w:rPr>
          <w:fldChar w:fldCharType="end"/>
        </w:r>
      </w:hyperlink>
    </w:p>
    <w:p w:rsidR="00801F91" w:rsidRDefault="008E075C" w:rsidP="004A07AB">
      <w:pPr>
        <w:pStyle w:val="TOC2"/>
        <w:ind w:firstLineChars="354" w:firstLine="850"/>
        <w:rPr>
          <w:rFonts w:asciiTheme="minorHAnsi" w:eastAsiaTheme="minorEastAsia" w:hAnsiTheme="minorHAnsi" w:cstheme="minorBidi"/>
          <w:b/>
          <w:kern w:val="2"/>
          <w:sz w:val="21"/>
          <w:szCs w:val="22"/>
        </w:rPr>
      </w:pPr>
      <w:hyperlink w:anchor="_Toc471658514" w:history="1">
        <w:r w:rsidR="00801F91" w:rsidRPr="00293F24">
          <w:rPr>
            <w:rStyle w:val="a4"/>
          </w:rPr>
          <w:t>6.1.2 Error Analysis of Model Two</w:t>
        </w:r>
        <w:r w:rsidR="00801F91">
          <w:rPr>
            <w:webHidden/>
          </w:rPr>
          <w:tab/>
        </w:r>
        <w:r w:rsidR="00801F91">
          <w:rPr>
            <w:webHidden/>
          </w:rPr>
          <w:fldChar w:fldCharType="begin"/>
        </w:r>
        <w:r w:rsidR="00801F91">
          <w:rPr>
            <w:webHidden/>
          </w:rPr>
          <w:instrText xml:space="preserve"> PAGEREF _Toc471658514 \h </w:instrText>
        </w:r>
        <w:r w:rsidR="00801F91">
          <w:rPr>
            <w:webHidden/>
          </w:rPr>
        </w:r>
        <w:r w:rsidR="00801F91">
          <w:rPr>
            <w:webHidden/>
          </w:rPr>
          <w:fldChar w:fldCharType="separate"/>
        </w:r>
        <w:r w:rsidR="00C20F2A">
          <w:rPr>
            <w:webHidden/>
          </w:rPr>
          <w:t>15</w:t>
        </w:r>
        <w:r w:rsidR="00801F91">
          <w:rPr>
            <w:webHidden/>
          </w:rPr>
          <w:fldChar w:fldCharType="end"/>
        </w:r>
      </w:hyperlink>
    </w:p>
    <w:p w:rsidR="00801F91" w:rsidRDefault="008E075C" w:rsidP="004A07AB">
      <w:pPr>
        <w:pStyle w:val="TOC2"/>
        <w:ind w:firstLineChars="354" w:firstLine="850"/>
        <w:rPr>
          <w:rFonts w:asciiTheme="minorHAnsi" w:eastAsiaTheme="minorEastAsia" w:hAnsiTheme="minorHAnsi" w:cstheme="minorBidi"/>
          <w:b/>
          <w:kern w:val="2"/>
          <w:sz w:val="21"/>
          <w:szCs w:val="22"/>
        </w:rPr>
      </w:pPr>
      <w:hyperlink w:anchor="_Toc471658515" w:history="1">
        <w:r w:rsidR="00801F91" w:rsidRPr="00293F24">
          <w:rPr>
            <w:rStyle w:val="a4"/>
          </w:rPr>
          <w:t>6.1.3 Error Analysis of Model Three</w:t>
        </w:r>
        <w:r w:rsidR="00801F91">
          <w:rPr>
            <w:webHidden/>
          </w:rPr>
          <w:tab/>
        </w:r>
        <w:r w:rsidR="00801F91">
          <w:rPr>
            <w:webHidden/>
          </w:rPr>
          <w:fldChar w:fldCharType="begin"/>
        </w:r>
        <w:r w:rsidR="00801F91">
          <w:rPr>
            <w:webHidden/>
          </w:rPr>
          <w:instrText xml:space="preserve"> PAGEREF _Toc471658515 \h </w:instrText>
        </w:r>
        <w:r w:rsidR="00801F91">
          <w:rPr>
            <w:webHidden/>
          </w:rPr>
        </w:r>
        <w:r w:rsidR="00801F91">
          <w:rPr>
            <w:webHidden/>
          </w:rPr>
          <w:fldChar w:fldCharType="separate"/>
        </w:r>
        <w:r w:rsidR="00C20F2A">
          <w:rPr>
            <w:webHidden/>
          </w:rPr>
          <w:t>16</w:t>
        </w:r>
        <w:r w:rsidR="00801F91">
          <w:rPr>
            <w:webHidden/>
          </w:rPr>
          <w:fldChar w:fldCharType="end"/>
        </w:r>
      </w:hyperlink>
    </w:p>
    <w:p w:rsidR="00801F91" w:rsidRDefault="008E075C" w:rsidP="004A07AB">
      <w:pPr>
        <w:pStyle w:val="TOC2"/>
        <w:ind w:firstLineChars="177" w:firstLine="425"/>
        <w:rPr>
          <w:rFonts w:asciiTheme="minorHAnsi" w:eastAsiaTheme="minorEastAsia" w:hAnsiTheme="minorHAnsi" w:cstheme="minorBidi"/>
          <w:b/>
          <w:kern w:val="2"/>
          <w:sz w:val="21"/>
          <w:szCs w:val="22"/>
        </w:rPr>
      </w:pPr>
      <w:hyperlink w:anchor="_Toc471658516" w:history="1">
        <w:r w:rsidR="00801F91" w:rsidRPr="00293F24">
          <w:rPr>
            <w:rStyle w:val="a4"/>
          </w:rPr>
          <w:t>6.2 Sensitivity Analysis</w:t>
        </w:r>
        <w:r w:rsidR="00801F91">
          <w:rPr>
            <w:webHidden/>
          </w:rPr>
          <w:tab/>
        </w:r>
        <w:r w:rsidR="00801F91">
          <w:rPr>
            <w:webHidden/>
          </w:rPr>
          <w:fldChar w:fldCharType="begin"/>
        </w:r>
        <w:r w:rsidR="00801F91">
          <w:rPr>
            <w:webHidden/>
          </w:rPr>
          <w:instrText xml:space="preserve"> PAGEREF _Toc471658516 \h </w:instrText>
        </w:r>
        <w:r w:rsidR="00801F91">
          <w:rPr>
            <w:webHidden/>
          </w:rPr>
        </w:r>
        <w:r w:rsidR="00801F91">
          <w:rPr>
            <w:webHidden/>
          </w:rPr>
          <w:fldChar w:fldCharType="separate"/>
        </w:r>
        <w:r w:rsidR="00C20F2A">
          <w:rPr>
            <w:webHidden/>
          </w:rPr>
          <w:t>16</w:t>
        </w:r>
        <w:r w:rsidR="00801F91">
          <w:rPr>
            <w:webHidden/>
          </w:rPr>
          <w:fldChar w:fldCharType="end"/>
        </w:r>
      </w:hyperlink>
    </w:p>
    <w:p w:rsidR="00801F91" w:rsidRDefault="008E075C" w:rsidP="004A07AB">
      <w:pPr>
        <w:pStyle w:val="TOC2"/>
        <w:ind w:firstLineChars="354" w:firstLine="850"/>
        <w:rPr>
          <w:rFonts w:asciiTheme="minorHAnsi" w:eastAsiaTheme="minorEastAsia" w:hAnsiTheme="minorHAnsi" w:cstheme="minorBidi"/>
          <w:b/>
          <w:kern w:val="2"/>
          <w:sz w:val="21"/>
          <w:szCs w:val="22"/>
        </w:rPr>
      </w:pPr>
      <w:hyperlink w:anchor="_Toc471658517" w:history="1">
        <w:r w:rsidR="00801F91" w:rsidRPr="00293F24">
          <w:rPr>
            <w:rStyle w:val="a4"/>
          </w:rPr>
          <w:t>6.2.1 Sensitivity Analysis of Model One</w:t>
        </w:r>
        <w:r w:rsidR="00801F91">
          <w:rPr>
            <w:webHidden/>
          </w:rPr>
          <w:tab/>
        </w:r>
        <w:r w:rsidR="00801F91">
          <w:rPr>
            <w:webHidden/>
          </w:rPr>
          <w:fldChar w:fldCharType="begin"/>
        </w:r>
        <w:r w:rsidR="00801F91">
          <w:rPr>
            <w:webHidden/>
          </w:rPr>
          <w:instrText xml:space="preserve"> PAGEREF _Toc471658517 \h </w:instrText>
        </w:r>
        <w:r w:rsidR="00801F91">
          <w:rPr>
            <w:webHidden/>
          </w:rPr>
        </w:r>
        <w:r w:rsidR="00801F91">
          <w:rPr>
            <w:webHidden/>
          </w:rPr>
          <w:fldChar w:fldCharType="separate"/>
        </w:r>
        <w:r w:rsidR="00C20F2A">
          <w:rPr>
            <w:webHidden/>
          </w:rPr>
          <w:t>16</w:t>
        </w:r>
        <w:r w:rsidR="00801F91">
          <w:rPr>
            <w:webHidden/>
          </w:rPr>
          <w:fldChar w:fldCharType="end"/>
        </w:r>
      </w:hyperlink>
    </w:p>
    <w:p w:rsidR="00801F91" w:rsidRDefault="008E075C" w:rsidP="004A07AB">
      <w:pPr>
        <w:pStyle w:val="TOC2"/>
        <w:ind w:firstLineChars="354" w:firstLine="850"/>
        <w:rPr>
          <w:rFonts w:asciiTheme="minorHAnsi" w:eastAsiaTheme="minorEastAsia" w:hAnsiTheme="minorHAnsi" w:cstheme="minorBidi"/>
          <w:b/>
          <w:kern w:val="2"/>
          <w:sz w:val="21"/>
          <w:szCs w:val="22"/>
        </w:rPr>
      </w:pPr>
      <w:hyperlink w:anchor="_Toc471658518" w:history="1">
        <w:r w:rsidR="00801F91" w:rsidRPr="00293F24">
          <w:rPr>
            <w:rStyle w:val="a4"/>
          </w:rPr>
          <w:t>6.2.2 Sensitivity Analysis of Model Two</w:t>
        </w:r>
        <w:r w:rsidR="00801F91">
          <w:rPr>
            <w:webHidden/>
          </w:rPr>
          <w:tab/>
        </w:r>
        <w:r w:rsidR="00801F91">
          <w:rPr>
            <w:webHidden/>
          </w:rPr>
          <w:fldChar w:fldCharType="begin"/>
        </w:r>
        <w:r w:rsidR="00801F91">
          <w:rPr>
            <w:webHidden/>
          </w:rPr>
          <w:instrText xml:space="preserve"> PAGEREF _Toc471658518 \h </w:instrText>
        </w:r>
        <w:r w:rsidR="00801F91">
          <w:rPr>
            <w:webHidden/>
          </w:rPr>
        </w:r>
        <w:r w:rsidR="00801F91">
          <w:rPr>
            <w:webHidden/>
          </w:rPr>
          <w:fldChar w:fldCharType="separate"/>
        </w:r>
        <w:r w:rsidR="00C20F2A">
          <w:rPr>
            <w:webHidden/>
          </w:rPr>
          <w:t>16</w:t>
        </w:r>
        <w:r w:rsidR="00801F91">
          <w:rPr>
            <w:webHidden/>
          </w:rPr>
          <w:fldChar w:fldCharType="end"/>
        </w:r>
      </w:hyperlink>
    </w:p>
    <w:p w:rsidR="00801F91" w:rsidRDefault="008E075C" w:rsidP="004A07AB">
      <w:pPr>
        <w:pStyle w:val="TOC2"/>
        <w:ind w:firstLineChars="354" w:firstLine="850"/>
        <w:rPr>
          <w:rFonts w:asciiTheme="minorHAnsi" w:eastAsiaTheme="minorEastAsia" w:hAnsiTheme="minorHAnsi" w:cstheme="minorBidi"/>
          <w:b/>
          <w:kern w:val="2"/>
          <w:sz w:val="21"/>
          <w:szCs w:val="22"/>
        </w:rPr>
      </w:pPr>
      <w:hyperlink w:anchor="_Toc471658519" w:history="1">
        <w:r w:rsidR="00801F91" w:rsidRPr="00293F24">
          <w:rPr>
            <w:rStyle w:val="a4"/>
          </w:rPr>
          <w:t>6.2.2 Sensitivity Analysis of Model Three</w:t>
        </w:r>
        <w:r w:rsidR="00801F91">
          <w:rPr>
            <w:webHidden/>
          </w:rPr>
          <w:tab/>
        </w:r>
        <w:r w:rsidR="00801F91">
          <w:rPr>
            <w:webHidden/>
          </w:rPr>
          <w:fldChar w:fldCharType="begin"/>
        </w:r>
        <w:r w:rsidR="00801F91">
          <w:rPr>
            <w:webHidden/>
          </w:rPr>
          <w:instrText xml:space="preserve"> PAGEREF _Toc471658519 \h </w:instrText>
        </w:r>
        <w:r w:rsidR="00801F91">
          <w:rPr>
            <w:webHidden/>
          </w:rPr>
        </w:r>
        <w:r w:rsidR="00801F91">
          <w:rPr>
            <w:webHidden/>
          </w:rPr>
          <w:fldChar w:fldCharType="separate"/>
        </w:r>
        <w:r w:rsidR="00C20F2A">
          <w:rPr>
            <w:webHidden/>
          </w:rPr>
          <w:t>16</w:t>
        </w:r>
        <w:r w:rsidR="00801F91">
          <w:rPr>
            <w:webHidden/>
          </w:rPr>
          <w:fldChar w:fldCharType="end"/>
        </w:r>
      </w:hyperlink>
    </w:p>
    <w:p w:rsidR="00801F91" w:rsidRDefault="008E075C" w:rsidP="00AA33DB">
      <w:pPr>
        <w:pStyle w:val="TOC1"/>
        <w:rPr>
          <w:rFonts w:asciiTheme="minorHAnsi" w:eastAsiaTheme="minorEastAsia" w:hAnsiTheme="minorHAnsi" w:cstheme="minorBidi"/>
          <w:szCs w:val="22"/>
        </w:rPr>
      </w:pPr>
      <w:hyperlink w:anchor="_Toc471658520" w:history="1">
        <w:r w:rsidR="00801F91" w:rsidRPr="00293F24">
          <w:rPr>
            <w:rStyle w:val="a4"/>
          </w:rPr>
          <w:t>VII. Evaluation and Promotion of Model</w:t>
        </w:r>
        <w:r w:rsidR="00801F91">
          <w:rPr>
            <w:webHidden/>
          </w:rPr>
          <w:tab/>
        </w:r>
        <w:r w:rsidR="00801F91">
          <w:rPr>
            <w:webHidden/>
          </w:rPr>
          <w:fldChar w:fldCharType="begin"/>
        </w:r>
        <w:r w:rsidR="00801F91">
          <w:rPr>
            <w:webHidden/>
          </w:rPr>
          <w:instrText xml:space="preserve"> PAGEREF _Toc471658520 \h </w:instrText>
        </w:r>
        <w:r w:rsidR="00801F91">
          <w:rPr>
            <w:webHidden/>
          </w:rPr>
        </w:r>
        <w:r w:rsidR="00801F91">
          <w:rPr>
            <w:webHidden/>
          </w:rPr>
          <w:fldChar w:fldCharType="separate"/>
        </w:r>
        <w:r w:rsidR="00C20F2A">
          <w:rPr>
            <w:webHidden/>
          </w:rPr>
          <w:t>16</w:t>
        </w:r>
        <w:r w:rsidR="00801F91">
          <w:rPr>
            <w:webHidden/>
          </w:rPr>
          <w:fldChar w:fldCharType="end"/>
        </w:r>
      </w:hyperlink>
    </w:p>
    <w:p w:rsidR="00801F91" w:rsidRDefault="008E075C" w:rsidP="004A07AB">
      <w:pPr>
        <w:pStyle w:val="TOC2"/>
        <w:ind w:firstLineChars="177" w:firstLine="425"/>
        <w:rPr>
          <w:rFonts w:asciiTheme="minorHAnsi" w:eastAsiaTheme="minorEastAsia" w:hAnsiTheme="minorHAnsi" w:cstheme="minorBidi"/>
          <w:b/>
          <w:kern w:val="2"/>
          <w:sz w:val="21"/>
          <w:szCs w:val="22"/>
        </w:rPr>
      </w:pPr>
      <w:hyperlink w:anchor="_Toc471658521" w:history="1">
        <w:r w:rsidR="00801F91" w:rsidRPr="00293F24">
          <w:rPr>
            <w:rStyle w:val="a4"/>
          </w:rPr>
          <w:t>7.1 Strength and Weakness</w:t>
        </w:r>
        <w:r w:rsidR="00801F91">
          <w:rPr>
            <w:webHidden/>
          </w:rPr>
          <w:tab/>
        </w:r>
        <w:r w:rsidR="00801F91">
          <w:rPr>
            <w:webHidden/>
          </w:rPr>
          <w:fldChar w:fldCharType="begin"/>
        </w:r>
        <w:r w:rsidR="00801F91">
          <w:rPr>
            <w:webHidden/>
          </w:rPr>
          <w:instrText xml:space="preserve"> PAGEREF _Toc471658521 \h </w:instrText>
        </w:r>
        <w:r w:rsidR="00801F91">
          <w:rPr>
            <w:webHidden/>
          </w:rPr>
        </w:r>
        <w:r w:rsidR="00801F91">
          <w:rPr>
            <w:webHidden/>
          </w:rPr>
          <w:fldChar w:fldCharType="separate"/>
        </w:r>
        <w:r w:rsidR="00C20F2A">
          <w:rPr>
            <w:webHidden/>
          </w:rPr>
          <w:t>16</w:t>
        </w:r>
        <w:r w:rsidR="00801F91">
          <w:rPr>
            <w:webHidden/>
          </w:rPr>
          <w:fldChar w:fldCharType="end"/>
        </w:r>
      </w:hyperlink>
    </w:p>
    <w:p w:rsidR="00801F91" w:rsidRDefault="008E075C" w:rsidP="004A07AB">
      <w:pPr>
        <w:pStyle w:val="TOC2"/>
        <w:ind w:firstLineChars="354" w:firstLine="850"/>
        <w:rPr>
          <w:rFonts w:asciiTheme="minorHAnsi" w:eastAsiaTheme="minorEastAsia" w:hAnsiTheme="minorHAnsi" w:cstheme="minorBidi"/>
          <w:b/>
          <w:kern w:val="2"/>
          <w:sz w:val="21"/>
          <w:szCs w:val="22"/>
        </w:rPr>
      </w:pPr>
      <w:hyperlink w:anchor="_Toc471658522" w:history="1">
        <w:r w:rsidR="00801F91" w:rsidRPr="00293F24">
          <w:rPr>
            <w:rStyle w:val="a4"/>
          </w:rPr>
          <w:t>7.1.1 Strength</w:t>
        </w:r>
        <w:r w:rsidR="00801F91">
          <w:rPr>
            <w:webHidden/>
          </w:rPr>
          <w:tab/>
        </w:r>
        <w:r w:rsidR="00801F91">
          <w:rPr>
            <w:webHidden/>
          </w:rPr>
          <w:fldChar w:fldCharType="begin"/>
        </w:r>
        <w:r w:rsidR="00801F91">
          <w:rPr>
            <w:webHidden/>
          </w:rPr>
          <w:instrText xml:space="preserve"> PAGEREF _Toc471658522 \h </w:instrText>
        </w:r>
        <w:r w:rsidR="00801F91">
          <w:rPr>
            <w:webHidden/>
          </w:rPr>
        </w:r>
        <w:r w:rsidR="00801F91">
          <w:rPr>
            <w:webHidden/>
          </w:rPr>
          <w:fldChar w:fldCharType="separate"/>
        </w:r>
        <w:r w:rsidR="00C20F2A">
          <w:rPr>
            <w:webHidden/>
          </w:rPr>
          <w:t>16</w:t>
        </w:r>
        <w:r w:rsidR="00801F91">
          <w:rPr>
            <w:webHidden/>
          </w:rPr>
          <w:fldChar w:fldCharType="end"/>
        </w:r>
      </w:hyperlink>
    </w:p>
    <w:p w:rsidR="00801F91" w:rsidRDefault="008E075C" w:rsidP="004A07AB">
      <w:pPr>
        <w:pStyle w:val="TOC2"/>
        <w:ind w:firstLineChars="354" w:firstLine="850"/>
        <w:rPr>
          <w:rFonts w:asciiTheme="minorHAnsi" w:eastAsiaTheme="minorEastAsia" w:hAnsiTheme="minorHAnsi" w:cstheme="minorBidi"/>
          <w:b/>
          <w:kern w:val="2"/>
          <w:sz w:val="21"/>
          <w:szCs w:val="22"/>
        </w:rPr>
      </w:pPr>
      <w:hyperlink w:anchor="_Toc471658523" w:history="1">
        <w:r w:rsidR="00801F91" w:rsidRPr="00293F24">
          <w:rPr>
            <w:rStyle w:val="a4"/>
          </w:rPr>
          <w:t>7.1.2 Weakness:</w:t>
        </w:r>
        <w:r w:rsidR="00801F91">
          <w:rPr>
            <w:webHidden/>
          </w:rPr>
          <w:tab/>
        </w:r>
        <w:r w:rsidR="00801F91">
          <w:rPr>
            <w:webHidden/>
          </w:rPr>
          <w:fldChar w:fldCharType="begin"/>
        </w:r>
        <w:r w:rsidR="00801F91">
          <w:rPr>
            <w:webHidden/>
          </w:rPr>
          <w:instrText xml:space="preserve"> PAGEREF _Toc471658523 \h </w:instrText>
        </w:r>
        <w:r w:rsidR="00801F91">
          <w:rPr>
            <w:webHidden/>
          </w:rPr>
        </w:r>
        <w:r w:rsidR="00801F91">
          <w:rPr>
            <w:webHidden/>
          </w:rPr>
          <w:fldChar w:fldCharType="separate"/>
        </w:r>
        <w:r w:rsidR="00C20F2A">
          <w:rPr>
            <w:webHidden/>
          </w:rPr>
          <w:t>17</w:t>
        </w:r>
        <w:r w:rsidR="00801F91">
          <w:rPr>
            <w:webHidden/>
          </w:rPr>
          <w:fldChar w:fldCharType="end"/>
        </w:r>
      </w:hyperlink>
    </w:p>
    <w:p w:rsidR="00801F91" w:rsidRDefault="008E075C" w:rsidP="004A07AB">
      <w:pPr>
        <w:pStyle w:val="TOC2"/>
        <w:ind w:firstLineChars="177" w:firstLine="425"/>
        <w:rPr>
          <w:rFonts w:asciiTheme="minorHAnsi" w:eastAsiaTheme="minorEastAsia" w:hAnsiTheme="minorHAnsi" w:cstheme="minorBidi"/>
          <w:b/>
          <w:kern w:val="2"/>
          <w:sz w:val="21"/>
          <w:szCs w:val="22"/>
        </w:rPr>
      </w:pPr>
      <w:hyperlink w:anchor="_Toc471658524" w:history="1">
        <w:r w:rsidR="00801F91" w:rsidRPr="00293F24">
          <w:rPr>
            <w:rStyle w:val="a4"/>
          </w:rPr>
          <w:t>7.2 Promotion</w:t>
        </w:r>
        <w:r w:rsidR="00801F91">
          <w:rPr>
            <w:webHidden/>
          </w:rPr>
          <w:tab/>
        </w:r>
        <w:r w:rsidR="00801F91">
          <w:rPr>
            <w:webHidden/>
          </w:rPr>
          <w:fldChar w:fldCharType="begin"/>
        </w:r>
        <w:r w:rsidR="00801F91">
          <w:rPr>
            <w:webHidden/>
          </w:rPr>
          <w:instrText xml:space="preserve"> PAGEREF _Toc471658524 \h </w:instrText>
        </w:r>
        <w:r w:rsidR="00801F91">
          <w:rPr>
            <w:webHidden/>
          </w:rPr>
        </w:r>
        <w:r w:rsidR="00801F91">
          <w:rPr>
            <w:webHidden/>
          </w:rPr>
          <w:fldChar w:fldCharType="separate"/>
        </w:r>
        <w:r w:rsidR="00C20F2A">
          <w:rPr>
            <w:webHidden/>
          </w:rPr>
          <w:t>17</w:t>
        </w:r>
        <w:r w:rsidR="00801F91">
          <w:rPr>
            <w:webHidden/>
          </w:rPr>
          <w:fldChar w:fldCharType="end"/>
        </w:r>
      </w:hyperlink>
    </w:p>
    <w:p w:rsidR="00801F91" w:rsidRDefault="008E075C" w:rsidP="00AA33DB">
      <w:pPr>
        <w:pStyle w:val="TOC1"/>
        <w:rPr>
          <w:rFonts w:asciiTheme="minorHAnsi" w:eastAsiaTheme="minorEastAsia" w:hAnsiTheme="minorHAnsi" w:cstheme="minorBidi"/>
          <w:szCs w:val="22"/>
        </w:rPr>
      </w:pPr>
      <w:hyperlink w:anchor="_Toc471658525" w:history="1">
        <w:r w:rsidR="00801F91" w:rsidRPr="00293F24">
          <w:rPr>
            <w:rStyle w:val="a4"/>
            <w:rFonts w:hint="eastAsia"/>
          </w:rPr>
          <w:t>Ⅷ</w:t>
        </w:r>
        <w:r w:rsidR="00801F91" w:rsidRPr="00293F24">
          <w:rPr>
            <w:rStyle w:val="a4"/>
          </w:rPr>
          <w:t>. Conclusions</w:t>
        </w:r>
        <w:r w:rsidR="00801F91">
          <w:rPr>
            <w:webHidden/>
          </w:rPr>
          <w:tab/>
        </w:r>
        <w:r w:rsidR="00801F91">
          <w:rPr>
            <w:webHidden/>
          </w:rPr>
          <w:fldChar w:fldCharType="begin"/>
        </w:r>
        <w:r w:rsidR="00801F91">
          <w:rPr>
            <w:webHidden/>
          </w:rPr>
          <w:instrText xml:space="preserve"> PAGEREF _Toc471658525 \h </w:instrText>
        </w:r>
        <w:r w:rsidR="00801F91">
          <w:rPr>
            <w:webHidden/>
          </w:rPr>
        </w:r>
        <w:r w:rsidR="00801F91">
          <w:rPr>
            <w:webHidden/>
          </w:rPr>
          <w:fldChar w:fldCharType="separate"/>
        </w:r>
        <w:r w:rsidR="00C20F2A">
          <w:rPr>
            <w:webHidden/>
          </w:rPr>
          <w:t>17</w:t>
        </w:r>
        <w:r w:rsidR="00801F91">
          <w:rPr>
            <w:webHidden/>
          </w:rPr>
          <w:fldChar w:fldCharType="end"/>
        </w:r>
      </w:hyperlink>
    </w:p>
    <w:p w:rsidR="00801F91" w:rsidRDefault="008E075C" w:rsidP="004A07AB">
      <w:pPr>
        <w:pStyle w:val="TOC2"/>
        <w:ind w:firstLineChars="177" w:firstLine="425"/>
        <w:rPr>
          <w:rFonts w:asciiTheme="minorHAnsi" w:eastAsiaTheme="minorEastAsia" w:hAnsiTheme="minorHAnsi" w:cstheme="minorBidi"/>
          <w:b/>
          <w:kern w:val="2"/>
          <w:sz w:val="21"/>
          <w:szCs w:val="22"/>
        </w:rPr>
      </w:pPr>
      <w:hyperlink w:anchor="_Toc471658526" w:history="1">
        <w:r w:rsidR="00801F91" w:rsidRPr="00293F24">
          <w:rPr>
            <w:rStyle w:val="a4"/>
          </w:rPr>
          <w:t>8.1 Conclusions of the problem</w:t>
        </w:r>
        <w:r w:rsidR="00801F91">
          <w:rPr>
            <w:webHidden/>
          </w:rPr>
          <w:tab/>
        </w:r>
        <w:r w:rsidR="00801F91">
          <w:rPr>
            <w:webHidden/>
          </w:rPr>
          <w:fldChar w:fldCharType="begin"/>
        </w:r>
        <w:r w:rsidR="00801F91">
          <w:rPr>
            <w:webHidden/>
          </w:rPr>
          <w:instrText xml:space="preserve"> PAGEREF _Toc471658526 \h </w:instrText>
        </w:r>
        <w:r w:rsidR="00801F91">
          <w:rPr>
            <w:webHidden/>
          </w:rPr>
        </w:r>
        <w:r w:rsidR="00801F91">
          <w:rPr>
            <w:webHidden/>
          </w:rPr>
          <w:fldChar w:fldCharType="separate"/>
        </w:r>
        <w:r w:rsidR="00C20F2A">
          <w:rPr>
            <w:webHidden/>
          </w:rPr>
          <w:t>17</w:t>
        </w:r>
        <w:r w:rsidR="00801F91">
          <w:rPr>
            <w:webHidden/>
          </w:rPr>
          <w:fldChar w:fldCharType="end"/>
        </w:r>
      </w:hyperlink>
    </w:p>
    <w:p w:rsidR="00801F91" w:rsidRDefault="008E075C" w:rsidP="004A07AB">
      <w:pPr>
        <w:pStyle w:val="TOC2"/>
        <w:ind w:firstLineChars="177" w:firstLine="425"/>
        <w:rPr>
          <w:rFonts w:asciiTheme="minorHAnsi" w:eastAsiaTheme="minorEastAsia" w:hAnsiTheme="minorHAnsi" w:cstheme="minorBidi"/>
          <w:b/>
          <w:kern w:val="2"/>
          <w:sz w:val="21"/>
          <w:szCs w:val="22"/>
        </w:rPr>
      </w:pPr>
      <w:hyperlink w:anchor="_Toc471658527" w:history="1">
        <w:r w:rsidR="00801F91" w:rsidRPr="00293F24">
          <w:rPr>
            <w:rStyle w:val="a4"/>
          </w:rPr>
          <w:t>8.2 Methods used in our models</w:t>
        </w:r>
        <w:r w:rsidR="00801F91">
          <w:rPr>
            <w:webHidden/>
          </w:rPr>
          <w:tab/>
        </w:r>
        <w:r w:rsidR="00801F91">
          <w:rPr>
            <w:webHidden/>
          </w:rPr>
          <w:fldChar w:fldCharType="begin"/>
        </w:r>
        <w:r w:rsidR="00801F91">
          <w:rPr>
            <w:webHidden/>
          </w:rPr>
          <w:instrText xml:space="preserve"> PAGEREF _Toc471658527 \h </w:instrText>
        </w:r>
        <w:r w:rsidR="00801F91">
          <w:rPr>
            <w:webHidden/>
          </w:rPr>
        </w:r>
        <w:r w:rsidR="00801F91">
          <w:rPr>
            <w:webHidden/>
          </w:rPr>
          <w:fldChar w:fldCharType="separate"/>
        </w:r>
        <w:r w:rsidR="00C20F2A">
          <w:rPr>
            <w:webHidden/>
          </w:rPr>
          <w:t>17</w:t>
        </w:r>
        <w:r w:rsidR="00801F91">
          <w:rPr>
            <w:webHidden/>
          </w:rPr>
          <w:fldChar w:fldCharType="end"/>
        </w:r>
      </w:hyperlink>
    </w:p>
    <w:p w:rsidR="00801F91" w:rsidRDefault="008E075C" w:rsidP="00AA33DB">
      <w:pPr>
        <w:pStyle w:val="TOC1"/>
        <w:rPr>
          <w:rFonts w:asciiTheme="minorHAnsi" w:eastAsiaTheme="minorEastAsia" w:hAnsiTheme="minorHAnsi" w:cstheme="minorBidi"/>
          <w:szCs w:val="22"/>
        </w:rPr>
      </w:pPr>
      <w:hyperlink w:anchor="_Toc471658528" w:history="1">
        <w:r w:rsidR="00801F91" w:rsidRPr="00293F24">
          <w:rPr>
            <w:rStyle w:val="a4"/>
          </w:rPr>
          <w:t>I X. References</w:t>
        </w:r>
        <w:r w:rsidR="00801F91">
          <w:rPr>
            <w:webHidden/>
          </w:rPr>
          <w:tab/>
        </w:r>
        <w:r w:rsidR="00801F91">
          <w:rPr>
            <w:webHidden/>
          </w:rPr>
          <w:fldChar w:fldCharType="begin"/>
        </w:r>
        <w:r w:rsidR="00801F91">
          <w:rPr>
            <w:webHidden/>
          </w:rPr>
          <w:instrText xml:space="preserve"> PAGEREF _Toc471658528 \h </w:instrText>
        </w:r>
        <w:r w:rsidR="00801F91">
          <w:rPr>
            <w:webHidden/>
          </w:rPr>
        </w:r>
        <w:r w:rsidR="00801F91">
          <w:rPr>
            <w:webHidden/>
          </w:rPr>
          <w:fldChar w:fldCharType="separate"/>
        </w:r>
        <w:r w:rsidR="00C20F2A">
          <w:rPr>
            <w:webHidden/>
          </w:rPr>
          <w:t>18</w:t>
        </w:r>
        <w:r w:rsidR="00801F91">
          <w:rPr>
            <w:webHidden/>
          </w:rPr>
          <w:fldChar w:fldCharType="end"/>
        </w:r>
      </w:hyperlink>
    </w:p>
    <w:p w:rsidR="00801F91" w:rsidRDefault="008E075C" w:rsidP="00AA33DB">
      <w:pPr>
        <w:pStyle w:val="TOC1"/>
        <w:rPr>
          <w:rFonts w:asciiTheme="minorHAnsi" w:eastAsiaTheme="minorEastAsia" w:hAnsiTheme="minorHAnsi" w:cstheme="minorBidi"/>
          <w:szCs w:val="22"/>
        </w:rPr>
      </w:pPr>
      <w:hyperlink w:anchor="_Toc471658529" w:history="1">
        <w:r w:rsidR="00801F91" w:rsidRPr="00293F24">
          <w:rPr>
            <w:rStyle w:val="a4"/>
          </w:rPr>
          <w:t>X. Appendix</w:t>
        </w:r>
        <w:r w:rsidR="00801F91">
          <w:rPr>
            <w:webHidden/>
          </w:rPr>
          <w:tab/>
        </w:r>
        <w:r w:rsidR="00801F91">
          <w:rPr>
            <w:webHidden/>
          </w:rPr>
          <w:fldChar w:fldCharType="begin"/>
        </w:r>
        <w:r w:rsidR="00801F91">
          <w:rPr>
            <w:webHidden/>
          </w:rPr>
          <w:instrText xml:space="preserve"> PAGEREF _Toc471658529 \h </w:instrText>
        </w:r>
        <w:r w:rsidR="00801F91">
          <w:rPr>
            <w:webHidden/>
          </w:rPr>
        </w:r>
        <w:r w:rsidR="00801F91">
          <w:rPr>
            <w:webHidden/>
          </w:rPr>
          <w:fldChar w:fldCharType="separate"/>
        </w:r>
        <w:r w:rsidR="00C20F2A">
          <w:rPr>
            <w:webHidden/>
          </w:rPr>
          <w:t>18</w:t>
        </w:r>
        <w:r w:rsidR="00801F91">
          <w:rPr>
            <w:webHidden/>
          </w:rPr>
          <w:fldChar w:fldCharType="end"/>
        </w:r>
      </w:hyperlink>
    </w:p>
    <w:p w:rsidR="00801F91" w:rsidRDefault="008E075C" w:rsidP="004A07AB">
      <w:pPr>
        <w:pStyle w:val="TOC2"/>
        <w:ind w:firstLineChars="177" w:firstLine="425"/>
        <w:rPr>
          <w:rFonts w:asciiTheme="minorHAnsi" w:eastAsiaTheme="minorEastAsia" w:hAnsiTheme="minorHAnsi" w:cstheme="minorBidi"/>
          <w:b/>
          <w:kern w:val="2"/>
          <w:sz w:val="21"/>
          <w:szCs w:val="22"/>
        </w:rPr>
      </w:pPr>
      <w:hyperlink w:anchor="_Toc471658530" w:history="1">
        <w:r w:rsidR="00801F91" w:rsidRPr="00293F24">
          <w:rPr>
            <w:rStyle w:val="a4"/>
          </w:rPr>
          <w:t>10.1 Appendix One</w:t>
        </w:r>
        <w:r w:rsidR="00801F91">
          <w:rPr>
            <w:webHidden/>
          </w:rPr>
          <w:tab/>
        </w:r>
        <w:r w:rsidR="00801F91">
          <w:rPr>
            <w:webHidden/>
          </w:rPr>
          <w:fldChar w:fldCharType="begin"/>
        </w:r>
        <w:r w:rsidR="00801F91">
          <w:rPr>
            <w:webHidden/>
          </w:rPr>
          <w:instrText xml:space="preserve"> PAGEREF _Toc471658530 \h </w:instrText>
        </w:r>
        <w:r w:rsidR="00801F91">
          <w:rPr>
            <w:webHidden/>
          </w:rPr>
        </w:r>
        <w:r w:rsidR="00801F91">
          <w:rPr>
            <w:webHidden/>
          </w:rPr>
          <w:fldChar w:fldCharType="separate"/>
        </w:r>
        <w:r w:rsidR="00C20F2A">
          <w:rPr>
            <w:webHidden/>
          </w:rPr>
          <w:t>18</w:t>
        </w:r>
        <w:r w:rsidR="00801F91">
          <w:rPr>
            <w:webHidden/>
          </w:rPr>
          <w:fldChar w:fldCharType="end"/>
        </w:r>
      </w:hyperlink>
    </w:p>
    <w:p w:rsidR="00801F91" w:rsidRDefault="008E075C" w:rsidP="004A07AB">
      <w:pPr>
        <w:pStyle w:val="TOC2"/>
        <w:ind w:firstLineChars="177" w:firstLine="425"/>
        <w:rPr>
          <w:rFonts w:asciiTheme="minorHAnsi" w:eastAsiaTheme="minorEastAsia" w:hAnsiTheme="minorHAnsi" w:cstheme="minorBidi"/>
          <w:b/>
          <w:kern w:val="2"/>
          <w:sz w:val="21"/>
          <w:szCs w:val="22"/>
        </w:rPr>
      </w:pPr>
      <w:hyperlink w:anchor="_Toc471658531" w:history="1">
        <w:r w:rsidR="00801F91" w:rsidRPr="00293F24">
          <w:rPr>
            <w:rStyle w:val="a4"/>
          </w:rPr>
          <w:t>10.2 Appendix Two</w:t>
        </w:r>
        <w:r w:rsidR="00801F91">
          <w:rPr>
            <w:webHidden/>
          </w:rPr>
          <w:tab/>
        </w:r>
        <w:r w:rsidR="00801F91">
          <w:rPr>
            <w:webHidden/>
          </w:rPr>
          <w:fldChar w:fldCharType="begin"/>
        </w:r>
        <w:r w:rsidR="00801F91">
          <w:rPr>
            <w:webHidden/>
          </w:rPr>
          <w:instrText xml:space="preserve"> PAGEREF _Toc471658531 \h </w:instrText>
        </w:r>
        <w:r w:rsidR="00801F91">
          <w:rPr>
            <w:webHidden/>
          </w:rPr>
        </w:r>
        <w:r w:rsidR="00801F91">
          <w:rPr>
            <w:webHidden/>
          </w:rPr>
          <w:fldChar w:fldCharType="separate"/>
        </w:r>
        <w:r w:rsidR="00C20F2A">
          <w:rPr>
            <w:webHidden/>
          </w:rPr>
          <w:t>18</w:t>
        </w:r>
        <w:r w:rsidR="00801F91">
          <w:rPr>
            <w:webHidden/>
          </w:rPr>
          <w:fldChar w:fldCharType="end"/>
        </w:r>
      </w:hyperlink>
    </w:p>
    <w:p w:rsidR="00522442" w:rsidRDefault="00522442" w:rsidP="00801F91">
      <w:pPr>
        <w:pStyle w:val="TOC2"/>
      </w:pPr>
      <w:r w:rsidRPr="00522442">
        <w:rPr>
          <w:sz w:val="44"/>
          <w:szCs w:val="36"/>
        </w:rPr>
        <w:fldChar w:fldCharType="end"/>
      </w:r>
    </w:p>
    <w:p w:rsidR="00801F91" w:rsidRDefault="00801F91" w:rsidP="00801F91"/>
    <w:p w:rsidR="00801F91" w:rsidRDefault="00801F91" w:rsidP="00801F91"/>
    <w:p w:rsidR="00801F91" w:rsidRDefault="00801F91" w:rsidP="00801F91"/>
    <w:p w:rsidR="00801F91" w:rsidRDefault="00801F91" w:rsidP="00801F91"/>
    <w:p w:rsidR="00801F91" w:rsidRDefault="00801F91" w:rsidP="00801F91"/>
    <w:p w:rsidR="00801F91" w:rsidRDefault="00801F91" w:rsidP="00801F91"/>
    <w:p w:rsidR="00801F91" w:rsidRDefault="00801F91" w:rsidP="00801F91"/>
    <w:p w:rsidR="00801F91" w:rsidRPr="00801F91" w:rsidRDefault="00801F91" w:rsidP="00801F91"/>
    <w:p w:rsidR="00667925" w:rsidRDefault="00667925" w:rsidP="00522442">
      <w:pPr>
        <w:autoSpaceDE w:val="0"/>
        <w:autoSpaceDN w:val="0"/>
        <w:adjustRightInd w:val="0"/>
        <w:ind w:leftChars="114" w:left="239"/>
        <w:jc w:val="left"/>
        <w:rPr>
          <w:kern w:val="0"/>
          <w:sz w:val="24"/>
        </w:rPr>
      </w:pPr>
    </w:p>
    <w:p w:rsidR="00667925" w:rsidRDefault="00667925" w:rsidP="00522442">
      <w:pPr>
        <w:autoSpaceDE w:val="0"/>
        <w:autoSpaceDN w:val="0"/>
        <w:adjustRightInd w:val="0"/>
        <w:ind w:leftChars="114" w:left="239"/>
        <w:jc w:val="left"/>
        <w:rPr>
          <w:kern w:val="0"/>
          <w:sz w:val="24"/>
        </w:rPr>
      </w:pPr>
    </w:p>
    <w:p w:rsidR="00667925" w:rsidRDefault="00667925" w:rsidP="00522442">
      <w:pPr>
        <w:autoSpaceDE w:val="0"/>
        <w:autoSpaceDN w:val="0"/>
        <w:adjustRightInd w:val="0"/>
        <w:ind w:leftChars="114" w:left="239"/>
        <w:jc w:val="left"/>
        <w:rPr>
          <w:kern w:val="0"/>
          <w:sz w:val="24"/>
        </w:rPr>
      </w:pPr>
    </w:p>
    <w:p w:rsidR="00667925" w:rsidRDefault="00667925" w:rsidP="00522442">
      <w:pPr>
        <w:autoSpaceDE w:val="0"/>
        <w:autoSpaceDN w:val="0"/>
        <w:adjustRightInd w:val="0"/>
        <w:ind w:leftChars="114" w:left="239"/>
        <w:jc w:val="left"/>
        <w:rPr>
          <w:kern w:val="0"/>
          <w:sz w:val="24"/>
        </w:rPr>
      </w:pPr>
    </w:p>
    <w:p w:rsidR="00667925" w:rsidRDefault="00667925" w:rsidP="00522442">
      <w:pPr>
        <w:autoSpaceDE w:val="0"/>
        <w:autoSpaceDN w:val="0"/>
        <w:adjustRightInd w:val="0"/>
        <w:ind w:leftChars="114" w:left="239"/>
        <w:jc w:val="left"/>
        <w:rPr>
          <w:kern w:val="0"/>
          <w:sz w:val="24"/>
        </w:rPr>
      </w:pPr>
    </w:p>
    <w:p w:rsidR="00667925" w:rsidRDefault="00667925" w:rsidP="00522442">
      <w:pPr>
        <w:autoSpaceDE w:val="0"/>
        <w:autoSpaceDN w:val="0"/>
        <w:adjustRightInd w:val="0"/>
        <w:ind w:leftChars="114" w:left="239"/>
        <w:jc w:val="left"/>
        <w:rPr>
          <w:kern w:val="0"/>
          <w:sz w:val="24"/>
        </w:rPr>
      </w:pPr>
    </w:p>
    <w:p w:rsidR="00667925" w:rsidRDefault="00667925" w:rsidP="00522442">
      <w:pPr>
        <w:autoSpaceDE w:val="0"/>
        <w:autoSpaceDN w:val="0"/>
        <w:adjustRightInd w:val="0"/>
        <w:ind w:leftChars="114" w:left="239"/>
        <w:jc w:val="left"/>
        <w:rPr>
          <w:kern w:val="0"/>
          <w:sz w:val="24"/>
        </w:rPr>
      </w:pPr>
    </w:p>
    <w:p w:rsidR="00667925" w:rsidRDefault="00667925" w:rsidP="00522442">
      <w:pPr>
        <w:autoSpaceDE w:val="0"/>
        <w:autoSpaceDN w:val="0"/>
        <w:adjustRightInd w:val="0"/>
        <w:ind w:leftChars="114" w:left="239"/>
        <w:jc w:val="left"/>
        <w:rPr>
          <w:kern w:val="0"/>
          <w:sz w:val="24"/>
        </w:rPr>
      </w:pPr>
    </w:p>
    <w:p w:rsidR="00801F91" w:rsidRDefault="00801F91" w:rsidP="00522442">
      <w:pPr>
        <w:autoSpaceDE w:val="0"/>
        <w:autoSpaceDN w:val="0"/>
        <w:adjustRightInd w:val="0"/>
        <w:ind w:leftChars="114" w:left="239"/>
        <w:jc w:val="left"/>
        <w:rPr>
          <w:kern w:val="0"/>
          <w:sz w:val="24"/>
        </w:rPr>
      </w:pPr>
    </w:p>
    <w:p w:rsidR="00801F91" w:rsidRDefault="00801F91" w:rsidP="00522442">
      <w:pPr>
        <w:autoSpaceDE w:val="0"/>
        <w:autoSpaceDN w:val="0"/>
        <w:adjustRightInd w:val="0"/>
        <w:ind w:leftChars="114" w:left="239"/>
        <w:jc w:val="left"/>
        <w:rPr>
          <w:kern w:val="0"/>
          <w:sz w:val="24"/>
        </w:rPr>
      </w:pPr>
    </w:p>
    <w:p w:rsidR="00801F91" w:rsidRDefault="00801F91" w:rsidP="00522442">
      <w:pPr>
        <w:autoSpaceDE w:val="0"/>
        <w:autoSpaceDN w:val="0"/>
        <w:adjustRightInd w:val="0"/>
        <w:ind w:leftChars="114" w:left="239"/>
        <w:jc w:val="left"/>
        <w:rPr>
          <w:kern w:val="0"/>
          <w:sz w:val="24"/>
        </w:rPr>
      </w:pPr>
    </w:p>
    <w:p w:rsidR="00667925" w:rsidRDefault="00667925" w:rsidP="00522442">
      <w:pPr>
        <w:autoSpaceDE w:val="0"/>
        <w:autoSpaceDN w:val="0"/>
        <w:adjustRightInd w:val="0"/>
        <w:ind w:leftChars="114" w:left="239"/>
        <w:jc w:val="left"/>
        <w:rPr>
          <w:kern w:val="0"/>
          <w:sz w:val="24"/>
        </w:rPr>
      </w:pPr>
    </w:p>
    <w:p w:rsidR="00667925" w:rsidRPr="001C52E1" w:rsidRDefault="001C52E1" w:rsidP="00522442">
      <w:pPr>
        <w:autoSpaceDE w:val="0"/>
        <w:autoSpaceDN w:val="0"/>
        <w:adjustRightInd w:val="0"/>
        <w:ind w:leftChars="114" w:left="239"/>
        <w:jc w:val="left"/>
        <w:rPr>
          <w:color w:val="FF0000"/>
          <w:kern w:val="0"/>
          <w:sz w:val="22"/>
        </w:rPr>
      </w:pPr>
      <w:r w:rsidRPr="001C52E1">
        <w:rPr>
          <w:rFonts w:hint="eastAsia"/>
          <w:color w:val="FF0000"/>
          <w:kern w:val="0"/>
          <w:sz w:val="22"/>
        </w:rPr>
        <w:t>从目录开始有页眉和页码，把“</w:t>
      </w:r>
      <w:r w:rsidRPr="001C52E1">
        <w:rPr>
          <w:rFonts w:hint="eastAsia"/>
          <w:color w:val="FF0000"/>
          <w:kern w:val="0"/>
          <w:sz w:val="22"/>
        </w:rPr>
        <w:t>00000</w:t>
      </w:r>
      <w:r w:rsidRPr="001C52E1">
        <w:rPr>
          <w:rFonts w:hint="eastAsia"/>
          <w:color w:val="FF0000"/>
          <w:kern w:val="0"/>
          <w:sz w:val="22"/>
        </w:rPr>
        <w:t>”改为自己的控制编号，页码会自动调整可以不用编辑。</w:t>
      </w:r>
    </w:p>
    <w:p w:rsidR="00667925" w:rsidRDefault="00667925" w:rsidP="00522442">
      <w:pPr>
        <w:autoSpaceDE w:val="0"/>
        <w:autoSpaceDN w:val="0"/>
        <w:adjustRightInd w:val="0"/>
        <w:ind w:leftChars="114" w:left="239"/>
        <w:jc w:val="left"/>
        <w:rPr>
          <w:kern w:val="0"/>
          <w:sz w:val="24"/>
        </w:rPr>
      </w:pPr>
    </w:p>
    <w:p w:rsidR="00667925" w:rsidRDefault="00667925" w:rsidP="00522442">
      <w:pPr>
        <w:autoSpaceDE w:val="0"/>
        <w:autoSpaceDN w:val="0"/>
        <w:adjustRightInd w:val="0"/>
        <w:ind w:leftChars="114" w:left="239"/>
        <w:jc w:val="left"/>
        <w:rPr>
          <w:kern w:val="0"/>
          <w:sz w:val="24"/>
        </w:rPr>
      </w:pPr>
    </w:p>
    <w:p w:rsidR="00CE4683" w:rsidRPr="00667925" w:rsidRDefault="00CE4683" w:rsidP="00667925">
      <w:pPr>
        <w:pStyle w:val="1"/>
      </w:pPr>
      <w:bookmarkStart w:id="1" w:name="_Toc471658476"/>
      <w:r w:rsidRPr="003C610E">
        <w:lastRenderedPageBreak/>
        <w:t>I. Introduction</w:t>
      </w:r>
      <w:bookmarkEnd w:id="1"/>
    </w:p>
    <w:p w:rsidR="00CE4683" w:rsidRPr="00667925" w:rsidRDefault="00CE4683" w:rsidP="00667925">
      <w:pPr>
        <w:pStyle w:val="2"/>
        <w:rPr>
          <w:rFonts w:ascii="Times New Roman" w:hAnsi="Times New Roman"/>
        </w:rPr>
      </w:pPr>
      <w:bookmarkStart w:id="2" w:name="_Toc471658477"/>
      <w:r w:rsidRPr="00667925">
        <w:rPr>
          <w:rFonts w:ascii="Times New Roman" w:hAnsi="Times New Roman"/>
        </w:rPr>
        <w:t xml:space="preserve">1.1 </w:t>
      </w:r>
      <w:r w:rsidR="0072099B" w:rsidRPr="00667925">
        <w:rPr>
          <w:rFonts w:ascii="Times New Roman" w:hAnsi="Times New Roman"/>
        </w:rPr>
        <w:t>Background</w:t>
      </w:r>
      <w:bookmarkEnd w:id="2"/>
    </w:p>
    <w:p w:rsidR="00CE4683" w:rsidRPr="00F843A5" w:rsidRDefault="00CE4683">
      <w:pPr>
        <w:widowControl/>
        <w:jc w:val="left"/>
        <w:rPr>
          <w:kern w:val="0"/>
          <w:sz w:val="22"/>
        </w:rPr>
      </w:pPr>
    </w:p>
    <w:p w:rsidR="00E607CB" w:rsidRPr="00E607CB" w:rsidRDefault="00E607CB">
      <w:pPr>
        <w:widowControl/>
        <w:jc w:val="left"/>
        <w:rPr>
          <w:color w:val="FF0000"/>
          <w:kern w:val="0"/>
          <w:sz w:val="22"/>
        </w:rPr>
      </w:pPr>
      <w:r w:rsidRPr="00E607CB">
        <w:rPr>
          <w:rFonts w:hint="eastAsia"/>
          <w:color w:val="FF0000"/>
          <w:kern w:val="0"/>
          <w:sz w:val="22"/>
        </w:rPr>
        <w:t>在此开始正文，</w:t>
      </w:r>
    </w:p>
    <w:p w:rsidR="0066701B" w:rsidRPr="00E607CB" w:rsidRDefault="00E607CB">
      <w:pPr>
        <w:widowControl/>
        <w:jc w:val="left"/>
        <w:rPr>
          <w:color w:val="FF0000"/>
          <w:kern w:val="0"/>
          <w:sz w:val="22"/>
        </w:rPr>
      </w:pPr>
      <w:r w:rsidRPr="00E607CB">
        <w:rPr>
          <w:rFonts w:hint="eastAsia"/>
          <w:color w:val="FF0000"/>
          <w:kern w:val="0"/>
          <w:sz w:val="22"/>
        </w:rPr>
        <w:t>正文的一级标题为</w:t>
      </w:r>
      <w:r w:rsidRPr="00E607CB">
        <w:rPr>
          <w:rFonts w:hint="eastAsia"/>
          <w:color w:val="FF0000"/>
          <w:kern w:val="0"/>
          <w:sz w:val="22"/>
        </w:rPr>
        <w:t>16</w:t>
      </w:r>
      <w:r w:rsidRPr="00E607CB">
        <w:rPr>
          <w:rFonts w:hint="eastAsia"/>
          <w:color w:val="FF0000"/>
          <w:kern w:val="0"/>
          <w:sz w:val="22"/>
        </w:rPr>
        <w:t>号</w:t>
      </w:r>
      <w:r w:rsidRPr="00E607CB">
        <w:rPr>
          <w:color w:val="FF0000"/>
          <w:kern w:val="0"/>
          <w:sz w:val="22"/>
        </w:rPr>
        <w:t>Times New Roman</w:t>
      </w:r>
      <w:r w:rsidRPr="00E607CB">
        <w:rPr>
          <w:rFonts w:hint="eastAsia"/>
          <w:color w:val="FF0000"/>
          <w:kern w:val="0"/>
          <w:sz w:val="22"/>
        </w:rPr>
        <w:t>字体加粗并居中</w:t>
      </w:r>
    </w:p>
    <w:p w:rsidR="00E607CB" w:rsidRPr="00E607CB" w:rsidRDefault="00E607CB" w:rsidP="00E607CB">
      <w:pPr>
        <w:widowControl/>
        <w:jc w:val="left"/>
        <w:rPr>
          <w:color w:val="FF0000"/>
          <w:kern w:val="0"/>
          <w:sz w:val="22"/>
        </w:rPr>
      </w:pPr>
      <w:r w:rsidRPr="00E607CB">
        <w:rPr>
          <w:rFonts w:hint="eastAsia"/>
          <w:color w:val="FF0000"/>
          <w:kern w:val="0"/>
          <w:sz w:val="22"/>
        </w:rPr>
        <w:t>正文的二级标题为</w:t>
      </w:r>
      <w:r w:rsidRPr="00E607CB">
        <w:rPr>
          <w:rFonts w:hint="eastAsia"/>
          <w:color w:val="FF0000"/>
          <w:kern w:val="0"/>
          <w:sz w:val="22"/>
        </w:rPr>
        <w:t>14</w:t>
      </w:r>
      <w:r w:rsidRPr="00E607CB">
        <w:rPr>
          <w:rFonts w:hint="eastAsia"/>
          <w:color w:val="FF0000"/>
          <w:kern w:val="0"/>
          <w:sz w:val="22"/>
        </w:rPr>
        <w:t>号</w:t>
      </w:r>
      <w:r w:rsidRPr="00E607CB">
        <w:rPr>
          <w:color w:val="FF0000"/>
          <w:kern w:val="0"/>
          <w:sz w:val="22"/>
        </w:rPr>
        <w:t>Times New Roman</w:t>
      </w:r>
      <w:r w:rsidRPr="00E607CB">
        <w:rPr>
          <w:rFonts w:hint="eastAsia"/>
          <w:color w:val="FF0000"/>
          <w:kern w:val="0"/>
          <w:sz w:val="22"/>
        </w:rPr>
        <w:t>字体加粗并居左</w:t>
      </w:r>
    </w:p>
    <w:p w:rsidR="00E607CB" w:rsidRPr="00E607CB" w:rsidRDefault="00E607CB" w:rsidP="00E607CB">
      <w:pPr>
        <w:widowControl/>
        <w:jc w:val="left"/>
        <w:rPr>
          <w:color w:val="FF0000"/>
          <w:kern w:val="0"/>
          <w:sz w:val="22"/>
        </w:rPr>
      </w:pPr>
      <w:r w:rsidRPr="00E607CB">
        <w:rPr>
          <w:rFonts w:hint="eastAsia"/>
          <w:color w:val="FF0000"/>
          <w:kern w:val="0"/>
          <w:sz w:val="22"/>
        </w:rPr>
        <w:t>正文的三级标题为</w:t>
      </w:r>
      <w:r w:rsidRPr="00E607CB">
        <w:rPr>
          <w:rFonts w:hint="eastAsia"/>
          <w:color w:val="FF0000"/>
          <w:kern w:val="0"/>
          <w:sz w:val="22"/>
        </w:rPr>
        <w:t>12</w:t>
      </w:r>
      <w:r w:rsidRPr="00E607CB">
        <w:rPr>
          <w:rFonts w:hint="eastAsia"/>
          <w:color w:val="FF0000"/>
          <w:kern w:val="0"/>
          <w:sz w:val="22"/>
        </w:rPr>
        <w:t>号</w:t>
      </w:r>
      <w:r w:rsidRPr="00E607CB">
        <w:rPr>
          <w:color w:val="FF0000"/>
          <w:kern w:val="0"/>
          <w:sz w:val="22"/>
        </w:rPr>
        <w:t>Times New Roman</w:t>
      </w:r>
      <w:r w:rsidRPr="00E607CB">
        <w:rPr>
          <w:rFonts w:hint="eastAsia"/>
          <w:color w:val="FF0000"/>
          <w:kern w:val="0"/>
          <w:sz w:val="22"/>
        </w:rPr>
        <w:t>字体加粗并居左</w:t>
      </w:r>
    </w:p>
    <w:p w:rsidR="00E607CB" w:rsidRPr="00E607CB" w:rsidRDefault="00E607CB" w:rsidP="00E607CB">
      <w:pPr>
        <w:widowControl/>
        <w:jc w:val="left"/>
        <w:rPr>
          <w:color w:val="FF0000"/>
          <w:kern w:val="0"/>
          <w:sz w:val="22"/>
        </w:rPr>
      </w:pPr>
      <w:r w:rsidRPr="00E607CB">
        <w:rPr>
          <w:rFonts w:hint="eastAsia"/>
          <w:color w:val="FF0000"/>
          <w:kern w:val="0"/>
          <w:sz w:val="22"/>
        </w:rPr>
        <w:t>一般不设四级标题，若有的话请用（</w:t>
      </w:r>
      <w:r w:rsidRPr="00E607CB">
        <w:rPr>
          <w:rFonts w:hint="eastAsia"/>
          <w:color w:val="FF0000"/>
          <w:kern w:val="0"/>
          <w:sz w:val="22"/>
        </w:rPr>
        <w:t>1</w:t>
      </w:r>
      <w:r w:rsidRPr="00E607CB">
        <w:rPr>
          <w:rFonts w:hint="eastAsia"/>
          <w:color w:val="FF0000"/>
          <w:kern w:val="0"/>
          <w:sz w:val="22"/>
        </w:rPr>
        <w:t>）或</w:t>
      </w:r>
      <w:r w:rsidRPr="00E607CB">
        <w:rPr>
          <w:rFonts w:hint="eastAsia"/>
          <w:color w:val="FF0000"/>
          <w:kern w:val="0"/>
          <w:sz w:val="22"/>
        </w:rPr>
        <w:t>1</w:t>
      </w:r>
      <w:r w:rsidRPr="00E607CB">
        <w:rPr>
          <w:rFonts w:hint="eastAsia"/>
          <w:color w:val="FF0000"/>
          <w:kern w:val="0"/>
          <w:sz w:val="22"/>
        </w:rPr>
        <w:t>）或</w:t>
      </w:r>
      <w:r w:rsidRPr="00E607CB">
        <w:rPr>
          <w:rFonts w:ascii="微软雅黑" w:eastAsia="微软雅黑" w:hAnsi="微软雅黑" w:hint="eastAsia"/>
          <w:color w:val="FF0000"/>
          <w:kern w:val="0"/>
          <w:sz w:val="22"/>
        </w:rPr>
        <w:t>①</w:t>
      </w:r>
      <w:r w:rsidRPr="00E607CB">
        <w:rPr>
          <w:rFonts w:hint="eastAsia"/>
          <w:color w:val="FF0000"/>
          <w:kern w:val="0"/>
          <w:sz w:val="22"/>
        </w:rPr>
        <w:t>等代替为</w:t>
      </w:r>
      <w:r w:rsidRPr="00E607CB">
        <w:rPr>
          <w:rFonts w:hint="eastAsia"/>
          <w:color w:val="FF0000"/>
          <w:kern w:val="0"/>
          <w:sz w:val="22"/>
        </w:rPr>
        <w:t>11</w:t>
      </w:r>
      <w:r w:rsidRPr="00E607CB">
        <w:rPr>
          <w:rFonts w:hint="eastAsia"/>
          <w:color w:val="FF0000"/>
          <w:kern w:val="0"/>
          <w:sz w:val="22"/>
        </w:rPr>
        <w:t>号</w:t>
      </w:r>
      <w:r w:rsidRPr="00E607CB">
        <w:rPr>
          <w:color w:val="FF0000"/>
          <w:kern w:val="0"/>
          <w:sz w:val="22"/>
        </w:rPr>
        <w:t>Times New Roman</w:t>
      </w:r>
      <w:r w:rsidRPr="00E607CB">
        <w:rPr>
          <w:rFonts w:hint="eastAsia"/>
          <w:color w:val="FF0000"/>
          <w:kern w:val="0"/>
          <w:sz w:val="22"/>
        </w:rPr>
        <w:t>字体加粗并居左</w:t>
      </w:r>
    </w:p>
    <w:p w:rsidR="00E607CB" w:rsidRPr="00E607CB" w:rsidRDefault="00E607CB" w:rsidP="00E607CB">
      <w:pPr>
        <w:widowControl/>
        <w:jc w:val="left"/>
        <w:rPr>
          <w:color w:val="FF0000"/>
          <w:kern w:val="0"/>
          <w:sz w:val="22"/>
        </w:rPr>
      </w:pPr>
      <w:r w:rsidRPr="00E607CB">
        <w:rPr>
          <w:rFonts w:hint="eastAsia"/>
          <w:color w:val="FF0000"/>
          <w:kern w:val="0"/>
          <w:sz w:val="22"/>
        </w:rPr>
        <w:t>正文部分为</w:t>
      </w:r>
      <w:r w:rsidRPr="00E607CB">
        <w:rPr>
          <w:rFonts w:hint="eastAsia"/>
          <w:color w:val="FF0000"/>
          <w:kern w:val="0"/>
          <w:sz w:val="22"/>
        </w:rPr>
        <w:t>11</w:t>
      </w:r>
      <w:r w:rsidRPr="00E607CB">
        <w:rPr>
          <w:rFonts w:hint="eastAsia"/>
          <w:color w:val="FF0000"/>
          <w:kern w:val="0"/>
          <w:sz w:val="22"/>
        </w:rPr>
        <w:t>号</w:t>
      </w:r>
      <w:r w:rsidRPr="00E607CB">
        <w:rPr>
          <w:color w:val="FF0000"/>
          <w:kern w:val="0"/>
          <w:sz w:val="22"/>
        </w:rPr>
        <w:t>Times New Roman</w:t>
      </w:r>
      <w:r w:rsidRPr="00E607CB">
        <w:rPr>
          <w:rFonts w:hint="eastAsia"/>
          <w:color w:val="FF0000"/>
          <w:kern w:val="0"/>
          <w:sz w:val="22"/>
        </w:rPr>
        <w:t>字体不加粗</w:t>
      </w:r>
    </w:p>
    <w:p w:rsidR="0066701B" w:rsidRPr="00E607CB" w:rsidRDefault="00E607CB">
      <w:pPr>
        <w:widowControl/>
        <w:jc w:val="left"/>
        <w:rPr>
          <w:color w:val="FF0000"/>
          <w:kern w:val="0"/>
          <w:sz w:val="22"/>
        </w:rPr>
      </w:pPr>
      <w:r w:rsidRPr="00E607CB">
        <w:rPr>
          <w:rFonts w:hint="eastAsia"/>
          <w:color w:val="FF0000"/>
          <w:kern w:val="0"/>
          <w:sz w:val="22"/>
        </w:rPr>
        <w:t>英文文章的段落开头一般是</w:t>
      </w:r>
      <w:proofErr w:type="gramStart"/>
      <w:r w:rsidRPr="00E607CB">
        <w:rPr>
          <w:rFonts w:hint="eastAsia"/>
          <w:color w:val="FF0000"/>
          <w:kern w:val="0"/>
          <w:sz w:val="22"/>
        </w:rPr>
        <w:t>居左并无</w:t>
      </w:r>
      <w:proofErr w:type="gramEnd"/>
      <w:r w:rsidRPr="00E607CB">
        <w:rPr>
          <w:rFonts w:hint="eastAsia"/>
          <w:color w:val="FF0000"/>
          <w:kern w:val="0"/>
          <w:sz w:val="22"/>
        </w:rPr>
        <w:t>缩进的，即段首顶格书写。</w:t>
      </w:r>
    </w:p>
    <w:p w:rsidR="0066701B" w:rsidRPr="001C52E1" w:rsidRDefault="001C52E1">
      <w:pPr>
        <w:widowControl/>
        <w:jc w:val="left"/>
        <w:rPr>
          <w:color w:val="FF0000"/>
          <w:kern w:val="0"/>
          <w:sz w:val="22"/>
        </w:rPr>
      </w:pPr>
      <w:r w:rsidRPr="001C52E1">
        <w:rPr>
          <w:rFonts w:hint="eastAsia"/>
          <w:color w:val="FF0000"/>
          <w:kern w:val="0"/>
          <w:sz w:val="22"/>
        </w:rPr>
        <w:t>从目录开始有页眉和页码，把“</w:t>
      </w:r>
      <w:r w:rsidRPr="001C52E1">
        <w:rPr>
          <w:rFonts w:hint="eastAsia"/>
          <w:color w:val="FF0000"/>
          <w:kern w:val="0"/>
          <w:sz w:val="22"/>
        </w:rPr>
        <w:t>00000</w:t>
      </w:r>
      <w:r w:rsidRPr="001C52E1">
        <w:rPr>
          <w:rFonts w:hint="eastAsia"/>
          <w:color w:val="FF0000"/>
          <w:kern w:val="0"/>
          <w:sz w:val="22"/>
        </w:rPr>
        <w:t>”改为自己的控制编号，页码会自动调整可以不用编辑。</w:t>
      </w:r>
    </w:p>
    <w:p w:rsidR="00F843A5" w:rsidRPr="00F843A5" w:rsidRDefault="00F843A5">
      <w:pPr>
        <w:widowControl/>
        <w:jc w:val="left"/>
        <w:rPr>
          <w:kern w:val="0"/>
          <w:sz w:val="22"/>
        </w:rPr>
      </w:pPr>
    </w:p>
    <w:p w:rsidR="00F843A5" w:rsidRPr="00F843A5" w:rsidRDefault="00F843A5">
      <w:pPr>
        <w:widowControl/>
        <w:jc w:val="left"/>
        <w:rPr>
          <w:kern w:val="0"/>
          <w:sz w:val="22"/>
        </w:rPr>
      </w:pPr>
    </w:p>
    <w:p w:rsidR="00F843A5" w:rsidRPr="00F843A5" w:rsidRDefault="00F843A5">
      <w:pPr>
        <w:widowControl/>
        <w:jc w:val="left"/>
        <w:rPr>
          <w:kern w:val="0"/>
          <w:sz w:val="22"/>
        </w:rPr>
      </w:pPr>
    </w:p>
    <w:p w:rsidR="0066701B" w:rsidRPr="00F843A5" w:rsidRDefault="0066701B">
      <w:pPr>
        <w:widowControl/>
        <w:jc w:val="left"/>
        <w:rPr>
          <w:kern w:val="0"/>
          <w:sz w:val="22"/>
        </w:rPr>
      </w:pPr>
    </w:p>
    <w:p w:rsidR="00CE4683" w:rsidRPr="00F843A5" w:rsidRDefault="00CE4683">
      <w:pPr>
        <w:widowControl/>
        <w:jc w:val="left"/>
        <w:rPr>
          <w:kern w:val="0"/>
          <w:sz w:val="22"/>
        </w:rPr>
      </w:pPr>
    </w:p>
    <w:p w:rsidR="00CE4683" w:rsidRPr="00667925" w:rsidRDefault="00CE4683" w:rsidP="00667925">
      <w:pPr>
        <w:pStyle w:val="2"/>
        <w:rPr>
          <w:rFonts w:ascii="Times New Roman" w:hAnsi="Times New Roman"/>
        </w:rPr>
      </w:pPr>
      <w:bookmarkStart w:id="3" w:name="_Toc471658478"/>
      <w:r w:rsidRPr="00667925">
        <w:rPr>
          <w:rFonts w:ascii="Times New Roman" w:hAnsi="Times New Roman"/>
        </w:rPr>
        <w:t xml:space="preserve">1.2 </w:t>
      </w:r>
      <w:r w:rsidR="0072099B" w:rsidRPr="00667925">
        <w:rPr>
          <w:rFonts w:ascii="Times New Roman" w:hAnsi="Times New Roman" w:hint="eastAsia"/>
        </w:rPr>
        <w:t>Our works</w:t>
      </w:r>
      <w:bookmarkEnd w:id="3"/>
    </w:p>
    <w:p w:rsidR="00CE4683" w:rsidRDefault="00CE4683">
      <w:pPr>
        <w:widowControl/>
        <w:jc w:val="left"/>
        <w:rPr>
          <w:color w:val="000000"/>
          <w:kern w:val="0"/>
          <w:sz w:val="24"/>
        </w:rPr>
      </w:pPr>
    </w:p>
    <w:p w:rsidR="00CE4683" w:rsidRDefault="003C610E" w:rsidP="003C610E">
      <w:pPr>
        <w:widowControl/>
        <w:numPr>
          <w:ilvl w:val="0"/>
          <w:numId w:val="18"/>
        </w:numPr>
        <w:jc w:val="left"/>
        <w:rPr>
          <w:color w:val="000000"/>
          <w:kern w:val="0"/>
          <w:sz w:val="22"/>
          <w:szCs w:val="22"/>
        </w:rPr>
      </w:pPr>
      <w:r w:rsidRPr="003C610E">
        <w:rPr>
          <w:color w:val="000000"/>
          <w:kern w:val="0"/>
          <w:sz w:val="22"/>
          <w:szCs w:val="22"/>
        </w:rPr>
        <w:t>Task 1</w:t>
      </w:r>
      <w:r>
        <w:rPr>
          <w:rFonts w:hint="eastAsia"/>
          <w:color w:val="000000"/>
          <w:kern w:val="0"/>
          <w:sz w:val="22"/>
          <w:szCs w:val="22"/>
        </w:rPr>
        <w:t xml:space="preserve">  </w:t>
      </w:r>
    </w:p>
    <w:p w:rsidR="0066701B" w:rsidRDefault="0066701B" w:rsidP="0066701B">
      <w:pPr>
        <w:widowControl/>
        <w:ind w:left="420"/>
        <w:jc w:val="left"/>
        <w:rPr>
          <w:color w:val="000000"/>
          <w:kern w:val="0"/>
          <w:sz w:val="22"/>
          <w:szCs w:val="22"/>
        </w:rPr>
      </w:pPr>
    </w:p>
    <w:p w:rsidR="00F843A5" w:rsidRDefault="00F843A5" w:rsidP="0066701B">
      <w:pPr>
        <w:widowControl/>
        <w:ind w:left="420"/>
        <w:jc w:val="left"/>
        <w:rPr>
          <w:color w:val="000000"/>
          <w:kern w:val="0"/>
          <w:sz w:val="22"/>
          <w:szCs w:val="22"/>
        </w:rPr>
      </w:pPr>
    </w:p>
    <w:p w:rsidR="00F843A5" w:rsidRPr="003C610E" w:rsidRDefault="00F843A5" w:rsidP="0066701B">
      <w:pPr>
        <w:widowControl/>
        <w:ind w:left="420"/>
        <w:jc w:val="left"/>
        <w:rPr>
          <w:color w:val="000000"/>
          <w:kern w:val="0"/>
          <w:sz w:val="22"/>
          <w:szCs w:val="22"/>
        </w:rPr>
      </w:pPr>
    </w:p>
    <w:p w:rsidR="00CE4683" w:rsidRDefault="003C610E" w:rsidP="003C610E">
      <w:pPr>
        <w:numPr>
          <w:ilvl w:val="0"/>
          <w:numId w:val="18"/>
        </w:numPr>
        <w:rPr>
          <w:color w:val="000000"/>
          <w:kern w:val="0"/>
          <w:sz w:val="22"/>
          <w:szCs w:val="22"/>
        </w:rPr>
      </w:pPr>
      <w:r w:rsidRPr="003C610E">
        <w:rPr>
          <w:color w:val="000000"/>
          <w:kern w:val="0"/>
          <w:sz w:val="22"/>
          <w:szCs w:val="22"/>
        </w:rPr>
        <w:t xml:space="preserve">Task </w:t>
      </w:r>
      <w:r w:rsidRPr="003C610E">
        <w:rPr>
          <w:rFonts w:hint="eastAsia"/>
          <w:color w:val="000000"/>
          <w:kern w:val="0"/>
          <w:sz w:val="22"/>
          <w:szCs w:val="22"/>
        </w:rPr>
        <w:t>2</w:t>
      </w:r>
      <w:r>
        <w:rPr>
          <w:rFonts w:hint="eastAsia"/>
          <w:color w:val="000000"/>
          <w:kern w:val="0"/>
          <w:sz w:val="22"/>
          <w:szCs w:val="22"/>
        </w:rPr>
        <w:t xml:space="preserve">  </w:t>
      </w:r>
    </w:p>
    <w:p w:rsidR="0066701B" w:rsidRDefault="0066701B" w:rsidP="0066701B">
      <w:pPr>
        <w:pStyle w:val="aa"/>
        <w:ind w:firstLine="440"/>
        <w:rPr>
          <w:color w:val="000000"/>
          <w:kern w:val="0"/>
          <w:sz w:val="22"/>
          <w:szCs w:val="22"/>
        </w:rPr>
      </w:pPr>
    </w:p>
    <w:p w:rsidR="0066701B" w:rsidRDefault="0066701B" w:rsidP="0066701B">
      <w:pPr>
        <w:ind w:left="420"/>
        <w:rPr>
          <w:color w:val="000000"/>
          <w:kern w:val="0"/>
          <w:sz w:val="22"/>
          <w:szCs w:val="22"/>
        </w:rPr>
      </w:pPr>
    </w:p>
    <w:p w:rsidR="00F843A5" w:rsidRPr="003C610E" w:rsidRDefault="00F843A5" w:rsidP="0066701B">
      <w:pPr>
        <w:ind w:left="420"/>
        <w:rPr>
          <w:color w:val="000000"/>
          <w:kern w:val="0"/>
          <w:sz w:val="22"/>
          <w:szCs w:val="22"/>
        </w:rPr>
      </w:pPr>
    </w:p>
    <w:p w:rsidR="003C610E" w:rsidRDefault="003C610E" w:rsidP="003C610E">
      <w:pPr>
        <w:numPr>
          <w:ilvl w:val="0"/>
          <w:numId w:val="18"/>
        </w:numPr>
        <w:rPr>
          <w:sz w:val="22"/>
          <w:szCs w:val="22"/>
        </w:rPr>
      </w:pPr>
      <w:r w:rsidRPr="003C610E">
        <w:rPr>
          <w:sz w:val="22"/>
          <w:szCs w:val="22"/>
        </w:rPr>
        <w:t xml:space="preserve">Task </w:t>
      </w:r>
      <w:r w:rsidRPr="003C610E">
        <w:rPr>
          <w:rFonts w:hint="eastAsia"/>
          <w:sz w:val="22"/>
          <w:szCs w:val="22"/>
        </w:rPr>
        <w:t>3</w:t>
      </w:r>
      <w:r>
        <w:rPr>
          <w:rFonts w:hint="eastAsia"/>
          <w:sz w:val="22"/>
          <w:szCs w:val="22"/>
        </w:rPr>
        <w:t xml:space="preserve">  </w:t>
      </w:r>
    </w:p>
    <w:p w:rsidR="0066701B" w:rsidRDefault="0066701B" w:rsidP="0066701B">
      <w:pPr>
        <w:ind w:left="420"/>
        <w:rPr>
          <w:sz w:val="22"/>
          <w:szCs w:val="22"/>
        </w:rPr>
      </w:pPr>
    </w:p>
    <w:p w:rsidR="00F843A5" w:rsidRDefault="00F843A5" w:rsidP="0066701B">
      <w:pPr>
        <w:ind w:left="420"/>
        <w:rPr>
          <w:sz w:val="22"/>
          <w:szCs w:val="22"/>
        </w:rPr>
      </w:pPr>
    </w:p>
    <w:p w:rsidR="00F843A5" w:rsidRDefault="00F843A5" w:rsidP="0066701B">
      <w:pPr>
        <w:ind w:left="420"/>
        <w:rPr>
          <w:sz w:val="22"/>
          <w:szCs w:val="22"/>
        </w:rPr>
      </w:pPr>
    </w:p>
    <w:p w:rsidR="0066701B" w:rsidRDefault="0066701B" w:rsidP="0066701B">
      <w:pPr>
        <w:numPr>
          <w:ilvl w:val="0"/>
          <w:numId w:val="18"/>
        </w:numPr>
        <w:rPr>
          <w:sz w:val="22"/>
          <w:szCs w:val="22"/>
        </w:rPr>
      </w:pPr>
      <w:r w:rsidRPr="0066701B">
        <w:rPr>
          <w:sz w:val="22"/>
          <w:szCs w:val="22"/>
        </w:rPr>
        <w:t>Task</w:t>
      </w:r>
      <w:r>
        <w:rPr>
          <w:rFonts w:hint="eastAsia"/>
          <w:sz w:val="22"/>
          <w:szCs w:val="22"/>
        </w:rPr>
        <w:t xml:space="preserve"> 4  </w:t>
      </w:r>
    </w:p>
    <w:p w:rsidR="0066701B" w:rsidRDefault="0066701B" w:rsidP="0066701B">
      <w:pPr>
        <w:pStyle w:val="aa"/>
        <w:ind w:firstLine="440"/>
        <w:rPr>
          <w:sz w:val="22"/>
          <w:szCs w:val="22"/>
        </w:rPr>
      </w:pPr>
    </w:p>
    <w:p w:rsidR="0066701B" w:rsidRDefault="0066701B" w:rsidP="0066701B">
      <w:pPr>
        <w:ind w:left="420"/>
        <w:rPr>
          <w:sz w:val="22"/>
          <w:szCs w:val="22"/>
        </w:rPr>
      </w:pPr>
    </w:p>
    <w:p w:rsidR="00F843A5" w:rsidRPr="003C610E" w:rsidRDefault="00F843A5" w:rsidP="0066701B">
      <w:pPr>
        <w:ind w:left="420"/>
        <w:rPr>
          <w:sz w:val="22"/>
          <w:szCs w:val="22"/>
        </w:rPr>
      </w:pPr>
    </w:p>
    <w:p w:rsidR="00CE4683" w:rsidRPr="00667925" w:rsidRDefault="00CE4683" w:rsidP="00667925">
      <w:pPr>
        <w:pStyle w:val="1"/>
      </w:pPr>
      <w:bookmarkStart w:id="4" w:name="_Toc471658479"/>
      <w:r w:rsidRPr="00667925">
        <w:lastRenderedPageBreak/>
        <w:t>II. The Description of the Problem</w:t>
      </w:r>
      <w:bookmarkEnd w:id="4"/>
    </w:p>
    <w:p w:rsidR="00CE4683" w:rsidRDefault="003C610E" w:rsidP="00667925">
      <w:pPr>
        <w:pStyle w:val="2"/>
        <w:rPr>
          <w:rFonts w:ascii="Times New Roman" w:eastAsiaTheme="minorEastAsia" w:hAnsi="Times New Roman"/>
        </w:rPr>
      </w:pPr>
      <w:bookmarkStart w:id="5" w:name="_Toc471658480"/>
      <w:r w:rsidRPr="00667925">
        <w:rPr>
          <w:rFonts w:ascii="Times New Roman" w:hAnsi="Times New Roman"/>
        </w:rPr>
        <w:t>2.1 Problem statement</w:t>
      </w:r>
      <w:bookmarkEnd w:id="5"/>
    </w:p>
    <w:p w:rsidR="00F843A5" w:rsidRPr="00F843A5" w:rsidRDefault="00F843A5" w:rsidP="00F843A5">
      <w:pPr>
        <w:rPr>
          <w:sz w:val="22"/>
        </w:rPr>
      </w:pPr>
    </w:p>
    <w:p w:rsidR="00CE4683" w:rsidRPr="0075181F" w:rsidRDefault="0075181F" w:rsidP="0075181F">
      <w:pPr>
        <w:rPr>
          <w:sz w:val="22"/>
        </w:rPr>
      </w:pPr>
      <w:r>
        <w:rPr>
          <w:noProof/>
          <w:sz w:val="22"/>
        </w:rPr>
        <w:drawing>
          <wp:inline distT="0" distB="0" distL="0" distR="0" wp14:anchorId="6CCF7E11" wp14:editId="6F243C59">
            <wp:extent cx="5486400" cy="3200400"/>
            <wp:effectExtent l="0" t="19050" r="0" b="9525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CE4683" w:rsidRPr="004C7E5F" w:rsidRDefault="00DB76EA" w:rsidP="00DB76EA">
      <w:pPr>
        <w:widowControl/>
        <w:jc w:val="center"/>
        <w:rPr>
          <w:color w:val="000000"/>
          <w:kern w:val="0"/>
          <w:sz w:val="22"/>
          <w:szCs w:val="22"/>
        </w:rPr>
      </w:pPr>
      <w:r w:rsidRPr="00DB76EA">
        <w:rPr>
          <w:color w:val="000000"/>
          <w:kern w:val="0"/>
          <w:sz w:val="22"/>
          <w:szCs w:val="22"/>
        </w:rPr>
        <w:t>Fig1</w:t>
      </w:r>
      <w:r w:rsidR="004A07AB">
        <w:rPr>
          <w:rFonts w:hint="eastAsia"/>
          <w:color w:val="000000"/>
          <w:kern w:val="0"/>
          <w:sz w:val="22"/>
          <w:szCs w:val="22"/>
        </w:rPr>
        <w:t>.</w:t>
      </w:r>
      <w:r w:rsidRPr="00DB76EA">
        <w:rPr>
          <w:color w:val="000000"/>
          <w:kern w:val="0"/>
          <w:sz w:val="22"/>
          <w:szCs w:val="22"/>
        </w:rPr>
        <w:t xml:space="preserve"> thinking research paper figure</w:t>
      </w:r>
    </w:p>
    <w:p w:rsidR="004C7E5F" w:rsidRPr="004C7E5F" w:rsidRDefault="004C7E5F" w:rsidP="004C7E5F">
      <w:pPr>
        <w:widowControl/>
        <w:jc w:val="left"/>
        <w:rPr>
          <w:kern w:val="0"/>
          <w:sz w:val="22"/>
          <w:szCs w:val="22"/>
        </w:rPr>
      </w:pPr>
    </w:p>
    <w:p w:rsidR="00CE4683" w:rsidRPr="00667925" w:rsidRDefault="003C610E" w:rsidP="00667925">
      <w:pPr>
        <w:pStyle w:val="2"/>
        <w:rPr>
          <w:rFonts w:ascii="Times New Roman" w:hAnsi="Times New Roman"/>
        </w:rPr>
      </w:pPr>
      <w:bookmarkStart w:id="6" w:name="_Toc471658481"/>
      <w:r w:rsidRPr="00667925">
        <w:rPr>
          <w:rFonts w:ascii="Times New Roman" w:hAnsi="Times New Roman"/>
        </w:rPr>
        <w:t>2.2 Analysis of Specific Issues</w:t>
      </w:r>
      <w:bookmarkEnd w:id="6"/>
      <w:r w:rsidR="00CE4683" w:rsidRPr="00667925">
        <w:rPr>
          <w:rFonts w:ascii="Times New Roman" w:hAnsi="Times New Roman"/>
        </w:rPr>
        <w:t xml:space="preserve"> </w:t>
      </w:r>
    </w:p>
    <w:p w:rsidR="00CE4683" w:rsidRPr="00801F91" w:rsidRDefault="003C610E" w:rsidP="00667925">
      <w:pPr>
        <w:pStyle w:val="ad"/>
        <w:rPr>
          <w:rFonts w:ascii="Times New Roman" w:hAnsi="Times New Roman" w:cs="Times New Roman"/>
        </w:rPr>
      </w:pPr>
      <w:bookmarkStart w:id="7" w:name="_Toc471658482"/>
      <w:r w:rsidRPr="00801F91">
        <w:rPr>
          <w:rFonts w:ascii="Times New Roman" w:hAnsi="Times New Roman" w:cs="Times New Roman"/>
        </w:rPr>
        <w:t>2.2.1</w:t>
      </w:r>
      <w:r w:rsidR="00CE4683" w:rsidRPr="00801F91">
        <w:rPr>
          <w:rFonts w:ascii="Times New Roman" w:hAnsi="Times New Roman" w:cs="Times New Roman"/>
        </w:rPr>
        <w:t xml:space="preserve"> </w:t>
      </w:r>
      <w:r w:rsidR="004C7E5F" w:rsidRPr="00801F91">
        <w:rPr>
          <w:rFonts w:ascii="Times New Roman" w:hAnsi="Times New Roman" w:cs="Times New Roman"/>
        </w:rPr>
        <w:t>Analysis of Problem 1</w:t>
      </w:r>
      <w:bookmarkEnd w:id="7"/>
    </w:p>
    <w:p w:rsidR="003C610E" w:rsidRPr="00F843A5" w:rsidRDefault="003C610E" w:rsidP="00F843A5">
      <w:pPr>
        <w:widowControl/>
        <w:ind w:left="323" w:hangingChars="147" w:hanging="323"/>
        <w:jc w:val="left"/>
        <w:rPr>
          <w:color w:val="FF0000"/>
          <w:kern w:val="0"/>
          <w:sz w:val="22"/>
          <w:szCs w:val="22"/>
        </w:rPr>
      </w:pPr>
    </w:p>
    <w:p w:rsidR="0066701B" w:rsidRPr="00F843A5" w:rsidRDefault="0066701B" w:rsidP="00F843A5">
      <w:pPr>
        <w:widowControl/>
        <w:ind w:left="323" w:hangingChars="147" w:hanging="323"/>
        <w:jc w:val="left"/>
        <w:rPr>
          <w:kern w:val="0"/>
          <w:sz w:val="22"/>
          <w:szCs w:val="22"/>
        </w:rPr>
      </w:pPr>
    </w:p>
    <w:p w:rsidR="004C7E5F" w:rsidRPr="00F843A5" w:rsidRDefault="004C7E5F" w:rsidP="00F843A5">
      <w:pPr>
        <w:widowControl/>
        <w:ind w:left="323" w:hangingChars="147" w:hanging="323"/>
        <w:jc w:val="left"/>
        <w:rPr>
          <w:kern w:val="0"/>
          <w:sz w:val="22"/>
          <w:szCs w:val="22"/>
        </w:rPr>
      </w:pPr>
    </w:p>
    <w:p w:rsidR="003C610E" w:rsidRPr="00F843A5" w:rsidRDefault="003C610E" w:rsidP="00801F91">
      <w:pPr>
        <w:pStyle w:val="ad"/>
        <w:rPr>
          <w:rFonts w:ascii="Times New Roman" w:hAnsi="Times New Roman" w:cs="Times New Roman"/>
        </w:rPr>
      </w:pPr>
      <w:bookmarkStart w:id="8" w:name="_Toc471658483"/>
      <w:r w:rsidRPr="00F843A5">
        <w:rPr>
          <w:rFonts w:ascii="Times New Roman" w:hAnsi="Times New Roman" w:cs="Times New Roman" w:hint="eastAsia"/>
        </w:rPr>
        <w:t>2.2.2</w:t>
      </w:r>
      <w:r w:rsidR="004C7E5F" w:rsidRPr="00F843A5">
        <w:rPr>
          <w:rFonts w:ascii="Times New Roman" w:hAnsi="Times New Roman" w:cs="Times New Roman" w:hint="eastAsia"/>
        </w:rPr>
        <w:t xml:space="preserve"> </w:t>
      </w:r>
      <w:r w:rsidR="004C7E5F" w:rsidRPr="00F843A5">
        <w:rPr>
          <w:rFonts w:ascii="Times New Roman" w:hAnsi="Times New Roman" w:cs="Times New Roman"/>
        </w:rPr>
        <w:t xml:space="preserve">Analysis of Problem </w:t>
      </w:r>
      <w:r w:rsidR="004C7E5F" w:rsidRPr="00F843A5">
        <w:rPr>
          <w:rFonts w:ascii="Times New Roman" w:hAnsi="Times New Roman" w:cs="Times New Roman" w:hint="eastAsia"/>
        </w:rPr>
        <w:t>2</w:t>
      </w:r>
      <w:bookmarkEnd w:id="8"/>
    </w:p>
    <w:p w:rsidR="003C610E" w:rsidRPr="00F843A5" w:rsidRDefault="003C610E" w:rsidP="00F843A5">
      <w:pPr>
        <w:widowControl/>
        <w:ind w:left="323" w:hangingChars="147" w:hanging="323"/>
        <w:jc w:val="left"/>
        <w:rPr>
          <w:kern w:val="0"/>
          <w:sz w:val="22"/>
          <w:szCs w:val="22"/>
        </w:rPr>
      </w:pPr>
    </w:p>
    <w:p w:rsidR="0066701B" w:rsidRPr="00F843A5" w:rsidRDefault="0066701B" w:rsidP="00F843A5">
      <w:pPr>
        <w:widowControl/>
        <w:ind w:left="323" w:hangingChars="147" w:hanging="323"/>
        <w:jc w:val="left"/>
        <w:rPr>
          <w:kern w:val="0"/>
          <w:sz w:val="22"/>
          <w:szCs w:val="22"/>
        </w:rPr>
      </w:pPr>
    </w:p>
    <w:p w:rsidR="004C7E5F" w:rsidRPr="00F843A5" w:rsidRDefault="004C7E5F" w:rsidP="00F843A5">
      <w:pPr>
        <w:widowControl/>
        <w:ind w:left="323" w:hangingChars="147" w:hanging="323"/>
        <w:jc w:val="left"/>
        <w:rPr>
          <w:kern w:val="0"/>
          <w:sz w:val="22"/>
          <w:szCs w:val="22"/>
        </w:rPr>
      </w:pPr>
    </w:p>
    <w:p w:rsidR="00CE4683" w:rsidRPr="00F843A5" w:rsidRDefault="003C610E" w:rsidP="00801F91">
      <w:pPr>
        <w:pStyle w:val="ad"/>
        <w:rPr>
          <w:rFonts w:ascii="Times New Roman" w:hAnsi="Times New Roman" w:cs="Times New Roman"/>
        </w:rPr>
      </w:pPr>
      <w:bookmarkStart w:id="9" w:name="_Toc471658484"/>
      <w:r w:rsidRPr="00F843A5">
        <w:rPr>
          <w:rFonts w:ascii="Times New Roman" w:hAnsi="Times New Roman" w:cs="Times New Roman" w:hint="eastAsia"/>
        </w:rPr>
        <w:t>2.2.3</w:t>
      </w:r>
      <w:r w:rsidR="004C7E5F" w:rsidRPr="00F843A5">
        <w:rPr>
          <w:rFonts w:ascii="Times New Roman" w:hAnsi="Times New Roman" w:cs="Times New Roman" w:hint="eastAsia"/>
        </w:rPr>
        <w:t xml:space="preserve"> </w:t>
      </w:r>
      <w:r w:rsidR="004C7E5F" w:rsidRPr="00F843A5">
        <w:rPr>
          <w:rFonts w:ascii="Times New Roman" w:hAnsi="Times New Roman" w:cs="Times New Roman"/>
        </w:rPr>
        <w:t xml:space="preserve">Analysis of Problem </w:t>
      </w:r>
      <w:r w:rsidR="004C7E5F" w:rsidRPr="00F843A5">
        <w:rPr>
          <w:rFonts w:ascii="Times New Roman" w:hAnsi="Times New Roman" w:cs="Times New Roman" w:hint="eastAsia"/>
        </w:rPr>
        <w:t>3</w:t>
      </w:r>
      <w:bookmarkEnd w:id="9"/>
    </w:p>
    <w:p w:rsidR="003C610E" w:rsidRPr="00F843A5" w:rsidRDefault="003C610E" w:rsidP="00F843A5">
      <w:pPr>
        <w:widowControl/>
        <w:ind w:left="323" w:hangingChars="147" w:hanging="323"/>
        <w:jc w:val="left"/>
        <w:rPr>
          <w:kern w:val="0"/>
          <w:sz w:val="22"/>
        </w:rPr>
      </w:pPr>
    </w:p>
    <w:p w:rsidR="004C7E5F" w:rsidRPr="00F843A5" w:rsidRDefault="004C7E5F" w:rsidP="00F843A5">
      <w:pPr>
        <w:widowControl/>
        <w:ind w:left="323" w:hangingChars="147" w:hanging="323"/>
        <w:jc w:val="left"/>
        <w:rPr>
          <w:kern w:val="0"/>
          <w:sz w:val="22"/>
        </w:rPr>
      </w:pPr>
    </w:p>
    <w:p w:rsidR="0066701B" w:rsidRPr="00F843A5" w:rsidRDefault="0066701B" w:rsidP="00F843A5">
      <w:pPr>
        <w:widowControl/>
        <w:ind w:left="323" w:hangingChars="147" w:hanging="323"/>
        <w:jc w:val="left"/>
        <w:rPr>
          <w:kern w:val="0"/>
          <w:sz w:val="22"/>
        </w:rPr>
      </w:pPr>
    </w:p>
    <w:p w:rsidR="0066701B" w:rsidRPr="00F843A5" w:rsidRDefault="0066701B" w:rsidP="00801F91">
      <w:pPr>
        <w:pStyle w:val="ad"/>
        <w:rPr>
          <w:rFonts w:ascii="Times New Roman" w:hAnsi="Times New Roman" w:cs="Times New Roman"/>
        </w:rPr>
      </w:pPr>
      <w:bookmarkStart w:id="10" w:name="_Toc471658485"/>
      <w:r w:rsidRPr="00F843A5">
        <w:rPr>
          <w:rFonts w:ascii="Times New Roman" w:hAnsi="Times New Roman" w:cs="Times New Roman" w:hint="eastAsia"/>
        </w:rPr>
        <w:t xml:space="preserve">2.2.4 </w:t>
      </w:r>
      <w:r w:rsidRPr="00F843A5">
        <w:rPr>
          <w:rFonts w:ascii="Times New Roman" w:hAnsi="Times New Roman" w:cs="Times New Roman"/>
        </w:rPr>
        <w:t xml:space="preserve">Analysis of Problem </w:t>
      </w:r>
      <w:r w:rsidRPr="00F843A5">
        <w:rPr>
          <w:rFonts w:ascii="Times New Roman" w:hAnsi="Times New Roman" w:cs="Times New Roman" w:hint="eastAsia"/>
        </w:rPr>
        <w:t>4</w:t>
      </w:r>
      <w:bookmarkEnd w:id="10"/>
    </w:p>
    <w:p w:rsidR="0066701B" w:rsidRPr="00F843A5" w:rsidRDefault="0066701B" w:rsidP="00F843A5">
      <w:pPr>
        <w:widowControl/>
        <w:ind w:left="323" w:hangingChars="147" w:hanging="323"/>
        <w:jc w:val="left"/>
        <w:rPr>
          <w:kern w:val="0"/>
          <w:sz w:val="22"/>
        </w:rPr>
      </w:pPr>
    </w:p>
    <w:p w:rsidR="003C610E" w:rsidRPr="00F843A5" w:rsidRDefault="003C610E" w:rsidP="00F843A5">
      <w:pPr>
        <w:widowControl/>
        <w:ind w:left="323" w:hangingChars="147" w:hanging="323"/>
        <w:jc w:val="left"/>
        <w:rPr>
          <w:kern w:val="0"/>
          <w:sz w:val="22"/>
        </w:rPr>
      </w:pPr>
    </w:p>
    <w:p w:rsidR="0066701B" w:rsidRPr="00F843A5" w:rsidRDefault="0066701B" w:rsidP="00F843A5">
      <w:pPr>
        <w:widowControl/>
        <w:ind w:left="323" w:hangingChars="147" w:hanging="323"/>
        <w:jc w:val="left"/>
        <w:rPr>
          <w:kern w:val="0"/>
          <w:sz w:val="22"/>
        </w:rPr>
      </w:pPr>
    </w:p>
    <w:p w:rsidR="003C610E" w:rsidRPr="00F843A5" w:rsidRDefault="003C610E" w:rsidP="00667925">
      <w:pPr>
        <w:pStyle w:val="1"/>
      </w:pPr>
      <w:bookmarkStart w:id="11" w:name="_Toc379849291"/>
      <w:bookmarkStart w:id="12" w:name="_Toc379849372"/>
      <w:bookmarkStart w:id="13" w:name="_Toc379849426"/>
      <w:bookmarkStart w:id="14" w:name="_Toc379849510"/>
      <w:bookmarkStart w:id="15" w:name="_Toc379852984"/>
      <w:bookmarkStart w:id="16" w:name="_Toc379853042"/>
      <w:bookmarkStart w:id="17" w:name="_Toc379854646"/>
      <w:bookmarkStart w:id="18" w:name="_Toc471658486"/>
      <w:r w:rsidRPr="00F843A5">
        <w:t>III. Basic assumption</w:t>
      </w:r>
      <w:bookmarkEnd w:id="11"/>
      <w:bookmarkEnd w:id="12"/>
      <w:bookmarkEnd w:id="13"/>
      <w:bookmarkEnd w:id="14"/>
      <w:bookmarkEnd w:id="15"/>
      <w:bookmarkEnd w:id="16"/>
      <w:bookmarkEnd w:id="17"/>
      <w:bookmarkEnd w:id="18"/>
    </w:p>
    <w:p w:rsidR="0066701B" w:rsidRPr="004A07AB" w:rsidRDefault="00F843A5" w:rsidP="0066701B">
      <w:pPr>
        <w:widowControl/>
        <w:numPr>
          <w:ilvl w:val="0"/>
          <w:numId w:val="20"/>
        </w:numPr>
        <w:jc w:val="left"/>
        <w:rPr>
          <w:kern w:val="0"/>
          <w:sz w:val="22"/>
        </w:rPr>
      </w:pPr>
      <w:r w:rsidRPr="00F843A5">
        <w:rPr>
          <w:kern w:val="0"/>
          <w:sz w:val="22"/>
        </w:rPr>
        <w:t xml:space="preserve">The convection of water inside the bath tub does not affect the current water temperature. </w:t>
      </w:r>
      <w:r w:rsidR="004A07AB" w:rsidRPr="004A07AB">
        <w:rPr>
          <w:kern w:val="0"/>
          <w:sz w:val="22"/>
        </w:rPr>
        <w:t>The reason is that heat exchange caused by convective occurs only between the parts of  the water in the bathtub, this process does not get heat exchange from the outside of the system, in other words, only water temperature distribution changed.</w:t>
      </w:r>
    </w:p>
    <w:p w:rsidR="003C610E" w:rsidRPr="00F843A5" w:rsidRDefault="003C610E" w:rsidP="0066701B">
      <w:pPr>
        <w:widowControl/>
        <w:numPr>
          <w:ilvl w:val="0"/>
          <w:numId w:val="20"/>
        </w:numPr>
        <w:jc w:val="left"/>
        <w:rPr>
          <w:kern w:val="0"/>
        </w:rPr>
      </w:pPr>
    </w:p>
    <w:p w:rsidR="0066701B" w:rsidRPr="00F843A5" w:rsidRDefault="0066701B" w:rsidP="0066701B">
      <w:pPr>
        <w:widowControl/>
        <w:jc w:val="left"/>
        <w:rPr>
          <w:kern w:val="0"/>
        </w:rPr>
      </w:pPr>
    </w:p>
    <w:p w:rsidR="0066701B" w:rsidRDefault="0066701B" w:rsidP="0066701B">
      <w:pPr>
        <w:widowControl/>
        <w:jc w:val="left"/>
        <w:rPr>
          <w:kern w:val="0"/>
        </w:rPr>
      </w:pPr>
    </w:p>
    <w:p w:rsidR="004A07AB" w:rsidRPr="00F843A5" w:rsidRDefault="004A07AB" w:rsidP="0066701B">
      <w:pPr>
        <w:widowControl/>
        <w:jc w:val="left"/>
        <w:rPr>
          <w:kern w:val="0"/>
        </w:rPr>
      </w:pPr>
    </w:p>
    <w:p w:rsidR="004C7E5F" w:rsidRPr="00F843A5" w:rsidRDefault="004C7E5F" w:rsidP="004C7E5F">
      <w:pPr>
        <w:widowControl/>
        <w:numPr>
          <w:ilvl w:val="0"/>
          <w:numId w:val="19"/>
        </w:numPr>
        <w:jc w:val="left"/>
        <w:rPr>
          <w:kern w:val="0"/>
        </w:rPr>
      </w:pPr>
    </w:p>
    <w:p w:rsidR="004C7E5F" w:rsidRDefault="004C7E5F" w:rsidP="003C610E">
      <w:pPr>
        <w:widowControl/>
        <w:jc w:val="left"/>
        <w:rPr>
          <w:kern w:val="0"/>
          <w:sz w:val="24"/>
        </w:rPr>
      </w:pPr>
    </w:p>
    <w:p w:rsidR="004A07AB" w:rsidRDefault="004A07AB" w:rsidP="003C610E">
      <w:pPr>
        <w:widowControl/>
        <w:jc w:val="left"/>
        <w:rPr>
          <w:kern w:val="0"/>
          <w:sz w:val="24"/>
        </w:rPr>
      </w:pPr>
    </w:p>
    <w:p w:rsidR="004A07AB" w:rsidRDefault="004A07AB" w:rsidP="004A07AB">
      <w:pPr>
        <w:widowControl/>
        <w:numPr>
          <w:ilvl w:val="0"/>
          <w:numId w:val="23"/>
        </w:numPr>
        <w:jc w:val="left"/>
        <w:rPr>
          <w:kern w:val="0"/>
          <w:sz w:val="24"/>
        </w:rPr>
      </w:pPr>
    </w:p>
    <w:p w:rsidR="004A07AB" w:rsidRPr="00F843A5" w:rsidRDefault="004A07AB" w:rsidP="003C610E">
      <w:pPr>
        <w:widowControl/>
        <w:jc w:val="left"/>
        <w:rPr>
          <w:kern w:val="0"/>
          <w:sz w:val="24"/>
        </w:rPr>
      </w:pPr>
    </w:p>
    <w:p w:rsidR="00CE4683" w:rsidRPr="00F843A5" w:rsidRDefault="004C7E5F" w:rsidP="00667925">
      <w:pPr>
        <w:pStyle w:val="1"/>
      </w:pPr>
      <w:bookmarkStart w:id="19" w:name="_Toc379849292"/>
      <w:bookmarkStart w:id="20" w:name="_Toc379849373"/>
      <w:bookmarkStart w:id="21" w:name="_Toc379849427"/>
      <w:bookmarkStart w:id="22" w:name="_Toc379849511"/>
      <w:bookmarkStart w:id="23" w:name="_Toc379852985"/>
      <w:bookmarkStart w:id="24" w:name="_Toc379853043"/>
      <w:bookmarkStart w:id="25" w:name="_Toc379854647"/>
      <w:bookmarkStart w:id="26" w:name="_Toc471658487"/>
      <w:r w:rsidRPr="00F843A5">
        <w:t>IV. Glossary &amp; Symbols</w:t>
      </w:r>
      <w:bookmarkEnd w:id="19"/>
      <w:bookmarkEnd w:id="20"/>
      <w:bookmarkEnd w:id="21"/>
      <w:bookmarkEnd w:id="22"/>
      <w:bookmarkEnd w:id="23"/>
      <w:bookmarkEnd w:id="24"/>
      <w:bookmarkEnd w:id="25"/>
      <w:bookmarkEnd w:id="26"/>
    </w:p>
    <w:p w:rsidR="00CE4683" w:rsidRPr="00F843A5" w:rsidRDefault="004C7E5F" w:rsidP="00667925">
      <w:pPr>
        <w:pStyle w:val="2"/>
        <w:rPr>
          <w:rFonts w:ascii="Times New Roman" w:hAnsi="Times New Roman"/>
        </w:rPr>
      </w:pPr>
      <w:bookmarkStart w:id="27" w:name="_Toc471658488"/>
      <w:r w:rsidRPr="00F843A5">
        <w:rPr>
          <w:rFonts w:ascii="Times New Roman" w:hAnsi="Times New Roman" w:hint="eastAsia"/>
        </w:rPr>
        <w:t xml:space="preserve">4.1 </w:t>
      </w:r>
      <w:r w:rsidRPr="00F843A5">
        <w:rPr>
          <w:rFonts w:ascii="Times New Roman" w:hAnsi="Times New Roman"/>
        </w:rPr>
        <w:t>Glossary</w:t>
      </w:r>
      <w:bookmarkEnd w:id="27"/>
    </w:p>
    <w:p w:rsidR="004C7E5F" w:rsidRPr="00F843A5" w:rsidRDefault="004C7E5F" w:rsidP="004C7E5F">
      <w:pPr>
        <w:widowControl/>
        <w:numPr>
          <w:ilvl w:val="0"/>
          <w:numId w:val="19"/>
        </w:numPr>
        <w:jc w:val="left"/>
        <w:rPr>
          <w:kern w:val="0"/>
          <w:sz w:val="22"/>
        </w:rPr>
      </w:pPr>
      <w:r w:rsidRPr="00F843A5">
        <w:rPr>
          <w:kern w:val="0"/>
          <w:sz w:val="22"/>
        </w:rPr>
        <w:t xml:space="preserve">Load degree: V / C is maximum traffic service divided by basic capacity under ideal </w:t>
      </w:r>
      <w:proofErr w:type="gramStart"/>
      <w:r w:rsidRPr="00F843A5">
        <w:rPr>
          <w:kern w:val="0"/>
          <w:sz w:val="22"/>
        </w:rPr>
        <w:t>conditions,.</w:t>
      </w:r>
      <w:proofErr w:type="gramEnd"/>
      <w:r w:rsidRPr="00F843A5">
        <w:rPr>
          <w:kern w:val="0"/>
          <w:sz w:val="22"/>
        </w:rPr>
        <w:t xml:space="preserve"> The basic capacity is the maximum amount of traffic on the four-hour service level half.</w:t>
      </w:r>
    </w:p>
    <w:p w:rsidR="004C7E5F" w:rsidRDefault="004C7E5F" w:rsidP="004A07AB">
      <w:pPr>
        <w:widowControl/>
        <w:numPr>
          <w:ilvl w:val="0"/>
          <w:numId w:val="19"/>
        </w:numPr>
        <w:jc w:val="left"/>
        <w:rPr>
          <w:kern w:val="0"/>
          <w:sz w:val="22"/>
        </w:rPr>
      </w:pPr>
    </w:p>
    <w:p w:rsidR="004A07AB" w:rsidRDefault="004A07AB" w:rsidP="004A07AB">
      <w:pPr>
        <w:widowControl/>
        <w:jc w:val="left"/>
        <w:rPr>
          <w:kern w:val="0"/>
          <w:sz w:val="22"/>
        </w:rPr>
      </w:pPr>
    </w:p>
    <w:p w:rsidR="004A07AB" w:rsidRPr="00F843A5" w:rsidRDefault="004A07AB" w:rsidP="004A07AB">
      <w:pPr>
        <w:widowControl/>
        <w:jc w:val="left"/>
        <w:rPr>
          <w:kern w:val="0"/>
          <w:sz w:val="22"/>
        </w:rPr>
      </w:pPr>
    </w:p>
    <w:p w:rsidR="004C7E5F" w:rsidRPr="00F843A5" w:rsidRDefault="004C7E5F" w:rsidP="004C7E5F">
      <w:pPr>
        <w:widowControl/>
        <w:numPr>
          <w:ilvl w:val="0"/>
          <w:numId w:val="19"/>
        </w:numPr>
        <w:jc w:val="left"/>
        <w:rPr>
          <w:kern w:val="0"/>
          <w:sz w:val="22"/>
        </w:rPr>
      </w:pPr>
    </w:p>
    <w:p w:rsidR="00DF76CE" w:rsidRDefault="00DF76CE">
      <w:pPr>
        <w:widowControl/>
        <w:jc w:val="left"/>
        <w:rPr>
          <w:kern w:val="0"/>
          <w:sz w:val="24"/>
        </w:rPr>
      </w:pPr>
    </w:p>
    <w:p w:rsidR="004A07AB" w:rsidRDefault="004A07AB">
      <w:pPr>
        <w:widowControl/>
        <w:jc w:val="left"/>
        <w:rPr>
          <w:kern w:val="0"/>
          <w:sz w:val="24"/>
        </w:rPr>
      </w:pPr>
    </w:p>
    <w:p w:rsidR="004A07AB" w:rsidRDefault="004A07AB">
      <w:pPr>
        <w:widowControl/>
        <w:jc w:val="left"/>
        <w:rPr>
          <w:kern w:val="0"/>
          <w:sz w:val="24"/>
        </w:rPr>
      </w:pPr>
    </w:p>
    <w:p w:rsidR="004A07AB" w:rsidRPr="00F843A5" w:rsidRDefault="004A07AB">
      <w:pPr>
        <w:widowControl/>
        <w:jc w:val="left"/>
        <w:rPr>
          <w:kern w:val="0"/>
          <w:sz w:val="24"/>
        </w:rPr>
      </w:pPr>
    </w:p>
    <w:p w:rsidR="004C7E5F" w:rsidRPr="00F843A5" w:rsidRDefault="004C7E5F" w:rsidP="00667925">
      <w:pPr>
        <w:pStyle w:val="2"/>
        <w:rPr>
          <w:rFonts w:ascii="Times New Roman" w:hAnsi="Times New Roman"/>
        </w:rPr>
      </w:pPr>
      <w:bookmarkStart w:id="28" w:name="_Toc471658489"/>
      <w:r w:rsidRPr="00F843A5">
        <w:rPr>
          <w:rFonts w:ascii="Times New Roman" w:hAnsi="Times New Roman" w:hint="eastAsia"/>
        </w:rPr>
        <w:lastRenderedPageBreak/>
        <w:t xml:space="preserve">4.2 </w:t>
      </w:r>
      <w:r w:rsidRPr="00F843A5">
        <w:rPr>
          <w:rFonts w:ascii="Times New Roman" w:hAnsi="Times New Roman"/>
        </w:rPr>
        <w:t>Symbols</w:t>
      </w:r>
      <w:bookmarkEnd w:id="28"/>
    </w:p>
    <w:tbl>
      <w:tblPr>
        <w:tblStyle w:val="11"/>
        <w:tblW w:w="8117" w:type="dxa"/>
        <w:jc w:val="center"/>
        <w:tblLook w:val="04A0" w:firstRow="1" w:lastRow="0" w:firstColumn="1" w:lastColumn="0" w:noHBand="0" w:noVBand="1"/>
      </w:tblPr>
      <w:tblGrid>
        <w:gridCol w:w="1043"/>
        <w:gridCol w:w="5798"/>
        <w:gridCol w:w="1276"/>
      </w:tblGrid>
      <w:tr w:rsidR="00DF76CE" w:rsidRPr="00F843A5" w:rsidTr="00DF76C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43" w:type="dxa"/>
          </w:tcPr>
          <w:p w:rsidR="00DF76CE" w:rsidRPr="00F843A5" w:rsidRDefault="00DF76CE" w:rsidP="00DF76CE">
            <w:pPr>
              <w:spacing w:beforeLines="30" w:before="93" w:afterLines="30" w:after="93" w:line="240" w:lineRule="exact"/>
              <w:jc w:val="center"/>
              <w:rPr>
                <w:b/>
                <w:bCs/>
                <w:sz w:val="24"/>
                <w:szCs w:val="22"/>
              </w:rPr>
            </w:pPr>
            <w:r w:rsidRPr="00F843A5">
              <w:rPr>
                <w:b/>
                <w:bCs/>
                <w:sz w:val="24"/>
                <w:szCs w:val="22"/>
              </w:rPr>
              <w:t>Symbols</w:t>
            </w:r>
          </w:p>
        </w:tc>
        <w:tc>
          <w:tcPr>
            <w:tcW w:w="5798" w:type="dxa"/>
            <w:tcBorders>
              <w:right w:val="single" w:sz="4" w:space="0" w:color="FFFFFF" w:themeColor="background1"/>
            </w:tcBorders>
          </w:tcPr>
          <w:p w:rsidR="00DF76CE" w:rsidRPr="00F843A5" w:rsidRDefault="00DF76CE" w:rsidP="00DF76CE">
            <w:pPr>
              <w:spacing w:beforeLines="30" w:before="93" w:afterLines="30" w:after="93" w:line="240" w:lineRule="exact"/>
              <w:jc w:val="center"/>
              <w:cnfStyle w:val="100000000000" w:firstRow="1" w:lastRow="0" w:firstColumn="0" w:lastColumn="0" w:oddVBand="0" w:evenVBand="0" w:oddHBand="0" w:evenHBand="0" w:firstRowFirstColumn="0" w:firstRowLastColumn="0" w:lastRowFirstColumn="0" w:lastRowLastColumn="0"/>
              <w:rPr>
                <w:b/>
                <w:bCs/>
                <w:sz w:val="24"/>
                <w:szCs w:val="22"/>
              </w:rPr>
            </w:pPr>
            <w:r w:rsidRPr="00F843A5">
              <w:rPr>
                <w:b/>
                <w:bCs/>
                <w:sz w:val="24"/>
                <w:szCs w:val="22"/>
              </w:rPr>
              <w:t>Definition</w:t>
            </w:r>
          </w:p>
        </w:tc>
        <w:tc>
          <w:tcPr>
            <w:tcW w:w="1276" w:type="dxa"/>
            <w:tcBorders>
              <w:left w:val="single" w:sz="4" w:space="0" w:color="FFFFFF" w:themeColor="background1"/>
            </w:tcBorders>
          </w:tcPr>
          <w:p w:rsidR="00DF76CE" w:rsidRPr="00F843A5" w:rsidRDefault="00DF76CE" w:rsidP="00DF76CE">
            <w:pPr>
              <w:spacing w:beforeLines="30" w:before="93" w:afterLines="30" w:after="93" w:line="240" w:lineRule="exact"/>
              <w:jc w:val="center"/>
              <w:cnfStyle w:val="100000000000" w:firstRow="1" w:lastRow="0" w:firstColumn="0" w:lastColumn="0" w:oddVBand="0" w:evenVBand="0" w:oddHBand="0" w:evenHBand="0" w:firstRowFirstColumn="0" w:firstRowLastColumn="0" w:lastRowFirstColumn="0" w:lastRowLastColumn="0"/>
              <w:rPr>
                <w:b/>
                <w:bCs/>
                <w:i w:val="0"/>
                <w:iCs w:val="0"/>
                <w:sz w:val="24"/>
                <w:szCs w:val="22"/>
              </w:rPr>
            </w:pPr>
            <w:r w:rsidRPr="00F843A5">
              <w:rPr>
                <w:b/>
                <w:bCs/>
                <w:sz w:val="24"/>
                <w:szCs w:val="22"/>
              </w:rPr>
              <w:t>Units</w:t>
            </w:r>
          </w:p>
        </w:tc>
      </w:tr>
      <w:tr w:rsidR="00DF76CE" w:rsidRPr="00F843A5" w:rsidTr="00DF76CE">
        <w:trPr>
          <w:trHeight w:val="449"/>
          <w:jc w:val="center"/>
        </w:trPr>
        <w:tc>
          <w:tcPr>
            <w:cnfStyle w:val="001000000000" w:firstRow="0" w:lastRow="0" w:firstColumn="1" w:lastColumn="0" w:oddVBand="0" w:evenVBand="0" w:oddHBand="0" w:evenHBand="0" w:firstRowFirstColumn="0" w:firstRowLastColumn="0" w:lastRowFirstColumn="0" w:lastRowLastColumn="0"/>
            <w:tcW w:w="1043" w:type="dxa"/>
          </w:tcPr>
          <w:p w:rsidR="00DF76CE" w:rsidRPr="00F843A5" w:rsidRDefault="00DF76CE" w:rsidP="00DF76CE">
            <w:pPr>
              <w:spacing w:beforeLines="30" w:before="93" w:afterLines="30" w:after="93" w:line="240" w:lineRule="exact"/>
              <w:jc w:val="center"/>
              <w:rPr>
                <w:b/>
                <w:bCs/>
                <w:sz w:val="22"/>
                <w:szCs w:val="22"/>
              </w:rPr>
            </w:pPr>
            <w:r w:rsidRPr="00F843A5">
              <w:rPr>
                <w:b/>
                <w:bCs/>
                <w:sz w:val="22"/>
                <w:szCs w:val="22"/>
              </w:rPr>
              <w:t>Z</w:t>
            </w:r>
          </w:p>
        </w:tc>
        <w:tc>
          <w:tcPr>
            <w:tcW w:w="5798" w:type="dxa"/>
            <w:tcBorders>
              <w:righ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sz w:val="22"/>
                <w:szCs w:val="22"/>
              </w:rPr>
              <w:t>The index of development</w:t>
            </w:r>
          </w:p>
        </w:tc>
        <w:tc>
          <w:tcPr>
            <w:tcW w:w="1276" w:type="dxa"/>
            <w:tcBorders>
              <w:left w:val="single" w:sz="4" w:space="0" w:color="FFFFFF" w:themeColor="background1"/>
            </w:tcBorders>
          </w:tcPr>
          <w:p w:rsidR="00DF76CE" w:rsidRPr="00F843A5" w:rsidRDefault="00DF76CE" w:rsidP="00DF76CE">
            <w:pPr>
              <w:spacing w:beforeLines="30" w:before="93" w:afterLines="30" w:after="93" w:line="240" w:lineRule="exact"/>
              <w:ind w:leftChars="16" w:left="34"/>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sz w:val="22"/>
                <w:szCs w:val="22"/>
              </w:rPr>
              <w:t>J</w:t>
            </w:r>
          </w:p>
        </w:tc>
      </w:tr>
      <w:tr w:rsidR="00DF76CE" w:rsidRPr="00F843A5" w:rsidTr="00DF76CE">
        <w:trPr>
          <w:trHeight w:val="315"/>
          <w:jc w:val="center"/>
        </w:trPr>
        <w:tc>
          <w:tcPr>
            <w:cnfStyle w:val="001000000000" w:firstRow="0" w:lastRow="0" w:firstColumn="1" w:lastColumn="0" w:oddVBand="0" w:evenVBand="0" w:oddHBand="0" w:evenHBand="0" w:firstRowFirstColumn="0" w:firstRowLastColumn="0" w:lastRowFirstColumn="0" w:lastRowLastColumn="0"/>
            <w:tcW w:w="1043" w:type="dxa"/>
          </w:tcPr>
          <w:p w:rsidR="00DF76CE" w:rsidRPr="00F843A5" w:rsidRDefault="00DF76CE" w:rsidP="00DF76CE">
            <w:pPr>
              <w:spacing w:beforeLines="30" w:before="93" w:afterLines="30" w:after="93" w:line="240" w:lineRule="exact"/>
              <w:jc w:val="center"/>
              <w:rPr>
                <w:b/>
                <w:bCs/>
                <w:sz w:val="22"/>
                <w:szCs w:val="22"/>
              </w:rPr>
            </w:pPr>
            <w:r w:rsidRPr="00F843A5">
              <w:rPr>
                <w:b/>
                <w:bCs/>
                <w:sz w:val="22"/>
                <w:szCs w:val="22"/>
              </w:rPr>
              <w:t>CI</w:t>
            </w:r>
          </w:p>
        </w:tc>
        <w:tc>
          <w:tcPr>
            <w:tcW w:w="5798" w:type="dxa"/>
            <w:tcBorders>
              <w:righ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sz w:val="22"/>
                <w:szCs w:val="22"/>
              </w:rPr>
              <w:t>Coordinated index of development</w:t>
            </w:r>
          </w:p>
        </w:tc>
        <w:tc>
          <w:tcPr>
            <w:tcW w:w="1276" w:type="dxa"/>
            <w:tcBorders>
              <w:lef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sz w:val="22"/>
                <w:szCs w:val="22"/>
              </w:rPr>
              <w:t>J</w:t>
            </w:r>
          </w:p>
        </w:tc>
      </w:tr>
      <w:tr w:rsidR="00DF76CE" w:rsidRPr="00F843A5" w:rsidTr="00DF76CE">
        <w:trPr>
          <w:trHeight w:val="150"/>
          <w:jc w:val="center"/>
        </w:trPr>
        <w:tc>
          <w:tcPr>
            <w:cnfStyle w:val="001000000000" w:firstRow="0" w:lastRow="0" w:firstColumn="1" w:lastColumn="0" w:oddVBand="0" w:evenVBand="0" w:oddHBand="0" w:evenHBand="0" w:firstRowFirstColumn="0" w:firstRowLastColumn="0" w:lastRowFirstColumn="0" w:lastRowLastColumn="0"/>
            <w:tcW w:w="1043" w:type="dxa"/>
          </w:tcPr>
          <w:p w:rsidR="00DF76CE" w:rsidRPr="00F843A5" w:rsidRDefault="00DF76CE" w:rsidP="00DF76CE">
            <w:pPr>
              <w:spacing w:beforeLines="30" w:before="93" w:afterLines="30" w:after="93" w:line="240" w:lineRule="exact"/>
              <w:jc w:val="center"/>
              <w:rPr>
                <w:b/>
                <w:bCs/>
                <w:sz w:val="22"/>
                <w:szCs w:val="22"/>
              </w:rPr>
            </w:pPr>
            <w:r w:rsidRPr="00F843A5">
              <w:rPr>
                <w:b/>
                <w:bCs/>
                <w:sz w:val="22"/>
                <w:szCs w:val="22"/>
              </w:rPr>
              <w:t>DI</w:t>
            </w:r>
          </w:p>
        </w:tc>
        <w:tc>
          <w:tcPr>
            <w:tcW w:w="5798" w:type="dxa"/>
            <w:tcBorders>
              <w:righ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sz w:val="22"/>
                <w:szCs w:val="22"/>
              </w:rPr>
              <w:t>Sustainability index of development</w:t>
            </w:r>
          </w:p>
        </w:tc>
        <w:tc>
          <w:tcPr>
            <w:tcW w:w="1276" w:type="dxa"/>
            <w:tcBorders>
              <w:lef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sz w:val="22"/>
                <w:szCs w:val="22"/>
              </w:rPr>
              <w:t>J</w:t>
            </w:r>
          </w:p>
        </w:tc>
      </w:tr>
      <w:tr w:rsidR="00DF76CE" w:rsidRPr="00F843A5" w:rsidTr="00DF76CE">
        <w:trPr>
          <w:trHeight w:val="150"/>
          <w:jc w:val="center"/>
        </w:trPr>
        <w:tc>
          <w:tcPr>
            <w:cnfStyle w:val="001000000000" w:firstRow="0" w:lastRow="0" w:firstColumn="1" w:lastColumn="0" w:oddVBand="0" w:evenVBand="0" w:oddHBand="0" w:evenHBand="0" w:firstRowFirstColumn="0" w:firstRowLastColumn="0" w:lastRowFirstColumn="0" w:lastRowLastColumn="0"/>
            <w:tcW w:w="1043" w:type="dxa"/>
          </w:tcPr>
          <w:p w:rsidR="00DF76CE" w:rsidRPr="00F843A5" w:rsidRDefault="00DF76CE" w:rsidP="00DF76CE">
            <w:pPr>
              <w:spacing w:beforeLines="30" w:before="93" w:afterLines="30" w:after="93" w:line="240" w:lineRule="exact"/>
              <w:jc w:val="center"/>
              <w:rPr>
                <w:b/>
                <w:bCs/>
                <w:sz w:val="22"/>
                <w:szCs w:val="22"/>
              </w:rPr>
            </w:pPr>
            <w:r w:rsidRPr="00F843A5">
              <w:rPr>
                <w:b/>
                <w:bCs/>
                <w:sz w:val="22"/>
                <w:szCs w:val="22"/>
              </w:rPr>
              <w:t>A</w:t>
            </w:r>
          </w:p>
        </w:tc>
        <w:tc>
          <w:tcPr>
            <w:tcW w:w="5798" w:type="dxa"/>
            <w:tcBorders>
              <w:righ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sz w:val="22"/>
                <w:szCs w:val="22"/>
              </w:rPr>
              <w:t>Economic</w:t>
            </w:r>
            <w:r w:rsidRPr="00F843A5">
              <w:rPr>
                <w:rFonts w:hint="eastAsia"/>
                <w:sz w:val="22"/>
                <w:szCs w:val="22"/>
              </w:rPr>
              <w:t xml:space="preserve"> </w:t>
            </w:r>
            <w:r w:rsidRPr="00F843A5">
              <w:rPr>
                <w:sz w:val="22"/>
                <w:szCs w:val="22"/>
              </w:rPr>
              <w:t>index of</w:t>
            </w:r>
            <w:r w:rsidRPr="00F843A5">
              <w:rPr>
                <w:rFonts w:hint="eastAsia"/>
                <w:sz w:val="22"/>
                <w:szCs w:val="22"/>
              </w:rPr>
              <w:t xml:space="preserve"> </w:t>
            </w:r>
            <w:r w:rsidRPr="00F843A5">
              <w:rPr>
                <w:sz w:val="22"/>
                <w:szCs w:val="22"/>
              </w:rPr>
              <w:t>development</w:t>
            </w:r>
          </w:p>
        </w:tc>
        <w:tc>
          <w:tcPr>
            <w:tcW w:w="1276" w:type="dxa"/>
            <w:tcBorders>
              <w:lef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sz w:val="22"/>
                <w:szCs w:val="22"/>
              </w:rPr>
              <w:t>J</w:t>
            </w:r>
          </w:p>
        </w:tc>
      </w:tr>
      <w:tr w:rsidR="00DF76CE" w:rsidRPr="00F843A5" w:rsidTr="00DF76CE">
        <w:trPr>
          <w:trHeight w:val="113"/>
          <w:jc w:val="center"/>
        </w:trPr>
        <w:tc>
          <w:tcPr>
            <w:cnfStyle w:val="001000000000" w:firstRow="0" w:lastRow="0" w:firstColumn="1" w:lastColumn="0" w:oddVBand="0" w:evenVBand="0" w:oddHBand="0" w:evenHBand="0" w:firstRowFirstColumn="0" w:firstRowLastColumn="0" w:lastRowFirstColumn="0" w:lastRowLastColumn="0"/>
            <w:tcW w:w="1043" w:type="dxa"/>
          </w:tcPr>
          <w:p w:rsidR="00DF76CE" w:rsidRPr="00F843A5" w:rsidRDefault="00DF76CE" w:rsidP="00DF76CE">
            <w:pPr>
              <w:spacing w:beforeLines="30" w:before="93" w:afterLines="30" w:after="93" w:line="240" w:lineRule="exact"/>
              <w:jc w:val="center"/>
              <w:rPr>
                <w:b/>
                <w:bCs/>
                <w:sz w:val="22"/>
                <w:szCs w:val="22"/>
              </w:rPr>
            </w:pPr>
            <w:r w:rsidRPr="00F843A5">
              <w:rPr>
                <w:b/>
                <w:bCs/>
                <w:sz w:val="22"/>
                <w:szCs w:val="22"/>
              </w:rPr>
              <w:t>B</w:t>
            </w:r>
          </w:p>
        </w:tc>
        <w:tc>
          <w:tcPr>
            <w:tcW w:w="5798" w:type="dxa"/>
            <w:tcBorders>
              <w:righ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sz w:val="22"/>
                <w:szCs w:val="22"/>
              </w:rPr>
              <w:t>Social</w:t>
            </w:r>
            <w:r w:rsidRPr="00F843A5">
              <w:rPr>
                <w:rFonts w:hint="eastAsia"/>
                <w:sz w:val="22"/>
                <w:szCs w:val="22"/>
              </w:rPr>
              <w:t xml:space="preserve"> </w:t>
            </w:r>
            <w:r w:rsidRPr="00F843A5">
              <w:rPr>
                <w:sz w:val="22"/>
                <w:szCs w:val="22"/>
              </w:rPr>
              <w:t xml:space="preserve">index of </w:t>
            </w:r>
            <w:r w:rsidRPr="00F843A5">
              <w:rPr>
                <w:rFonts w:hint="eastAsia"/>
                <w:sz w:val="22"/>
                <w:szCs w:val="22"/>
              </w:rPr>
              <w:t xml:space="preserve"> </w:t>
            </w:r>
            <w:r w:rsidRPr="00F843A5">
              <w:rPr>
                <w:sz w:val="22"/>
                <w:szCs w:val="22"/>
              </w:rPr>
              <w:t>development</w:t>
            </w:r>
          </w:p>
        </w:tc>
        <w:tc>
          <w:tcPr>
            <w:tcW w:w="1276" w:type="dxa"/>
            <w:tcBorders>
              <w:lef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rFonts w:hint="eastAsia"/>
                <w:sz w:val="22"/>
                <w:szCs w:val="22"/>
              </w:rPr>
              <w:t>K</w:t>
            </w:r>
          </w:p>
        </w:tc>
      </w:tr>
      <w:tr w:rsidR="00DF76CE" w:rsidRPr="00F843A5" w:rsidTr="00DF76CE">
        <w:trPr>
          <w:trHeight w:val="200"/>
          <w:jc w:val="center"/>
        </w:trPr>
        <w:tc>
          <w:tcPr>
            <w:cnfStyle w:val="001000000000" w:firstRow="0" w:lastRow="0" w:firstColumn="1" w:lastColumn="0" w:oddVBand="0" w:evenVBand="0" w:oddHBand="0" w:evenHBand="0" w:firstRowFirstColumn="0" w:firstRowLastColumn="0" w:lastRowFirstColumn="0" w:lastRowLastColumn="0"/>
            <w:tcW w:w="1043" w:type="dxa"/>
          </w:tcPr>
          <w:p w:rsidR="00DF76CE" w:rsidRPr="00F843A5" w:rsidRDefault="00DF76CE" w:rsidP="00DF76CE">
            <w:pPr>
              <w:spacing w:beforeLines="30" w:before="93" w:afterLines="30" w:after="93" w:line="240" w:lineRule="exact"/>
              <w:jc w:val="center"/>
              <w:rPr>
                <w:b/>
                <w:bCs/>
                <w:sz w:val="22"/>
                <w:szCs w:val="22"/>
              </w:rPr>
            </w:pPr>
            <w:r w:rsidRPr="00F843A5">
              <w:rPr>
                <w:b/>
                <w:bCs/>
                <w:sz w:val="22"/>
                <w:szCs w:val="22"/>
              </w:rPr>
              <w:t>C</w:t>
            </w:r>
          </w:p>
        </w:tc>
        <w:tc>
          <w:tcPr>
            <w:tcW w:w="5798" w:type="dxa"/>
            <w:tcBorders>
              <w:righ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sz w:val="22"/>
                <w:szCs w:val="22"/>
              </w:rPr>
              <w:t>Environment</w:t>
            </w:r>
            <w:r w:rsidRPr="00F843A5">
              <w:rPr>
                <w:rFonts w:hint="eastAsia"/>
                <w:sz w:val="22"/>
                <w:szCs w:val="22"/>
              </w:rPr>
              <w:t xml:space="preserve"> </w:t>
            </w:r>
            <w:r w:rsidRPr="00F843A5">
              <w:rPr>
                <w:sz w:val="22"/>
                <w:szCs w:val="22"/>
              </w:rPr>
              <w:t>index of</w:t>
            </w:r>
            <w:r w:rsidRPr="00F843A5">
              <w:rPr>
                <w:rFonts w:hint="eastAsia"/>
                <w:sz w:val="22"/>
                <w:szCs w:val="22"/>
              </w:rPr>
              <w:t xml:space="preserve"> </w:t>
            </w:r>
            <w:r w:rsidRPr="00F843A5">
              <w:rPr>
                <w:sz w:val="22"/>
                <w:szCs w:val="22"/>
              </w:rPr>
              <w:t>development</w:t>
            </w:r>
          </w:p>
        </w:tc>
        <w:tc>
          <w:tcPr>
            <w:tcW w:w="1276" w:type="dxa"/>
            <w:tcBorders>
              <w:lef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rFonts w:hint="eastAsia"/>
                <w:sz w:val="22"/>
                <w:szCs w:val="22"/>
              </w:rPr>
              <w:t>K</w:t>
            </w:r>
          </w:p>
        </w:tc>
      </w:tr>
      <w:tr w:rsidR="00DF76CE" w:rsidRPr="00F843A5" w:rsidTr="00DF76CE">
        <w:trPr>
          <w:trHeight w:val="249"/>
          <w:jc w:val="center"/>
        </w:trPr>
        <w:tc>
          <w:tcPr>
            <w:cnfStyle w:val="001000000000" w:firstRow="0" w:lastRow="0" w:firstColumn="1" w:lastColumn="0" w:oddVBand="0" w:evenVBand="0" w:oddHBand="0" w:evenHBand="0" w:firstRowFirstColumn="0" w:firstRowLastColumn="0" w:lastRowFirstColumn="0" w:lastRowLastColumn="0"/>
            <w:tcW w:w="1043" w:type="dxa"/>
          </w:tcPr>
          <w:p w:rsidR="00DF76CE" w:rsidRPr="00F843A5" w:rsidRDefault="00DF76CE" w:rsidP="00DF76CE">
            <w:pPr>
              <w:spacing w:beforeLines="30" w:before="93" w:afterLines="30" w:after="93" w:line="240" w:lineRule="exact"/>
              <w:jc w:val="center"/>
              <w:rPr>
                <w:b/>
                <w:bCs/>
                <w:sz w:val="22"/>
                <w:szCs w:val="22"/>
              </w:rPr>
            </w:pPr>
            <w:r w:rsidRPr="00F843A5">
              <w:rPr>
                <w:b/>
                <w:bCs/>
                <w:sz w:val="22"/>
                <w:szCs w:val="22"/>
              </w:rPr>
              <w:t>F</w:t>
            </w:r>
          </w:p>
        </w:tc>
        <w:tc>
          <w:tcPr>
            <w:tcW w:w="5798" w:type="dxa"/>
            <w:tcBorders>
              <w:righ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sz w:val="22"/>
                <w:szCs w:val="22"/>
              </w:rPr>
              <w:t>Impact index value</w:t>
            </w:r>
          </w:p>
        </w:tc>
        <w:tc>
          <w:tcPr>
            <w:tcW w:w="1276" w:type="dxa"/>
            <w:tcBorders>
              <w:lef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vertAlign w:val="superscript"/>
              </w:rPr>
            </w:pPr>
            <w:r w:rsidRPr="00F843A5">
              <w:rPr>
                <w:rFonts w:hint="eastAsia"/>
                <w:sz w:val="22"/>
                <w:szCs w:val="22"/>
              </w:rPr>
              <w:t>km</w:t>
            </w:r>
            <w:r w:rsidRPr="00F843A5">
              <w:rPr>
                <w:rFonts w:hint="eastAsia"/>
                <w:sz w:val="22"/>
                <w:szCs w:val="22"/>
                <w:vertAlign w:val="superscript"/>
              </w:rPr>
              <w:t>3</w:t>
            </w:r>
          </w:p>
        </w:tc>
      </w:tr>
      <w:tr w:rsidR="00DF76CE" w:rsidRPr="00F843A5" w:rsidTr="00DF76CE">
        <w:trPr>
          <w:trHeight w:val="113"/>
          <w:jc w:val="center"/>
        </w:trPr>
        <w:tc>
          <w:tcPr>
            <w:cnfStyle w:val="001000000000" w:firstRow="0" w:lastRow="0" w:firstColumn="1" w:lastColumn="0" w:oddVBand="0" w:evenVBand="0" w:oddHBand="0" w:evenHBand="0" w:firstRowFirstColumn="0" w:firstRowLastColumn="0" w:lastRowFirstColumn="0" w:lastRowLastColumn="0"/>
            <w:tcW w:w="1043" w:type="dxa"/>
          </w:tcPr>
          <w:p w:rsidR="00DF76CE" w:rsidRPr="00F843A5" w:rsidRDefault="00DF76CE" w:rsidP="00DF76CE">
            <w:pPr>
              <w:spacing w:beforeLines="30" w:before="93" w:afterLines="30" w:after="93" w:line="240" w:lineRule="exact"/>
              <w:jc w:val="center"/>
              <w:rPr>
                <w:b/>
                <w:bCs/>
                <w:sz w:val="22"/>
                <w:szCs w:val="22"/>
              </w:rPr>
            </w:pPr>
            <w:r w:rsidRPr="00F843A5">
              <w:rPr>
                <w:b/>
                <w:bCs/>
                <w:sz w:val="22"/>
                <w:szCs w:val="22"/>
              </w:rPr>
              <w:t>S</w:t>
            </w:r>
          </w:p>
        </w:tc>
        <w:tc>
          <w:tcPr>
            <w:tcW w:w="5798" w:type="dxa"/>
            <w:tcBorders>
              <w:righ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sz w:val="22"/>
                <w:szCs w:val="22"/>
              </w:rPr>
              <w:t>Reality index value</w:t>
            </w:r>
          </w:p>
        </w:tc>
        <w:tc>
          <w:tcPr>
            <w:tcW w:w="1276" w:type="dxa"/>
            <w:tcBorders>
              <w:lef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sz w:val="22"/>
                <w:szCs w:val="22"/>
              </w:rPr>
              <w:t>m</w:t>
            </w:r>
          </w:p>
        </w:tc>
      </w:tr>
      <w:tr w:rsidR="00DF76CE" w:rsidRPr="00F843A5" w:rsidTr="00DF76CE">
        <w:trPr>
          <w:jc w:val="center"/>
        </w:trPr>
        <w:tc>
          <w:tcPr>
            <w:cnfStyle w:val="001000000000" w:firstRow="0" w:lastRow="0" w:firstColumn="1" w:lastColumn="0" w:oddVBand="0" w:evenVBand="0" w:oddHBand="0" w:evenHBand="0" w:firstRowFirstColumn="0" w:firstRowLastColumn="0" w:lastRowFirstColumn="0" w:lastRowLastColumn="0"/>
            <w:tcW w:w="1043" w:type="dxa"/>
          </w:tcPr>
          <w:p w:rsidR="00DF76CE" w:rsidRPr="00F843A5" w:rsidRDefault="00DF76CE" w:rsidP="00DF76CE">
            <w:pPr>
              <w:spacing w:beforeLines="30" w:before="93" w:afterLines="30" w:after="93" w:line="240" w:lineRule="exact"/>
              <w:jc w:val="center"/>
              <w:rPr>
                <w:b/>
                <w:bCs/>
                <w:sz w:val="22"/>
                <w:szCs w:val="22"/>
              </w:rPr>
            </w:pPr>
            <w:r w:rsidRPr="00F843A5">
              <w:rPr>
                <w:b/>
                <w:bCs/>
                <w:sz w:val="22"/>
                <w:szCs w:val="22"/>
              </w:rPr>
              <w:t xml:space="preserve"> </w:t>
            </w:r>
            <m:oMath>
              <m:r>
                <m:rPr>
                  <m:sty m:val="b"/>
                </m:rPr>
                <w:rPr>
                  <w:rFonts w:ascii="Cambria Math" w:hAnsi="Cambria Math"/>
                  <w:color w:val="000000"/>
                  <w:sz w:val="22"/>
                  <w:szCs w:val="22"/>
                </w:rPr>
                <m:t>β</m:t>
              </m:r>
            </m:oMath>
          </w:p>
        </w:tc>
        <w:tc>
          <w:tcPr>
            <w:tcW w:w="5798" w:type="dxa"/>
            <w:tcBorders>
              <w:righ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sz w:val="22"/>
                <w:szCs w:val="22"/>
              </w:rPr>
              <w:t>Influence</w:t>
            </w:r>
            <w:r w:rsidRPr="00F843A5">
              <w:rPr>
                <w:rFonts w:hint="eastAsia"/>
                <w:sz w:val="22"/>
                <w:szCs w:val="22"/>
              </w:rPr>
              <w:t xml:space="preserve"> </w:t>
            </w:r>
            <w:r w:rsidRPr="00F843A5">
              <w:rPr>
                <w:sz w:val="22"/>
                <w:szCs w:val="22"/>
              </w:rPr>
              <w:t>coefficient</w:t>
            </w:r>
          </w:p>
        </w:tc>
        <w:tc>
          <w:tcPr>
            <w:tcW w:w="1276" w:type="dxa"/>
            <w:tcBorders>
              <w:lef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rFonts w:hint="eastAsia"/>
                <w:sz w:val="22"/>
                <w:szCs w:val="22"/>
              </w:rPr>
              <w:t>m</w:t>
            </w:r>
            <w:r w:rsidRPr="00F843A5">
              <w:rPr>
                <w:rFonts w:hint="eastAsia"/>
                <w:sz w:val="22"/>
                <w:szCs w:val="22"/>
                <w:vertAlign w:val="superscript"/>
              </w:rPr>
              <w:t>2</w:t>
            </w:r>
          </w:p>
        </w:tc>
      </w:tr>
    </w:tbl>
    <w:p w:rsidR="00CE4683" w:rsidRPr="00F843A5" w:rsidRDefault="004C7E5F" w:rsidP="00667925">
      <w:pPr>
        <w:pStyle w:val="1"/>
      </w:pPr>
      <w:bookmarkStart w:id="29" w:name="_Toc471658490"/>
      <w:r w:rsidRPr="00F843A5">
        <w:t>V</w:t>
      </w:r>
      <w:r w:rsidR="00CE4683" w:rsidRPr="00F843A5">
        <w:t>. Models</w:t>
      </w:r>
      <w:bookmarkEnd w:id="29"/>
    </w:p>
    <w:p w:rsidR="00CE4683" w:rsidRPr="00F843A5" w:rsidRDefault="00DF76CE" w:rsidP="00667925">
      <w:pPr>
        <w:pStyle w:val="2"/>
        <w:rPr>
          <w:rFonts w:ascii="Times New Roman" w:hAnsi="Times New Roman"/>
        </w:rPr>
      </w:pPr>
      <w:bookmarkStart w:id="30" w:name="_Toc471658491"/>
      <w:r w:rsidRPr="00F843A5">
        <w:rPr>
          <w:rFonts w:ascii="Times New Roman" w:hAnsi="Times New Roman"/>
        </w:rPr>
        <w:t>5.1 Analysis and Solving of Question One</w:t>
      </w:r>
      <w:bookmarkEnd w:id="30"/>
    </w:p>
    <w:p w:rsidR="009F05C9" w:rsidRPr="00F843A5" w:rsidRDefault="004C7E5F" w:rsidP="00801F91">
      <w:pPr>
        <w:pStyle w:val="ad"/>
        <w:rPr>
          <w:rFonts w:ascii="Times New Roman" w:hAnsi="Times New Roman" w:cs="Times New Roman"/>
        </w:rPr>
      </w:pPr>
      <w:bookmarkStart w:id="31" w:name="_Toc471658492"/>
      <w:r w:rsidRPr="00F843A5">
        <w:rPr>
          <w:rFonts w:ascii="Times New Roman" w:hAnsi="Times New Roman" w:cs="Times New Roman" w:hint="eastAsia"/>
        </w:rPr>
        <w:t>5</w:t>
      </w:r>
      <w:r w:rsidR="00CE4683" w:rsidRPr="00F843A5">
        <w:rPr>
          <w:rFonts w:ascii="Times New Roman" w:hAnsi="Times New Roman" w:cs="Times New Roman"/>
        </w:rPr>
        <w:t xml:space="preserve">.1.1 </w:t>
      </w:r>
      <w:r w:rsidR="009F05C9" w:rsidRPr="00F843A5">
        <w:rPr>
          <w:rFonts w:ascii="Times New Roman" w:hAnsi="Times New Roman" w:cs="Times New Roman"/>
        </w:rPr>
        <w:t xml:space="preserve">Model </w:t>
      </w:r>
      <w:r w:rsidR="009F05C9" w:rsidRPr="00F843A5">
        <w:rPr>
          <w:rFonts w:ascii="Times New Roman" w:hAnsi="Times New Roman" w:cs="Times New Roman" w:hint="eastAsia"/>
        </w:rPr>
        <w:t>P</w:t>
      </w:r>
      <w:r w:rsidR="009F05C9" w:rsidRPr="00F843A5">
        <w:rPr>
          <w:rFonts w:ascii="Times New Roman" w:hAnsi="Times New Roman" w:cs="Times New Roman"/>
        </w:rPr>
        <w:t>reparation</w:t>
      </w:r>
      <w:bookmarkEnd w:id="31"/>
    </w:p>
    <w:p w:rsidR="009F05C9" w:rsidRPr="001A696B" w:rsidRDefault="007E0842" w:rsidP="001A696B">
      <w:pPr>
        <w:ind w:firstLineChars="200" w:firstLine="560"/>
        <w:rPr>
          <w:rFonts w:asciiTheme="minorEastAsia" w:hAnsiTheme="minorEastAsia"/>
          <w:sz w:val="28"/>
          <w:szCs w:val="28"/>
        </w:rPr>
      </w:pPr>
      <w:r w:rsidRPr="003100B8">
        <w:rPr>
          <w:rFonts w:hint="eastAsia"/>
          <w:sz w:val="28"/>
          <w:szCs w:val="28"/>
        </w:rPr>
        <w:t>假设在阿卡类药物传播期内所考查地区的总人数不变，既不考虑出生率和死亡率，也不考虑</w:t>
      </w:r>
      <w:r w:rsidR="00CB79DA">
        <w:rPr>
          <w:rFonts w:hint="eastAsia"/>
          <w:sz w:val="28"/>
          <w:szCs w:val="28"/>
        </w:rPr>
        <w:t>人口</w:t>
      </w:r>
      <w:r w:rsidRPr="003100B8">
        <w:rPr>
          <w:rFonts w:hint="eastAsia"/>
          <w:sz w:val="28"/>
          <w:szCs w:val="28"/>
        </w:rPr>
        <w:t>迁移，人群分为未服用阿卡类药物和已服用阿卡类药物</w:t>
      </w:r>
      <w:r w:rsidR="00CB79DA">
        <w:rPr>
          <w:rFonts w:hint="eastAsia"/>
          <w:sz w:val="28"/>
          <w:szCs w:val="28"/>
        </w:rPr>
        <w:t>两类</w:t>
      </w:r>
      <w:r w:rsidRPr="003100B8">
        <w:rPr>
          <w:rFonts w:hint="eastAsia"/>
          <w:sz w:val="28"/>
          <w:szCs w:val="28"/>
        </w:rPr>
        <w:t>，以下简称健康者和病人。并记</w:t>
      </w:r>
      <w:r w:rsidRPr="003100B8">
        <w:rPr>
          <w:rFonts w:hint="eastAsia"/>
          <w:sz w:val="28"/>
          <w:szCs w:val="28"/>
        </w:rPr>
        <w:t>t</w:t>
      </w:r>
      <w:r w:rsidRPr="003100B8">
        <w:rPr>
          <w:rFonts w:hint="eastAsia"/>
          <w:sz w:val="28"/>
          <w:szCs w:val="28"/>
        </w:rPr>
        <w:t>时刻这两类人</w:t>
      </w:r>
      <w:r w:rsidR="00CB79DA">
        <w:rPr>
          <w:rFonts w:hint="eastAsia"/>
          <w:sz w:val="28"/>
          <w:szCs w:val="28"/>
        </w:rPr>
        <w:t>群</w:t>
      </w:r>
      <w:r w:rsidRPr="003100B8">
        <w:rPr>
          <w:rFonts w:hint="eastAsia"/>
          <w:sz w:val="28"/>
          <w:szCs w:val="28"/>
        </w:rPr>
        <w:t>在总人数</w:t>
      </w:r>
      <w:r w:rsidRPr="003100B8">
        <w:rPr>
          <w:rFonts w:hint="eastAsia"/>
          <w:sz w:val="28"/>
          <w:szCs w:val="28"/>
        </w:rPr>
        <w:t>N</w:t>
      </w:r>
      <w:r w:rsidRPr="003100B8">
        <w:rPr>
          <w:rFonts w:hint="eastAsia"/>
          <w:sz w:val="28"/>
          <w:szCs w:val="28"/>
        </w:rPr>
        <w:t>中所占的比例分别为</w:t>
      </w:r>
      <w:r w:rsidRPr="003100B8">
        <w:rPr>
          <w:sz w:val="28"/>
          <w:szCs w:val="28"/>
        </w:rPr>
        <w:t>s(t)</w:t>
      </w:r>
      <w:r w:rsidRPr="003100B8">
        <w:rPr>
          <w:rFonts w:hint="eastAsia"/>
          <w:sz w:val="28"/>
          <w:szCs w:val="28"/>
        </w:rPr>
        <w:t>和</w:t>
      </w:r>
      <w:proofErr w:type="spellStart"/>
      <w:r w:rsidRPr="003100B8">
        <w:rPr>
          <w:sz w:val="28"/>
          <w:szCs w:val="28"/>
        </w:rPr>
        <w:t>i</w:t>
      </w:r>
      <w:proofErr w:type="spellEnd"/>
      <w:r w:rsidRPr="003100B8">
        <w:rPr>
          <w:sz w:val="28"/>
          <w:szCs w:val="28"/>
        </w:rPr>
        <w:t>(t).</w:t>
      </w:r>
      <w:r w:rsidRPr="003100B8">
        <w:rPr>
          <w:rFonts w:hint="eastAsia"/>
          <w:sz w:val="28"/>
          <w:szCs w:val="28"/>
        </w:rPr>
        <w:t>每个病人每天有效接触并使健康者服用阿卡类药物的平均人数是常数</w:t>
      </w:r>
      <w:r w:rsidRPr="003100B8">
        <w:rPr>
          <w:rFonts w:asciiTheme="minorEastAsia" w:hAnsiTheme="minorEastAsia" w:hint="eastAsia"/>
          <w:sz w:val="28"/>
          <w:szCs w:val="28"/>
        </w:rPr>
        <w:t>λ</w:t>
      </w:r>
      <w:r w:rsidRPr="003100B8">
        <w:rPr>
          <w:rFonts w:hint="eastAsia"/>
          <w:sz w:val="28"/>
          <w:szCs w:val="28"/>
        </w:rPr>
        <w:t>，</w:t>
      </w:r>
      <w:r w:rsidRPr="003100B8">
        <w:rPr>
          <w:rFonts w:asciiTheme="minorEastAsia" w:hAnsiTheme="minorEastAsia" w:hint="eastAsia"/>
          <w:sz w:val="28"/>
          <w:szCs w:val="28"/>
        </w:rPr>
        <w:t>λ</w:t>
      </w:r>
      <w:r w:rsidRPr="003100B8">
        <w:rPr>
          <w:rFonts w:hint="eastAsia"/>
          <w:sz w:val="28"/>
          <w:szCs w:val="28"/>
        </w:rPr>
        <w:t>称为</w:t>
      </w:r>
      <w:proofErr w:type="gramStart"/>
      <w:r w:rsidRPr="003100B8">
        <w:rPr>
          <w:rFonts w:hint="eastAsia"/>
          <w:sz w:val="28"/>
          <w:szCs w:val="28"/>
        </w:rPr>
        <w:t>日接触</w:t>
      </w:r>
      <w:proofErr w:type="gramEnd"/>
      <w:r w:rsidR="00C70FA0">
        <w:rPr>
          <w:rFonts w:hint="eastAsia"/>
          <w:sz w:val="28"/>
          <w:szCs w:val="28"/>
        </w:rPr>
        <w:t>传染</w:t>
      </w:r>
      <w:r w:rsidRPr="003100B8">
        <w:rPr>
          <w:rFonts w:hint="eastAsia"/>
          <w:sz w:val="28"/>
          <w:szCs w:val="28"/>
        </w:rPr>
        <w:t>率，表示当病人与健康者有效接触时，使健康者受感染变为病人。每天被治愈的病人数的比例为常数</w:t>
      </w:r>
      <w:r w:rsidRPr="003100B8">
        <w:rPr>
          <w:rFonts w:asciiTheme="minorEastAsia" w:hAnsiTheme="minorEastAsia" w:hint="eastAsia"/>
          <w:sz w:val="28"/>
          <w:szCs w:val="28"/>
        </w:rPr>
        <w:t>μ，称为日治愈率</w:t>
      </w:r>
      <w:r w:rsidR="00CB79DA">
        <w:rPr>
          <w:rFonts w:asciiTheme="minorEastAsia" w:hAnsiTheme="minorEastAsia" w:hint="eastAsia"/>
          <w:sz w:val="28"/>
          <w:szCs w:val="28"/>
        </w:rPr>
        <w:t>，可表示为</w:t>
      </w:r>
      <w:r w:rsidR="00AF174D">
        <w:rPr>
          <w:rFonts w:asciiTheme="minorEastAsia" w:hAnsiTheme="minorEastAsia" w:hint="eastAsia"/>
          <w:sz w:val="28"/>
          <w:szCs w:val="28"/>
        </w:rPr>
        <w:t>每天戒毒成功的人数比例</w:t>
      </w:r>
      <w:r w:rsidRPr="003100B8">
        <w:rPr>
          <w:rFonts w:asciiTheme="minorEastAsia" w:hAnsiTheme="minorEastAsia" w:hint="eastAsia"/>
          <w:sz w:val="28"/>
          <w:szCs w:val="28"/>
        </w:rPr>
        <w:t>。</w:t>
      </w:r>
      <w:r w:rsidR="00AF174D">
        <w:rPr>
          <w:rFonts w:asciiTheme="minorEastAsia" w:hAnsiTheme="minorEastAsia" w:hint="eastAsia"/>
          <w:sz w:val="28"/>
          <w:szCs w:val="28"/>
        </w:rPr>
        <w:t>特别说明</w:t>
      </w:r>
      <w:r w:rsidRPr="003100B8">
        <w:rPr>
          <w:rFonts w:asciiTheme="minorEastAsia" w:hAnsiTheme="minorEastAsia" w:hint="eastAsia"/>
          <w:sz w:val="28"/>
          <w:szCs w:val="28"/>
        </w:rPr>
        <w:t>病人治愈后仍可以反复服用阿卡类药物成为病人，显然1/μ是这种药物传播期内的平均传染期。</w:t>
      </w:r>
      <w:r w:rsidR="00AF174D">
        <w:rPr>
          <w:rFonts w:asciiTheme="minorEastAsia" w:hAnsiTheme="minorEastAsia" w:hint="eastAsia"/>
          <w:sz w:val="28"/>
          <w:szCs w:val="28"/>
        </w:rPr>
        <w:t>这样，我们就可以建立起来</w:t>
      </w:r>
      <w:r w:rsidR="00F6215F">
        <w:rPr>
          <w:rFonts w:asciiTheme="minorEastAsia" w:hAnsiTheme="minorEastAsia" w:hint="eastAsia"/>
          <w:sz w:val="28"/>
          <w:szCs w:val="28"/>
        </w:rPr>
        <w:t>了</w:t>
      </w:r>
      <w:r w:rsidR="00AF174D">
        <w:rPr>
          <w:rFonts w:asciiTheme="minorEastAsia" w:hAnsiTheme="minorEastAsia" w:hint="eastAsia"/>
          <w:sz w:val="28"/>
          <w:szCs w:val="28"/>
        </w:rPr>
        <w:t>一个</w:t>
      </w:r>
      <w:r w:rsidR="00AF174D">
        <w:rPr>
          <w:rFonts w:asciiTheme="minorEastAsia" w:hAnsiTheme="minorEastAsia" w:hint="eastAsia"/>
          <w:sz w:val="28"/>
          <w:szCs w:val="28"/>
        </w:rPr>
        <w:lastRenderedPageBreak/>
        <w:t>类似于传染病传播</w:t>
      </w:r>
      <w:r w:rsidR="00F6215F">
        <w:rPr>
          <w:rFonts w:asciiTheme="minorEastAsia" w:hAnsiTheme="minorEastAsia" w:hint="eastAsia"/>
          <w:sz w:val="28"/>
          <w:szCs w:val="28"/>
        </w:rPr>
        <w:t>模型</w:t>
      </w:r>
      <w:r w:rsidR="00AF174D">
        <w:rPr>
          <w:rFonts w:asciiTheme="minorEastAsia" w:hAnsiTheme="minorEastAsia" w:hint="eastAsia"/>
          <w:sz w:val="28"/>
          <w:szCs w:val="28"/>
        </w:rPr>
        <w:t>的</w:t>
      </w:r>
      <w:r w:rsidR="001A696B">
        <w:rPr>
          <w:rFonts w:asciiTheme="minorEastAsia" w:hAnsiTheme="minorEastAsia" w:hint="eastAsia"/>
          <w:sz w:val="28"/>
          <w:szCs w:val="28"/>
        </w:rPr>
        <w:t>阿卡类药物传播的</w:t>
      </w:r>
      <w:r w:rsidR="00AF174D">
        <w:rPr>
          <w:rFonts w:asciiTheme="minorEastAsia" w:hAnsiTheme="minorEastAsia" w:hint="eastAsia"/>
          <w:sz w:val="28"/>
          <w:szCs w:val="28"/>
        </w:rPr>
        <w:t>微分方程模型</w:t>
      </w:r>
      <w:r w:rsidR="001A696B">
        <w:rPr>
          <w:rFonts w:asciiTheme="minorEastAsia" w:hAnsiTheme="minorEastAsia" w:hint="eastAsia"/>
          <w:sz w:val="28"/>
          <w:szCs w:val="28"/>
        </w:rPr>
        <w:t>。</w:t>
      </w:r>
    </w:p>
    <w:p w:rsidR="00DB76EA" w:rsidRPr="00F843A5" w:rsidRDefault="00DB76EA" w:rsidP="00DB76EA">
      <w:pPr>
        <w:widowControl/>
        <w:jc w:val="center"/>
        <w:rPr>
          <w:kern w:val="0"/>
          <w:sz w:val="22"/>
          <w:szCs w:val="22"/>
        </w:rPr>
      </w:pPr>
    </w:p>
    <w:p w:rsidR="009F05C9" w:rsidRPr="00F843A5" w:rsidRDefault="009F05C9" w:rsidP="00801F91">
      <w:pPr>
        <w:pStyle w:val="ad"/>
        <w:rPr>
          <w:rFonts w:ascii="Times New Roman" w:hAnsi="Times New Roman" w:cs="Times New Roman"/>
        </w:rPr>
      </w:pPr>
      <w:bookmarkStart w:id="32" w:name="_Toc471658493"/>
      <w:r w:rsidRPr="00F843A5">
        <w:rPr>
          <w:rFonts w:ascii="Times New Roman" w:hAnsi="Times New Roman" w:cs="Times New Roman" w:hint="eastAsia"/>
        </w:rPr>
        <w:t>5</w:t>
      </w:r>
      <w:r w:rsidRPr="00F843A5">
        <w:rPr>
          <w:rFonts w:ascii="Times New Roman" w:hAnsi="Times New Roman" w:cs="Times New Roman"/>
        </w:rPr>
        <w:t>.1.</w:t>
      </w:r>
      <w:r w:rsidRPr="00F843A5">
        <w:rPr>
          <w:rFonts w:ascii="Times New Roman" w:hAnsi="Times New Roman" w:cs="Times New Roman" w:hint="eastAsia"/>
        </w:rPr>
        <w:t>2</w:t>
      </w:r>
      <w:r w:rsidRPr="00F843A5">
        <w:rPr>
          <w:rFonts w:ascii="Times New Roman" w:hAnsi="Times New Roman" w:cs="Times New Roman"/>
        </w:rPr>
        <w:t xml:space="preserve"> Model </w:t>
      </w:r>
      <w:r w:rsidRPr="00F843A5">
        <w:rPr>
          <w:rFonts w:ascii="Times New Roman" w:hAnsi="Times New Roman" w:cs="Times New Roman" w:hint="eastAsia"/>
        </w:rPr>
        <w:t>E</w:t>
      </w:r>
      <w:r w:rsidRPr="00F843A5">
        <w:rPr>
          <w:rFonts w:ascii="Times New Roman" w:hAnsi="Times New Roman" w:cs="Times New Roman"/>
        </w:rPr>
        <w:t>sta</w:t>
      </w:r>
      <w:r w:rsidRPr="00F843A5">
        <w:rPr>
          <w:rFonts w:ascii="Times New Roman" w:hAnsi="Times New Roman" w:cs="Times New Roman" w:hint="eastAsia"/>
        </w:rPr>
        <w:t>b</w:t>
      </w:r>
      <w:r w:rsidRPr="00F843A5">
        <w:rPr>
          <w:rFonts w:ascii="Times New Roman" w:hAnsi="Times New Roman" w:cs="Times New Roman"/>
        </w:rPr>
        <w:t>lishment</w:t>
      </w:r>
      <w:bookmarkEnd w:id="32"/>
    </w:p>
    <w:p w:rsidR="009F05C9" w:rsidRPr="00F843A5" w:rsidRDefault="009F05C9">
      <w:pPr>
        <w:widowControl/>
        <w:tabs>
          <w:tab w:val="left" w:pos="5040"/>
        </w:tabs>
        <w:jc w:val="left"/>
        <w:rPr>
          <w:kern w:val="0"/>
          <w:sz w:val="24"/>
        </w:rPr>
      </w:pPr>
    </w:p>
    <w:p w:rsidR="0070701D" w:rsidRPr="00C70FA0" w:rsidRDefault="0070701D" w:rsidP="00C01CED">
      <w:pPr>
        <w:adjustRightInd w:val="0"/>
        <w:snapToGrid w:val="0"/>
        <w:rPr>
          <w:rFonts w:eastAsia="Dotum"/>
          <w:kern w:val="0"/>
          <w:sz w:val="28"/>
        </w:rPr>
      </w:pPr>
      <w:r w:rsidRPr="00F843A5">
        <w:rPr>
          <w:b/>
          <w:sz w:val="24"/>
        </w:rPr>
        <w:t>Step1:</w:t>
      </w:r>
      <w:r w:rsidRPr="00F843A5">
        <w:rPr>
          <w:sz w:val="24"/>
        </w:rPr>
        <w:t xml:space="preserve"> </w:t>
      </w:r>
      <w:r w:rsidR="00C70FA0">
        <w:rPr>
          <w:rFonts w:hint="eastAsia"/>
          <w:sz w:val="24"/>
        </w:rPr>
        <w:t>根据阿卡类药物的传播特点建立起微分方程</w:t>
      </w:r>
    </w:p>
    <w:p w:rsidR="00C70FA0" w:rsidRDefault="00C70FA0" w:rsidP="00C70FA0">
      <w:pPr>
        <w:adjustRightInd w:val="0"/>
        <w:snapToGrid w:val="0"/>
        <w:rPr>
          <w:rFonts w:eastAsia="Dotum"/>
          <w:kern w:val="0"/>
          <w:sz w:val="28"/>
        </w:rPr>
      </w:pPr>
    </w:p>
    <w:p w:rsidR="00C70FA0" w:rsidRPr="00C70FA0" w:rsidRDefault="008E075C" w:rsidP="00F6215F">
      <w:pPr>
        <w:adjustRightInd w:val="0"/>
        <w:snapToGrid w:val="0"/>
        <w:ind w:firstLineChars="1100" w:firstLine="3080"/>
        <w:rPr>
          <w:rFonts w:eastAsiaTheme="minorEastAsia"/>
          <w:kern w:val="0"/>
          <w:sz w:val="28"/>
        </w:rPr>
      </w:pPr>
      <m:oMath>
        <m:d>
          <m:dPr>
            <m:begChr m:val="{"/>
            <m:endChr m:val=""/>
            <m:ctrlPr>
              <w:rPr>
                <w:rFonts w:ascii="Cambria Math" w:hAnsi="Cambria Math"/>
                <w:sz w:val="28"/>
                <w:szCs w:val="28"/>
              </w:rPr>
            </m:ctrlPr>
          </m:dPr>
          <m:e>
            <m:eqArr>
              <m:eqArrPr>
                <m:ctrlPr>
                  <w:rPr>
                    <w:rFonts w:ascii="Cambria Math" w:hAnsi="Cambria Math"/>
                    <w:sz w:val="28"/>
                    <w:szCs w:val="28"/>
                  </w:rPr>
                </m:ctrlPr>
              </m:eqArrPr>
              <m:e>
                <m:r>
                  <w:rPr>
                    <w:rFonts w:ascii="Cambria Math" w:hAnsi="Cambria Math"/>
                    <w:sz w:val="28"/>
                    <w:szCs w:val="28"/>
                  </w:rPr>
                  <m:t xml:space="preserve"> N</m:t>
                </m:r>
                <m:f>
                  <m:fPr>
                    <m:ctrlPr>
                      <w:rPr>
                        <w:rFonts w:ascii="Cambria Math" w:hAnsi="Cambria Math"/>
                        <w:i/>
                        <w:sz w:val="28"/>
                        <w:szCs w:val="28"/>
                      </w:rPr>
                    </m:ctrlPr>
                  </m:fPr>
                  <m:num>
                    <m:r>
                      <w:rPr>
                        <w:rFonts w:ascii="Cambria Math" w:hAnsi="Cambria Math" w:hint="eastAsia"/>
                        <w:sz w:val="28"/>
                        <w:szCs w:val="28"/>
                      </w:rPr>
                      <m:t>di</m:t>
                    </m:r>
                  </m:num>
                  <m:den>
                    <m:r>
                      <w:rPr>
                        <w:rFonts w:ascii="Cambria Math" w:hAnsi="Cambria Math" w:hint="eastAsia"/>
                        <w:sz w:val="28"/>
                        <w:szCs w:val="28"/>
                      </w:rPr>
                      <m:t>dt</m:t>
                    </m:r>
                    <m:r>
                      <w:rPr>
                        <w:rFonts w:ascii="Cambria Math" w:hAnsi="Cambria Math"/>
                        <w:sz w:val="28"/>
                        <w:szCs w:val="28"/>
                      </w:rPr>
                      <m:t xml:space="preserve"> </m:t>
                    </m:r>
                  </m:den>
                </m:f>
                <m:r>
                  <w:rPr>
                    <w:rFonts w:ascii="Cambria Math" w:hAnsi="Cambria Math"/>
                    <w:sz w:val="28"/>
                    <w:szCs w:val="28"/>
                  </w:rPr>
                  <m:t>=λ</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s</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i</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-μNi(t)</m:t>
                </m:r>
              </m:e>
              <m:e>
                <m:r>
                  <w:rPr>
                    <w:rFonts w:ascii="Cambria Math" w:hAnsi="Cambria Math"/>
                    <w:sz w:val="28"/>
                    <w:szCs w:val="28"/>
                  </w:rPr>
                  <m:t xml:space="preserve"> s</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+i</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 xml:space="preserve">=1                         </m:t>
                </m:r>
              </m:e>
              <m:e>
                <m:r>
                  <w:rPr>
                    <w:rFonts w:ascii="Cambria Math" w:hAnsi="Cambria Math"/>
                    <w:sz w:val="28"/>
                    <w:szCs w:val="28"/>
                  </w:rPr>
                  <m:t xml:space="preserve"> i</m:t>
                </m:r>
                <m:d>
                  <m:dPr>
                    <m:ctrlPr>
                      <w:rPr>
                        <w:rFonts w:ascii="Cambria Math" w:hAnsi="Cambria Math"/>
                        <w:i/>
                        <w:sz w:val="28"/>
                        <w:szCs w:val="28"/>
                      </w:rPr>
                    </m:ctrlPr>
                  </m:dPr>
                  <m:e>
                    <m:r>
                      <w:rPr>
                        <w:rFonts w:ascii="Cambria Math" w:hAnsi="Cambria Math"/>
                        <w:sz w:val="28"/>
                        <w:szCs w:val="28"/>
                      </w:rPr>
                      <m:t>0</m:t>
                    </m:r>
                  </m:e>
                </m:d>
                <m:r>
                  <w:rPr>
                    <w:rFonts w:ascii="Cambria Math" w:hAnsi="Cambria Math"/>
                    <w:sz w:val="28"/>
                    <w:szCs w:val="28"/>
                  </w:rPr>
                  <m:t xml:space="preserve">=0                                    </m:t>
                </m:r>
              </m:e>
            </m:eqArr>
          </m:e>
        </m:d>
      </m:oMath>
      <w:r w:rsidR="00F6215F">
        <w:rPr>
          <w:rFonts w:eastAsiaTheme="minorEastAsia" w:hint="eastAsia"/>
          <w:sz w:val="28"/>
          <w:szCs w:val="28"/>
        </w:rPr>
        <w:t xml:space="preserve"> </w:t>
      </w:r>
      <w:r w:rsidR="00F6215F">
        <w:rPr>
          <w:rFonts w:eastAsiaTheme="minorEastAsia"/>
          <w:sz w:val="28"/>
          <w:szCs w:val="28"/>
        </w:rPr>
        <w:t xml:space="preserve">               </w:t>
      </w:r>
      <w:r w:rsidR="00EC133F">
        <w:rPr>
          <w:rFonts w:eastAsiaTheme="minorEastAsia"/>
          <w:sz w:val="28"/>
          <w:szCs w:val="28"/>
        </w:rPr>
        <w:t xml:space="preserve">  </w:t>
      </w:r>
      <w:r w:rsidR="00F6215F">
        <w:rPr>
          <w:rFonts w:eastAsiaTheme="minorEastAsia" w:hint="eastAsia"/>
          <w:sz w:val="28"/>
          <w:szCs w:val="28"/>
        </w:rPr>
        <w:t>（</w:t>
      </w:r>
      <w:r w:rsidR="00F6215F">
        <w:rPr>
          <w:rFonts w:eastAsiaTheme="minorEastAsia" w:hint="eastAsia"/>
          <w:sz w:val="28"/>
          <w:szCs w:val="28"/>
        </w:rPr>
        <w:t>1</w:t>
      </w:r>
      <w:r w:rsidR="00EC133F">
        <w:rPr>
          <w:rFonts w:eastAsiaTheme="minorEastAsia" w:hint="eastAsia"/>
          <w:sz w:val="28"/>
          <w:szCs w:val="28"/>
        </w:rPr>
        <w:t>）</w:t>
      </w:r>
      <w:r w:rsidR="00F6215F">
        <w:rPr>
          <w:rFonts w:eastAsiaTheme="minorEastAsia"/>
          <w:sz w:val="28"/>
          <w:szCs w:val="28"/>
        </w:rPr>
        <w:t xml:space="preserve">  </w:t>
      </w:r>
    </w:p>
    <w:p w:rsidR="00C70FA0" w:rsidRPr="00F843A5" w:rsidRDefault="00C70FA0" w:rsidP="00C70FA0">
      <w:pPr>
        <w:adjustRightInd w:val="0"/>
        <w:snapToGrid w:val="0"/>
        <w:ind w:left="57"/>
        <w:rPr>
          <w:rFonts w:eastAsia="Dotum"/>
          <w:kern w:val="0"/>
          <w:sz w:val="28"/>
        </w:rPr>
      </w:pPr>
      <w:r>
        <w:rPr>
          <w:b/>
          <w:sz w:val="24"/>
        </w:rPr>
        <w:t xml:space="preserve">                              </w:t>
      </w:r>
    </w:p>
    <w:p w:rsidR="00C70FA0" w:rsidRPr="00C01CED" w:rsidRDefault="0070701D" w:rsidP="00C01CED">
      <w:pPr>
        <w:adjustRightInd w:val="0"/>
        <w:snapToGrid w:val="0"/>
        <w:rPr>
          <w:rFonts w:eastAsia="Dotum"/>
          <w:kern w:val="0"/>
          <w:sz w:val="28"/>
        </w:rPr>
      </w:pPr>
      <w:r w:rsidRPr="00F843A5">
        <w:rPr>
          <w:b/>
          <w:sz w:val="24"/>
        </w:rPr>
        <w:t>Step2:</w:t>
      </w:r>
      <w:r w:rsidRPr="00F843A5">
        <w:rPr>
          <w:sz w:val="24"/>
        </w:rPr>
        <w:t xml:space="preserve"> </w:t>
      </w:r>
      <w:r w:rsidR="00C70FA0">
        <w:rPr>
          <w:rFonts w:hint="eastAsia"/>
          <w:sz w:val="24"/>
        </w:rPr>
        <w:t>进一步化简</w:t>
      </w:r>
    </w:p>
    <w:p w:rsidR="00C70FA0" w:rsidRPr="00C70FA0" w:rsidRDefault="00C70FA0" w:rsidP="00C70FA0">
      <w:pPr>
        <w:adjustRightInd w:val="0"/>
        <w:snapToGrid w:val="0"/>
        <w:rPr>
          <w:rFonts w:eastAsiaTheme="minorEastAsia"/>
          <w:kern w:val="0"/>
          <w:sz w:val="28"/>
        </w:rPr>
      </w:pPr>
      <w:r>
        <w:rPr>
          <w:rFonts w:eastAsiaTheme="minorEastAsia" w:hint="eastAsia"/>
          <w:kern w:val="0"/>
          <w:sz w:val="28"/>
        </w:rPr>
        <w:t xml:space="preserve"> </w:t>
      </w:r>
      <w:r>
        <w:rPr>
          <w:rFonts w:eastAsiaTheme="minorEastAsia"/>
          <w:kern w:val="0"/>
          <w:sz w:val="28"/>
        </w:rPr>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f>
                  <m:fPr>
                    <m:ctrlPr>
                      <w:rPr>
                        <w:rFonts w:ascii="Cambria Math" w:hAnsi="Cambria Math"/>
                        <w:i/>
                        <w:sz w:val="28"/>
                        <w:szCs w:val="28"/>
                      </w:rPr>
                    </m:ctrlPr>
                  </m:fPr>
                  <m:num>
                    <m:r>
                      <w:rPr>
                        <w:rFonts w:ascii="Cambria Math" w:hAnsi="Cambria Math" w:hint="eastAsia"/>
                        <w:sz w:val="28"/>
                        <w:szCs w:val="28"/>
                      </w:rPr>
                      <m:t>di</m:t>
                    </m:r>
                  </m:num>
                  <m:den>
                    <m:r>
                      <w:rPr>
                        <w:rFonts w:ascii="Cambria Math" w:hAnsi="Cambria Math" w:hint="eastAsia"/>
                        <w:sz w:val="28"/>
                        <w:szCs w:val="28"/>
                      </w:rPr>
                      <m:t>dt</m:t>
                    </m:r>
                  </m:den>
                </m:f>
                <m:r>
                  <w:rPr>
                    <w:rFonts w:ascii="Cambria Math" w:hAnsi="Cambria Math"/>
                    <w:sz w:val="28"/>
                    <w:szCs w:val="28"/>
                  </w:rPr>
                  <m:t>=λi</m:t>
                </m:r>
                <m:d>
                  <m:dPr>
                    <m:ctrlPr>
                      <w:rPr>
                        <w:rFonts w:ascii="Cambria Math" w:hAnsi="Cambria Math"/>
                        <w:i/>
                        <w:sz w:val="28"/>
                        <w:szCs w:val="28"/>
                      </w:rPr>
                    </m:ctrlPr>
                  </m:dPr>
                  <m:e>
                    <m:r>
                      <w:rPr>
                        <w:rFonts w:ascii="Cambria Math" w:hAnsi="Cambria Math"/>
                        <w:sz w:val="28"/>
                        <w:szCs w:val="28"/>
                      </w:rPr>
                      <m:t>t</m:t>
                    </m:r>
                  </m:e>
                </m:d>
                <m:d>
                  <m:dPr>
                    <m:begChr m:val="["/>
                    <m:endChr m:val="]"/>
                    <m:ctrlPr>
                      <w:rPr>
                        <w:rFonts w:ascii="Cambria Math" w:hAnsi="Cambria Math"/>
                        <w:i/>
                        <w:sz w:val="28"/>
                        <w:szCs w:val="28"/>
                      </w:rPr>
                    </m:ctrlPr>
                  </m:dPr>
                  <m:e>
                    <m:r>
                      <w:rPr>
                        <w:rFonts w:ascii="Cambria Math" w:hAnsi="Cambria Math"/>
                        <w:sz w:val="28"/>
                        <w:szCs w:val="28"/>
                      </w:rPr>
                      <m:t>1-i</m:t>
                    </m:r>
                    <m:d>
                      <m:dPr>
                        <m:ctrlPr>
                          <w:rPr>
                            <w:rFonts w:ascii="Cambria Math" w:hAnsi="Cambria Math"/>
                            <w:i/>
                            <w:sz w:val="28"/>
                            <w:szCs w:val="28"/>
                          </w:rPr>
                        </m:ctrlPr>
                      </m:dPr>
                      <m:e>
                        <m:r>
                          <w:rPr>
                            <w:rFonts w:ascii="Cambria Math" w:hAnsi="Cambria Math"/>
                            <w:sz w:val="28"/>
                            <w:szCs w:val="28"/>
                          </w:rPr>
                          <m:t>t</m:t>
                        </m:r>
                      </m:e>
                    </m:d>
                  </m:e>
                </m:d>
                <m:r>
                  <w:rPr>
                    <w:rFonts w:ascii="Cambria Math" w:hAnsi="Cambria Math"/>
                    <w:sz w:val="28"/>
                    <w:szCs w:val="28"/>
                  </w:rPr>
                  <m:t>-μi(t)</m:t>
                </m:r>
              </m:e>
              <m:e>
                <m:r>
                  <w:rPr>
                    <w:rFonts w:ascii="Cambria Math" w:hAnsi="Cambria Math"/>
                    <w:sz w:val="28"/>
                    <w:szCs w:val="28"/>
                  </w:rPr>
                  <m:t>i</m:t>
                </m:r>
                <m:d>
                  <m:dPr>
                    <m:ctrlPr>
                      <w:rPr>
                        <w:rFonts w:ascii="Cambria Math" w:hAnsi="Cambria Math"/>
                        <w:i/>
                        <w:sz w:val="28"/>
                        <w:szCs w:val="28"/>
                      </w:rPr>
                    </m:ctrlPr>
                  </m:dPr>
                  <m:e>
                    <m:r>
                      <w:rPr>
                        <w:rFonts w:ascii="Cambria Math" w:hAnsi="Cambria Math"/>
                        <w:sz w:val="28"/>
                        <w:szCs w:val="28"/>
                      </w:rPr>
                      <m:t>0</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0</m:t>
                    </m:r>
                  </m:sub>
                </m:sSub>
              </m:e>
            </m:eqArr>
          </m:e>
        </m:d>
      </m:oMath>
      <w:r w:rsidR="00F6215F">
        <w:rPr>
          <w:rFonts w:eastAsiaTheme="minorEastAsia" w:hint="eastAsia"/>
          <w:sz w:val="28"/>
          <w:szCs w:val="28"/>
        </w:rPr>
        <w:t xml:space="preserve"> </w:t>
      </w:r>
      <w:r w:rsidR="00F6215F">
        <w:rPr>
          <w:rFonts w:eastAsiaTheme="minorEastAsia"/>
          <w:sz w:val="28"/>
          <w:szCs w:val="28"/>
        </w:rPr>
        <w:t xml:space="preserve">                 </w:t>
      </w:r>
      <w:r w:rsidR="00EC133F">
        <w:rPr>
          <w:rFonts w:eastAsiaTheme="minorEastAsia"/>
          <w:sz w:val="28"/>
          <w:szCs w:val="28"/>
        </w:rPr>
        <w:t xml:space="preserve"> </w:t>
      </w:r>
      <w:r w:rsidR="00F6215F">
        <w:rPr>
          <w:rFonts w:eastAsiaTheme="minorEastAsia" w:hint="eastAsia"/>
          <w:sz w:val="28"/>
          <w:szCs w:val="28"/>
        </w:rPr>
        <w:t>（</w:t>
      </w:r>
      <w:r w:rsidR="00F6215F">
        <w:rPr>
          <w:rFonts w:eastAsiaTheme="minorEastAsia" w:hint="eastAsia"/>
          <w:sz w:val="28"/>
          <w:szCs w:val="28"/>
        </w:rPr>
        <w:t>2</w:t>
      </w:r>
      <w:r w:rsidR="00F6215F">
        <w:rPr>
          <w:rFonts w:eastAsiaTheme="minorEastAsia" w:hint="eastAsia"/>
          <w:sz w:val="28"/>
          <w:szCs w:val="28"/>
        </w:rPr>
        <w:t>）</w:t>
      </w:r>
    </w:p>
    <w:p w:rsidR="00C01CED" w:rsidRDefault="00F6215F" w:rsidP="00C01CED">
      <w:pPr>
        <w:adjustRightInd w:val="0"/>
        <w:snapToGrid w:val="0"/>
        <w:rPr>
          <w:rFonts w:eastAsiaTheme="minorEastAsia"/>
          <w:kern w:val="0"/>
          <w:sz w:val="28"/>
        </w:rPr>
      </w:pPr>
      <w:r>
        <w:rPr>
          <w:rFonts w:eastAsiaTheme="minorEastAsia" w:hint="eastAsia"/>
          <w:kern w:val="0"/>
          <w:sz w:val="28"/>
        </w:rPr>
        <w:t>}</w:t>
      </w:r>
    </w:p>
    <w:p w:rsidR="0070701D" w:rsidRPr="00C01CED" w:rsidRDefault="0070701D" w:rsidP="00C01CED">
      <w:pPr>
        <w:adjustRightInd w:val="0"/>
        <w:snapToGrid w:val="0"/>
        <w:rPr>
          <w:rFonts w:eastAsia="Dotum"/>
          <w:kern w:val="0"/>
          <w:sz w:val="28"/>
        </w:rPr>
      </w:pPr>
      <w:r w:rsidRPr="00F843A5">
        <w:rPr>
          <w:b/>
          <w:sz w:val="24"/>
        </w:rPr>
        <w:t>Step3:</w:t>
      </w:r>
      <w:r w:rsidRPr="00F843A5">
        <w:rPr>
          <w:sz w:val="24"/>
        </w:rPr>
        <w:t xml:space="preserve"> </w:t>
      </w:r>
      <w:r w:rsidR="00C70FA0">
        <w:rPr>
          <w:rFonts w:hint="eastAsia"/>
          <w:sz w:val="24"/>
        </w:rPr>
        <w:t>结果分析知</w:t>
      </w:r>
    </w:p>
    <w:p w:rsidR="0070701D" w:rsidRPr="00C01CED" w:rsidRDefault="00C01CED" w:rsidP="00C01CED">
      <w:pPr>
        <w:adjustRightInd w:val="0"/>
        <w:snapToGrid w:val="0"/>
        <w:ind w:left="57"/>
        <w:rPr>
          <w:rFonts w:eastAsiaTheme="minorEastAsia"/>
          <w:kern w:val="0"/>
          <w:sz w:val="28"/>
        </w:rPr>
      </w:pPr>
      <w:r>
        <w:rPr>
          <w:b/>
          <w:sz w:val="24"/>
        </w:rPr>
        <w:t xml:space="preserve">                    </w:t>
      </w:r>
      <m:oMath>
        <m:r>
          <w:rPr>
            <w:rFonts w:ascii="Cambria Math" w:hAnsi="Cambria Math"/>
            <w:sz w:val="28"/>
            <w:szCs w:val="28"/>
          </w:rPr>
          <m:t>i</m:t>
        </m:r>
        <m:d>
          <m:dPr>
            <m:ctrlPr>
              <w:rPr>
                <w:rFonts w:ascii="Cambria Math" w:hAnsi="Cambria Math"/>
                <w:i/>
                <w:sz w:val="28"/>
                <w:szCs w:val="28"/>
              </w:rPr>
            </m:ctrlPr>
          </m:dPr>
          <m:e>
            <m:r>
              <w:rPr>
                <w:rFonts w:ascii="Cambria Math" w:hAnsi="Cambria Math"/>
                <w:sz w:val="28"/>
                <w:szCs w:val="28"/>
              </w:rPr>
              <m:t>t</m:t>
            </m:r>
          </m:e>
        </m:d>
      </m:oMath>
      <w:r w:rsidRPr="003100B8">
        <w:rPr>
          <w:sz w:val="28"/>
          <w:szCs w:val="28"/>
        </w:rPr>
        <w:t>=</w:t>
      </w:r>
      <m:oMath>
        <m:d>
          <m:dPr>
            <m:begChr m:val="{"/>
            <m:endChr m:val=""/>
            <m:ctrlPr>
              <w:rPr>
                <w:rFonts w:ascii="Cambria Math" w:hAnsi="Cambria Math"/>
                <w:sz w:val="28"/>
                <w:szCs w:val="28"/>
              </w:rPr>
            </m:ctrlPr>
          </m:dPr>
          <m:e>
            <m:eqArr>
              <m:eqArrPr>
                <m:ctrlPr>
                  <w:rPr>
                    <w:rFonts w:ascii="Cambria Math" w:hAnsi="Cambria Math"/>
                    <w:sz w:val="28"/>
                    <w:szCs w:val="28"/>
                  </w:rPr>
                </m:ctrlPr>
              </m:eqArrPr>
              <m:e>
                <m:sSup>
                  <m:sSupPr>
                    <m:ctrlPr>
                      <w:rPr>
                        <w:rFonts w:ascii="Cambria Math" w:hAnsi="Cambria Math"/>
                        <w:i/>
                        <w:sz w:val="28"/>
                        <w:szCs w:val="28"/>
                      </w:rPr>
                    </m:ctrlPr>
                  </m:sSupPr>
                  <m:e>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λ</m:t>
                        </m:r>
                      </m:num>
                      <m:den>
                        <m:r>
                          <w:rPr>
                            <w:rFonts w:ascii="Cambria Math" w:hAnsi="Cambria Math"/>
                            <w:sz w:val="28"/>
                            <w:szCs w:val="28"/>
                          </w:rPr>
                          <m:t>λ-μ</m:t>
                        </m:r>
                      </m:den>
                    </m:f>
                    <m:r>
                      <w:rPr>
                        <w:rFonts w:ascii="Cambria Math" w:hAnsi="Cambria Math"/>
                        <w:sz w:val="28"/>
                        <w:szCs w:val="28"/>
                      </w:rPr>
                      <m:t>+</m:t>
                    </m:r>
                    <m:sSup>
                      <m:sSupPr>
                        <m:ctrlPr>
                          <w:rPr>
                            <w:rFonts w:ascii="Cambria Math" w:hAnsi="Cambria Math"/>
                            <w:i/>
                            <w:sz w:val="28"/>
                            <w:szCs w:val="28"/>
                          </w:rPr>
                        </m:ctrlPr>
                      </m:sSupPr>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0</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λ</m:t>
                                </m:r>
                              </m:num>
                              <m:den>
                                <m:r>
                                  <w:rPr>
                                    <w:rFonts w:ascii="Cambria Math" w:hAnsi="Cambria Math"/>
                                    <w:sz w:val="28"/>
                                    <w:szCs w:val="28"/>
                                  </w:rPr>
                                  <m:t>λ-μ</m:t>
                                </m:r>
                              </m:den>
                            </m:f>
                          </m:e>
                        </m:d>
                        <m:r>
                          <w:rPr>
                            <w:rFonts w:ascii="Cambria Math" w:hAnsi="Cambria Math"/>
                            <w:sz w:val="28"/>
                            <w:szCs w:val="28"/>
                          </w:rPr>
                          <m:t>e</m:t>
                        </m:r>
                      </m:e>
                      <m:sup>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λ-μ</m:t>
                            </m:r>
                          </m:e>
                        </m:d>
                        <m:r>
                          <w:rPr>
                            <w:rFonts w:ascii="Cambria Math" w:hAnsi="Cambria Math"/>
                            <w:sz w:val="28"/>
                            <w:szCs w:val="28"/>
                          </w:rPr>
                          <m:t>t</m:t>
                        </m:r>
                      </m:sup>
                    </m:sSup>
                    <m:r>
                      <w:rPr>
                        <w:rFonts w:ascii="Cambria Math" w:hAnsi="Cambria Math"/>
                        <w:sz w:val="28"/>
                        <w:szCs w:val="28"/>
                      </w:rPr>
                      <m:t>]</m:t>
                    </m:r>
                  </m:e>
                  <m:sup>
                    <m:r>
                      <w:rPr>
                        <w:rFonts w:ascii="Cambria Math" w:hAnsi="Cambria Math"/>
                        <w:sz w:val="28"/>
                        <w:szCs w:val="28"/>
                      </w:rPr>
                      <m:t>-1</m:t>
                    </m:r>
                  </m:sup>
                </m:sSup>
                <m:r>
                  <w:rPr>
                    <w:rFonts w:ascii="Cambria Math" w:hAnsi="Cambria Math"/>
                    <w:sz w:val="28"/>
                    <w:szCs w:val="28"/>
                  </w:rPr>
                  <m:t xml:space="preserve">          λ≠μ</m:t>
                </m:r>
              </m:e>
              <m:e>
                <m:sSup>
                  <m:sSupPr>
                    <m:ctrlPr>
                      <w:rPr>
                        <w:rFonts w:ascii="Cambria Math" w:hAnsi="Cambria Math"/>
                        <w:i/>
                        <w:sz w:val="28"/>
                        <w:szCs w:val="28"/>
                      </w:rPr>
                    </m:ctrlPr>
                  </m:sSupPr>
                  <m:e>
                    <m:r>
                      <w:rPr>
                        <w:rFonts w:ascii="Cambria Math" w:hAnsi="Cambria Math"/>
                        <w:sz w:val="28"/>
                        <w:szCs w:val="28"/>
                      </w:rPr>
                      <m:t>(λt+</m:t>
                    </m:r>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0</m:t>
                            </m:r>
                          </m:sub>
                        </m:sSub>
                      </m:den>
                    </m:f>
                    <m:r>
                      <w:rPr>
                        <w:rFonts w:ascii="Cambria Math" w:hAnsi="Cambria Math"/>
                        <w:sz w:val="28"/>
                        <w:szCs w:val="28"/>
                      </w:rPr>
                      <m:t>)</m:t>
                    </m:r>
                  </m:e>
                  <m:sup>
                    <m:r>
                      <w:rPr>
                        <w:rFonts w:ascii="Cambria Math" w:hAnsi="Cambria Math"/>
                        <w:sz w:val="28"/>
                        <w:szCs w:val="28"/>
                      </w:rPr>
                      <m:t>-1</m:t>
                    </m:r>
                  </m:sup>
                </m:sSup>
                <m:r>
                  <w:rPr>
                    <w:rFonts w:ascii="Cambria Math" w:hAnsi="Cambria Math"/>
                    <w:sz w:val="28"/>
                    <w:szCs w:val="28"/>
                  </w:rPr>
                  <m:t xml:space="preserve">                                            λ=μ </m:t>
                </m:r>
              </m:e>
            </m:eqArr>
          </m:e>
        </m:d>
      </m:oMath>
      <w:r w:rsidR="00F6215F">
        <w:rPr>
          <w:rFonts w:hint="eastAsia"/>
          <w:sz w:val="28"/>
          <w:szCs w:val="28"/>
        </w:rPr>
        <w:t xml:space="preserve"> </w:t>
      </w:r>
      <w:r w:rsidR="00F6215F">
        <w:rPr>
          <w:sz w:val="28"/>
          <w:szCs w:val="28"/>
        </w:rPr>
        <w:t xml:space="preserve">      </w:t>
      </w:r>
      <w:r w:rsidR="00EC133F">
        <w:rPr>
          <w:sz w:val="28"/>
          <w:szCs w:val="28"/>
        </w:rPr>
        <w:t xml:space="preserve"> </w:t>
      </w:r>
      <w:r w:rsidR="00F6215F">
        <w:rPr>
          <w:rFonts w:hint="eastAsia"/>
          <w:sz w:val="28"/>
          <w:szCs w:val="28"/>
        </w:rPr>
        <w:t>（</w:t>
      </w:r>
      <w:r w:rsidR="00F6215F">
        <w:rPr>
          <w:rFonts w:hint="eastAsia"/>
          <w:sz w:val="28"/>
          <w:szCs w:val="28"/>
        </w:rPr>
        <w:t>3</w:t>
      </w:r>
      <w:r w:rsidR="00F6215F">
        <w:rPr>
          <w:rFonts w:hint="eastAsia"/>
          <w:sz w:val="28"/>
          <w:szCs w:val="28"/>
        </w:rPr>
        <w:t>）</w:t>
      </w:r>
    </w:p>
    <w:p w:rsidR="003553EA" w:rsidRDefault="0070701D" w:rsidP="003553EA">
      <w:pPr>
        <w:rPr>
          <w:rFonts w:ascii="宋体" w:hAnsi="宋体" w:cs="宋体"/>
          <w:sz w:val="28"/>
          <w:szCs w:val="28"/>
        </w:rPr>
      </w:pPr>
      <w:r w:rsidRPr="00F843A5">
        <w:rPr>
          <w:b/>
          <w:sz w:val="24"/>
        </w:rPr>
        <w:t>Step4:</w:t>
      </w:r>
      <w:r w:rsidRPr="00F843A5">
        <w:rPr>
          <w:sz w:val="24"/>
        </w:rPr>
        <w:t xml:space="preserve"> </w:t>
      </w:r>
      <w:r w:rsidR="00C01CED" w:rsidRPr="003100B8">
        <w:rPr>
          <w:rFonts w:hint="eastAsia"/>
          <w:sz w:val="28"/>
          <w:szCs w:val="28"/>
        </w:rPr>
        <w:t>定义</w:t>
      </w:r>
      <w:r w:rsidR="00C01CED" w:rsidRPr="003100B8">
        <w:rPr>
          <w:rFonts w:asciiTheme="minorEastAsia" w:hAnsiTheme="minorEastAsia"/>
          <w:sz w:val="28"/>
          <w:szCs w:val="28"/>
        </w:rPr>
        <w:t>σ</w:t>
      </w:r>
      <w:r w:rsidR="00C01CED" w:rsidRPr="003100B8">
        <w:rPr>
          <w:rFonts w:hint="eastAsia"/>
          <w:sz w:val="28"/>
          <w:szCs w:val="28"/>
        </w:rPr>
        <w:t>=</w:t>
      </w:r>
      <w:r w:rsidR="00C01CED" w:rsidRPr="003100B8">
        <w:rPr>
          <w:rFonts w:eastAsiaTheme="minorHAnsi"/>
          <w:sz w:val="28"/>
          <w:szCs w:val="28"/>
        </w:rPr>
        <w:t xml:space="preserve">λ </w:t>
      </w:r>
      <w:r w:rsidR="00C01CED" w:rsidRPr="003100B8">
        <w:rPr>
          <w:rFonts w:eastAsiaTheme="minorHAnsi" w:hint="eastAsia"/>
          <w:sz w:val="28"/>
          <w:szCs w:val="28"/>
        </w:rPr>
        <w:t>/</w:t>
      </w:r>
      <w:r w:rsidR="00C01CED" w:rsidRPr="003100B8">
        <w:rPr>
          <w:rFonts w:eastAsiaTheme="minorHAnsi"/>
          <w:sz w:val="28"/>
          <w:szCs w:val="28"/>
        </w:rPr>
        <w:t xml:space="preserve"> μ</w:t>
      </w:r>
      <w:r w:rsidR="00C01CED" w:rsidRPr="003100B8">
        <w:rPr>
          <w:rFonts w:eastAsiaTheme="minorHAnsi" w:hint="eastAsia"/>
          <w:sz w:val="28"/>
          <w:szCs w:val="28"/>
        </w:rPr>
        <w:t>，注意到</w:t>
      </w:r>
      <w:r w:rsidR="00C01CED" w:rsidRPr="003100B8">
        <w:rPr>
          <w:rFonts w:eastAsiaTheme="minorHAnsi"/>
          <w:sz w:val="28"/>
          <w:szCs w:val="28"/>
        </w:rPr>
        <w:t>λ</w:t>
      </w:r>
      <w:r w:rsidR="00C01CED" w:rsidRPr="003100B8">
        <w:rPr>
          <w:rFonts w:eastAsiaTheme="minorHAnsi" w:hint="eastAsia"/>
          <w:sz w:val="28"/>
          <w:szCs w:val="28"/>
        </w:rPr>
        <w:t>和</w:t>
      </w:r>
      <w:r w:rsidR="00C01CED" w:rsidRPr="003100B8">
        <w:rPr>
          <w:rFonts w:eastAsiaTheme="minorHAnsi" w:hint="eastAsia"/>
          <w:sz w:val="28"/>
          <w:szCs w:val="28"/>
        </w:rPr>
        <w:t>1/</w:t>
      </w:r>
      <w:r w:rsidR="00C01CED" w:rsidRPr="003100B8">
        <w:rPr>
          <w:rFonts w:eastAsiaTheme="minorHAnsi"/>
          <w:sz w:val="28"/>
          <w:szCs w:val="28"/>
        </w:rPr>
        <w:t>μ</w:t>
      </w:r>
      <w:r w:rsidR="00C01CED" w:rsidRPr="003100B8">
        <w:rPr>
          <w:rFonts w:eastAsiaTheme="minorHAnsi" w:hint="eastAsia"/>
          <w:sz w:val="28"/>
          <w:szCs w:val="28"/>
        </w:rPr>
        <w:t>的含义，可知</w:t>
      </w:r>
      <w:r w:rsidR="00C01CED" w:rsidRPr="003100B8">
        <w:rPr>
          <w:rFonts w:eastAsiaTheme="minorHAnsi"/>
          <w:sz w:val="28"/>
          <w:szCs w:val="28"/>
        </w:rPr>
        <w:t>σ</w:t>
      </w:r>
      <w:r w:rsidR="00C01CED" w:rsidRPr="003100B8">
        <w:rPr>
          <w:rFonts w:eastAsiaTheme="minorHAnsi" w:hint="eastAsia"/>
          <w:sz w:val="28"/>
          <w:szCs w:val="28"/>
        </w:rPr>
        <w:t>是整个传播期内</w:t>
      </w:r>
      <w:r w:rsidR="00E83C34">
        <w:rPr>
          <w:rFonts w:ascii="宋体" w:hAnsi="宋体" w:cs="宋体" w:hint="eastAsia"/>
          <w:sz w:val="28"/>
          <w:szCs w:val="28"/>
        </w:rPr>
        <w:t>日传染率与日治愈率的比例</w:t>
      </w:r>
      <w:r w:rsidR="00C01CED" w:rsidRPr="003100B8">
        <w:rPr>
          <w:rFonts w:eastAsiaTheme="minorHAnsi" w:hint="eastAsia"/>
          <w:sz w:val="28"/>
          <w:szCs w:val="28"/>
        </w:rPr>
        <w:t>，称为接触数。利用</w:t>
      </w:r>
      <w:r w:rsidR="00C01CED" w:rsidRPr="003100B8">
        <w:rPr>
          <w:rFonts w:eastAsiaTheme="minorHAnsi"/>
          <w:sz w:val="28"/>
          <w:szCs w:val="28"/>
        </w:rPr>
        <w:t>σ</w:t>
      </w:r>
      <w:r w:rsidR="00C01CED" w:rsidRPr="003100B8">
        <w:rPr>
          <w:rFonts w:eastAsiaTheme="minorHAnsi" w:hint="eastAsia"/>
          <w:sz w:val="28"/>
          <w:szCs w:val="28"/>
        </w:rPr>
        <w:t>，模型可以改写为</w:t>
      </w:r>
      <w:r w:rsidR="00C01CED">
        <w:rPr>
          <w:rFonts w:ascii="宋体" w:hAnsi="宋体" w:cs="宋体" w:hint="eastAsia"/>
          <w:sz w:val="28"/>
          <w:szCs w:val="28"/>
        </w:rPr>
        <w:t>：</w:t>
      </w:r>
    </w:p>
    <w:p w:rsidR="00EC133F" w:rsidRDefault="00F6215F" w:rsidP="00EC133F">
      <w:pPr>
        <w:adjustRightInd w:val="0"/>
        <w:snapToGrid w:val="0"/>
        <w:rPr>
          <w:b/>
          <w:sz w:val="24"/>
        </w:rPr>
      </w:pPr>
      <w:r>
        <w:rPr>
          <w:rFonts w:ascii="宋体" w:hAnsi="宋体" w:cs="宋体"/>
          <w:sz w:val="28"/>
          <w:szCs w:val="28"/>
        </w:rPr>
        <w:t xml:space="preserve">           </w:t>
      </w:r>
      <w:r w:rsidR="00EC133F">
        <w:rPr>
          <w:rFonts w:ascii="宋体" w:hAnsi="宋体" w:cs="宋体"/>
          <w:sz w:val="28"/>
          <w:szCs w:val="28"/>
        </w:rPr>
        <w:t xml:space="preserve"> </w:t>
      </w:r>
      <w:r>
        <w:rPr>
          <w:rFonts w:ascii="宋体" w:hAnsi="宋体" w:cs="宋体"/>
          <w:sz w:val="28"/>
          <w:szCs w:val="28"/>
        </w:rPr>
        <w:t xml:space="preserve">    </w:t>
      </w:r>
      <w:r w:rsidR="00EC133F">
        <w:rPr>
          <w:rFonts w:ascii="宋体" w:hAnsi="宋体" w:cs="宋体"/>
          <w:sz w:val="28"/>
          <w:szCs w:val="28"/>
        </w:rPr>
        <w:t xml:space="preserve"> </w:t>
      </w:r>
      <w:r>
        <w:rPr>
          <w:rFonts w:ascii="宋体" w:hAnsi="宋体" w:cs="宋体"/>
          <w:sz w:val="28"/>
          <w:szCs w:val="28"/>
        </w:rPr>
        <w:t xml:space="preserve"> </w:t>
      </w:r>
      <m:oMath>
        <m:f>
          <m:fPr>
            <m:ctrlPr>
              <w:rPr>
                <w:rFonts w:ascii="Cambria Math" w:hAnsi="Cambria Math"/>
                <w:sz w:val="28"/>
                <w:szCs w:val="28"/>
              </w:rPr>
            </m:ctrlPr>
          </m:fPr>
          <m:num>
            <m:r>
              <w:rPr>
                <w:rFonts w:ascii="Cambria Math" w:hAnsi="Cambria Math"/>
                <w:sz w:val="28"/>
                <w:szCs w:val="28"/>
              </w:rPr>
              <m:t>di</m:t>
            </m:r>
          </m:num>
          <m:den>
            <m:r>
              <w:rPr>
                <w:rFonts w:ascii="Cambria Math" w:hAnsi="Cambria Math"/>
                <w:sz w:val="28"/>
                <w:szCs w:val="28"/>
              </w:rPr>
              <m:t>dt</m:t>
            </m:r>
          </m:den>
        </m:f>
        <m:r>
          <w:rPr>
            <w:rFonts w:ascii="Cambria Math" w:hAnsi="Cambria Math"/>
            <w:sz w:val="28"/>
            <w:szCs w:val="28"/>
          </w:rPr>
          <m:t>=-λi(</m:t>
        </m:r>
        <m:r>
          <w:rPr>
            <w:rFonts w:ascii="Cambria Math" w:hAnsi="Cambria Math" w:hint="eastAsia"/>
            <w:sz w:val="28"/>
            <w:szCs w:val="28"/>
          </w:rPr>
          <m:t>t</m:t>
        </m:r>
        <m:r>
          <w:rPr>
            <w:rFonts w:ascii="Cambria Math" w:hAnsi="Cambria Math"/>
            <w:sz w:val="28"/>
            <w:szCs w:val="28"/>
          </w:rPr>
          <m:t>)[i</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σ</m:t>
            </m:r>
          </m:den>
        </m:f>
        <m:r>
          <w:rPr>
            <w:rFonts w:ascii="Cambria Math" w:hAnsi="Cambria Math"/>
            <w:sz w:val="28"/>
            <w:szCs w:val="28"/>
          </w:rPr>
          <m:t xml:space="preserve"> </m:t>
        </m:r>
      </m:oMath>
      <w:r w:rsidR="00C01CED" w:rsidRPr="003100B8">
        <w:rPr>
          <w:rFonts w:hint="eastAsia"/>
          <w:sz w:val="28"/>
          <w:szCs w:val="28"/>
        </w:rPr>
        <w:t>)</w:t>
      </w:r>
      <w:r>
        <w:rPr>
          <w:sz w:val="28"/>
          <w:szCs w:val="28"/>
        </w:rPr>
        <w:t xml:space="preserve"> </w:t>
      </w:r>
      <w:r w:rsidR="00C01CED" w:rsidRPr="003100B8">
        <w:rPr>
          <w:sz w:val="28"/>
          <w:szCs w:val="28"/>
        </w:rPr>
        <w:t>]</w:t>
      </w:r>
      <w:r>
        <w:rPr>
          <w:sz w:val="28"/>
          <w:szCs w:val="28"/>
        </w:rPr>
        <w:t xml:space="preserve"> </w:t>
      </w:r>
      <w:r w:rsidR="00EC133F">
        <w:rPr>
          <w:sz w:val="28"/>
          <w:szCs w:val="28"/>
        </w:rPr>
        <w:t xml:space="preserve"> </w:t>
      </w:r>
      <w:r>
        <w:rPr>
          <w:sz w:val="28"/>
          <w:szCs w:val="28"/>
        </w:rPr>
        <w:t xml:space="preserve">   </w:t>
      </w:r>
      <w:r w:rsidR="00EC133F">
        <w:rPr>
          <w:sz w:val="28"/>
          <w:szCs w:val="28"/>
        </w:rPr>
        <w:t xml:space="preserve">        </w:t>
      </w:r>
      <w:r>
        <w:rPr>
          <w:sz w:val="28"/>
          <w:szCs w:val="28"/>
        </w:rPr>
        <w:t xml:space="preserve"> </w:t>
      </w:r>
      <w:r w:rsidR="00EC133F">
        <w:rPr>
          <w:sz w:val="28"/>
          <w:szCs w:val="28"/>
        </w:rPr>
        <w:t xml:space="preserve">         </w:t>
      </w:r>
      <w:r w:rsidR="00EC133F">
        <w:rPr>
          <w:rFonts w:hint="eastAsia"/>
          <w:sz w:val="28"/>
          <w:szCs w:val="28"/>
        </w:rPr>
        <w:t>（</w:t>
      </w:r>
      <w:r w:rsidR="00EC133F">
        <w:rPr>
          <w:rFonts w:hint="eastAsia"/>
          <w:sz w:val="28"/>
          <w:szCs w:val="28"/>
        </w:rPr>
        <w:t>4</w:t>
      </w:r>
      <w:r w:rsidR="00EC133F">
        <w:rPr>
          <w:rFonts w:hint="eastAsia"/>
          <w:sz w:val="28"/>
          <w:szCs w:val="28"/>
        </w:rPr>
        <w:t>）</w:t>
      </w:r>
    </w:p>
    <w:p w:rsidR="0070701D" w:rsidRPr="00EC133F" w:rsidRDefault="0070701D" w:rsidP="00EC133F">
      <w:pPr>
        <w:jc w:val="right"/>
        <w:rPr>
          <w:rFonts w:ascii="宋体" w:hAnsi="宋体" w:cs="宋体"/>
          <w:sz w:val="28"/>
          <w:szCs w:val="28"/>
        </w:rPr>
      </w:pPr>
    </w:p>
    <w:p w:rsidR="003553EA" w:rsidRDefault="0070701D" w:rsidP="00C01CED">
      <w:pPr>
        <w:adjustRightInd w:val="0"/>
        <w:snapToGrid w:val="0"/>
        <w:rPr>
          <w:sz w:val="24"/>
        </w:rPr>
      </w:pPr>
      <w:r w:rsidRPr="00F843A5">
        <w:rPr>
          <w:b/>
          <w:sz w:val="24"/>
        </w:rPr>
        <w:t>Step5:</w:t>
      </w:r>
      <w:r w:rsidR="00C01CED">
        <w:rPr>
          <w:b/>
          <w:sz w:val="24"/>
        </w:rPr>
        <w:t xml:space="preserve"> </w:t>
      </w:r>
      <w:r w:rsidR="00C01CED">
        <w:rPr>
          <w:rFonts w:hint="eastAsia"/>
          <w:sz w:val="24"/>
        </w:rPr>
        <w:t>分离变量</w:t>
      </w:r>
      <w:r w:rsidR="003553EA">
        <w:rPr>
          <w:rFonts w:hint="eastAsia"/>
          <w:sz w:val="24"/>
        </w:rPr>
        <w:t>，</w:t>
      </w:r>
      <w:r w:rsidR="00C01CED">
        <w:rPr>
          <w:rFonts w:hint="eastAsia"/>
          <w:sz w:val="24"/>
        </w:rPr>
        <w:t>进一步化简</w:t>
      </w:r>
    </w:p>
    <w:p w:rsidR="003553EA" w:rsidRDefault="003553EA" w:rsidP="00C01CED">
      <w:pPr>
        <w:adjustRightInd w:val="0"/>
        <w:snapToGrid w:val="0"/>
        <w:rPr>
          <w:b/>
          <w:sz w:val="24"/>
        </w:rPr>
      </w:pPr>
      <w:r>
        <w:rPr>
          <w:b/>
          <w:sz w:val="24"/>
        </w:rPr>
        <w:t xml:space="preserve">                           </w:t>
      </w:r>
      <w:r w:rsidR="00C01CED" w:rsidRPr="00F843A5">
        <w:rPr>
          <w:b/>
          <w:sz w:val="24"/>
        </w:rPr>
        <w:t xml:space="preserve"> </w:t>
      </w:r>
      <m:oMath>
        <m:f>
          <m:fPr>
            <m:ctrlPr>
              <w:rPr>
                <w:rFonts w:ascii="Cambria Math" w:hAnsi="Cambria Math"/>
                <w:sz w:val="28"/>
                <w:szCs w:val="28"/>
              </w:rPr>
            </m:ctrlPr>
          </m:fPr>
          <m:num>
            <m:r>
              <w:rPr>
                <w:rFonts w:ascii="Cambria Math" w:hAnsi="Cambria Math"/>
                <w:sz w:val="28"/>
                <w:szCs w:val="28"/>
              </w:rPr>
              <m:t>di</m:t>
            </m:r>
          </m:num>
          <m:den>
            <m:r>
              <w:rPr>
                <w:rFonts w:ascii="Cambria Math" w:hAnsi="Cambria Math"/>
                <w:sz w:val="28"/>
                <w:szCs w:val="28"/>
              </w:rPr>
              <m:t>i(</m:t>
            </m:r>
            <m:r>
              <w:rPr>
                <w:rFonts w:ascii="Cambria Math" w:hAnsi="Cambria Math" w:hint="eastAsia"/>
                <w:sz w:val="28"/>
                <w:szCs w:val="28"/>
              </w:rPr>
              <m:t>t</m:t>
            </m:r>
            <m:r>
              <w:rPr>
                <w:rFonts w:ascii="Cambria Math" w:hAnsi="Cambria Math"/>
                <w:sz w:val="28"/>
                <w:szCs w:val="28"/>
              </w:rPr>
              <m:t>)[i</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σ</m:t>
                </m:r>
              </m:den>
            </m:f>
            <m:r>
              <m:rPr>
                <m:sty m:val="p"/>
              </m:rPr>
              <w:rPr>
                <w:rFonts w:ascii="Cambria Math" w:hAnsi="Cambria Math" w:hint="eastAsia"/>
                <w:sz w:val="28"/>
                <w:szCs w:val="28"/>
              </w:rPr>
              <m:t>)</m:t>
            </m:r>
            <m:r>
              <m:rPr>
                <m:sty m:val="p"/>
              </m:rPr>
              <w:rPr>
                <w:rFonts w:ascii="Cambria Math" w:hAnsi="Cambria Math"/>
                <w:sz w:val="28"/>
                <w:szCs w:val="28"/>
              </w:rPr>
              <m:t>]</m:t>
            </m:r>
          </m:den>
        </m:f>
      </m:oMath>
      <w:r>
        <w:rPr>
          <w:sz w:val="28"/>
          <w:szCs w:val="28"/>
        </w:rPr>
        <w:t xml:space="preserve"> </w:t>
      </w:r>
      <w:r>
        <w:rPr>
          <w:rFonts w:hint="eastAsia"/>
          <w:sz w:val="28"/>
          <w:szCs w:val="28"/>
        </w:rPr>
        <w:t>=</w:t>
      </w:r>
      <m:oMath>
        <m:r>
          <w:rPr>
            <w:rFonts w:ascii="Cambria Math" w:hAnsi="Cambria Math"/>
            <w:sz w:val="28"/>
            <w:szCs w:val="28"/>
          </w:rPr>
          <m:t>-λ dt</m:t>
        </m:r>
      </m:oMath>
      <w:r w:rsidR="00F6215F">
        <w:rPr>
          <w:rFonts w:hint="eastAsia"/>
          <w:sz w:val="28"/>
          <w:szCs w:val="28"/>
        </w:rPr>
        <w:t xml:space="preserve"> </w:t>
      </w:r>
      <w:r w:rsidR="00F6215F">
        <w:rPr>
          <w:sz w:val="28"/>
          <w:szCs w:val="28"/>
        </w:rPr>
        <w:t xml:space="preserve">         </w:t>
      </w:r>
      <w:r w:rsidR="00EC133F">
        <w:rPr>
          <w:sz w:val="28"/>
          <w:szCs w:val="28"/>
        </w:rPr>
        <w:t xml:space="preserve"> </w:t>
      </w:r>
      <w:r w:rsidR="00F6215F">
        <w:rPr>
          <w:sz w:val="28"/>
          <w:szCs w:val="28"/>
        </w:rPr>
        <w:t xml:space="preserve">            </w:t>
      </w:r>
      <w:r w:rsidR="00F6215F">
        <w:rPr>
          <w:rFonts w:hint="eastAsia"/>
          <w:sz w:val="28"/>
          <w:szCs w:val="28"/>
        </w:rPr>
        <w:t>（</w:t>
      </w:r>
      <w:r w:rsidR="00F6215F">
        <w:rPr>
          <w:rFonts w:hint="eastAsia"/>
          <w:sz w:val="28"/>
          <w:szCs w:val="28"/>
        </w:rPr>
        <w:t>5</w:t>
      </w:r>
      <w:r w:rsidR="00F6215F">
        <w:rPr>
          <w:rFonts w:hint="eastAsia"/>
          <w:sz w:val="28"/>
          <w:szCs w:val="28"/>
        </w:rPr>
        <w:t>）</w:t>
      </w:r>
    </w:p>
    <w:p w:rsidR="0070701D" w:rsidRDefault="0070701D" w:rsidP="00C01CED">
      <w:pPr>
        <w:adjustRightInd w:val="0"/>
        <w:snapToGrid w:val="0"/>
        <w:rPr>
          <w:b/>
          <w:sz w:val="24"/>
        </w:rPr>
      </w:pPr>
      <w:r w:rsidRPr="00F843A5">
        <w:rPr>
          <w:b/>
          <w:sz w:val="24"/>
        </w:rPr>
        <w:t>Step6:</w:t>
      </w:r>
      <w:r w:rsidR="003553EA">
        <w:rPr>
          <w:b/>
          <w:sz w:val="24"/>
        </w:rPr>
        <w:t xml:space="preserve"> </w:t>
      </w:r>
      <w:r w:rsidR="003553EA" w:rsidRPr="003553EA">
        <w:rPr>
          <w:rFonts w:hint="eastAsia"/>
          <w:sz w:val="24"/>
        </w:rPr>
        <w:t>两边积分，求解得</w:t>
      </w:r>
    </w:p>
    <w:p w:rsidR="003553EA" w:rsidRDefault="003553EA" w:rsidP="00C01CED">
      <w:pPr>
        <w:adjustRightInd w:val="0"/>
        <w:snapToGrid w:val="0"/>
        <w:rPr>
          <w:b/>
          <w:sz w:val="24"/>
        </w:rPr>
      </w:pPr>
    </w:p>
    <w:p w:rsidR="003553EA" w:rsidRPr="00723174" w:rsidRDefault="003553EA" w:rsidP="00723174">
      <w:pPr>
        <w:adjustRightInd w:val="0"/>
        <w:snapToGrid w:val="0"/>
        <w:rPr>
          <w:b/>
          <w:sz w:val="24"/>
        </w:rPr>
      </w:pPr>
      <w:r>
        <w:rPr>
          <w:rFonts w:hint="eastAsia"/>
          <w:b/>
          <w:sz w:val="24"/>
        </w:rPr>
        <w:t xml:space="preserve"> </w:t>
      </w:r>
      <w:r>
        <w:rPr>
          <w:b/>
          <w:sz w:val="24"/>
        </w:rPr>
        <w:t xml:space="preserve">                           </w:t>
      </w:r>
      <m:oMath>
        <m:r>
          <w:rPr>
            <w:rFonts w:ascii="Cambria Math" w:hAnsi="Cambria Math"/>
            <w:sz w:val="28"/>
            <w:szCs w:val="28"/>
          </w:rPr>
          <m:t>i</m:t>
        </m:r>
        <m:d>
          <m:dPr>
            <m:ctrlPr>
              <w:rPr>
                <w:rFonts w:ascii="Cambria Math" w:hAnsi="Cambria Math"/>
                <w:sz w:val="28"/>
                <w:szCs w:val="28"/>
              </w:rPr>
            </m:ctrlPr>
          </m:dPr>
          <m:e>
            <m:r>
              <m:rPr>
                <m:sty m:val="p"/>
              </m:rPr>
              <w:rPr>
                <w:rFonts w:ascii="Cambria Math" w:hAnsi="Cambria Math"/>
                <w:sz w:val="28"/>
                <w:szCs w:val="28"/>
              </w:rPr>
              <m:t>t</m:t>
            </m:r>
          </m:e>
        </m:d>
        <m: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1-1/σ</m:t>
            </m:r>
          </m:num>
          <m:den>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m:t>
                </m:r>
              </m:sup>
            </m:sSup>
            <m:r>
              <w:rPr>
                <w:rFonts w:ascii="Cambria Math" w:hAnsi="Cambria Math"/>
                <w:sz w:val="28"/>
                <w:szCs w:val="28"/>
              </w:rPr>
              <m:t>λt(1-</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σ</m:t>
                </m:r>
              </m:den>
            </m:f>
            <m:r>
              <m:rPr>
                <m:sty m:val="p"/>
              </m:rPr>
              <w:rPr>
                <w:rFonts w:ascii="Cambria Math" w:hAnsi="Cambria Math" w:hint="eastAsia"/>
                <w:sz w:val="28"/>
                <w:szCs w:val="28"/>
              </w:rPr>
              <m:t>)</m:t>
            </m:r>
            <m:r>
              <w:rPr>
                <w:rFonts w:ascii="Cambria Math" w:hAnsi="Cambria Math"/>
                <w:sz w:val="28"/>
                <w:szCs w:val="28"/>
              </w:rPr>
              <m:t>+c</m:t>
            </m:r>
          </m:den>
        </m:f>
      </m:oMath>
      <w:r>
        <w:rPr>
          <w:b/>
          <w:sz w:val="24"/>
        </w:rPr>
        <w:t xml:space="preserve">  </w:t>
      </w:r>
      <w:r>
        <w:rPr>
          <w:rFonts w:hint="eastAsia"/>
          <w:b/>
          <w:sz w:val="24"/>
        </w:rPr>
        <w:t>（其中</w:t>
      </w:r>
      <w:r>
        <w:rPr>
          <w:rFonts w:hint="eastAsia"/>
          <w:b/>
          <w:sz w:val="24"/>
        </w:rPr>
        <w:t>c</w:t>
      </w:r>
      <w:r>
        <w:rPr>
          <w:rFonts w:hint="eastAsia"/>
          <w:b/>
          <w:sz w:val="24"/>
        </w:rPr>
        <w:t>为参数）</w:t>
      </w:r>
      <w:r w:rsidR="00F6215F">
        <w:rPr>
          <w:rFonts w:hint="eastAsia"/>
          <w:b/>
          <w:sz w:val="24"/>
        </w:rPr>
        <w:t xml:space="preserve"> </w:t>
      </w:r>
      <w:r w:rsidR="00EC133F">
        <w:rPr>
          <w:b/>
          <w:sz w:val="24"/>
        </w:rPr>
        <w:t xml:space="preserve"> </w:t>
      </w:r>
      <w:r w:rsidR="00F6215F">
        <w:rPr>
          <w:b/>
          <w:sz w:val="24"/>
        </w:rPr>
        <w:t xml:space="preserve">     </w:t>
      </w:r>
      <w:r w:rsidR="00EC133F">
        <w:rPr>
          <w:b/>
          <w:sz w:val="24"/>
        </w:rPr>
        <w:t xml:space="preserve"> </w:t>
      </w:r>
      <w:r w:rsidR="00F6215F">
        <w:rPr>
          <w:b/>
          <w:sz w:val="24"/>
        </w:rPr>
        <w:t xml:space="preserve">      </w:t>
      </w:r>
      <w:r w:rsidR="00F6215F">
        <w:rPr>
          <w:rFonts w:hint="eastAsia"/>
          <w:b/>
          <w:sz w:val="24"/>
        </w:rPr>
        <w:t>（</w:t>
      </w:r>
      <w:r w:rsidR="00F6215F">
        <w:rPr>
          <w:rFonts w:hint="eastAsia"/>
          <w:b/>
          <w:sz w:val="24"/>
        </w:rPr>
        <w:t>6</w:t>
      </w:r>
      <w:r w:rsidR="00F6215F">
        <w:rPr>
          <w:rFonts w:hint="eastAsia"/>
          <w:b/>
          <w:sz w:val="24"/>
        </w:rPr>
        <w:t>）</w:t>
      </w:r>
    </w:p>
    <w:p w:rsidR="004A07AB" w:rsidRDefault="0066701B" w:rsidP="0075181F">
      <w:pPr>
        <w:pStyle w:val="ad"/>
        <w:rPr>
          <w:rFonts w:ascii="Times New Roman" w:hAnsi="Times New Roman" w:cs="Times New Roman"/>
          <w:sz w:val="28"/>
          <w:szCs w:val="28"/>
        </w:rPr>
      </w:pPr>
      <w:bookmarkStart w:id="33" w:name="_Toc471658494"/>
      <w:r w:rsidRPr="00F843A5">
        <w:rPr>
          <w:rFonts w:ascii="Times New Roman" w:hAnsi="Times New Roman" w:cs="Times New Roman" w:hint="eastAsia"/>
        </w:rPr>
        <w:t>5</w:t>
      </w:r>
      <w:r w:rsidR="00CE4683" w:rsidRPr="00F843A5">
        <w:rPr>
          <w:rFonts w:ascii="Times New Roman" w:hAnsi="Times New Roman" w:cs="Times New Roman"/>
        </w:rPr>
        <w:t>.1.</w:t>
      </w:r>
      <w:r w:rsidR="007C5F99" w:rsidRPr="00F843A5">
        <w:rPr>
          <w:rFonts w:ascii="Times New Roman" w:hAnsi="Times New Roman" w:cs="Times New Roman" w:hint="eastAsia"/>
        </w:rPr>
        <w:t>3</w:t>
      </w:r>
      <w:r w:rsidR="00CE4683" w:rsidRPr="00F843A5">
        <w:rPr>
          <w:rFonts w:ascii="Times New Roman" w:hAnsi="Times New Roman" w:cs="Times New Roman"/>
        </w:rPr>
        <w:t xml:space="preserve"> </w:t>
      </w:r>
      <w:bookmarkEnd w:id="33"/>
      <w:r w:rsidR="0058200C" w:rsidRPr="0058200C">
        <w:rPr>
          <w:rFonts w:ascii="Times New Roman" w:hAnsi="Times New Roman" w:cs="Times New Roman"/>
        </w:rPr>
        <w:t xml:space="preserve">Model </w:t>
      </w:r>
      <w:proofErr w:type="spellStart"/>
      <w:r w:rsidR="0058200C" w:rsidRPr="0058200C">
        <w:rPr>
          <w:rFonts w:ascii="Times New Roman" w:hAnsi="Times New Roman" w:cs="Times New Roman"/>
        </w:rPr>
        <w:t>soving</w:t>
      </w:r>
      <w:proofErr w:type="spellEnd"/>
    </w:p>
    <w:p w:rsidR="00E23096" w:rsidRPr="00F6215F" w:rsidRDefault="0068564D" w:rsidP="0068564D">
      <w:pPr>
        <w:rPr>
          <w:sz w:val="28"/>
          <w:szCs w:val="28"/>
        </w:rPr>
      </w:pPr>
      <w:r>
        <w:rPr>
          <w:rFonts w:hint="eastAsia"/>
          <w:sz w:val="28"/>
          <w:szCs w:val="28"/>
        </w:rPr>
        <w:t>（</w:t>
      </w:r>
      <w:r>
        <w:rPr>
          <w:rFonts w:hint="eastAsia"/>
          <w:sz w:val="28"/>
          <w:szCs w:val="28"/>
        </w:rPr>
        <w:t>1</w:t>
      </w:r>
      <w:r>
        <w:rPr>
          <w:rFonts w:hint="eastAsia"/>
          <w:sz w:val="28"/>
          <w:szCs w:val="28"/>
        </w:rPr>
        <w:t>）</w:t>
      </w:r>
      <w:r w:rsidR="00E23096" w:rsidRPr="00F6215F">
        <w:rPr>
          <w:rFonts w:hint="eastAsia"/>
          <w:sz w:val="28"/>
          <w:szCs w:val="28"/>
        </w:rPr>
        <w:t>图一为</w:t>
      </w:r>
      <w:r w:rsidR="00F6215F" w:rsidRPr="00F6215F">
        <w:rPr>
          <w:rFonts w:hint="eastAsia"/>
          <w:sz w:val="28"/>
          <w:szCs w:val="28"/>
        </w:rPr>
        <w:t>五个洲的病人总数随着时间的变化曲线，图二为五</w:t>
      </w:r>
      <w:r w:rsidR="00F6215F">
        <w:rPr>
          <w:rFonts w:hint="eastAsia"/>
          <w:sz w:val="28"/>
          <w:szCs w:val="28"/>
        </w:rPr>
        <w:t>个洲之间的地理位置</w:t>
      </w:r>
      <w:r w:rsidR="00EC133F">
        <w:rPr>
          <w:rFonts w:hint="eastAsia"/>
          <w:sz w:val="28"/>
          <w:szCs w:val="28"/>
        </w:rPr>
        <w:t>关系，从图中可以看出</w:t>
      </w:r>
      <w:r w:rsidR="00CE776B" w:rsidRPr="00CE776B">
        <w:rPr>
          <w:sz w:val="28"/>
          <w:szCs w:val="28"/>
        </w:rPr>
        <w:t>Ohia</w:t>
      </w:r>
      <w:r w:rsidR="00CE776B">
        <w:rPr>
          <w:rFonts w:hint="eastAsia"/>
          <w:sz w:val="28"/>
          <w:szCs w:val="28"/>
        </w:rPr>
        <w:t>中的病人总数在一直增加，</w:t>
      </w:r>
      <w:r w:rsidR="00CE776B">
        <w:rPr>
          <w:sz w:val="28"/>
          <w:szCs w:val="28"/>
        </w:rPr>
        <w:t>Pennsylvania</w:t>
      </w:r>
      <w:r w:rsidR="00CE776B">
        <w:rPr>
          <w:rFonts w:hint="eastAsia"/>
          <w:sz w:val="28"/>
          <w:szCs w:val="28"/>
        </w:rPr>
        <w:t>的病人总数在减少，其他三个州的病人总数的随时间变化趋势不是很明显。</w:t>
      </w:r>
    </w:p>
    <w:p w:rsidR="001E312A" w:rsidRPr="0068564D" w:rsidRDefault="00852686" w:rsidP="0068564D">
      <w:pPr>
        <w:rPr>
          <w:sz w:val="22"/>
          <w:szCs w:val="22"/>
        </w:rPr>
      </w:pPr>
      <w:r>
        <w:rPr>
          <w:noProof/>
          <w:sz w:val="28"/>
          <w:szCs w:val="28"/>
        </w:rPr>
        <w:lastRenderedPageBreak/>
        <w:drawing>
          <wp:anchor distT="0" distB="0" distL="114300" distR="114300" simplePos="0" relativeHeight="251660288" behindDoc="0" locked="0" layoutInCell="1" allowOverlap="1">
            <wp:simplePos x="0" y="0"/>
            <wp:positionH relativeFrom="column">
              <wp:posOffset>3139440</wp:posOffset>
            </wp:positionH>
            <wp:positionV relativeFrom="paragraph">
              <wp:posOffset>68580</wp:posOffset>
            </wp:positionV>
            <wp:extent cx="3005455" cy="1958340"/>
            <wp:effectExtent l="0" t="0" r="4445" b="381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微信图片_20190128165400.png"/>
                    <pic:cNvPicPr/>
                  </pic:nvPicPr>
                  <pic:blipFill>
                    <a:blip r:embed="rId13">
                      <a:extLst>
                        <a:ext uri="{28A0092B-C50C-407E-A947-70E740481C1C}">
                          <a14:useLocalDpi xmlns:a14="http://schemas.microsoft.com/office/drawing/2010/main" val="0"/>
                        </a:ext>
                      </a:extLst>
                    </a:blip>
                    <a:stretch>
                      <a:fillRect/>
                    </a:stretch>
                  </pic:blipFill>
                  <pic:spPr>
                    <a:xfrm>
                      <a:off x="0" y="0"/>
                      <a:ext cx="3005455" cy="1958340"/>
                    </a:xfrm>
                    <a:prstGeom prst="rect">
                      <a:avLst/>
                    </a:prstGeom>
                  </pic:spPr>
                </pic:pic>
              </a:graphicData>
            </a:graphic>
            <wp14:sizeRelH relativeFrom="margin">
              <wp14:pctWidth>0</wp14:pctWidth>
            </wp14:sizeRelH>
            <wp14:sizeRelV relativeFrom="margin">
              <wp14:pctHeight>0</wp14:pctHeight>
            </wp14:sizeRelV>
          </wp:anchor>
        </w:drawing>
      </w:r>
      <w:r w:rsidR="001E312A" w:rsidRPr="00852686">
        <w:rPr>
          <w:sz w:val="22"/>
          <w:szCs w:val="22"/>
        </w:rPr>
        <w:t>fig1</w:t>
      </w:r>
      <w:r w:rsidR="00260173" w:rsidRPr="00852686">
        <w:rPr>
          <w:sz w:val="22"/>
          <w:szCs w:val="22"/>
        </w:rPr>
        <w:t>.</w:t>
      </w:r>
      <w:r w:rsidR="00F6215F">
        <w:rPr>
          <w:sz w:val="22"/>
          <w:szCs w:val="22"/>
        </w:rPr>
        <w:t>T</w:t>
      </w:r>
      <w:r w:rsidRPr="00852686">
        <w:rPr>
          <w:sz w:val="22"/>
          <w:szCs w:val="22"/>
        </w:rPr>
        <w:t xml:space="preserve">he </w:t>
      </w:r>
      <w:r w:rsidRPr="00852686">
        <w:rPr>
          <w:rFonts w:hint="eastAsia"/>
          <w:sz w:val="22"/>
          <w:szCs w:val="22"/>
        </w:rPr>
        <w:t>total</w:t>
      </w:r>
      <w:r w:rsidRPr="00852686">
        <w:rPr>
          <w:sz w:val="22"/>
          <w:szCs w:val="22"/>
        </w:rPr>
        <w:t xml:space="preserve"> </w:t>
      </w:r>
      <w:r w:rsidRPr="00852686">
        <w:rPr>
          <w:rFonts w:hint="eastAsia"/>
          <w:sz w:val="22"/>
          <w:szCs w:val="22"/>
        </w:rPr>
        <w:t>number</w:t>
      </w:r>
      <w:r w:rsidRPr="00852686">
        <w:rPr>
          <w:sz w:val="22"/>
          <w:szCs w:val="22"/>
        </w:rPr>
        <w:t xml:space="preserve"> </w:t>
      </w:r>
      <w:r w:rsidRPr="00852686">
        <w:rPr>
          <w:rFonts w:hint="eastAsia"/>
          <w:sz w:val="22"/>
          <w:szCs w:val="22"/>
        </w:rPr>
        <w:t>of</w:t>
      </w:r>
      <w:r w:rsidRPr="00852686">
        <w:rPr>
          <w:sz w:val="22"/>
          <w:szCs w:val="22"/>
        </w:rPr>
        <w:t xml:space="preserve"> patients</w:t>
      </w:r>
      <w:r w:rsidRPr="00852686">
        <w:rPr>
          <w:rFonts w:hint="eastAsia"/>
          <w:sz w:val="22"/>
          <w:szCs w:val="22"/>
        </w:rPr>
        <w:t xml:space="preserve"> </w:t>
      </w:r>
      <w:r w:rsidRPr="00852686">
        <w:rPr>
          <w:sz w:val="22"/>
          <w:szCs w:val="22"/>
        </w:rPr>
        <w:t>in five states</w:t>
      </w:r>
      <w:r w:rsidR="001E312A">
        <w:rPr>
          <w:noProof/>
          <w:sz w:val="28"/>
          <w:szCs w:val="28"/>
        </w:rPr>
        <w:drawing>
          <wp:anchor distT="0" distB="0" distL="114300" distR="114300" simplePos="0" relativeHeight="251659264" behindDoc="0" locked="0" layoutInCell="1" allowOverlap="1" wp14:anchorId="795E18DB" wp14:editId="29EC7515">
            <wp:simplePos x="0" y="0"/>
            <wp:positionH relativeFrom="margin">
              <wp:align>left</wp:align>
            </wp:positionH>
            <wp:positionV relativeFrom="paragraph">
              <wp:posOffset>53340</wp:posOffset>
            </wp:positionV>
            <wp:extent cx="3001645" cy="1965960"/>
            <wp:effectExtent l="0" t="0" r="8255"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06569" cy="1968986"/>
                    </a:xfrm>
                    <a:prstGeom prst="rect">
                      <a:avLst/>
                    </a:prstGeom>
                    <a:noFill/>
                  </pic:spPr>
                </pic:pic>
              </a:graphicData>
            </a:graphic>
            <wp14:sizeRelH relativeFrom="margin">
              <wp14:pctWidth>0</wp14:pctWidth>
            </wp14:sizeRelH>
            <wp14:sizeRelV relativeFrom="margin">
              <wp14:pctHeight>0</wp14:pctHeight>
            </wp14:sizeRelV>
          </wp:anchor>
        </w:drawing>
      </w:r>
      <w:r w:rsidR="00E23096">
        <w:rPr>
          <w:sz w:val="22"/>
          <w:szCs w:val="22"/>
        </w:rPr>
        <w:t xml:space="preserve"> over time</w:t>
      </w:r>
      <w:r w:rsidR="00E23096">
        <w:rPr>
          <w:sz w:val="28"/>
          <w:szCs w:val="28"/>
        </w:rPr>
        <w:tab/>
        <w:t xml:space="preserve">   </w:t>
      </w:r>
      <w:r w:rsidR="00E23096" w:rsidRPr="00E23096">
        <w:rPr>
          <w:sz w:val="22"/>
          <w:szCs w:val="22"/>
        </w:rPr>
        <w:t xml:space="preserve">fig2 </w:t>
      </w:r>
      <w:r w:rsidR="00D72E5B">
        <w:rPr>
          <w:sz w:val="22"/>
          <w:szCs w:val="22"/>
        </w:rPr>
        <w:t>.</w:t>
      </w:r>
      <w:r w:rsidR="00E23096" w:rsidRPr="00E23096">
        <w:rPr>
          <w:sz w:val="22"/>
          <w:szCs w:val="22"/>
        </w:rPr>
        <w:t xml:space="preserve">The geography of the five continents            </w:t>
      </w:r>
      <w:r w:rsidR="00E23096" w:rsidRPr="00E23096">
        <w:rPr>
          <w:rFonts w:hint="eastAsia"/>
          <w:sz w:val="22"/>
          <w:szCs w:val="22"/>
        </w:rPr>
        <w:t xml:space="preserve"> </w:t>
      </w:r>
      <w:r w:rsidR="00E23096" w:rsidRPr="00E23096">
        <w:rPr>
          <w:sz w:val="22"/>
          <w:szCs w:val="22"/>
        </w:rPr>
        <w:t xml:space="preserve">   </w:t>
      </w:r>
      <w:r w:rsidR="00E23096" w:rsidRPr="00E23096">
        <w:rPr>
          <w:rFonts w:hint="eastAsia"/>
          <w:sz w:val="22"/>
          <w:szCs w:val="22"/>
        </w:rPr>
        <w:t xml:space="preserve"> </w:t>
      </w:r>
      <w:r w:rsidR="00E23096" w:rsidRPr="00E23096">
        <w:rPr>
          <w:sz w:val="22"/>
          <w:szCs w:val="22"/>
        </w:rPr>
        <w:t xml:space="preserve"> </w:t>
      </w:r>
      <w:r w:rsidR="00E23096" w:rsidRPr="00E23096">
        <w:rPr>
          <w:rFonts w:hint="eastAsia"/>
          <w:sz w:val="22"/>
          <w:szCs w:val="22"/>
        </w:rPr>
        <w:t xml:space="preserve"> </w:t>
      </w:r>
      <w:r w:rsidR="00E23096" w:rsidRPr="00E23096">
        <w:rPr>
          <w:sz w:val="22"/>
          <w:szCs w:val="22"/>
        </w:rPr>
        <w:t xml:space="preserve"> </w:t>
      </w:r>
      <w:r w:rsidR="00E23096" w:rsidRPr="00E23096">
        <w:rPr>
          <w:rFonts w:hint="eastAsia"/>
          <w:sz w:val="22"/>
          <w:szCs w:val="22"/>
        </w:rPr>
        <w:t xml:space="preserve"> </w:t>
      </w:r>
      <w:r w:rsidR="00E23096" w:rsidRPr="00E23096">
        <w:rPr>
          <w:sz w:val="22"/>
          <w:szCs w:val="22"/>
        </w:rPr>
        <w:t xml:space="preserve"> </w:t>
      </w:r>
      <w:r w:rsidR="00E23096" w:rsidRPr="00E23096">
        <w:rPr>
          <w:rFonts w:hint="eastAsia"/>
          <w:sz w:val="22"/>
          <w:szCs w:val="22"/>
        </w:rPr>
        <w:t xml:space="preserve"> </w:t>
      </w:r>
      <w:r w:rsidR="00E23096" w:rsidRPr="00E23096">
        <w:rPr>
          <w:sz w:val="22"/>
          <w:szCs w:val="22"/>
        </w:rPr>
        <w:t xml:space="preserve"> </w:t>
      </w:r>
      <w:r w:rsidR="0068564D">
        <w:rPr>
          <w:rFonts w:hint="eastAsia"/>
          <w:sz w:val="22"/>
          <w:szCs w:val="22"/>
        </w:rPr>
        <w:t>（</w:t>
      </w:r>
      <w:r w:rsidR="0068564D">
        <w:rPr>
          <w:rFonts w:hint="eastAsia"/>
          <w:sz w:val="22"/>
          <w:szCs w:val="22"/>
        </w:rPr>
        <w:t>2</w:t>
      </w:r>
      <w:r w:rsidR="0068564D">
        <w:rPr>
          <w:rFonts w:hint="eastAsia"/>
          <w:sz w:val="22"/>
          <w:szCs w:val="22"/>
        </w:rPr>
        <w:t>）</w:t>
      </w:r>
      <w:r w:rsidR="00207092">
        <w:rPr>
          <w:rFonts w:hint="eastAsia"/>
          <w:sz w:val="28"/>
          <w:szCs w:val="28"/>
        </w:rPr>
        <w:t>分析可知，阿卡类药物传播</w:t>
      </w:r>
      <w:r w:rsidR="008C0D22">
        <w:rPr>
          <w:rFonts w:hint="eastAsia"/>
          <w:sz w:val="28"/>
          <w:szCs w:val="28"/>
        </w:rPr>
        <w:t>过程</w:t>
      </w:r>
      <w:r w:rsidR="00D01334">
        <w:rPr>
          <w:rFonts w:hint="eastAsia"/>
          <w:sz w:val="28"/>
          <w:szCs w:val="28"/>
        </w:rPr>
        <w:t>在不同州之间的规律是</w:t>
      </w:r>
      <w:r w:rsidR="0058200C">
        <w:rPr>
          <w:rFonts w:hint="eastAsia"/>
          <w:sz w:val="28"/>
          <w:szCs w:val="28"/>
        </w:rPr>
        <w:t>相同的</w:t>
      </w:r>
      <w:r w:rsidR="00D01334">
        <w:rPr>
          <w:rFonts w:hint="eastAsia"/>
          <w:sz w:val="28"/>
          <w:szCs w:val="28"/>
        </w:rPr>
        <w:t>，为了使描述的规律更为显著，故</w:t>
      </w:r>
      <w:r w:rsidR="0058200C">
        <w:rPr>
          <w:rFonts w:hint="eastAsia"/>
          <w:sz w:val="28"/>
          <w:szCs w:val="28"/>
        </w:rPr>
        <w:t>以</w:t>
      </w:r>
      <w:r w:rsidR="00D01334">
        <w:rPr>
          <w:rFonts w:hint="eastAsia"/>
          <w:sz w:val="28"/>
          <w:szCs w:val="28"/>
        </w:rPr>
        <w:t>Oh</w:t>
      </w:r>
      <w:r w:rsidR="00D01334">
        <w:rPr>
          <w:sz w:val="28"/>
          <w:szCs w:val="28"/>
        </w:rPr>
        <w:t>ia</w:t>
      </w:r>
      <w:r w:rsidR="00D01334">
        <w:rPr>
          <w:rFonts w:hint="eastAsia"/>
          <w:sz w:val="28"/>
          <w:szCs w:val="28"/>
        </w:rPr>
        <w:t>的数据</w:t>
      </w:r>
      <w:r w:rsidR="0058200C">
        <w:rPr>
          <w:rFonts w:hint="eastAsia"/>
          <w:sz w:val="28"/>
          <w:szCs w:val="28"/>
        </w:rPr>
        <w:t>为例</w:t>
      </w:r>
      <w:r w:rsidR="00D01334">
        <w:rPr>
          <w:rFonts w:hint="eastAsia"/>
          <w:sz w:val="28"/>
          <w:szCs w:val="28"/>
        </w:rPr>
        <w:t>对公式（</w:t>
      </w:r>
      <w:r w:rsidR="00D01334">
        <w:rPr>
          <w:rFonts w:hint="eastAsia"/>
          <w:sz w:val="28"/>
          <w:szCs w:val="28"/>
        </w:rPr>
        <w:t>6</w:t>
      </w:r>
      <w:r w:rsidR="00D01334">
        <w:rPr>
          <w:rFonts w:hint="eastAsia"/>
          <w:sz w:val="28"/>
          <w:szCs w:val="28"/>
        </w:rPr>
        <w:t>）</w:t>
      </w:r>
      <w:r w:rsidR="001824FF">
        <w:rPr>
          <w:rFonts w:hint="eastAsia"/>
          <w:sz w:val="28"/>
          <w:szCs w:val="28"/>
        </w:rPr>
        <w:t>进行拟合求解，利用</w:t>
      </w:r>
      <w:proofErr w:type="spellStart"/>
      <w:r w:rsidR="001824FF">
        <w:rPr>
          <w:rFonts w:hint="eastAsia"/>
          <w:sz w:val="28"/>
          <w:szCs w:val="28"/>
        </w:rPr>
        <w:t>Matlab</w:t>
      </w:r>
      <w:proofErr w:type="spellEnd"/>
      <w:r w:rsidR="001824FF">
        <w:rPr>
          <w:rFonts w:hint="eastAsia"/>
          <w:sz w:val="28"/>
          <w:szCs w:val="28"/>
        </w:rPr>
        <w:t>软件求解，</w:t>
      </w:r>
      <w:r w:rsidR="001824FF" w:rsidRPr="003100B8">
        <w:rPr>
          <w:rFonts w:hint="eastAsia"/>
          <w:sz w:val="28"/>
          <w:szCs w:val="28"/>
        </w:rPr>
        <w:t>使得残差平方和最小</w:t>
      </w:r>
      <w:r w:rsidR="001824FF">
        <w:rPr>
          <w:rFonts w:hint="eastAsia"/>
          <w:sz w:val="28"/>
          <w:szCs w:val="28"/>
        </w:rPr>
        <w:t>，即</w:t>
      </w:r>
      <w:r w:rsidR="001824FF">
        <w:rPr>
          <w:rFonts w:hint="eastAsia"/>
          <w:sz w:val="28"/>
          <w:szCs w:val="28"/>
        </w:rPr>
        <w:t>min</w:t>
      </w:r>
      <w:r w:rsidR="001824FF">
        <w:rPr>
          <w:sz w:val="28"/>
          <w:szCs w:val="28"/>
        </w:rPr>
        <w:t xml:space="preserve"> {</w:t>
      </w:r>
      <w:r w:rsidR="001824FF">
        <w:rPr>
          <w:rFonts w:hint="eastAsia"/>
          <w:sz w:val="28"/>
          <w:szCs w:val="28"/>
        </w:rPr>
        <w:t>S</w:t>
      </w:r>
      <w:r w:rsidR="001824FF">
        <w:rPr>
          <w:sz w:val="28"/>
          <w:szCs w:val="28"/>
        </w:rPr>
        <w:t>SE</w:t>
      </w:r>
      <w:r w:rsidR="001824FF">
        <w:rPr>
          <w:rFonts w:hint="eastAsia"/>
          <w:sz w:val="28"/>
          <w:szCs w:val="28"/>
        </w:rPr>
        <w:t>=</w:t>
      </w:r>
      <m:oMath>
        <m:nary>
          <m:naryPr>
            <m:chr m:val="∑"/>
            <m:limLoc m:val="undOvr"/>
            <m:subHide m:val="1"/>
            <m:supHide m:val="1"/>
            <m:ctrlPr>
              <w:rPr>
                <w:rFonts w:ascii="Cambria Math" w:hAnsi="Cambria Math"/>
                <w:sz w:val="28"/>
                <w:szCs w:val="28"/>
              </w:rPr>
            </m:ctrlPr>
          </m:naryPr>
          <m:sub/>
          <m:sup/>
          <m:e>
            <m:sSup>
              <m:sSupPr>
                <m:ctrlPr>
                  <w:rPr>
                    <w:rFonts w:ascii="Cambria Math" w:hAnsi="Cambria Math"/>
                    <w:i/>
                    <w:sz w:val="28"/>
                    <w:szCs w:val="28"/>
                  </w:rPr>
                </m:ctrlPr>
              </m:sSupPr>
              <m:e>
                <m:r>
                  <w:rPr>
                    <w:rFonts w:ascii="Cambria Math" w:hAnsi="Cambria Math"/>
                    <w:sz w:val="28"/>
                    <w:szCs w:val="28"/>
                  </w:rPr>
                  <m:t>(i</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m:t>
                </m:r>
              </m:e>
              <m:sup>
                <m:r>
                  <w:rPr>
                    <w:rFonts w:ascii="Cambria Math" w:hAnsi="Cambria Math"/>
                    <w:sz w:val="28"/>
                    <w:szCs w:val="28"/>
                  </w:rPr>
                  <m:t>2</m:t>
                </m:r>
              </m:sup>
            </m:sSup>
          </m:e>
        </m:nary>
      </m:oMath>
      <w:r w:rsidR="001824FF">
        <w:rPr>
          <w:sz w:val="28"/>
          <w:szCs w:val="28"/>
        </w:rPr>
        <w:t>}</w:t>
      </w:r>
      <w:r w:rsidR="001824FF">
        <w:rPr>
          <w:rFonts w:hint="eastAsia"/>
          <w:sz w:val="28"/>
          <w:szCs w:val="28"/>
        </w:rPr>
        <w:t>.</w:t>
      </w:r>
    </w:p>
    <w:p w:rsidR="001824FF" w:rsidRDefault="001824FF" w:rsidP="001824FF">
      <w:pPr>
        <w:rPr>
          <w:sz w:val="28"/>
          <w:szCs w:val="28"/>
        </w:rPr>
      </w:pPr>
      <w:r>
        <w:rPr>
          <w:rFonts w:hint="eastAsia"/>
          <w:sz w:val="28"/>
          <w:szCs w:val="28"/>
        </w:rPr>
        <w:t>求得</w:t>
      </w:r>
      <w:r w:rsidR="00442696">
        <w:rPr>
          <w:rFonts w:hint="eastAsia"/>
          <w:sz w:val="28"/>
          <w:szCs w:val="28"/>
        </w:rPr>
        <w:t>：</w:t>
      </w:r>
      <w:r>
        <w:rPr>
          <w:rFonts w:hint="eastAsia"/>
          <w:sz w:val="28"/>
          <w:szCs w:val="28"/>
        </w:rPr>
        <w:t xml:space="preserve"> </w:t>
      </w:r>
    </w:p>
    <w:p w:rsidR="001824FF" w:rsidRPr="003100B8" w:rsidRDefault="001824FF" w:rsidP="0068564D">
      <w:pPr>
        <w:jc w:val="center"/>
        <w:rPr>
          <w:sz w:val="28"/>
          <w:szCs w:val="28"/>
        </w:rPr>
      </w:pPr>
      <m:oMath>
        <m:r>
          <w:rPr>
            <w:rFonts w:ascii="Cambria Math" w:hAnsi="Cambria Math"/>
            <w:sz w:val="28"/>
            <w:szCs w:val="28"/>
          </w:rPr>
          <m:t>λ=0.7,</m:t>
        </m:r>
        <m:r>
          <m:rPr>
            <m:sty m:val="p"/>
          </m:rPr>
          <w:rPr>
            <w:rFonts w:ascii="Cambria Math" w:eastAsiaTheme="minorHAnsi" w:hAnsi="Cambria Math"/>
            <w:sz w:val="28"/>
            <w:szCs w:val="28"/>
          </w:rPr>
          <m:t>μ</m:t>
        </m:r>
        <m:r>
          <m:rPr>
            <m:sty m:val="p"/>
          </m:rPr>
          <w:rPr>
            <w:rFonts w:ascii="Cambria Math" w:eastAsiaTheme="minorHAnsi"/>
            <w:sz w:val="28"/>
            <w:szCs w:val="28"/>
          </w:rPr>
          <m:t>=0.556,</m:t>
        </m:r>
        <m:r>
          <m:rPr>
            <m:sty m:val="p"/>
          </m:rPr>
          <w:rPr>
            <w:rFonts w:ascii="Cambria Math" w:hAnsi="Cambria Math"/>
            <w:sz w:val="28"/>
            <w:szCs w:val="28"/>
          </w:rPr>
          <m:t>σ=1.259,</m:t>
        </m:r>
        <m:r>
          <w:rPr>
            <w:rFonts w:ascii="Cambria Math" w:hAnsi="Cambria Math"/>
            <w:sz w:val="28"/>
            <w:szCs w:val="28"/>
          </w:rPr>
          <m:t>c=1.5</m:t>
        </m:r>
      </m:oMath>
      <w:r w:rsidRPr="003100B8">
        <w:rPr>
          <w:rFonts w:hint="eastAsia"/>
          <w:sz w:val="28"/>
          <w:szCs w:val="28"/>
        </w:rPr>
        <w:t>，</w:t>
      </w:r>
      <w:r>
        <w:rPr>
          <w:rFonts w:hint="eastAsia"/>
          <w:sz w:val="28"/>
          <w:szCs w:val="28"/>
        </w:rPr>
        <w:t>S</w:t>
      </w:r>
      <w:r>
        <w:rPr>
          <w:sz w:val="28"/>
          <w:szCs w:val="28"/>
        </w:rPr>
        <w:t>SE=</w:t>
      </w:r>
      <w:r w:rsidRPr="003100B8">
        <w:rPr>
          <w:sz w:val="28"/>
          <w:szCs w:val="28"/>
        </w:rPr>
        <w:t>0.000014.</w:t>
      </w:r>
    </w:p>
    <w:p w:rsidR="001824FF" w:rsidRDefault="00804C71" w:rsidP="001824FF">
      <w:pPr>
        <w:rPr>
          <w:sz w:val="28"/>
          <w:szCs w:val="28"/>
        </w:rPr>
      </w:pPr>
      <w:r>
        <w:rPr>
          <w:rFonts w:hint="eastAsia"/>
          <w:sz w:val="28"/>
          <w:szCs w:val="28"/>
        </w:rPr>
        <w:t>Ohia</w:t>
      </w:r>
      <w:r>
        <w:rPr>
          <w:rFonts w:hint="eastAsia"/>
          <w:sz w:val="28"/>
          <w:szCs w:val="28"/>
        </w:rPr>
        <w:t>州的阿卡类药物感染率随时间的变化</w:t>
      </w:r>
      <w:r w:rsidR="00442696">
        <w:rPr>
          <w:rFonts w:hint="eastAsia"/>
          <w:sz w:val="28"/>
          <w:szCs w:val="28"/>
        </w:rPr>
        <w:t>函数为</w:t>
      </w:r>
      <w:r w:rsidR="00442696">
        <w:rPr>
          <w:rFonts w:hint="eastAsia"/>
          <w:sz w:val="28"/>
          <w:szCs w:val="28"/>
        </w:rPr>
        <w:t xml:space="preserve"> </w:t>
      </w:r>
    </w:p>
    <w:p w:rsidR="00442696" w:rsidRPr="001824FF" w:rsidRDefault="00442696" w:rsidP="00442696">
      <w:pPr>
        <w:ind w:firstLineChars="1300" w:firstLine="3640"/>
        <w:rPr>
          <w:sz w:val="28"/>
          <w:szCs w:val="28"/>
        </w:rPr>
      </w:pPr>
      <m:oMath>
        <m:r>
          <m:rPr>
            <m:sty m:val="p"/>
          </m:rPr>
          <w:rPr>
            <w:rFonts w:ascii="Cambria Math" w:hAnsi="Cambria Math"/>
            <w:sz w:val="28"/>
            <w:szCs w:val="28"/>
          </w:rPr>
          <m:t>i</m:t>
        </m:r>
        <m:d>
          <m:dPr>
            <m:ctrlPr>
              <w:rPr>
                <w:rFonts w:ascii="Cambria Math" w:hAnsi="Cambria Math"/>
                <w:sz w:val="28"/>
                <w:szCs w:val="28"/>
              </w:rPr>
            </m:ctrlPr>
          </m:dPr>
          <m:e>
            <m:r>
              <m:rPr>
                <m:sty m:val="p"/>
              </m:rPr>
              <w:rPr>
                <w:rFonts w:ascii="Cambria Math" w:hAnsi="Cambria Math"/>
                <w:sz w:val="28"/>
                <w:szCs w:val="28"/>
              </w:rPr>
              <m:t>t</m:t>
            </m:r>
          </m:e>
        </m:d>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0.0206</m:t>
            </m:r>
          </m:num>
          <m:den>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m:t>
                </m:r>
              </m:sup>
            </m:sSup>
            <w:bookmarkStart w:id="34" w:name="_Hlk536435448"/>
            <m:r>
              <w:rPr>
                <w:rFonts w:ascii="Cambria Math" w:hAnsi="Cambria Math"/>
                <w:sz w:val="28"/>
                <w:szCs w:val="28"/>
              </w:rPr>
              <m:t>0.01442t</m:t>
            </m:r>
            <w:bookmarkEnd w:id="34"/>
            <m:r>
              <w:rPr>
                <w:rFonts w:ascii="Cambria Math" w:hAnsi="Cambria Math"/>
                <w:sz w:val="28"/>
                <w:szCs w:val="28"/>
              </w:rPr>
              <m:t>+1.5</m:t>
            </m:r>
          </m:den>
        </m:f>
      </m:oMath>
      <w:r>
        <w:rPr>
          <w:rFonts w:hint="eastAsia"/>
          <w:sz w:val="28"/>
          <w:szCs w:val="28"/>
        </w:rPr>
        <w:t xml:space="preserve"> </w:t>
      </w:r>
      <w:r>
        <w:rPr>
          <w:sz w:val="28"/>
          <w:szCs w:val="28"/>
        </w:rPr>
        <w:t xml:space="preserve">      </w:t>
      </w:r>
      <w:r w:rsidR="0068564D">
        <w:rPr>
          <w:sz w:val="28"/>
          <w:szCs w:val="28"/>
        </w:rPr>
        <w:t xml:space="preserve">                </w:t>
      </w:r>
      <w:r w:rsidR="0068564D">
        <w:rPr>
          <w:rFonts w:hint="eastAsia"/>
          <w:sz w:val="28"/>
          <w:szCs w:val="28"/>
        </w:rPr>
        <w:t>（</w:t>
      </w:r>
      <w:r w:rsidR="0068564D">
        <w:rPr>
          <w:rFonts w:hint="eastAsia"/>
          <w:sz w:val="28"/>
          <w:szCs w:val="28"/>
        </w:rPr>
        <w:t>7</w:t>
      </w:r>
      <w:r w:rsidR="0068564D">
        <w:rPr>
          <w:rFonts w:hint="eastAsia"/>
          <w:sz w:val="28"/>
          <w:szCs w:val="28"/>
        </w:rPr>
        <w:t>）</w:t>
      </w:r>
    </w:p>
    <w:p w:rsidR="00CE4683" w:rsidRPr="00F843A5" w:rsidRDefault="0066701B" w:rsidP="00801F91">
      <w:pPr>
        <w:pStyle w:val="ad"/>
        <w:rPr>
          <w:rFonts w:ascii="Times New Roman" w:hAnsi="Times New Roman" w:cs="Times New Roman"/>
        </w:rPr>
      </w:pPr>
      <w:bookmarkStart w:id="35" w:name="_Toc471658495"/>
      <w:r w:rsidRPr="00F843A5">
        <w:rPr>
          <w:rFonts w:ascii="Times New Roman" w:hAnsi="Times New Roman" w:cs="Times New Roman" w:hint="eastAsia"/>
        </w:rPr>
        <w:t>5</w:t>
      </w:r>
      <w:r w:rsidR="00CE4683" w:rsidRPr="00F843A5">
        <w:rPr>
          <w:rFonts w:ascii="Times New Roman" w:hAnsi="Times New Roman" w:cs="Times New Roman"/>
        </w:rPr>
        <w:t>.1.</w:t>
      </w:r>
      <w:r w:rsidR="007C5F99" w:rsidRPr="00F843A5">
        <w:rPr>
          <w:rFonts w:ascii="Times New Roman" w:hAnsi="Times New Roman" w:cs="Times New Roman" w:hint="eastAsia"/>
        </w:rPr>
        <w:t>4</w:t>
      </w:r>
      <w:r w:rsidR="00CE4683" w:rsidRPr="00F843A5">
        <w:rPr>
          <w:rFonts w:ascii="Times New Roman" w:hAnsi="Times New Roman" w:cs="Times New Roman"/>
        </w:rPr>
        <w:t xml:space="preserve"> Analysis of the Result</w:t>
      </w:r>
      <w:bookmarkEnd w:id="35"/>
    </w:p>
    <w:p w:rsidR="0058200C" w:rsidRDefault="0058200C" w:rsidP="0058200C">
      <w:pPr>
        <w:rPr>
          <w:sz w:val="28"/>
          <w:szCs w:val="28"/>
        </w:rPr>
      </w:pPr>
      <w:r>
        <w:rPr>
          <w:rFonts w:hint="eastAsia"/>
          <w:b/>
          <w:kern w:val="0"/>
          <w:sz w:val="24"/>
        </w:rPr>
        <w:t>（</w:t>
      </w:r>
      <w:r>
        <w:rPr>
          <w:rFonts w:hint="eastAsia"/>
          <w:b/>
          <w:kern w:val="0"/>
          <w:sz w:val="24"/>
        </w:rPr>
        <w:t>1</w:t>
      </w:r>
      <w:r>
        <w:rPr>
          <w:rFonts w:hint="eastAsia"/>
          <w:b/>
          <w:kern w:val="0"/>
          <w:sz w:val="24"/>
        </w:rPr>
        <w:t>）</w:t>
      </w:r>
      <w:r w:rsidRPr="003100B8">
        <w:rPr>
          <w:rFonts w:eastAsiaTheme="minorHAnsi"/>
          <w:sz w:val="28"/>
          <w:szCs w:val="28"/>
        </w:rPr>
        <w:t>由</w:t>
      </w:r>
      <m:oMath>
        <m:r>
          <m:rPr>
            <m:sty m:val="p"/>
          </m:rPr>
          <w:rPr>
            <w:rFonts w:ascii="Cambria Math" w:hAnsi="Cambria Math"/>
            <w:sz w:val="28"/>
            <w:szCs w:val="28"/>
          </w:rPr>
          <m:t>σ=1.259</m:t>
        </m:r>
        <m:r>
          <m:rPr>
            <m:sty m:val="p"/>
          </m:rPr>
          <w:rPr>
            <w:rFonts w:ascii="Cambria Math" w:hAnsi="Cambria Math" w:hint="eastAsia"/>
            <w:sz w:val="28"/>
            <w:szCs w:val="28"/>
          </w:rPr>
          <m:t>，</m:t>
        </m:r>
      </m:oMath>
      <w:r w:rsidRPr="003100B8">
        <w:rPr>
          <w:rFonts w:eastAsiaTheme="minorHAnsi"/>
          <w:sz w:val="28"/>
          <w:szCs w:val="28"/>
        </w:rPr>
        <w:t>λ &gt;μ</w:t>
      </w:r>
      <w:r>
        <w:rPr>
          <w:rFonts w:ascii="宋体" w:hAnsi="宋体" w:cs="宋体" w:hint="eastAsia"/>
          <w:sz w:val="28"/>
          <w:szCs w:val="28"/>
        </w:rPr>
        <w:t>可知</w:t>
      </w:r>
      <w:r w:rsidRPr="003100B8">
        <w:rPr>
          <w:rFonts w:eastAsiaTheme="minorHAnsi" w:hint="eastAsia"/>
          <w:sz w:val="28"/>
          <w:szCs w:val="28"/>
        </w:rPr>
        <w:t>类阿片药品的</w:t>
      </w:r>
      <w:proofErr w:type="gramStart"/>
      <w:r w:rsidRPr="003100B8">
        <w:rPr>
          <w:rFonts w:hint="eastAsia"/>
          <w:sz w:val="28"/>
          <w:szCs w:val="28"/>
        </w:rPr>
        <w:t>日接触</w:t>
      </w:r>
      <w:proofErr w:type="gramEnd"/>
      <w:r w:rsidRPr="003100B8">
        <w:rPr>
          <w:rFonts w:hint="eastAsia"/>
          <w:sz w:val="28"/>
          <w:szCs w:val="28"/>
        </w:rPr>
        <w:t>传播率大于日治愈率，和</w:t>
      </w:r>
      <w:r w:rsidRPr="003100B8">
        <w:rPr>
          <w:rFonts w:hint="eastAsia"/>
          <w:sz w:val="28"/>
          <w:szCs w:val="28"/>
        </w:rPr>
        <w:t>Ohi</w:t>
      </w:r>
      <w:r>
        <w:rPr>
          <w:rFonts w:hint="eastAsia"/>
          <w:sz w:val="28"/>
          <w:szCs w:val="28"/>
        </w:rPr>
        <w:t>a</w:t>
      </w:r>
      <w:r w:rsidRPr="003100B8">
        <w:rPr>
          <w:rFonts w:hint="eastAsia"/>
          <w:sz w:val="28"/>
          <w:szCs w:val="28"/>
        </w:rPr>
        <w:t>州</w:t>
      </w:r>
      <w:r>
        <w:rPr>
          <w:rFonts w:hint="eastAsia"/>
          <w:sz w:val="28"/>
          <w:szCs w:val="28"/>
        </w:rPr>
        <w:t>2</w:t>
      </w:r>
      <w:r>
        <w:rPr>
          <w:sz w:val="28"/>
          <w:szCs w:val="28"/>
        </w:rPr>
        <w:t>010</w:t>
      </w:r>
      <w:r>
        <w:rPr>
          <w:rFonts w:hint="eastAsia"/>
          <w:sz w:val="28"/>
          <w:szCs w:val="28"/>
        </w:rPr>
        <w:t>到</w:t>
      </w:r>
      <w:r>
        <w:rPr>
          <w:rFonts w:hint="eastAsia"/>
          <w:sz w:val="28"/>
          <w:szCs w:val="28"/>
        </w:rPr>
        <w:t>2017</w:t>
      </w:r>
      <w:r>
        <w:rPr>
          <w:rFonts w:hint="eastAsia"/>
          <w:sz w:val="28"/>
          <w:szCs w:val="28"/>
        </w:rPr>
        <w:t>年</w:t>
      </w:r>
      <w:r w:rsidRPr="003100B8">
        <w:rPr>
          <w:rFonts w:hint="eastAsia"/>
          <w:sz w:val="28"/>
          <w:szCs w:val="28"/>
        </w:rPr>
        <w:t>阿片药物感染率的逐年上升趋势相吻合</w:t>
      </w:r>
      <w:r>
        <w:rPr>
          <w:rFonts w:hint="eastAsia"/>
          <w:sz w:val="28"/>
          <w:szCs w:val="28"/>
        </w:rPr>
        <w:t>，同时残差平方和</w:t>
      </w:r>
      <w:r>
        <w:rPr>
          <w:rFonts w:hint="eastAsia"/>
          <w:sz w:val="28"/>
          <w:szCs w:val="28"/>
        </w:rPr>
        <w:t>S</w:t>
      </w:r>
      <w:r>
        <w:rPr>
          <w:sz w:val="28"/>
          <w:szCs w:val="28"/>
        </w:rPr>
        <w:t>SE=</w:t>
      </w:r>
      <w:r w:rsidRPr="003100B8">
        <w:rPr>
          <w:sz w:val="28"/>
          <w:szCs w:val="28"/>
        </w:rPr>
        <w:t>0.000014</w:t>
      </w:r>
      <w:r>
        <w:rPr>
          <w:rFonts w:hint="eastAsia"/>
          <w:sz w:val="28"/>
          <w:szCs w:val="28"/>
        </w:rPr>
        <w:t>极小，说明模型的拟合度很好</w:t>
      </w:r>
      <w:r w:rsidRPr="003100B8">
        <w:rPr>
          <w:rFonts w:hint="eastAsia"/>
          <w:sz w:val="28"/>
          <w:szCs w:val="28"/>
        </w:rPr>
        <w:t>。</w:t>
      </w:r>
    </w:p>
    <w:p w:rsidR="00803CA0" w:rsidRPr="003100B8" w:rsidRDefault="0058200C" w:rsidP="00803CA0">
      <w:pPr>
        <w:rPr>
          <w:sz w:val="28"/>
          <w:szCs w:val="28"/>
        </w:rPr>
      </w:pPr>
      <w:r>
        <w:rPr>
          <w:rFonts w:hint="eastAsia"/>
          <w:sz w:val="28"/>
          <w:szCs w:val="28"/>
        </w:rPr>
        <w:t>（</w:t>
      </w:r>
      <w:r>
        <w:rPr>
          <w:rFonts w:hint="eastAsia"/>
          <w:sz w:val="28"/>
          <w:szCs w:val="28"/>
        </w:rPr>
        <w:t>2</w:t>
      </w:r>
      <w:r>
        <w:rPr>
          <w:rFonts w:hint="eastAsia"/>
          <w:sz w:val="28"/>
          <w:szCs w:val="28"/>
        </w:rPr>
        <w:t>）</w:t>
      </w:r>
      <w:r w:rsidR="00803CA0">
        <w:rPr>
          <w:rFonts w:hint="eastAsia"/>
          <w:sz w:val="28"/>
          <w:szCs w:val="28"/>
        </w:rPr>
        <w:t>分析可知</w:t>
      </w:r>
      <w:r w:rsidR="00803CA0" w:rsidRPr="003100B8">
        <w:rPr>
          <w:rFonts w:hint="eastAsia"/>
          <w:sz w:val="28"/>
          <w:szCs w:val="28"/>
        </w:rPr>
        <w:t>接触数</w:t>
      </w:r>
      <w:r w:rsidR="00803CA0" w:rsidRPr="003100B8">
        <w:rPr>
          <w:rFonts w:asciiTheme="minorEastAsia" w:hAnsiTheme="minorEastAsia" w:hint="eastAsia"/>
          <w:sz w:val="28"/>
          <w:szCs w:val="28"/>
        </w:rPr>
        <w:t>σ</w:t>
      </w:r>
      <w:r w:rsidR="00803CA0" w:rsidRPr="003100B8">
        <w:rPr>
          <w:rFonts w:hint="eastAsia"/>
          <w:sz w:val="28"/>
          <w:szCs w:val="28"/>
        </w:rPr>
        <w:t>=1</w:t>
      </w:r>
      <w:r w:rsidR="00803CA0" w:rsidRPr="003100B8">
        <w:rPr>
          <w:rFonts w:hint="eastAsia"/>
          <w:sz w:val="28"/>
          <w:szCs w:val="28"/>
        </w:rPr>
        <w:t>是一个阀值。当</w:t>
      </w:r>
      <w:r w:rsidR="00803CA0" w:rsidRPr="003100B8">
        <w:rPr>
          <w:rFonts w:asciiTheme="minorEastAsia" w:hAnsiTheme="minorEastAsia" w:hint="eastAsia"/>
          <w:sz w:val="28"/>
          <w:szCs w:val="28"/>
        </w:rPr>
        <w:t>σ</w:t>
      </w:r>
      <w:r w:rsidR="00803CA0" w:rsidRPr="003100B8">
        <w:rPr>
          <w:rFonts w:hint="eastAsia"/>
          <w:sz w:val="28"/>
          <w:szCs w:val="28"/>
        </w:rPr>
        <w:t>&gt;</w:t>
      </w:r>
      <w:r w:rsidR="00803CA0" w:rsidRPr="003100B8">
        <w:rPr>
          <w:sz w:val="28"/>
          <w:szCs w:val="28"/>
        </w:rPr>
        <w:t>1</w:t>
      </w:r>
      <w:r w:rsidR="00803CA0" w:rsidRPr="003100B8">
        <w:rPr>
          <w:rFonts w:hint="eastAsia"/>
          <w:sz w:val="28"/>
          <w:szCs w:val="28"/>
        </w:rPr>
        <w:t>时，</w:t>
      </w:r>
      <m:oMath>
        <m:r>
          <w:rPr>
            <w:rFonts w:ascii="Cambria Math" w:hAnsi="Cambria Math"/>
            <w:sz w:val="28"/>
            <w:szCs w:val="28"/>
          </w:rPr>
          <m:t>i</m:t>
        </m:r>
      </m:oMath>
      <w:r w:rsidR="00803CA0" w:rsidRPr="003100B8">
        <w:rPr>
          <w:rFonts w:hint="eastAsia"/>
          <w:sz w:val="28"/>
          <w:szCs w:val="28"/>
        </w:rPr>
        <w:t>（</w:t>
      </w:r>
      <w:r w:rsidR="00803CA0" w:rsidRPr="003100B8">
        <w:rPr>
          <w:rFonts w:hint="eastAsia"/>
          <w:sz w:val="28"/>
          <w:szCs w:val="28"/>
        </w:rPr>
        <w:t>t</w:t>
      </w:r>
      <w:r w:rsidR="00803CA0" w:rsidRPr="003100B8">
        <w:rPr>
          <w:sz w:val="28"/>
          <w:szCs w:val="28"/>
        </w:rPr>
        <w:t>）</w:t>
      </w:r>
      <w:r w:rsidR="00803CA0" w:rsidRPr="003100B8">
        <w:rPr>
          <w:rFonts w:hint="eastAsia"/>
          <w:sz w:val="28"/>
          <w:szCs w:val="28"/>
        </w:rPr>
        <w:t>的增减性取决于</w:t>
      </w:r>
      <m:oMath>
        <m:sSub>
          <m:sSubPr>
            <m:ctrlPr>
              <w:rPr>
                <w:rFonts w:ascii="Cambria Math" w:hAnsi="Cambria Math"/>
                <w:sz w:val="28"/>
                <w:szCs w:val="28"/>
              </w:rPr>
            </m:ctrlPr>
          </m:sSubPr>
          <m:e>
            <m:r>
              <w:rPr>
                <w:rFonts w:ascii="Cambria Math" w:hAnsi="Cambria Math" w:hint="eastAsia"/>
                <w:sz w:val="28"/>
                <w:szCs w:val="28"/>
              </w:rPr>
              <m:t>i</m:t>
            </m:r>
          </m:e>
          <m:sub>
            <m:r>
              <w:rPr>
                <w:rFonts w:ascii="Cambria Math" w:hAnsi="Cambria Math" w:hint="eastAsia"/>
                <w:sz w:val="28"/>
                <w:szCs w:val="28"/>
              </w:rPr>
              <m:t>0</m:t>
            </m:r>
          </m:sub>
        </m:sSub>
      </m:oMath>
      <w:r w:rsidR="00803CA0" w:rsidRPr="003100B8">
        <w:rPr>
          <w:rFonts w:hint="eastAsia"/>
          <w:sz w:val="28"/>
          <w:szCs w:val="28"/>
        </w:rPr>
        <w:t>的大小，但其极限值</w:t>
      </w:r>
      <m:oMath>
        <m:func>
          <m:funcPr>
            <m:ctrlPr>
              <w:rPr>
                <w:rFonts w:ascii="Cambria Math" w:hAnsi="Cambria Math"/>
                <w:sz w:val="28"/>
                <w:szCs w:val="28"/>
              </w:rPr>
            </m:ctrlPr>
          </m:funcPr>
          <m:fName>
            <m:limLow>
              <m:limLowPr>
                <m:ctrlPr>
                  <w:rPr>
                    <w:rFonts w:ascii="Cambria Math" w:hAnsi="Cambria Math"/>
                    <w:sz w:val="28"/>
                    <w:szCs w:val="28"/>
                  </w:rPr>
                </m:ctrlPr>
              </m:limLowPr>
              <m:e>
                <m:r>
                  <m:rPr>
                    <m:sty m:val="p"/>
                  </m:rPr>
                  <w:rPr>
                    <w:rFonts w:ascii="Cambria Math" w:hAnsi="Cambria Math"/>
                    <w:sz w:val="28"/>
                    <w:szCs w:val="28"/>
                  </w:rPr>
                  <m:t>lim</m:t>
                </m:r>
              </m:e>
              <m:lim>
                <m:r>
                  <m:rPr>
                    <m:sty m:val="p"/>
                  </m:rPr>
                  <w:rPr>
                    <w:rFonts w:ascii="Cambria Math" w:hAnsi="Cambria Math"/>
                    <w:sz w:val="28"/>
                    <w:szCs w:val="28"/>
                  </w:rPr>
                  <m:t>i→∞</m:t>
                </m:r>
              </m:lim>
            </m:limLow>
          </m:fName>
          <m:e>
            <m:r>
              <m:rPr>
                <m:sty m:val="p"/>
              </m:rPr>
              <w:rPr>
                <w:rFonts w:ascii="Cambria Math" w:hAnsi="Cambria Math"/>
                <w:sz w:val="28"/>
                <w:szCs w:val="28"/>
              </w:rPr>
              <m:t>i=1-</m:t>
            </m:r>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σ</m:t>
                </m:r>
              </m:den>
            </m:f>
          </m:e>
        </m:func>
      </m:oMath>
      <w:r w:rsidR="00803CA0" w:rsidRPr="003100B8">
        <w:rPr>
          <w:rFonts w:hint="eastAsia"/>
          <w:sz w:val="28"/>
          <w:szCs w:val="28"/>
        </w:rPr>
        <w:t>随着</w:t>
      </w:r>
      <w:r w:rsidR="00803CA0" w:rsidRPr="003100B8">
        <w:rPr>
          <w:rFonts w:asciiTheme="minorEastAsia" w:hAnsiTheme="minorEastAsia" w:hint="eastAsia"/>
          <w:sz w:val="28"/>
          <w:szCs w:val="28"/>
        </w:rPr>
        <w:t>σ</w:t>
      </w:r>
      <w:r w:rsidR="00803CA0" w:rsidRPr="003100B8">
        <w:rPr>
          <w:rFonts w:hint="eastAsia"/>
          <w:sz w:val="28"/>
          <w:szCs w:val="28"/>
        </w:rPr>
        <w:t>的增加而增加；当</w:t>
      </w:r>
      <w:r w:rsidR="00803CA0" w:rsidRPr="003100B8">
        <w:rPr>
          <w:rFonts w:asciiTheme="minorEastAsia" w:hAnsiTheme="minorEastAsia" w:hint="eastAsia"/>
          <w:sz w:val="28"/>
          <w:szCs w:val="28"/>
        </w:rPr>
        <w:t>σ</w:t>
      </w:r>
      <w:r w:rsidR="00803CA0" w:rsidRPr="003100B8">
        <w:rPr>
          <w:rFonts w:asciiTheme="minorEastAsia" w:hAnsiTheme="minorEastAsia"/>
          <w:sz w:val="28"/>
          <w:szCs w:val="28"/>
        </w:rPr>
        <w:t>≤</w:t>
      </w:r>
      <w:r w:rsidR="00803CA0" w:rsidRPr="003100B8">
        <w:rPr>
          <w:rFonts w:hint="eastAsia"/>
          <w:sz w:val="28"/>
          <w:szCs w:val="28"/>
        </w:rPr>
        <w:t>1</w:t>
      </w:r>
      <w:r w:rsidR="00803CA0" w:rsidRPr="003100B8">
        <w:rPr>
          <w:rFonts w:hint="eastAsia"/>
          <w:sz w:val="28"/>
          <w:szCs w:val="28"/>
        </w:rPr>
        <w:t>时病人比例</w:t>
      </w:r>
      <m:oMath>
        <m:r>
          <w:rPr>
            <w:rFonts w:ascii="Cambria Math" w:hAnsi="Cambria Math"/>
            <w:sz w:val="28"/>
            <w:szCs w:val="28"/>
          </w:rPr>
          <m:t>i</m:t>
        </m:r>
      </m:oMath>
      <w:r w:rsidR="00803CA0" w:rsidRPr="003100B8">
        <w:rPr>
          <w:rFonts w:hint="eastAsia"/>
          <w:sz w:val="28"/>
          <w:szCs w:val="28"/>
        </w:rPr>
        <w:t>（</w:t>
      </w:r>
      <w:r w:rsidR="00803CA0" w:rsidRPr="003100B8">
        <w:rPr>
          <w:rFonts w:hint="eastAsia"/>
          <w:sz w:val="28"/>
          <w:szCs w:val="28"/>
        </w:rPr>
        <w:t>t</w:t>
      </w:r>
      <w:r w:rsidR="00803CA0" w:rsidRPr="003100B8">
        <w:rPr>
          <w:sz w:val="28"/>
          <w:szCs w:val="28"/>
        </w:rPr>
        <w:t>）</w:t>
      </w:r>
      <w:r w:rsidR="00803CA0" w:rsidRPr="003100B8">
        <w:rPr>
          <w:rFonts w:hint="eastAsia"/>
          <w:sz w:val="28"/>
          <w:szCs w:val="28"/>
        </w:rPr>
        <w:t>越来越小，最终趋于</w:t>
      </w:r>
      <w:r w:rsidR="00803CA0" w:rsidRPr="003100B8">
        <w:rPr>
          <w:rFonts w:hint="eastAsia"/>
          <w:sz w:val="28"/>
          <w:szCs w:val="28"/>
        </w:rPr>
        <w:t>0</w:t>
      </w:r>
      <w:r w:rsidR="00803CA0" w:rsidRPr="003100B8">
        <w:rPr>
          <w:rFonts w:hint="eastAsia"/>
          <w:sz w:val="28"/>
          <w:szCs w:val="28"/>
        </w:rPr>
        <w:t>，这是由于传播期内健康者变成病人的人数不超过原来病人人数的原因。</w:t>
      </w:r>
    </w:p>
    <w:p w:rsidR="006809B0" w:rsidRPr="00803CA0" w:rsidRDefault="00803CA0" w:rsidP="0058200C">
      <w:pPr>
        <w:rPr>
          <w:sz w:val="28"/>
          <w:szCs w:val="28"/>
        </w:rPr>
      </w:pPr>
      <w:r>
        <w:rPr>
          <w:rFonts w:hint="eastAsia"/>
          <w:sz w:val="28"/>
          <w:szCs w:val="28"/>
        </w:rPr>
        <w:t>（</w:t>
      </w:r>
      <w:r>
        <w:rPr>
          <w:rFonts w:hint="eastAsia"/>
          <w:sz w:val="28"/>
          <w:szCs w:val="28"/>
        </w:rPr>
        <w:t>3</w:t>
      </w:r>
      <w:r>
        <w:rPr>
          <w:rFonts w:hint="eastAsia"/>
          <w:sz w:val="28"/>
          <w:szCs w:val="28"/>
        </w:rPr>
        <w:t>）</w:t>
      </w:r>
      <w:r w:rsidR="00E83C34">
        <w:rPr>
          <w:rFonts w:hint="eastAsia"/>
          <w:sz w:val="28"/>
          <w:szCs w:val="28"/>
        </w:rPr>
        <w:t>这样美国政府就需要特别关注临界值</w:t>
      </w:r>
      <w:r w:rsidR="00E83C34" w:rsidRPr="003100B8">
        <w:rPr>
          <w:rFonts w:asciiTheme="minorEastAsia" w:hAnsiTheme="minorEastAsia" w:hint="eastAsia"/>
          <w:sz w:val="28"/>
          <w:szCs w:val="28"/>
        </w:rPr>
        <w:t>σ</w:t>
      </w:r>
      <w:r w:rsidR="00E83C34">
        <w:rPr>
          <w:rFonts w:asciiTheme="minorEastAsia" w:hAnsiTheme="minorEastAsia" w:hint="eastAsia"/>
          <w:sz w:val="28"/>
          <w:szCs w:val="28"/>
        </w:rPr>
        <w:t>，当</w:t>
      </w:r>
      <w:r w:rsidR="00E83C34" w:rsidRPr="003100B8">
        <w:rPr>
          <w:rFonts w:asciiTheme="minorEastAsia" w:hAnsiTheme="minorEastAsia" w:hint="eastAsia"/>
          <w:sz w:val="28"/>
          <w:szCs w:val="28"/>
        </w:rPr>
        <w:t>σ</w:t>
      </w:r>
      <w:r w:rsidR="00E83C34">
        <w:rPr>
          <w:rFonts w:asciiTheme="minorEastAsia" w:hAnsiTheme="minorEastAsia" w:hint="eastAsia"/>
          <w:sz w:val="28"/>
          <w:szCs w:val="28"/>
        </w:rPr>
        <w:t>&gt;1时病人数增加,社会治安情</w:t>
      </w:r>
      <w:r w:rsidR="00E83C34">
        <w:rPr>
          <w:rFonts w:asciiTheme="minorEastAsia" w:hAnsiTheme="minorEastAsia" w:hint="eastAsia"/>
          <w:sz w:val="28"/>
          <w:szCs w:val="28"/>
        </w:rPr>
        <w:lastRenderedPageBreak/>
        <w:t>况可能就可能会恶化,同时考虑到各类阿卡类药物服用数与阿卡类药物服用总数</w:t>
      </w:r>
      <w:r w:rsidR="008424BE">
        <w:rPr>
          <w:rFonts w:asciiTheme="minorEastAsia" w:hAnsiTheme="minorEastAsia" w:hint="eastAsia"/>
          <w:sz w:val="28"/>
          <w:szCs w:val="28"/>
        </w:rPr>
        <w:t>的比例在短期内稳定的,同时治愈率即强制戒毒率在一定政府政策(如社会治安打压力度)下是基本不变的,所有我们可以根据特定阿卡类药物的使用率来</w:t>
      </w:r>
      <w:proofErr w:type="gramStart"/>
      <w:r w:rsidR="008424BE">
        <w:rPr>
          <w:rFonts w:asciiTheme="minorEastAsia" w:hAnsiTheme="minorEastAsia" w:hint="eastAsia"/>
          <w:sz w:val="28"/>
          <w:szCs w:val="28"/>
        </w:rPr>
        <w:t>推测总</w:t>
      </w:r>
      <w:proofErr w:type="gramEnd"/>
      <w:r w:rsidR="008424BE">
        <w:rPr>
          <w:rFonts w:asciiTheme="minorEastAsia" w:hAnsiTheme="minorEastAsia" w:hint="eastAsia"/>
          <w:sz w:val="28"/>
          <w:szCs w:val="28"/>
        </w:rPr>
        <w:t>传染率</w:t>
      </w:r>
      <w:r w:rsidR="008424BE" w:rsidRPr="003100B8">
        <w:rPr>
          <w:rFonts w:eastAsiaTheme="minorHAnsi"/>
          <w:sz w:val="28"/>
          <w:szCs w:val="28"/>
        </w:rPr>
        <w:t>λ</w:t>
      </w:r>
      <w:r w:rsidR="008424BE">
        <w:rPr>
          <w:rFonts w:asciiTheme="minorEastAsia" w:eastAsiaTheme="minorEastAsia" w:hAnsiTheme="minorEastAsia" w:hint="eastAsia"/>
          <w:sz w:val="28"/>
          <w:szCs w:val="28"/>
        </w:rPr>
        <w:t>,</w:t>
      </w:r>
      <w:r w:rsidR="008424BE">
        <w:rPr>
          <w:rFonts w:ascii="宋体" w:hAnsi="宋体" w:cs="宋体" w:hint="eastAsia"/>
          <w:sz w:val="28"/>
          <w:szCs w:val="28"/>
        </w:rPr>
        <w:t>再与治愈率</w:t>
      </w:r>
      <w:r w:rsidR="008424BE" w:rsidRPr="003100B8">
        <w:rPr>
          <w:rFonts w:eastAsiaTheme="minorHAnsi"/>
          <w:sz w:val="28"/>
          <w:szCs w:val="28"/>
        </w:rPr>
        <w:t>μ</w:t>
      </w:r>
      <w:r w:rsidR="008424BE">
        <w:rPr>
          <w:rFonts w:ascii="宋体" w:hAnsi="宋体" w:cs="宋体" w:hint="eastAsia"/>
          <w:sz w:val="28"/>
          <w:szCs w:val="28"/>
        </w:rPr>
        <w:t>进行比较,例如当</w:t>
      </w:r>
      <w:r w:rsidR="008424BE" w:rsidRPr="003100B8">
        <w:rPr>
          <w:rFonts w:eastAsiaTheme="minorHAnsi"/>
          <w:sz w:val="28"/>
          <w:szCs w:val="28"/>
        </w:rPr>
        <w:t>λ</w:t>
      </w:r>
      <w:r w:rsidR="008424BE">
        <w:rPr>
          <w:rFonts w:asciiTheme="minorEastAsia" w:eastAsiaTheme="minorEastAsia" w:hAnsiTheme="minorEastAsia" w:hint="eastAsia"/>
          <w:sz w:val="28"/>
          <w:szCs w:val="28"/>
        </w:rPr>
        <w:t>&gt;</w:t>
      </w:r>
      <w:r w:rsidR="008424BE" w:rsidRPr="003100B8">
        <w:rPr>
          <w:rFonts w:eastAsiaTheme="minorHAnsi"/>
          <w:sz w:val="28"/>
          <w:szCs w:val="28"/>
        </w:rPr>
        <w:t>μ</w:t>
      </w:r>
      <w:r w:rsidR="008424BE">
        <w:rPr>
          <w:rFonts w:ascii="宋体" w:hAnsi="宋体" w:cs="宋体" w:hint="eastAsia"/>
          <w:sz w:val="28"/>
          <w:szCs w:val="28"/>
        </w:rPr>
        <w:t>时,病人数将会增加,此时政府就</w:t>
      </w:r>
      <w:r w:rsidR="002136BE">
        <w:rPr>
          <w:rFonts w:ascii="宋体" w:hAnsi="宋体" w:cs="宋体" w:hint="eastAsia"/>
          <w:sz w:val="28"/>
          <w:szCs w:val="28"/>
        </w:rPr>
        <w:t>需要</w:t>
      </w:r>
      <w:r w:rsidR="008424BE">
        <w:rPr>
          <w:rFonts w:ascii="宋体" w:hAnsi="宋体" w:cs="宋体" w:hint="eastAsia"/>
          <w:sz w:val="28"/>
          <w:szCs w:val="28"/>
        </w:rPr>
        <w:t>制定措施如加强社会治安等</w:t>
      </w:r>
      <w:r w:rsidR="002136BE">
        <w:rPr>
          <w:rFonts w:ascii="宋体" w:hAnsi="宋体" w:cs="宋体" w:hint="eastAsia"/>
          <w:sz w:val="28"/>
          <w:szCs w:val="28"/>
        </w:rPr>
        <w:t>.以Ohia州为例,</w:t>
      </w:r>
      <w:r w:rsidR="005A66BA">
        <w:rPr>
          <w:rFonts w:ascii="宋体" w:hAnsi="宋体" w:cs="宋体" w:hint="eastAsia"/>
          <w:sz w:val="28"/>
          <w:szCs w:val="28"/>
        </w:rPr>
        <w:t>从表2可以看出</w:t>
      </w:r>
      <w:r w:rsidR="002136BE">
        <w:rPr>
          <w:rFonts w:ascii="宋体" w:hAnsi="宋体" w:cs="宋体"/>
          <w:sz w:val="28"/>
          <w:szCs w:val="28"/>
        </w:rPr>
        <w:t>H</w:t>
      </w:r>
      <w:r w:rsidR="002136BE">
        <w:rPr>
          <w:rFonts w:ascii="宋体" w:hAnsi="宋体" w:cs="宋体" w:hint="eastAsia"/>
          <w:sz w:val="28"/>
          <w:szCs w:val="28"/>
        </w:rPr>
        <w:t>er</w:t>
      </w:r>
      <w:r w:rsidR="005A66BA">
        <w:rPr>
          <w:rFonts w:ascii="宋体" w:hAnsi="宋体" w:cs="宋体" w:hint="eastAsia"/>
          <w:sz w:val="28"/>
          <w:szCs w:val="28"/>
        </w:rPr>
        <w:t>oin的病人数占总人数的30.5%,这样就可以根据</w:t>
      </w:r>
      <w:r w:rsidR="005A66BA">
        <w:rPr>
          <w:rFonts w:ascii="宋体" w:hAnsi="宋体" w:cs="宋体"/>
          <w:sz w:val="28"/>
          <w:szCs w:val="28"/>
        </w:rPr>
        <w:t>H</w:t>
      </w:r>
      <w:r w:rsidR="005A66BA">
        <w:rPr>
          <w:rFonts w:ascii="宋体" w:hAnsi="宋体" w:cs="宋体" w:hint="eastAsia"/>
          <w:sz w:val="28"/>
          <w:szCs w:val="28"/>
        </w:rPr>
        <w:t>eroin的病人</w:t>
      </w:r>
      <w:proofErr w:type="gramStart"/>
      <w:r w:rsidR="005A66BA">
        <w:rPr>
          <w:rFonts w:ascii="宋体" w:hAnsi="宋体" w:cs="宋体" w:hint="eastAsia"/>
          <w:sz w:val="28"/>
          <w:szCs w:val="28"/>
        </w:rPr>
        <w:t>数较为</w:t>
      </w:r>
      <w:proofErr w:type="gramEnd"/>
      <w:r w:rsidR="005A66BA">
        <w:rPr>
          <w:rFonts w:ascii="宋体" w:hAnsi="宋体" w:cs="宋体" w:hint="eastAsia"/>
          <w:sz w:val="28"/>
          <w:szCs w:val="28"/>
        </w:rPr>
        <w:t>准确的估计出总病人数和传染率,再和临界值进行分析,这样问题1就得到了很好地解决.</w:t>
      </w:r>
    </w:p>
    <w:p w:rsidR="007C5F99" w:rsidRPr="002136BE" w:rsidRDefault="002136BE" w:rsidP="006809B0">
      <w:pPr>
        <w:widowControl/>
        <w:tabs>
          <w:tab w:val="left" w:pos="5040"/>
        </w:tabs>
        <w:jc w:val="center"/>
        <w:rPr>
          <w:b/>
          <w:kern w:val="0"/>
          <w:sz w:val="22"/>
          <w:szCs w:val="22"/>
        </w:rPr>
      </w:pPr>
      <w:r w:rsidRPr="002136BE">
        <w:rPr>
          <w:b/>
          <w:kern w:val="0"/>
          <w:sz w:val="22"/>
          <w:szCs w:val="22"/>
        </w:rPr>
        <w:t>T</w:t>
      </w:r>
      <w:r w:rsidRPr="002136BE">
        <w:rPr>
          <w:rFonts w:hint="eastAsia"/>
          <w:b/>
          <w:kern w:val="0"/>
          <w:sz w:val="22"/>
          <w:szCs w:val="22"/>
        </w:rPr>
        <w:t>able</w:t>
      </w:r>
      <w:r w:rsidR="00D72E5B">
        <w:rPr>
          <w:rFonts w:hint="eastAsia"/>
          <w:b/>
          <w:kern w:val="0"/>
          <w:sz w:val="22"/>
          <w:szCs w:val="22"/>
        </w:rPr>
        <w:t>1</w:t>
      </w:r>
      <w:r w:rsidRPr="002136BE">
        <w:rPr>
          <w:b/>
          <w:kern w:val="0"/>
          <w:sz w:val="22"/>
          <w:szCs w:val="22"/>
        </w:rPr>
        <w:t>.</w:t>
      </w:r>
      <w:r w:rsidR="006809B0" w:rsidRPr="002136BE">
        <w:rPr>
          <w:b/>
          <w:kern w:val="0"/>
          <w:sz w:val="22"/>
          <w:szCs w:val="22"/>
        </w:rPr>
        <w:t>The percentage of all drug sick in 2010 Ohia</w:t>
      </w:r>
    </w:p>
    <w:tbl>
      <w:tblPr>
        <w:tblStyle w:val="af"/>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1082"/>
        <w:gridCol w:w="713"/>
        <w:gridCol w:w="1381"/>
        <w:gridCol w:w="1291"/>
        <w:gridCol w:w="756"/>
        <w:gridCol w:w="1372"/>
        <w:gridCol w:w="1790"/>
      </w:tblGrid>
      <w:tr w:rsidR="002136BE" w:rsidTr="002136BE">
        <w:tc>
          <w:tcPr>
            <w:tcW w:w="1361" w:type="dxa"/>
            <w:tcBorders>
              <w:top w:val="single" w:sz="4" w:space="0" w:color="auto"/>
              <w:bottom w:val="single" w:sz="4" w:space="0" w:color="auto"/>
            </w:tcBorders>
          </w:tcPr>
          <w:p w:rsidR="002136BE" w:rsidRDefault="002136BE" w:rsidP="007C5F99">
            <w:pPr>
              <w:widowControl/>
              <w:tabs>
                <w:tab w:val="left" w:pos="5040"/>
              </w:tabs>
              <w:jc w:val="left"/>
              <w:rPr>
                <w:b/>
                <w:kern w:val="0"/>
                <w:sz w:val="24"/>
              </w:rPr>
            </w:pPr>
            <w:r>
              <w:rPr>
                <w:rFonts w:hint="eastAsia"/>
                <w:b/>
                <w:kern w:val="0"/>
                <w:sz w:val="24"/>
              </w:rPr>
              <w:t>N</w:t>
            </w:r>
            <w:r>
              <w:rPr>
                <w:b/>
                <w:kern w:val="0"/>
                <w:sz w:val="24"/>
              </w:rPr>
              <w:t>ame</w:t>
            </w:r>
          </w:p>
        </w:tc>
        <w:tc>
          <w:tcPr>
            <w:tcW w:w="1082" w:type="dxa"/>
            <w:tcBorders>
              <w:top w:val="single" w:sz="4" w:space="0" w:color="auto"/>
              <w:bottom w:val="single" w:sz="4" w:space="0" w:color="auto"/>
            </w:tcBorders>
          </w:tcPr>
          <w:p w:rsidR="002136BE" w:rsidRDefault="002136BE" w:rsidP="007C5F99">
            <w:pPr>
              <w:widowControl/>
              <w:tabs>
                <w:tab w:val="left" w:pos="5040"/>
              </w:tabs>
              <w:jc w:val="left"/>
              <w:rPr>
                <w:b/>
                <w:kern w:val="0"/>
                <w:sz w:val="24"/>
              </w:rPr>
            </w:pPr>
            <w:r>
              <w:rPr>
                <w:rFonts w:hint="eastAsia"/>
                <w:b/>
                <w:kern w:val="0"/>
                <w:sz w:val="24"/>
              </w:rPr>
              <w:t>H</w:t>
            </w:r>
            <w:r>
              <w:rPr>
                <w:b/>
                <w:kern w:val="0"/>
                <w:sz w:val="24"/>
              </w:rPr>
              <w:t>er</w:t>
            </w:r>
            <w:r>
              <w:rPr>
                <w:rFonts w:hint="eastAsia"/>
                <w:b/>
                <w:kern w:val="0"/>
                <w:sz w:val="24"/>
              </w:rPr>
              <w:t>oi</w:t>
            </w:r>
            <w:r>
              <w:rPr>
                <w:b/>
                <w:kern w:val="0"/>
                <w:sz w:val="24"/>
              </w:rPr>
              <w:t>n</w:t>
            </w:r>
          </w:p>
        </w:tc>
        <w:tc>
          <w:tcPr>
            <w:tcW w:w="713" w:type="dxa"/>
            <w:tcBorders>
              <w:top w:val="single" w:sz="4" w:space="0" w:color="auto"/>
              <w:bottom w:val="single" w:sz="4" w:space="0" w:color="auto"/>
            </w:tcBorders>
          </w:tcPr>
          <w:p w:rsidR="002136BE" w:rsidRDefault="002136BE" w:rsidP="007C5F99">
            <w:pPr>
              <w:widowControl/>
              <w:tabs>
                <w:tab w:val="left" w:pos="5040"/>
              </w:tabs>
              <w:jc w:val="left"/>
              <w:rPr>
                <w:b/>
                <w:kern w:val="0"/>
                <w:sz w:val="24"/>
              </w:rPr>
            </w:pPr>
          </w:p>
        </w:tc>
        <w:tc>
          <w:tcPr>
            <w:tcW w:w="1381" w:type="dxa"/>
            <w:tcBorders>
              <w:top w:val="single" w:sz="4" w:space="0" w:color="auto"/>
              <w:bottom w:val="single" w:sz="4" w:space="0" w:color="auto"/>
            </w:tcBorders>
          </w:tcPr>
          <w:p w:rsidR="002136BE" w:rsidRDefault="002136BE" w:rsidP="007C5F99">
            <w:pPr>
              <w:widowControl/>
              <w:tabs>
                <w:tab w:val="left" w:pos="5040"/>
              </w:tabs>
              <w:jc w:val="left"/>
              <w:rPr>
                <w:b/>
                <w:kern w:val="0"/>
                <w:sz w:val="24"/>
              </w:rPr>
            </w:pPr>
            <w:r>
              <w:rPr>
                <w:rFonts w:hint="eastAsia"/>
                <w:b/>
                <w:kern w:val="0"/>
                <w:sz w:val="24"/>
              </w:rPr>
              <w:t>M</w:t>
            </w:r>
            <w:r>
              <w:rPr>
                <w:b/>
                <w:kern w:val="0"/>
                <w:sz w:val="24"/>
              </w:rPr>
              <w:t>ethadone</w:t>
            </w:r>
          </w:p>
        </w:tc>
        <w:tc>
          <w:tcPr>
            <w:tcW w:w="1291" w:type="dxa"/>
            <w:tcBorders>
              <w:top w:val="single" w:sz="4" w:space="0" w:color="auto"/>
              <w:bottom w:val="single" w:sz="4" w:space="0" w:color="auto"/>
            </w:tcBorders>
          </w:tcPr>
          <w:p w:rsidR="002136BE" w:rsidRDefault="002136BE" w:rsidP="007C5F99">
            <w:pPr>
              <w:widowControl/>
              <w:tabs>
                <w:tab w:val="left" w:pos="5040"/>
              </w:tabs>
              <w:jc w:val="left"/>
              <w:rPr>
                <w:b/>
                <w:kern w:val="0"/>
                <w:sz w:val="24"/>
              </w:rPr>
            </w:pPr>
            <w:r>
              <w:rPr>
                <w:rFonts w:hint="eastAsia"/>
                <w:b/>
                <w:kern w:val="0"/>
                <w:sz w:val="24"/>
              </w:rPr>
              <w:t>M</w:t>
            </w:r>
            <w:r>
              <w:rPr>
                <w:b/>
                <w:kern w:val="0"/>
                <w:sz w:val="24"/>
              </w:rPr>
              <w:t>orphine</w:t>
            </w:r>
          </w:p>
        </w:tc>
        <w:tc>
          <w:tcPr>
            <w:tcW w:w="756" w:type="dxa"/>
            <w:tcBorders>
              <w:top w:val="single" w:sz="4" w:space="0" w:color="auto"/>
              <w:bottom w:val="single" w:sz="4" w:space="0" w:color="auto"/>
            </w:tcBorders>
          </w:tcPr>
          <w:p w:rsidR="002136BE" w:rsidRDefault="002136BE" w:rsidP="007C5F99">
            <w:pPr>
              <w:widowControl/>
              <w:tabs>
                <w:tab w:val="left" w:pos="5040"/>
              </w:tabs>
              <w:jc w:val="left"/>
              <w:rPr>
                <w:b/>
                <w:kern w:val="0"/>
                <w:sz w:val="24"/>
              </w:rPr>
            </w:pPr>
            <w:r>
              <w:rPr>
                <w:b/>
                <w:kern w:val="0"/>
                <w:sz w:val="24"/>
              </w:rPr>
              <w:t>…</w:t>
            </w:r>
          </w:p>
        </w:tc>
        <w:tc>
          <w:tcPr>
            <w:tcW w:w="1372" w:type="dxa"/>
            <w:tcBorders>
              <w:top w:val="single" w:sz="4" w:space="0" w:color="auto"/>
              <w:bottom w:val="single" w:sz="4" w:space="0" w:color="auto"/>
            </w:tcBorders>
          </w:tcPr>
          <w:p w:rsidR="002136BE" w:rsidRDefault="002136BE" w:rsidP="007C5F99">
            <w:pPr>
              <w:widowControl/>
              <w:tabs>
                <w:tab w:val="left" w:pos="5040"/>
              </w:tabs>
              <w:jc w:val="left"/>
              <w:rPr>
                <w:b/>
                <w:kern w:val="0"/>
                <w:sz w:val="24"/>
              </w:rPr>
            </w:pPr>
            <w:r>
              <w:rPr>
                <w:rFonts w:hint="eastAsia"/>
                <w:b/>
                <w:kern w:val="0"/>
                <w:sz w:val="24"/>
              </w:rPr>
              <w:t>O</w:t>
            </w:r>
            <w:r>
              <w:rPr>
                <w:b/>
                <w:kern w:val="0"/>
                <w:sz w:val="24"/>
              </w:rPr>
              <w:t xml:space="preserve">xycodone </w:t>
            </w:r>
          </w:p>
        </w:tc>
        <w:tc>
          <w:tcPr>
            <w:tcW w:w="1790" w:type="dxa"/>
            <w:tcBorders>
              <w:top w:val="single" w:sz="4" w:space="0" w:color="auto"/>
              <w:bottom w:val="single" w:sz="4" w:space="0" w:color="auto"/>
            </w:tcBorders>
          </w:tcPr>
          <w:p w:rsidR="002136BE" w:rsidRDefault="002136BE" w:rsidP="007C5F99">
            <w:pPr>
              <w:widowControl/>
              <w:tabs>
                <w:tab w:val="left" w:pos="5040"/>
              </w:tabs>
              <w:jc w:val="left"/>
              <w:rPr>
                <w:b/>
                <w:kern w:val="0"/>
                <w:sz w:val="24"/>
              </w:rPr>
            </w:pPr>
            <w:r>
              <w:rPr>
                <w:rFonts w:hint="eastAsia"/>
                <w:b/>
                <w:kern w:val="0"/>
                <w:sz w:val="24"/>
              </w:rPr>
              <w:t>B</w:t>
            </w:r>
            <w:r>
              <w:rPr>
                <w:b/>
                <w:kern w:val="0"/>
                <w:sz w:val="24"/>
              </w:rPr>
              <w:t>uprenorphine</w:t>
            </w:r>
          </w:p>
        </w:tc>
      </w:tr>
      <w:tr w:rsidR="002136BE" w:rsidTr="002136BE">
        <w:tc>
          <w:tcPr>
            <w:tcW w:w="1361" w:type="dxa"/>
            <w:tcBorders>
              <w:top w:val="single" w:sz="4" w:space="0" w:color="auto"/>
            </w:tcBorders>
          </w:tcPr>
          <w:p w:rsidR="002136BE" w:rsidRDefault="002136BE" w:rsidP="007C5F99">
            <w:pPr>
              <w:widowControl/>
              <w:tabs>
                <w:tab w:val="left" w:pos="5040"/>
              </w:tabs>
              <w:jc w:val="left"/>
              <w:rPr>
                <w:b/>
                <w:kern w:val="0"/>
                <w:sz w:val="24"/>
              </w:rPr>
            </w:pPr>
            <w:r>
              <w:rPr>
                <w:b/>
                <w:kern w:val="0"/>
                <w:sz w:val="24"/>
              </w:rPr>
              <w:t>P</w:t>
            </w:r>
            <w:r w:rsidRPr="006809B0">
              <w:rPr>
                <w:b/>
                <w:kern w:val="0"/>
                <w:sz w:val="24"/>
              </w:rPr>
              <w:t>ercentage</w:t>
            </w:r>
          </w:p>
        </w:tc>
        <w:tc>
          <w:tcPr>
            <w:tcW w:w="1082" w:type="dxa"/>
            <w:tcBorders>
              <w:top w:val="single" w:sz="4" w:space="0" w:color="auto"/>
            </w:tcBorders>
          </w:tcPr>
          <w:p w:rsidR="002136BE" w:rsidRDefault="002136BE" w:rsidP="007C5F99">
            <w:pPr>
              <w:widowControl/>
              <w:tabs>
                <w:tab w:val="left" w:pos="5040"/>
              </w:tabs>
              <w:jc w:val="left"/>
              <w:rPr>
                <w:b/>
                <w:kern w:val="0"/>
                <w:sz w:val="24"/>
              </w:rPr>
            </w:pPr>
            <w:r>
              <w:rPr>
                <w:rFonts w:hint="eastAsia"/>
                <w:b/>
                <w:kern w:val="0"/>
                <w:sz w:val="24"/>
              </w:rPr>
              <w:t>0</w:t>
            </w:r>
            <w:r>
              <w:rPr>
                <w:b/>
                <w:kern w:val="0"/>
                <w:sz w:val="24"/>
              </w:rPr>
              <w:t>.305</w:t>
            </w:r>
          </w:p>
        </w:tc>
        <w:tc>
          <w:tcPr>
            <w:tcW w:w="713" w:type="dxa"/>
            <w:tcBorders>
              <w:top w:val="single" w:sz="4" w:space="0" w:color="auto"/>
            </w:tcBorders>
          </w:tcPr>
          <w:p w:rsidR="002136BE" w:rsidRDefault="002136BE" w:rsidP="007C5F99">
            <w:pPr>
              <w:widowControl/>
              <w:tabs>
                <w:tab w:val="left" w:pos="5040"/>
              </w:tabs>
              <w:jc w:val="left"/>
              <w:rPr>
                <w:b/>
                <w:kern w:val="0"/>
                <w:sz w:val="24"/>
              </w:rPr>
            </w:pPr>
          </w:p>
        </w:tc>
        <w:tc>
          <w:tcPr>
            <w:tcW w:w="1381" w:type="dxa"/>
            <w:tcBorders>
              <w:top w:val="single" w:sz="4" w:space="0" w:color="auto"/>
            </w:tcBorders>
          </w:tcPr>
          <w:p w:rsidR="002136BE" w:rsidRDefault="002136BE" w:rsidP="007C5F99">
            <w:pPr>
              <w:widowControl/>
              <w:tabs>
                <w:tab w:val="left" w:pos="5040"/>
              </w:tabs>
              <w:jc w:val="left"/>
              <w:rPr>
                <w:b/>
                <w:kern w:val="0"/>
                <w:sz w:val="24"/>
              </w:rPr>
            </w:pPr>
            <w:r>
              <w:rPr>
                <w:rFonts w:hint="eastAsia"/>
                <w:b/>
                <w:kern w:val="0"/>
                <w:sz w:val="24"/>
              </w:rPr>
              <w:t>0</w:t>
            </w:r>
            <w:r>
              <w:rPr>
                <w:b/>
                <w:kern w:val="0"/>
                <w:sz w:val="24"/>
              </w:rPr>
              <w:t>.0246</w:t>
            </w:r>
          </w:p>
        </w:tc>
        <w:tc>
          <w:tcPr>
            <w:tcW w:w="1291" w:type="dxa"/>
            <w:tcBorders>
              <w:top w:val="single" w:sz="4" w:space="0" w:color="auto"/>
            </w:tcBorders>
          </w:tcPr>
          <w:p w:rsidR="002136BE" w:rsidRDefault="002136BE" w:rsidP="007C5F99">
            <w:pPr>
              <w:widowControl/>
              <w:tabs>
                <w:tab w:val="left" w:pos="5040"/>
              </w:tabs>
              <w:jc w:val="left"/>
              <w:rPr>
                <w:b/>
                <w:kern w:val="0"/>
                <w:sz w:val="24"/>
              </w:rPr>
            </w:pPr>
            <w:r>
              <w:rPr>
                <w:rFonts w:hint="eastAsia"/>
                <w:b/>
                <w:kern w:val="0"/>
                <w:sz w:val="24"/>
              </w:rPr>
              <w:t>0</w:t>
            </w:r>
            <w:r>
              <w:rPr>
                <w:b/>
                <w:kern w:val="0"/>
                <w:sz w:val="24"/>
              </w:rPr>
              <w:t>.0209</w:t>
            </w:r>
          </w:p>
        </w:tc>
        <w:tc>
          <w:tcPr>
            <w:tcW w:w="756" w:type="dxa"/>
            <w:tcBorders>
              <w:top w:val="single" w:sz="4" w:space="0" w:color="auto"/>
            </w:tcBorders>
          </w:tcPr>
          <w:p w:rsidR="002136BE" w:rsidRDefault="002136BE" w:rsidP="007C5F99">
            <w:pPr>
              <w:widowControl/>
              <w:tabs>
                <w:tab w:val="left" w:pos="5040"/>
              </w:tabs>
              <w:jc w:val="left"/>
              <w:rPr>
                <w:b/>
                <w:kern w:val="0"/>
                <w:sz w:val="24"/>
              </w:rPr>
            </w:pPr>
            <w:r>
              <w:rPr>
                <w:b/>
                <w:kern w:val="0"/>
                <w:sz w:val="24"/>
              </w:rPr>
              <w:t>…</w:t>
            </w:r>
          </w:p>
        </w:tc>
        <w:tc>
          <w:tcPr>
            <w:tcW w:w="1372" w:type="dxa"/>
            <w:tcBorders>
              <w:top w:val="single" w:sz="4" w:space="0" w:color="auto"/>
            </w:tcBorders>
          </w:tcPr>
          <w:p w:rsidR="002136BE" w:rsidRDefault="002136BE" w:rsidP="007C5F99">
            <w:pPr>
              <w:widowControl/>
              <w:tabs>
                <w:tab w:val="left" w:pos="5040"/>
              </w:tabs>
              <w:jc w:val="left"/>
              <w:rPr>
                <w:b/>
                <w:kern w:val="0"/>
                <w:sz w:val="24"/>
              </w:rPr>
            </w:pPr>
            <w:r>
              <w:rPr>
                <w:rFonts w:hint="eastAsia"/>
                <w:b/>
                <w:kern w:val="0"/>
                <w:sz w:val="24"/>
              </w:rPr>
              <w:t>0</w:t>
            </w:r>
            <w:r>
              <w:rPr>
                <w:b/>
                <w:kern w:val="0"/>
                <w:sz w:val="24"/>
              </w:rPr>
              <w:t>.122</w:t>
            </w:r>
          </w:p>
        </w:tc>
        <w:tc>
          <w:tcPr>
            <w:tcW w:w="1790" w:type="dxa"/>
            <w:tcBorders>
              <w:top w:val="single" w:sz="4" w:space="0" w:color="auto"/>
            </w:tcBorders>
          </w:tcPr>
          <w:p w:rsidR="002136BE" w:rsidRDefault="002136BE" w:rsidP="007C5F99">
            <w:pPr>
              <w:widowControl/>
              <w:tabs>
                <w:tab w:val="left" w:pos="5040"/>
              </w:tabs>
              <w:jc w:val="left"/>
              <w:rPr>
                <w:b/>
                <w:kern w:val="0"/>
                <w:sz w:val="24"/>
              </w:rPr>
            </w:pPr>
            <w:r>
              <w:rPr>
                <w:rFonts w:hint="eastAsia"/>
                <w:b/>
                <w:kern w:val="0"/>
                <w:sz w:val="24"/>
              </w:rPr>
              <w:t>0</w:t>
            </w:r>
            <w:r>
              <w:rPr>
                <w:b/>
                <w:kern w:val="0"/>
                <w:sz w:val="24"/>
              </w:rPr>
              <w:t>.377</w:t>
            </w:r>
          </w:p>
        </w:tc>
      </w:tr>
    </w:tbl>
    <w:p w:rsidR="007C5F99" w:rsidRPr="00F843A5" w:rsidRDefault="007C5F99" w:rsidP="00667925">
      <w:pPr>
        <w:pStyle w:val="2"/>
        <w:rPr>
          <w:rFonts w:ascii="Times New Roman" w:hAnsi="Times New Roman"/>
        </w:rPr>
      </w:pPr>
      <w:bookmarkStart w:id="36" w:name="_Toc471658496"/>
      <w:r w:rsidRPr="00F843A5">
        <w:rPr>
          <w:rFonts w:ascii="Times New Roman" w:hAnsi="Times New Roman"/>
        </w:rPr>
        <w:t>5.</w:t>
      </w:r>
      <w:r w:rsidRPr="00F843A5">
        <w:rPr>
          <w:rFonts w:ascii="Times New Roman" w:hAnsi="Times New Roman" w:hint="eastAsia"/>
        </w:rPr>
        <w:t>2</w:t>
      </w:r>
      <w:r w:rsidRPr="00F843A5">
        <w:rPr>
          <w:rFonts w:ascii="Times New Roman" w:hAnsi="Times New Roman"/>
        </w:rPr>
        <w:t xml:space="preserve"> Analysis and Solving of Question </w:t>
      </w:r>
      <w:r w:rsidRPr="00F843A5">
        <w:rPr>
          <w:rFonts w:ascii="Times New Roman" w:hAnsi="Times New Roman" w:hint="eastAsia"/>
        </w:rPr>
        <w:t>Two</w:t>
      </w:r>
      <w:bookmarkEnd w:id="36"/>
    </w:p>
    <w:p w:rsidR="007C5F99" w:rsidRPr="00F843A5" w:rsidRDefault="007C5F99" w:rsidP="00801F91">
      <w:pPr>
        <w:pStyle w:val="ad"/>
        <w:rPr>
          <w:rFonts w:ascii="Times New Roman" w:hAnsi="Times New Roman" w:cs="Times New Roman"/>
        </w:rPr>
      </w:pPr>
      <w:bookmarkStart w:id="37" w:name="_Toc471658497"/>
      <w:r w:rsidRPr="00F843A5">
        <w:rPr>
          <w:rFonts w:ascii="Times New Roman" w:hAnsi="Times New Roman" w:cs="Times New Roman" w:hint="eastAsia"/>
        </w:rPr>
        <w:t>5</w:t>
      </w:r>
      <w:r w:rsidRPr="00F843A5">
        <w:rPr>
          <w:rFonts w:ascii="Times New Roman" w:hAnsi="Times New Roman" w:cs="Times New Roman"/>
        </w:rPr>
        <w:t>.</w:t>
      </w:r>
      <w:r w:rsidRPr="00F843A5">
        <w:rPr>
          <w:rFonts w:ascii="Times New Roman" w:hAnsi="Times New Roman" w:cs="Times New Roman" w:hint="eastAsia"/>
        </w:rPr>
        <w:t>2</w:t>
      </w:r>
      <w:r w:rsidRPr="00F843A5">
        <w:rPr>
          <w:rFonts w:ascii="Times New Roman" w:hAnsi="Times New Roman" w:cs="Times New Roman"/>
        </w:rPr>
        <w:t xml:space="preserve">.1 Model </w:t>
      </w:r>
      <w:r w:rsidRPr="00F843A5">
        <w:rPr>
          <w:rFonts w:ascii="Times New Roman" w:hAnsi="Times New Roman" w:cs="Times New Roman" w:hint="eastAsia"/>
        </w:rPr>
        <w:t>P</w:t>
      </w:r>
      <w:r w:rsidRPr="00F843A5">
        <w:rPr>
          <w:rFonts w:ascii="Times New Roman" w:hAnsi="Times New Roman" w:cs="Times New Roman"/>
        </w:rPr>
        <w:t>reparation</w:t>
      </w:r>
      <w:bookmarkEnd w:id="37"/>
    </w:p>
    <w:p w:rsidR="008E075C" w:rsidRPr="007331D6" w:rsidRDefault="008E075C" w:rsidP="00463A1C">
      <w:pPr>
        <w:jc w:val="left"/>
        <w:rPr>
          <w:rFonts w:hint="eastAsia"/>
          <w:sz w:val="22"/>
          <w:szCs w:val="22"/>
        </w:rPr>
      </w:pPr>
      <w:r w:rsidRPr="007331D6">
        <w:rPr>
          <w:sz w:val="22"/>
          <w:szCs w:val="22"/>
        </w:rPr>
        <w:t>According to the analysis of the socio-economic data provided by the US population, there are too many analytical indicators. There are 149 effective analysis index categories after pre-processing, and there is a strong correlation between each index. This systematically analyzes and studies the society. The relationship between economic data and the spread of Aka drugs has caused great difficulties. Therefore, we first conduct R-type cluster analysis on 149 social and economic indicators, and divide the highly relevant economic indicators into several categories. Identify the main factors that influence the spread of opioids. In this way, we can select representative indicators from various analysis indicators, and then analyze the selected social economic indicators and the spread of Aka drugs. Among them,</w:t>
      </w:r>
      <m:oMath>
        <m:r>
          <m:rPr>
            <m:sty m:val="p"/>
          </m:rPr>
          <w:rPr>
            <w:rFonts w:ascii="Cambria Math" w:hAnsi="Cambria Math"/>
            <w:sz w:val="22"/>
            <w:szCs w:val="28"/>
          </w:rPr>
          <m:t xml:space="preserve"> </m:t>
        </m:r>
        <m:sSub>
          <m:sSubPr>
            <m:ctrlPr>
              <w:rPr>
                <w:rFonts w:ascii="Cambria Math" w:hAnsi="Cambria Math"/>
                <w:sz w:val="22"/>
                <w:szCs w:val="28"/>
              </w:rPr>
            </m:ctrlPr>
          </m:sSubPr>
          <m:e>
            <m:r>
              <w:rPr>
                <w:rFonts w:ascii="Cambria Math" w:hAnsi="Cambria Math" w:hint="eastAsia"/>
                <w:sz w:val="22"/>
                <w:szCs w:val="28"/>
              </w:rPr>
              <m:t>x</m:t>
            </m:r>
          </m:e>
          <m:sub>
            <m:r>
              <w:rPr>
                <w:rFonts w:ascii="Cambria Math" w:hAnsi="Cambria Math"/>
                <w:sz w:val="22"/>
                <w:szCs w:val="28"/>
              </w:rPr>
              <m:t>1</m:t>
            </m:r>
          </m:sub>
        </m:sSub>
      </m:oMath>
      <w:r w:rsidR="007331D6" w:rsidRPr="007331D6">
        <w:rPr>
          <w:rFonts w:hint="eastAsia"/>
          <w:sz w:val="22"/>
          <w:szCs w:val="28"/>
        </w:rPr>
        <w:t>,</w:t>
      </w:r>
      <m:oMath>
        <m:sSub>
          <m:sSubPr>
            <m:ctrlPr>
              <w:rPr>
                <w:rFonts w:ascii="Cambria Math" w:hAnsi="Cambria Math"/>
                <w:sz w:val="22"/>
                <w:szCs w:val="28"/>
              </w:rPr>
            </m:ctrlPr>
          </m:sSubPr>
          <m:e>
            <m:r>
              <w:rPr>
                <w:rFonts w:ascii="Cambria Math" w:hAnsi="Cambria Math"/>
                <w:sz w:val="22"/>
                <w:szCs w:val="28"/>
              </w:rPr>
              <m:t>x</m:t>
            </m:r>
          </m:e>
          <m:sub>
            <m:r>
              <w:rPr>
                <w:rFonts w:ascii="Cambria Math" w:hAnsi="Cambria Math"/>
                <w:sz w:val="22"/>
                <w:szCs w:val="28"/>
              </w:rPr>
              <m:t>2</m:t>
            </m:r>
          </m:sub>
        </m:sSub>
      </m:oMath>
      <w:r w:rsidR="007331D6" w:rsidRPr="007331D6">
        <w:rPr>
          <w:rFonts w:hint="eastAsia"/>
          <w:sz w:val="22"/>
          <w:szCs w:val="28"/>
        </w:rPr>
        <w:t>,</w:t>
      </w:r>
      <w:r w:rsidR="007331D6" w:rsidRPr="007331D6">
        <w:rPr>
          <w:sz w:val="22"/>
          <w:szCs w:val="28"/>
        </w:rPr>
        <w:t>…,</w:t>
      </w:r>
      <m:oMath>
        <m:sSub>
          <m:sSubPr>
            <m:ctrlPr>
              <w:rPr>
                <w:rFonts w:ascii="Cambria Math" w:hAnsi="Cambria Math"/>
                <w:sz w:val="22"/>
                <w:szCs w:val="28"/>
              </w:rPr>
            </m:ctrlPr>
          </m:sSubPr>
          <m:e>
            <m:r>
              <w:rPr>
                <w:rFonts w:ascii="Cambria Math" w:hAnsi="Cambria Math"/>
                <w:sz w:val="22"/>
                <w:szCs w:val="28"/>
              </w:rPr>
              <m:t>x</m:t>
            </m:r>
          </m:e>
          <m:sub>
            <m:r>
              <w:rPr>
                <w:rFonts w:ascii="Cambria Math" w:hAnsi="Cambria Math" w:hint="eastAsia"/>
                <w:sz w:val="22"/>
                <w:szCs w:val="28"/>
              </w:rPr>
              <m:t>149</m:t>
            </m:r>
          </m:sub>
        </m:sSub>
      </m:oMath>
      <w:r w:rsidRPr="007331D6">
        <w:rPr>
          <w:sz w:val="22"/>
          <w:szCs w:val="22"/>
        </w:rPr>
        <w:t xml:space="preserve"> respectively represent 149 people's census social economy index</w:t>
      </w:r>
    </w:p>
    <w:p w:rsidR="007C5F99" w:rsidRPr="00F843A5" w:rsidRDefault="007C5F99" w:rsidP="00801F91">
      <w:pPr>
        <w:pStyle w:val="ad"/>
        <w:rPr>
          <w:rFonts w:ascii="Times New Roman" w:hAnsi="Times New Roman" w:cs="Times New Roman"/>
        </w:rPr>
      </w:pPr>
      <w:bookmarkStart w:id="38" w:name="_Toc471658498"/>
      <w:r w:rsidRPr="00F843A5">
        <w:rPr>
          <w:rFonts w:ascii="Times New Roman" w:hAnsi="Times New Roman" w:cs="Times New Roman" w:hint="eastAsia"/>
        </w:rPr>
        <w:t>5</w:t>
      </w:r>
      <w:r w:rsidRPr="00F843A5">
        <w:rPr>
          <w:rFonts w:ascii="Times New Roman" w:hAnsi="Times New Roman" w:cs="Times New Roman"/>
        </w:rPr>
        <w:t>.</w:t>
      </w:r>
      <w:r w:rsidRPr="00F843A5">
        <w:rPr>
          <w:rFonts w:ascii="Times New Roman" w:hAnsi="Times New Roman" w:cs="Times New Roman" w:hint="eastAsia"/>
        </w:rPr>
        <w:t>2</w:t>
      </w:r>
      <w:r w:rsidRPr="00F843A5">
        <w:rPr>
          <w:rFonts w:ascii="Times New Roman" w:hAnsi="Times New Roman" w:cs="Times New Roman"/>
        </w:rPr>
        <w:t>.</w:t>
      </w:r>
      <w:r w:rsidRPr="00F843A5">
        <w:rPr>
          <w:rFonts w:ascii="Times New Roman" w:hAnsi="Times New Roman" w:cs="Times New Roman" w:hint="eastAsia"/>
        </w:rPr>
        <w:t>2</w:t>
      </w:r>
      <w:r w:rsidRPr="00F843A5">
        <w:rPr>
          <w:rFonts w:ascii="Times New Roman" w:hAnsi="Times New Roman" w:cs="Times New Roman"/>
        </w:rPr>
        <w:t xml:space="preserve"> Model </w:t>
      </w:r>
      <w:r w:rsidRPr="00F843A5">
        <w:rPr>
          <w:rFonts w:ascii="Times New Roman" w:hAnsi="Times New Roman" w:cs="Times New Roman" w:hint="eastAsia"/>
        </w:rPr>
        <w:t>E</w:t>
      </w:r>
      <w:r w:rsidRPr="00F843A5">
        <w:rPr>
          <w:rFonts w:ascii="Times New Roman" w:hAnsi="Times New Roman" w:cs="Times New Roman"/>
        </w:rPr>
        <w:t>sta</w:t>
      </w:r>
      <w:r w:rsidRPr="00F843A5">
        <w:rPr>
          <w:rFonts w:ascii="Times New Roman" w:hAnsi="Times New Roman" w:cs="Times New Roman" w:hint="eastAsia"/>
        </w:rPr>
        <w:t>b</w:t>
      </w:r>
      <w:r w:rsidRPr="00F843A5">
        <w:rPr>
          <w:rFonts w:ascii="Times New Roman" w:hAnsi="Times New Roman" w:cs="Times New Roman"/>
        </w:rPr>
        <w:t>lishment</w:t>
      </w:r>
      <w:bookmarkEnd w:id="38"/>
      <w:r w:rsidR="00760D16">
        <w:rPr>
          <w:rFonts w:ascii="Times New Roman" w:hAnsi="Times New Roman" w:cs="Times New Roman"/>
        </w:rPr>
        <w:t xml:space="preserve"> </w:t>
      </w:r>
      <w:proofErr w:type="gramStart"/>
      <w:r w:rsidR="00760D16">
        <w:rPr>
          <w:rFonts w:ascii="Times New Roman" w:hAnsi="Times New Roman" w:cs="Times New Roman"/>
        </w:rPr>
        <w:t>A</w:t>
      </w:r>
      <w:r w:rsidR="00760D16">
        <w:rPr>
          <w:rFonts w:asciiTheme="minorEastAsia" w:eastAsiaTheme="minorEastAsia" w:hAnsiTheme="minorEastAsia" w:cs="Times New Roman" w:hint="eastAsia"/>
        </w:rPr>
        <w:t>nd</w:t>
      </w:r>
      <w:proofErr w:type="gramEnd"/>
      <w:r w:rsidR="00760D16">
        <w:rPr>
          <w:rFonts w:ascii="Times New Roman" w:hAnsi="Times New Roman" w:cs="Times New Roman"/>
        </w:rPr>
        <w:t xml:space="preserve"> Solving</w:t>
      </w:r>
    </w:p>
    <w:p w:rsidR="008E075C" w:rsidRPr="004A07AB" w:rsidRDefault="00824AD1" w:rsidP="00463A1C">
      <w:pPr>
        <w:widowControl/>
        <w:tabs>
          <w:tab w:val="left" w:pos="5040"/>
        </w:tabs>
        <w:jc w:val="left"/>
        <w:rPr>
          <w:rFonts w:hint="eastAsia"/>
          <w:kern w:val="0"/>
          <w:sz w:val="22"/>
        </w:rPr>
      </w:pPr>
      <w:r>
        <w:rPr>
          <w:rFonts w:hint="eastAsia"/>
          <w:kern w:val="0"/>
          <w:sz w:val="22"/>
        </w:rPr>
        <w:t>(1)</w:t>
      </w:r>
      <w:r w:rsidR="007331D6" w:rsidRPr="008E075C">
        <w:rPr>
          <w:kern w:val="0"/>
          <w:sz w:val="22"/>
        </w:rPr>
        <w:t xml:space="preserve"> </w:t>
      </w:r>
      <w:r w:rsidR="008E075C" w:rsidRPr="008E075C">
        <w:rPr>
          <w:kern w:val="0"/>
          <w:sz w:val="22"/>
        </w:rPr>
        <w:t>R-type cluster analysis</w:t>
      </w:r>
    </w:p>
    <w:p w:rsidR="008E075C" w:rsidRPr="007331D6" w:rsidRDefault="0070701D" w:rsidP="00463A1C">
      <w:pPr>
        <w:jc w:val="left"/>
        <w:rPr>
          <w:sz w:val="22"/>
          <w:szCs w:val="22"/>
        </w:rPr>
      </w:pPr>
      <w:r w:rsidRPr="00F843A5">
        <w:rPr>
          <w:b/>
          <w:sz w:val="24"/>
        </w:rPr>
        <w:t>Step1:</w:t>
      </w:r>
      <w:r w:rsidRPr="00F843A5">
        <w:rPr>
          <w:sz w:val="24"/>
        </w:rPr>
        <w:t xml:space="preserve"> </w:t>
      </w:r>
      <w:r w:rsidR="008E075C" w:rsidRPr="007331D6">
        <w:rPr>
          <w:sz w:val="22"/>
          <w:szCs w:val="22"/>
        </w:rPr>
        <w:t xml:space="preserve">The correlation coefficient is used to measure the correlation of the variables. Record the value of the variable </w:t>
      </w:r>
      <m:oMath>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j</m:t>
            </m:r>
          </m:sub>
        </m:sSub>
      </m:oMath>
      <w:r w:rsidR="008E075C" w:rsidRPr="007331D6">
        <w:rPr>
          <w:sz w:val="22"/>
          <w:szCs w:val="22"/>
        </w:rPr>
        <w:t xml:space="preserve"> </w:t>
      </w:r>
      <m:oMath>
        <m:sSup>
          <m:sSupPr>
            <m:ctrlPr>
              <w:rPr>
                <w:rFonts w:ascii="Cambria Math" w:hAnsi="Cambria Math"/>
                <w:sz w:val="22"/>
                <w:szCs w:val="22"/>
              </w:rPr>
            </m:ctrlPr>
          </m:sSupPr>
          <m:e>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j</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j</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j</m:t>
                </m:r>
              </m:sub>
            </m:sSub>
            <m:r>
              <m:rPr>
                <m:sty m:val="p"/>
              </m:rPr>
              <w:rPr>
                <w:rFonts w:ascii="Cambria Math" w:hAnsi="Cambria Math"/>
                <w:sz w:val="22"/>
                <w:szCs w:val="22"/>
              </w:rPr>
              <m:t>）</m:t>
            </m:r>
          </m:e>
          <m:sup>
            <m:r>
              <w:rPr>
                <w:rFonts w:ascii="Cambria Math" w:hAnsi="Cambria Math"/>
                <w:sz w:val="22"/>
                <w:szCs w:val="22"/>
              </w:rPr>
              <m:t>T</m:t>
            </m:r>
          </m:sup>
        </m:sSup>
        <m:r>
          <m:rPr>
            <m:sty m:val="p"/>
          </m:rPr>
          <w:rPr>
            <w:rFonts w:ascii="Cambria Math" w:hAnsi="Cambria Math"/>
            <w:sz w:val="22"/>
            <w:szCs w:val="22"/>
          </w:rPr>
          <m:t>∈</m:t>
        </m:r>
        <m:sSup>
          <m:sSupPr>
            <m:ctrlPr>
              <w:rPr>
                <w:rFonts w:ascii="Cambria Math" w:hAnsi="Cambria Math"/>
                <w:sz w:val="22"/>
                <w:szCs w:val="22"/>
              </w:rPr>
            </m:ctrlPr>
          </m:sSupPr>
          <m:e>
            <m:r>
              <w:rPr>
                <w:rFonts w:ascii="Cambria Math" w:hAnsi="Cambria Math"/>
                <w:sz w:val="22"/>
                <w:szCs w:val="22"/>
              </w:rPr>
              <m:t>R</m:t>
            </m:r>
          </m:e>
          <m:sup>
            <m:r>
              <w:rPr>
                <w:rFonts w:ascii="Cambria Math" w:hAnsi="Cambria Math"/>
                <w:sz w:val="22"/>
                <w:szCs w:val="22"/>
              </w:rPr>
              <m:t>n</m:t>
            </m:r>
          </m:sup>
        </m:sSup>
      </m:oMath>
      <w:r w:rsidR="007331D6" w:rsidRPr="007331D6">
        <w:rPr>
          <w:sz w:val="22"/>
          <w:szCs w:val="22"/>
        </w:rPr>
        <w:t>(j=</w:t>
      </w:r>
      <w:proofErr w:type="gramStart"/>
      <w:r w:rsidR="007331D6" w:rsidRPr="007331D6">
        <w:rPr>
          <w:sz w:val="22"/>
          <w:szCs w:val="22"/>
        </w:rPr>
        <w:t>1,2,...</w:t>
      </w:r>
      <w:proofErr w:type="gramEnd"/>
      <w:r w:rsidR="007331D6" w:rsidRPr="007331D6">
        <w:rPr>
          <w:sz w:val="22"/>
          <w:szCs w:val="22"/>
        </w:rPr>
        <w:t>,m)</w:t>
      </w:r>
      <w:r w:rsidR="008E075C" w:rsidRPr="007331D6">
        <w:rPr>
          <w:sz w:val="22"/>
          <w:szCs w:val="22"/>
        </w:rPr>
        <w:t xml:space="preserve">, then you can use the sample correlation coefficient of the two variables </w:t>
      </w:r>
      <m:oMath>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j</m:t>
            </m:r>
          </m:sub>
        </m:sSub>
      </m:oMath>
      <w:r w:rsidR="008E075C" w:rsidRPr="007331D6">
        <w:rPr>
          <w:sz w:val="22"/>
          <w:szCs w:val="22"/>
        </w:rPr>
        <w:t xml:space="preserve"> and </w:t>
      </w:r>
      <m:oMath>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k</m:t>
            </m:r>
          </m:sub>
        </m:sSub>
      </m:oMath>
      <w:r w:rsidR="008E075C" w:rsidRPr="007331D6">
        <w:rPr>
          <w:sz w:val="22"/>
          <w:szCs w:val="22"/>
        </w:rPr>
        <w:t xml:space="preserve"> as Their measure of similarity, </w:t>
      </w:r>
      <w:proofErr w:type="spellStart"/>
      <w:r w:rsidR="008E075C" w:rsidRPr="007331D6">
        <w:rPr>
          <w:sz w:val="22"/>
          <w:szCs w:val="22"/>
        </w:rPr>
        <w:t>ie</w:t>
      </w:r>
      <w:proofErr w:type="spellEnd"/>
    </w:p>
    <w:p w:rsidR="00824AD1" w:rsidRDefault="008E075C" w:rsidP="00824AD1">
      <w:pPr>
        <w:jc w:val="center"/>
        <w:rPr>
          <w:sz w:val="28"/>
          <w:szCs w:val="28"/>
        </w:rPr>
      </w:pPr>
      <m:oMath>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jk</m:t>
            </m:r>
          </m:sub>
        </m:sSub>
      </m:oMath>
      <w:r w:rsidR="00824AD1">
        <w:rPr>
          <w:rFonts w:hint="eastAsia"/>
          <w:sz w:val="28"/>
          <w:szCs w:val="28"/>
        </w:rPr>
        <w:t>=</w:t>
      </w:r>
      <m:oMath>
        <m:f>
          <m:fPr>
            <m:ctrlPr>
              <w:rPr>
                <w:rFonts w:ascii="Cambria Math" w:hAnsi="Cambria Math"/>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ij</m:t>
                    </m:r>
                  </m:sub>
                </m:sSub>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j</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ik</m:t>
                    </m:r>
                  </m:sub>
                </m:sSub>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k</m:t>
                        </m:r>
                      </m:sub>
                    </m:sSub>
                  </m:e>
                </m:acc>
              </m:e>
            </m:nary>
            <m:r>
              <w:rPr>
                <w:rFonts w:ascii="Cambria Math" w:hAnsi="Cambria Math"/>
                <w:sz w:val="28"/>
                <w:szCs w:val="28"/>
              </w:rPr>
              <m:t>)</m:t>
            </m:r>
          </m:num>
          <m:den>
            <m:sSup>
              <m:sSupPr>
                <m:ctrlPr>
                  <w:rPr>
                    <w:rFonts w:ascii="Cambria Math" w:hAnsi="Cambria Math"/>
                    <w:i/>
                    <w:sz w:val="28"/>
                    <w:szCs w:val="28"/>
                  </w:rPr>
                </m:ctrlPr>
              </m:sSupPr>
              <m:e>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ij</m:t>
                                </m:r>
                              </m:sub>
                            </m:sSub>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j</m:t>
                                    </m:r>
                                  </m:sub>
                                </m:sSub>
                              </m:e>
                            </m:acc>
                          </m:e>
                        </m:d>
                      </m:e>
                      <m:sup>
                        <m:r>
                          <w:rPr>
                            <w:rFonts w:ascii="Cambria Math" w:hAnsi="Cambria Math"/>
                            <w:sz w:val="28"/>
                            <w:szCs w:val="28"/>
                          </w:rPr>
                          <m:t>2</m:t>
                        </m:r>
                      </m:sup>
                    </m:sSup>
                    <m:sSup>
                      <m:sSupPr>
                        <m:ctrlPr>
                          <w:rPr>
                            <w:rFonts w:ascii="Cambria Math" w:hAnsi="Cambria Math"/>
                            <w:i/>
                            <w:sz w:val="28"/>
                            <w:szCs w:val="28"/>
                          </w:rPr>
                        </m:ctrlPr>
                      </m:sSupPr>
                      <m:e>
                        <m:nary>
                          <m:naryPr>
                            <m:chr m:val="∑"/>
                            <m:limLoc m:val="subSup"/>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r>
                              <w:rPr>
                                <w:rFonts w:ascii="Cambria Math" w:hAnsi="Cambria Math"/>
                                <w:sz w:val="28"/>
                                <w:szCs w:val="28"/>
                              </w:rPr>
                              <m:t xml:space="preserve"> </m:t>
                            </m:r>
                          </m:e>
                        </m:nary>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ik</m:t>
                            </m:r>
                          </m:sub>
                        </m:sSub>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k</m:t>
                                </m:r>
                              </m:sub>
                            </m:sSub>
                          </m:e>
                        </m:acc>
                        <m:r>
                          <w:rPr>
                            <w:rFonts w:ascii="Cambria Math" w:hAnsi="Cambria Math"/>
                            <w:sz w:val="28"/>
                            <w:szCs w:val="28"/>
                          </w:rPr>
                          <m:t>)</m:t>
                        </m:r>
                      </m:e>
                      <m:sup>
                        <m:r>
                          <w:rPr>
                            <w:rFonts w:ascii="Cambria Math" w:hAnsi="Cambria Math"/>
                            <w:sz w:val="28"/>
                            <w:szCs w:val="28"/>
                          </w:rPr>
                          <m:t>2</m:t>
                        </m:r>
                      </m:sup>
                    </m:sSup>
                  </m:e>
                </m:nary>
                <m:r>
                  <w:rPr>
                    <w:rFonts w:ascii="Cambria Math" w:hAnsi="Cambria Math"/>
                    <w:sz w:val="28"/>
                    <w:szCs w:val="28"/>
                  </w:rPr>
                  <m:t>)]</m:t>
                </m:r>
              </m:e>
              <m:sup>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sup>
            </m:sSup>
          </m:den>
        </m:f>
      </m:oMath>
    </w:p>
    <w:p w:rsidR="0070701D" w:rsidRPr="00824AD1" w:rsidRDefault="0070701D" w:rsidP="00824AD1">
      <w:pPr>
        <w:adjustRightInd w:val="0"/>
        <w:snapToGrid w:val="0"/>
        <w:rPr>
          <w:rFonts w:eastAsia="Dotum"/>
          <w:kern w:val="0"/>
          <w:sz w:val="28"/>
        </w:rPr>
      </w:pPr>
    </w:p>
    <w:p w:rsidR="008E075C" w:rsidRPr="007331D6" w:rsidRDefault="0070701D" w:rsidP="00463A1C">
      <w:pPr>
        <w:jc w:val="left"/>
        <w:rPr>
          <w:rFonts w:hint="eastAsia"/>
          <w:sz w:val="22"/>
          <w:szCs w:val="22"/>
        </w:rPr>
      </w:pPr>
      <w:r w:rsidRPr="00F843A5">
        <w:rPr>
          <w:b/>
          <w:sz w:val="24"/>
        </w:rPr>
        <w:t>Step2:</w:t>
      </w:r>
      <w:r w:rsidRPr="00F843A5">
        <w:rPr>
          <w:sz w:val="24"/>
        </w:rPr>
        <w:t xml:space="preserve"> </w:t>
      </w:r>
      <w:r w:rsidR="008E075C" w:rsidRPr="007331D6">
        <w:rPr>
          <w:sz w:val="22"/>
          <w:szCs w:val="22"/>
        </w:rPr>
        <w:t xml:space="preserve">The shortest distance method is used to cluster the variables, and the distance between the two types </w:t>
      </w:r>
      <w:r w:rsidR="008E075C" w:rsidRPr="007331D6">
        <w:rPr>
          <w:sz w:val="22"/>
          <w:szCs w:val="22"/>
        </w:rPr>
        <w:lastRenderedPageBreak/>
        <w:t>of variables is defined as</w:t>
      </w:r>
    </w:p>
    <w:p w:rsidR="00824AD1" w:rsidRDefault="00824AD1" w:rsidP="00824AD1">
      <w:pPr>
        <w:rPr>
          <w:sz w:val="28"/>
          <w:szCs w:val="28"/>
        </w:rPr>
      </w:pPr>
      <w:r>
        <w:rPr>
          <w:rFonts w:hint="eastAsia"/>
          <w:sz w:val="28"/>
          <w:szCs w:val="28"/>
        </w:rPr>
        <w:t xml:space="preserve"> </w:t>
      </w:r>
      <w:r>
        <w:rPr>
          <w:sz w:val="28"/>
          <w:szCs w:val="28"/>
        </w:rPr>
        <w:t xml:space="preserve">                </w:t>
      </w:r>
      <w:r w:rsidRPr="007331D6">
        <w:rPr>
          <w:sz w:val="22"/>
          <w:szCs w:val="28"/>
        </w:rPr>
        <w:t>R</w:t>
      </w:r>
      <w:r w:rsidRPr="007331D6">
        <w:rPr>
          <w:rFonts w:hint="eastAsia"/>
          <w:sz w:val="22"/>
          <w:szCs w:val="28"/>
        </w:rPr>
        <w:t>（</w:t>
      </w:r>
      <m:oMath>
        <m:sSub>
          <m:sSubPr>
            <m:ctrlPr>
              <w:rPr>
                <w:rFonts w:ascii="Cambria Math" w:hAnsi="Cambria Math"/>
                <w:sz w:val="22"/>
                <w:szCs w:val="28"/>
              </w:rPr>
            </m:ctrlPr>
          </m:sSubPr>
          <m:e>
            <m:r>
              <w:rPr>
                <w:rFonts w:ascii="Cambria Math" w:hAnsi="Cambria Math"/>
                <w:sz w:val="22"/>
                <w:szCs w:val="28"/>
              </w:rPr>
              <m:t>G</m:t>
            </m:r>
          </m:e>
          <m:sub>
            <m:r>
              <w:rPr>
                <w:rFonts w:ascii="Cambria Math" w:hAnsi="Cambria Math"/>
                <w:sz w:val="22"/>
                <w:szCs w:val="28"/>
              </w:rPr>
              <m:t>1</m:t>
            </m:r>
          </m:sub>
        </m:sSub>
        <m:r>
          <w:rPr>
            <w:rFonts w:ascii="Cambria Math" w:hAnsi="Cambria Math" w:hint="eastAsia"/>
            <w:sz w:val="22"/>
            <w:szCs w:val="28"/>
          </w:rPr>
          <m:t>,</m:t>
        </m:r>
        <m:sSub>
          <m:sSubPr>
            <m:ctrlPr>
              <w:rPr>
                <w:rFonts w:ascii="Cambria Math" w:hAnsi="Cambria Math"/>
                <w:i/>
                <w:sz w:val="22"/>
                <w:szCs w:val="28"/>
              </w:rPr>
            </m:ctrlPr>
          </m:sSubPr>
          <m:e>
            <m:r>
              <w:rPr>
                <w:rFonts w:ascii="Cambria Math" w:hAnsi="Cambria Math"/>
                <w:sz w:val="22"/>
                <w:szCs w:val="28"/>
              </w:rPr>
              <m:t>G</m:t>
            </m:r>
          </m:e>
          <m:sub>
            <m:r>
              <w:rPr>
                <w:rFonts w:ascii="Cambria Math" w:hAnsi="Cambria Math"/>
                <w:sz w:val="22"/>
                <w:szCs w:val="28"/>
              </w:rPr>
              <m:t>2</m:t>
            </m:r>
          </m:sub>
        </m:sSub>
      </m:oMath>
      <w:r w:rsidRPr="007331D6">
        <w:rPr>
          <w:rFonts w:hint="eastAsia"/>
          <w:sz w:val="22"/>
          <w:szCs w:val="28"/>
        </w:rPr>
        <w:t>）</w:t>
      </w:r>
      <w:r w:rsidRPr="007331D6">
        <w:rPr>
          <w:rFonts w:hint="eastAsia"/>
          <w:sz w:val="22"/>
          <w:szCs w:val="28"/>
        </w:rPr>
        <w:t>=min</w:t>
      </w:r>
      <w:r w:rsidRPr="007331D6">
        <w:rPr>
          <w:sz w:val="22"/>
          <w:szCs w:val="28"/>
        </w:rPr>
        <w:t>|</w:t>
      </w:r>
      <m:oMath>
        <m:sSub>
          <m:sSubPr>
            <m:ctrlPr>
              <w:rPr>
                <w:rFonts w:ascii="Cambria Math" w:hAnsi="Cambria Math"/>
                <w:sz w:val="22"/>
                <w:szCs w:val="28"/>
              </w:rPr>
            </m:ctrlPr>
          </m:sSubPr>
          <m:e>
            <m:r>
              <w:rPr>
                <w:rFonts w:ascii="Cambria Math" w:hAnsi="Cambria Math"/>
                <w:sz w:val="22"/>
                <w:szCs w:val="28"/>
              </w:rPr>
              <m:t>d</m:t>
            </m:r>
          </m:e>
          <m:sub>
            <m:r>
              <w:rPr>
                <w:rFonts w:ascii="Cambria Math" w:hAnsi="Cambria Math"/>
                <w:sz w:val="22"/>
                <w:szCs w:val="28"/>
              </w:rPr>
              <m:t>jk</m:t>
            </m:r>
          </m:sub>
        </m:sSub>
      </m:oMath>
      <w:r w:rsidRPr="007331D6">
        <w:rPr>
          <w:sz w:val="22"/>
          <w:szCs w:val="28"/>
        </w:rPr>
        <w:t xml:space="preserve">|  </w:t>
      </w:r>
      <w:r>
        <w:rPr>
          <w:sz w:val="28"/>
          <w:szCs w:val="28"/>
        </w:rPr>
        <w:t xml:space="preserve">  </w:t>
      </w:r>
    </w:p>
    <w:p w:rsidR="008E075C" w:rsidRPr="007331D6" w:rsidRDefault="008E075C" w:rsidP="00463A1C">
      <w:pPr>
        <w:jc w:val="left"/>
        <w:rPr>
          <w:rFonts w:hint="eastAsia"/>
          <w:sz w:val="22"/>
          <w:szCs w:val="22"/>
        </w:rPr>
      </w:pPr>
      <w:r w:rsidRPr="007331D6">
        <w:rPr>
          <w:rFonts w:hint="eastAsia"/>
          <w:sz w:val="22"/>
          <w:szCs w:val="22"/>
        </w:rPr>
        <w:t xml:space="preserve">Where: </w:t>
      </w:r>
      <m:oMath>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jk</m:t>
            </m:r>
          </m:sub>
        </m:sSub>
        <m:r>
          <w:rPr>
            <w:rFonts w:ascii="Cambria Math" w:hAnsi="Cambria Math"/>
            <w:sz w:val="22"/>
            <w:szCs w:val="22"/>
          </w:rPr>
          <m:t>=1-|</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ij</m:t>
            </m:r>
          </m:sub>
        </m:sSub>
        <m:r>
          <w:rPr>
            <w:rFonts w:ascii="Cambria Math" w:hAnsi="Cambria Math"/>
            <w:sz w:val="22"/>
            <w:szCs w:val="22"/>
          </w:rPr>
          <m:t>|</m:t>
        </m:r>
      </m:oMath>
      <w:r w:rsidRPr="007331D6">
        <w:rPr>
          <w:rFonts w:hint="eastAsia"/>
          <w:sz w:val="22"/>
          <w:szCs w:val="22"/>
        </w:rPr>
        <w:t xml:space="preserve"> or </w:t>
      </w:r>
      <m:oMath>
        <m:sSup>
          <m:sSupPr>
            <m:ctrlPr>
              <w:rPr>
                <w:rFonts w:ascii="Cambria Math" w:hAnsi="Cambria Math"/>
                <w:sz w:val="22"/>
                <w:szCs w:val="22"/>
              </w:rPr>
            </m:ctrlPr>
          </m:sSupPr>
          <m:e>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jk</m:t>
                </m:r>
              </m:sub>
            </m:sSub>
          </m:e>
          <m:sup>
            <m:r>
              <w:rPr>
                <w:rFonts w:ascii="Cambria Math" w:hAnsi="Cambria Math"/>
                <w:sz w:val="22"/>
                <w:szCs w:val="22"/>
              </w:rPr>
              <m:t>2</m:t>
            </m:r>
          </m:sup>
        </m:sSup>
      </m:oMath>
      <w:r w:rsidR="007331D6" w:rsidRPr="007331D6">
        <w:rPr>
          <w:rFonts w:hint="eastAsia"/>
          <w:sz w:val="22"/>
          <w:szCs w:val="22"/>
        </w:rPr>
        <w:t>=</w:t>
      </w:r>
      <w:r w:rsidR="007331D6" w:rsidRPr="007331D6">
        <w:rPr>
          <w:sz w:val="22"/>
          <w:szCs w:val="22"/>
        </w:rPr>
        <w:t>1-</w:t>
      </w:r>
      <m:oMath>
        <m:sSup>
          <m:sSupPr>
            <m:ctrlPr>
              <w:rPr>
                <w:rFonts w:ascii="Cambria Math" w:hAnsi="Cambria Math"/>
                <w:sz w:val="22"/>
                <w:szCs w:val="22"/>
              </w:rPr>
            </m:ctrlPr>
          </m:sSupPr>
          <m:e>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jk</m:t>
                </m:r>
              </m:sub>
            </m:sSub>
          </m:e>
          <m:sup>
            <m:r>
              <w:rPr>
                <w:rFonts w:ascii="Cambria Math" w:hAnsi="Cambria Math"/>
                <w:sz w:val="22"/>
                <w:szCs w:val="22"/>
              </w:rPr>
              <m:t>2</m:t>
            </m:r>
          </m:sup>
        </m:sSup>
      </m:oMath>
      <w:r w:rsidRPr="007331D6">
        <w:rPr>
          <w:rFonts w:hint="eastAsia"/>
          <w:sz w:val="22"/>
          <w:szCs w:val="22"/>
        </w:rPr>
        <w:t xml:space="preserve">, at this time, </w:t>
      </w:r>
      <w:r w:rsidR="007331D6" w:rsidRPr="007331D6">
        <w:rPr>
          <w:rFonts w:hint="eastAsia"/>
          <w:sz w:val="22"/>
          <w:szCs w:val="22"/>
        </w:rPr>
        <w:t>R</w:t>
      </w:r>
      <w:r w:rsidR="007331D6" w:rsidRPr="007331D6">
        <w:rPr>
          <w:rFonts w:hint="eastAsia"/>
          <w:sz w:val="22"/>
          <w:szCs w:val="22"/>
        </w:rPr>
        <w:t>（</w:t>
      </w:r>
      <m:oMath>
        <m:sSub>
          <m:sSubPr>
            <m:ctrlPr>
              <w:rPr>
                <w:rFonts w:ascii="Cambria Math" w:hAnsi="Cambria Math"/>
                <w:sz w:val="22"/>
                <w:szCs w:val="22"/>
              </w:rPr>
            </m:ctrlPr>
          </m:sSubPr>
          <m:e>
            <m:r>
              <w:rPr>
                <w:rFonts w:ascii="Cambria Math" w:hAnsi="Cambria Math"/>
                <w:sz w:val="22"/>
                <w:szCs w:val="22"/>
              </w:rPr>
              <m:t>G</m:t>
            </m:r>
          </m:e>
          <m:sub>
            <m:r>
              <w:rPr>
                <w:rFonts w:ascii="Cambria Math" w:hAnsi="Cambria Math"/>
                <w:sz w:val="22"/>
                <w:szCs w:val="22"/>
              </w:rPr>
              <m:t>1</m:t>
            </m:r>
          </m:sub>
        </m:sSub>
        <m:r>
          <w:rPr>
            <w:rFonts w:ascii="Cambria Math" w:hAnsi="Cambria Math" w:hint="eastAsia"/>
            <w:sz w:val="22"/>
            <w:szCs w:val="22"/>
          </w:rPr>
          <m:t>,</m:t>
        </m:r>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2</m:t>
            </m:r>
          </m:sub>
        </m:sSub>
      </m:oMath>
      <w:r w:rsidR="007331D6" w:rsidRPr="007331D6">
        <w:rPr>
          <w:rFonts w:hint="eastAsia"/>
          <w:sz w:val="22"/>
          <w:szCs w:val="22"/>
        </w:rPr>
        <w:t>）</w:t>
      </w:r>
      <w:r w:rsidRPr="007331D6">
        <w:rPr>
          <w:rFonts w:hint="eastAsia"/>
          <w:sz w:val="22"/>
          <w:szCs w:val="22"/>
        </w:rPr>
        <w:t>is similar to the two variables with the greatest similarity between the two classes Sex metrics are related.</w:t>
      </w:r>
    </w:p>
    <w:p w:rsidR="008E075C" w:rsidRPr="007331D6" w:rsidRDefault="0070701D" w:rsidP="00463A1C">
      <w:pPr>
        <w:jc w:val="left"/>
        <w:rPr>
          <w:rFonts w:hint="eastAsia"/>
          <w:sz w:val="22"/>
          <w:szCs w:val="22"/>
        </w:rPr>
      </w:pPr>
      <w:r w:rsidRPr="00F843A5">
        <w:rPr>
          <w:b/>
          <w:sz w:val="24"/>
        </w:rPr>
        <w:t>Step3:</w:t>
      </w:r>
      <w:r w:rsidRPr="00F843A5">
        <w:rPr>
          <w:sz w:val="24"/>
        </w:rPr>
        <w:t xml:space="preserve"> </w:t>
      </w:r>
      <w:r w:rsidR="008E075C" w:rsidRPr="007331D6">
        <w:rPr>
          <w:sz w:val="22"/>
          <w:szCs w:val="22"/>
        </w:rPr>
        <w:t>Correlation analysis of 149 people's census social economic data indicators in Ohia is conducted, and the correlation coefficient between various factors is obtained.</w:t>
      </w:r>
    </w:p>
    <w:p w:rsidR="00D72E5B" w:rsidRDefault="00D72E5B" w:rsidP="00D72E5B">
      <w:pPr>
        <w:jc w:val="center"/>
        <w:rPr>
          <w:sz w:val="28"/>
          <w:szCs w:val="28"/>
        </w:rPr>
      </w:pPr>
      <w:r w:rsidRPr="002136BE">
        <w:rPr>
          <w:b/>
          <w:kern w:val="0"/>
          <w:sz w:val="22"/>
          <w:szCs w:val="22"/>
        </w:rPr>
        <w:t>T</w:t>
      </w:r>
      <w:r w:rsidRPr="002136BE">
        <w:rPr>
          <w:rFonts w:hint="eastAsia"/>
          <w:b/>
          <w:kern w:val="0"/>
          <w:sz w:val="22"/>
          <w:szCs w:val="22"/>
        </w:rPr>
        <w:t>able</w:t>
      </w:r>
      <w:r>
        <w:rPr>
          <w:rFonts w:hint="eastAsia"/>
          <w:b/>
          <w:kern w:val="0"/>
          <w:sz w:val="22"/>
          <w:szCs w:val="22"/>
        </w:rPr>
        <w:t>1</w:t>
      </w:r>
      <w:r w:rsidRPr="002136BE">
        <w:rPr>
          <w:b/>
          <w:kern w:val="0"/>
          <w:sz w:val="22"/>
          <w:szCs w:val="22"/>
        </w:rPr>
        <w:t>.</w:t>
      </w:r>
      <w:r w:rsidRPr="00D72E5B">
        <w:t xml:space="preserve"> </w:t>
      </w:r>
      <w:r w:rsidRPr="00D72E5B">
        <w:rPr>
          <w:b/>
          <w:kern w:val="0"/>
          <w:sz w:val="22"/>
          <w:szCs w:val="22"/>
        </w:rPr>
        <w:t>Table of correlation of 149 analytical indicators</w:t>
      </w:r>
    </w:p>
    <w:tbl>
      <w:tblPr>
        <w:tblStyle w:val="af"/>
        <w:tblW w:w="8296" w:type="dxa"/>
        <w:tblInd w:w="733" w:type="dxa"/>
        <w:tblBorders>
          <w:left w:val="none" w:sz="0" w:space="0" w:color="auto"/>
          <w:right w:val="none" w:sz="0" w:space="0" w:color="auto"/>
        </w:tblBorders>
        <w:tblLook w:val="04A0" w:firstRow="1" w:lastRow="0" w:firstColumn="1" w:lastColumn="0" w:noHBand="0" w:noVBand="1"/>
      </w:tblPr>
      <w:tblGrid>
        <w:gridCol w:w="1037"/>
        <w:gridCol w:w="1037"/>
        <w:gridCol w:w="1037"/>
        <w:gridCol w:w="1037"/>
        <w:gridCol w:w="1037"/>
        <w:gridCol w:w="1037"/>
        <w:gridCol w:w="1037"/>
        <w:gridCol w:w="1037"/>
      </w:tblGrid>
      <w:tr w:rsidR="00D72E5B" w:rsidTr="00D72E5B">
        <w:tc>
          <w:tcPr>
            <w:tcW w:w="1037" w:type="dxa"/>
          </w:tcPr>
          <w:p w:rsidR="00D72E5B" w:rsidRDefault="00D72E5B" w:rsidP="00D72E5B">
            <w:pPr>
              <w:jc w:val="center"/>
              <w:rPr>
                <w:sz w:val="28"/>
                <w:szCs w:val="28"/>
              </w:rPr>
            </w:pPr>
          </w:p>
        </w:tc>
        <w:tc>
          <w:tcPr>
            <w:tcW w:w="1037" w:type="dxa"/>
          </w:tcPr>
          <w:p w:rsidR="00D72E5B" w:rsidRDefault="008E075C" w:rsidP="00D72E5B">
            <w:pPr>
              <w:jc w:val="center"/>
              <w:rPr>
                <w:sz w:val="28"/>
                <w:szCs w:val="28"/>
              </w:rPr>
            </w:pPr>
            <m:oMathPara>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1</m:t>
                    </m:r>
                  </m:sub>
                </m:sSub>
              </m:oMath>
            </m:oMathPara>
          </w:p>
        </w:tc>
        <w:tc>
          <w:tcPr>
            <w:tcW w:w="1037" w:type="dxa"/>
          </w:tcPr>
          <w:p w:rsidR="00D72E5B" w:rsidRDefault="008E075C" w:rsidP="00D72E5B">
            <w:pPr>
              <w:jc w:val="center"/>
              <w:rPr>
                <w:sz w:val="28"/>
                <w:szCs w:val="28"/>
              </w:rPr>
            </w:pPr>
            <m:oMathPara>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2</m:t>
                    </m:r>
                  </m:sub>
                </m:sSub>
              </m:oMath>
            </m:oMathPara>
          </w:p>
        </w:tc>
        <w:tc>
          <w:tcPr>
            <w:tcW w:w="1037" w:type="dxa"/>
          </w:tcPr>
          <w:p w:rsidR="00D72E5B" w:rsidRDefault="008E075C" w:rsidP="00D72E5B">
            <w:pPr>
              <w:jc w:val="center"/>
              <w:rPr>
                <w:sz w:val="28"/>
                <w:szCs w:val="28"/>
              </w:rPr>
            </w:pPr>
            <m:oMathPara>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3</m:t>
                    </m:r>
                  </m:sub>
                </m:sSub>
              </m:oMath>
            </m:oMathPara>
          </w:p>
        </w:tc>
        <w:tc>
          <w:tcPr>
            <w:tcW w:w="1037" w:type="dxa"/>
          </w:tcPr>
          <w:p w:rsidR="00D72E5B" w:rsidRDefault="00D72E5B" w:rsidP="00D72E5B">
            <w:pPr>
              <w:jc w:val="center"/>
              <w:rPr>
                <w:sz w:val="28"/>
                <w:szCs w:val="28"/>
              </w:rPr>
            </w:pPr>
            <w:r>
              <w:rPr>
                <w:sz w:val="28"/>
                <w:szCs w:val="28"/>
              </w:rPr>
              <w:t>…</w:t>
            </w:r>
          </w:p>
        </w:tc>
        <w:tc>
          <w:tcPr>
            <w:tcW w:w="1037" w:type="dxa"/>
          </w:tcPr>
          <w:p w:rsidR="00D72E5B" w:rsidRDefault="008E075C" w:rsidP="00D72E5B">
            <w:pPr>
              <w:jc w:val="center"/>
              <w:rPr>
                <w:sz w:val="28"/>
                <w:szCs w:val="28"/>
              </w:rPr>
            </w:pPr>
            <m:oMathPara>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hint="eastAsia"/>
                        <w:sz w:val="28"/>
                        <w:szCs w:val="28"/>
                      </w:rPr>
                      <m:t>147</m:t>
                    </m:r>
                  </m:sub>
                </m:sSub>
              </m:oMath>
            </m:oMathPara>
          </w:p>
        </w:tc>
        <w:tc>
          <w:tcPr>
            <w:tcW w:w="1037" w:type="dxa"/>
          </w:tcPr>
          <w:p w:rsidR="00D72E5B" w:rsidRDefault="008E075C" w:rsidP="00D72E5B">
            <w:pPr>
              <w:jc w:val="center"/>
              <w:rPr>
                <w:sz w:val="28"/>
                <w:szCs w:val="28"/>
              </w:rPr>
            </w:pPr>
            <m:oMathPara>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1</m:t>
                    </m:r>
                    <m:r>
                      <w:rPr>
                        <w:rFonts w:ascii="Cambria Math" w:hAnsi="Cambria Math" w:hint="eastAsia"/>
                        <w:sz w:val="28"/>
                        <w:szCs w:val="28"/>
                      </w:rPr>
                      <m:t>48</m:t>
                    </m:r>
                  </m:sub>
                </m:sSub>
              </m:oMath>
            </m:oMathPara>
          </w:p>
        </w:tc>
        <w:tc>
          <w:tcPr>
            <w:tcW w:w="1037" w:type="dxa"/>
          </w:tcPr>
          <w:p w:rsidR="00D72E5B" w:rsidRDefault="008E075C" w:rsidP="00D72E5B">
            <w:pPr>
              <w:jc w:val="center"/>
              <w:rPr>
                <w:sz w:val="28"/>
                <w:szCs w:val="28"/>
              </w:rPr>
            </w:pPr>
            <m:oMathPara>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1</m:t>
                    </m:r>
                    <m:r>
                      <w:rPr>
                        <w:rFonts w:ascii="Cambria Math" w:hAnsi="Cambria Math" w:hint="eastAsia"/>
                        <w:sz w:val="28"/>
                        <w:szCs w:val="28"/>
                      </w:rPr>
                      <m:t>49</m:t>
                    </m:r>
                  </m:sub>
                </m:sSub>
              </m:oMath>
            </m:oMathPara>
          </w:p>
        </w:tc>
      </w:tr>
      <w:tr w:rsidR="00D72E5B" w:rsidTr="00D72E5B">
        <w:tc>
          <w:tcPr>
            <w:tcW w:w="1037" w:type="dxa"/>
          </w:tcPr>
          <w:p w:rsidR="00D72E5B" w:rsidRDefault="008E075C" w:rsidP="00D72E5B">
            <w:pPr>
              <w:jc w:val="center"/>
              <w:rPr>
                <w:sz w:val="28"/>
                <w:szCs w:val="28"/>
              </w:rPr>
            </w:pPr>
            <m:oMathPara>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1</m:t>
                    </m:r>
                  </m:sub>
                </m:sSub>
              </m:oMath>
            </m:oMathPara>
          </w:p>
        </w:tc>
        <w:tc>
          <w:tcPr>
            <w:tcW w:w="1037" w:type="dxa"/>
          </w:tcPr>
          <w:p w:rsidR="00D72E5B" w:rsidRDefault="00D72E5B" w:rsidP="00D72E5B">
            <w:pPr>
              <w:jc w:val="center"/>
              <w:rPr>
                <w:sz w:val="28"/>
                <w:szCs w:val="28"/>
              </w:rPr>
            </w:pPr>
            <w:r>
              <w:rPr>
                <w:rFonts w:hint="eastAsia"/>
                <w:sz w:val="28"/>
                <w:szCs w:val="28"/>
              </w:rPr>
              <w:t>1</w:t>
            </w:r>
          </w:p>
        </w:tc>
        <w:tc>
          <w:tcPr>
            <w:tcW w:w="1037" w:type="dxa"/>
          </w:tcPr>
          <w:p w:rsidR="00D72E5B" w:rsidRDefault="00D72E5B" w:rsidP="00D72E5B">
            <w:pPr>
              <w:jc w:val="center"/>
              <w:rPr>
                <w:sz w:val="28"/>
                <w:szCs w:val="28"/>
              </w:rPr>
            </w:pPr>
            <w:r>
              <w:rPr>
                <w:rFonts w:hint="eastAsia"/>
                <w:sz w:val="28"/>
                <w:szCs w:val="28"/>
              </w:rPr>
              <w:t>0</w:t>
            </w:r>
            <w:r>
              <w:rPr>
                <w:sz w:val="28"/>
                <w:szCs w:val="28"/>
              </w:rPr>
              <w:t>.9945</w:t>
            </w:r>
          </w:p>
        </w:tc>
        <w:tc>
          <w:tcPr>
            <w:tcW w:w="1037" w:type="dxa"/>
          </w:tcPr>
          <w:p w:rsidR="00D72E5B" w:rsidRDefault="00D72E5B" w:rsidP="00D72E5B">
            <w:pPr>
              <w:jc w:val="center"/>
              <w:rPr>
                <w:sz w:val="28"/>
                <w:szCs w:val="28"/>
              </w:rPr>
            </w:pPr>
            <w:r>
              <w:rPr>
                <w:rFonts w:hint="eastAsia"/>
                <w:sz w:val="28"/>
                <w:szCs w:val="28"/>
              </w:rPr>
              <w:t>0</w:t>
            </w:r>
            <w:r>
              <w:rPr>
                <w:sz w:val="28"/>
                <w:szCs w:val="28"/>
              </w:rPr>
              <w:t>.9888</w:t>
            </w:r>
          </w:p>
        </w:tc>
        <w:tc>
          <w:tcPr>
            <w:tcW w:w="1037" w:type="dxa"/>
          </w:tcPr>
          <w:p w:rsidR="00D72E5B" w:rsidRDefault="00D72E5B" w:rsidP="00D72E5B">
            <w:pPr>
              <w:jc w:val="center"/>
              <w:rPr>
                <w:sz w:val="28"/>
                <w:szCs w:val="28"/>
              </w:rPr>
            </w:pPr>
            <w:r>
              <w:rPr>
                <w:sz w:val="28"/>
                <w:szCs w:val="28"/>
              </w:rPr>
              <w:t>…</w:t>
            </w:r>
          </w:p>
        </w:tc>
        <w:tc>
          <w:tcPr>
            <w:tcW w:w="1037" w:type="dxa"/>
          </w:tcPr>
          <w:p w:rsidR="00D72E5B" w:rsidRDefault="00D72E5B" w:rsidP="00D72E5B">
            <w:pPr>
              <w:jc w:val="center"/>
              <w:rPr>
                <w:sz w:val="28"/>
                <w:szCs w:val="28"/>
              </w:rPr>
            </w:pPr>
            <w:r>
              <w:rPr>
                <w:rFonts w:hint="eastAsia"/>
                <w:sz w:val="28"/>
                <w:szCs w:val="28"/>
              </w:rPr>
              <w:t>0</w:t>
            </w:r>
            <w:r>
              <w:rPr>
                <w:sz w:val="28"/>
                <w:szCs w:val="28"/>
              </w:rPr>
              <w:t>.8368</w:t>
            </w:r>
          </w:p>
        </w:tc>
        <w:tc>
          <w:tcPr>
            <w:tcW w:w="1037" w:type="dxa"/>
          </w:tcPr>
          <w:p w:rsidR="00D72E5B" w:rsidRDefault="00D72E5B" w:rsidP="00D72E5B">
            <w:pPr>
              <w:jc w:val="center"/>
              <w:rPr>
                <w:sz w:val="28"/>
                <w:szCs w:val="28"/>
              </w:rPr>
            </w:pPr>
            <w:r>
              <w:rPr>
                <w:rFonts w:hint="eastAsia"/>
                <w:sz w:val="28"/>
                <w:szCs w:val="28"/>
              </w:rPr>
              <w:t>0</w:t>
            </w:r>
            <w:r>
              <w:rPr>
                <w:sz w:val="28"/>
                <w:szCs w:val="28"/>
              </w:rPr>
              <w:t>.8117</w:t>
            </w:r>
          </w:p>
        </w:tc>
        <w:tc>
          <w:tcPr>
            <w:tcW w:w="1037" w:type="dxa"/>
          </w:tcPr>
          <w:p w:rsidR="00D72E5B" w:rsidRDefault="00D72E5B" w:rsidP="00D72E5B">
            <w:pPr>
              <w:jc w:val="center"/>
              <w:rPr>
                <w:sz w:val="28"/>
                <w:szCs w:val="28"/>
              </w:rPr>
            </w:pPr>
            <w:r>
              <w:rPr>
                <w:rFonts w:hint="eastAsia"/>
                <w:sz w:val="28"/>
                <w:szCs w:val="28"/>
              </w:rPr>
              <w:t>0</w:t>
            </w:r>
            <w:r>
              <w:rPr>
                <w:sz w:val="28"/>
                <w:szCs w:val="28"/>
              </w:rPr>
              <w:t>.6925</w:t>
            </w:r>
          </w:p>
        </w:tc>
      </w:tr>
      <w:tr w:rsidR="00D72E5B" w:rsidTr="00D72E5B">
        <w:tc>
          <w:tcPr>
            <w:tcW w:w="1037" w:type="dxa"/>
          </w:tcPr>
          <w:p w:rsidR="00D72E5B" w:rsidRDefault="008E075C" w:rsidP="00D72E5B">
            <w:pPr>
              <w:jc w:val="center"/>
              <w:rPr>
                <w:sz w:val="28"/>
                <w:szCs w:val="28"/>
              </w:rPr>
            </w:pPr>
            <m:oMathPara>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2</m:t>
                    </m:r>
                  </m:sub>
                </m:sSub>
              </m:oMath>
            </m:oMathPara>
          </w:p>
        </w:tc>
        <w:tc>
          <w:tcPr>
            <w:tcW w:w="1037" w:type="dxa"/>
          </w:tcPr>
          <w:p w:rsidR="00D72E5B" w:rsidRDefault="00D72E5B" w:rsidP="00D72E5B">
            <w:pPr>
              <w:jc w:val="center"/>
              <w:rPr>
                <w:sz w:val="28"/>
                <w:szCs w:val="28"/>
              </w:rPr>
            </w:pPr>
            <w:r>
              <w:rPr>
                <w:rFonts w:hint="eastAsia"/>
                <w:sz w:val="28"/>
                <w:szCs w:val="28"/>
              </w:rPr>
              <w:t>0</w:t>
            </w:r>
            <w:r>
              <w:rPr>
                <w:sz w:val="28"/>
                <w:szCs w:val="28"/>
              </w:rPr>
              <w:t>.9945</w:t>
            </w:r>
          </w:p>
        </w:tc>
        <w:tc>
          <w:tcPr>
            <w:tcW w:w="1037" w:type="dxa"/>
          </w:tcPr>
          <w:p w:rsidR="00D72E5B" w:rsidRDefault="00D72E5B" w:rsidP="00D72E5B">
            <w:pPr>
              <w:jc w:val="center"/>
              <w:rPr>
                <w:sz w:val="28"/>
                <w:szCs w:val="28"/>
              </w:rPr>
            </w:pPr>
            <w:r>
              <w:rPr>
                <w:rFonts w:hint="eastAsia"/>
                <w:sz w:val="28"/>
                <w:szCs w:val="28"/>
              </w:rPr>
              <w:t>1</w:t>
            </w:r>
          </w:p>
        </w:tc>
        <w:tc>
          <w:tcPr>
            <w:tcW w:w="1037" w:type="dxa"/>
          </w:tcPr>
          <w:p w:rsidR="00D72E5B" w:rsidRDefault="00D72E5B" w:rsidP="00D72E5B">
            <w:pPr>
              <w:jc w:val="center"/>
              <w:rPr>
                <w:sz w:val="28"/>
                <w:szCs w:val="28"/>
              </w:rPr>
            </w:pPr>
            <w:r>
              <w:rPr>
                <w:rFonts w:hint="eastAsia"/>
                <w:sz w:val="28"/>
                <w:szCs w:val="28"/>
              </w:rPr>
              <w:t>0</w:t>
            </w:r>
            <w:r>
              <w:rPr>
                <w:sz w:val="28"/>
                <w:szCs w:val="28"/>
              </w:rPr>
              <w:t>.9967</w:t>
            </w:r>
          </w:p>
        </w:tc>
        <w:tc>
          <w:tcPr>
            <w:tcW w:w="1037" w:type="dxa"/>
          </w:tcPr>
          <w:p w:rsidR="00D72E5B" w:rsidRDefault="00D72E5B" w:rsidP="00D72E5B">
            <w:pPr>
              <w:jc w:val="center"/>
              <w:rPr>
                <w:sz w:val="28"/>
                <w:szCs w:val="28"/>
              </w:rPr>
            </w:pPr>
            <w:r>
              <w:rPr>
                <w:sz w:val="28"/>
                <w:szCs w:val="28"/>
              </w:rPr>
              <w:t>…</w:t>
            </w:r>
          </w:p>
        </w:tc>
        <w:tc>
          <w:tcPr>
            <w:tcW w:w="1037" w:type="dxa"/>
          </w:tcPr>
          <w:p w:rsidR="00D72E5B" w:rsidRDefault="00D72E5B" w:rsidP="00D72E5B">
            <w:pPr>
              <w:jc w:val="center"/>
              <w:rPr>
                <w:sz w:val="28"/>
                <w:szCs w:val="28"/>
              </w:rPr>
            </w:pPr>
            <w:r>
              <w:rPr>
                <w:rFonts w:hint="eastAsia"/>
                <w:sz w:val="28"/>
                <w:szCs w:val="28"/>
              </w:rPr>
              <w:t>0</w:t>
            </w:r>
            <w:r>
              <w:rPr>
                <w:sz w:val="28"/>
                <w:szCs w:val="28"/>
              </w:rPr>
              <w:t>.8297</w:t>
            </w:r>
          </w:p>
        </w:tc>
        <w:tc>
          <w:tcPr>
            <w:tcW w:w="1037" w:type="dxa"/>
          </w:tcPr>
          <w:p w:rsidR="00D72E5B" w:rsidRDefault="00D72E5B" w:rsidP="00D72E5B">
            <w:pPr>
              <w:jc w:val="center"/>
              <w:rPr>
                <w:sz w:val="28"/>
                <w:szCs w:val="28"/>
              </w:rPr>
            </w:pPr>
            <w:r>
              <w:rPr>
                <w:rFonts w:hint="eastAsia"/>
                <w:sz w:val="28"/>
                <w:szCs w:val="28"/>
              </w:rPr>
              <w:t>0</w:t>
            </w:r>
            <w:r>
              <w:rPr>
                <w:sz w:val="28"/>
                <w:szCs w:val="28"/>
              </w:rPr>
              <w:t>.8282</w:t>
            </w:r>
          </w:p>
        </w:tc>
        <w:tc>
          <w:tcPr>
            <w:tcW w:w="1037" w:type="dxa"/>
          </w:tcPr>
          <w:p w:rsidR="00D72E5B" w:rsidRDefault="00D72E5B" w:rsidP="00D72E5B">
            <w:pPr>
              <w:jc w:val="center"/>
              <w:rPr>
                <w:sz w:val="28"/>
                <w:szCs w:val="28"/>
              </w:rPr>
            </w:pPr>
            <w:r>
              <w:rPr>
                <w:rFonts w:hint="eastAsia"/>
                <w:sz w:val="28"/>
                <w:szCs w:val="28"/>
              </w:rPr>
              <w:t>0</w:t>
            </w:r>
            <w:r>
              <w:rPr>
                <w:sz w:val="28"/>
                <w:szCs w:val="28"/>
              </w:rPr>
              <w:t>.6598</w:t>
            </w:r>
          </w:p>
        </w:tc>
      </w:tr>
      <w:tr w:rsidR="00D72E5B" w:rsidTr="00D72E5B">
        <w:tc>
          <w:tcPr>
            <w:tcW w:w="1037" w:type="dxa"/>
          </w:tcPr>
          <w:p w:rsidR="00D72E5B" w:rsidRDefault="008E075C" w:rsidP="00D72E5B">
            <w:pPr>
              <w:jc w:val="center"/>
              <w:rPr>
                <w:sz w:val="28"/>
                <w:szCs w:val="28"/>
              </w:rPr>
            </w:pPr>
            <m:oMathPara>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3</m:t>
                    </m:r>
                  </m:sub>
                </m:sSub>
              </m:oMath>
            </m:oMathPara>
          </w:p>
        </w:tc>
        <w:tc>
          <w:tcPr>
            <w:tcW w:w="1037" w:type="dxa"/>
          </w:tcPr>
          <w:p w:rsidR="00D72E5B" w:rsidRDefault="00D72E5B" w:rsidP="00D72E5B">
            <w:pPr>
              <w:jc w:val="center"/>
              <w:rPr>
                <w:sz w:val="28"/>
                <w:szCs w:val="28"/>
              </w:rPr>
            </w:pPr>
            <w:r>
              <w:rPr>
                <w:rFonts w:hint="eastAsia"/>
                <w:sz w:val="28"/>
                <w:szCs w:val="28"/>
              </w:rPr>
              <w:t>0</w:t>
            </w:r>
            <w:r>
              <w:rPr>
                <w:sz w:val="28"/>
                <w:szCs w:val="28"/>
              </w:rPr>
              <w:t>.9888</w:t>
            </w:r>
          </w:p>
        </w:tc>
        <w:tc>
          <w:tcPr>
            <w:tcW w:w="1037" w:type="dxa"/>
          </w:tcPr>
          <w:p w:rsidR="00D72E5B" w:rsidRDefault="00D72E5B" w:rsidP="00D72E5B">
            <w:pPr>
              <w:jc w:val="center"/>
              <w:rPr>
                <w:sz w:val="28"/>
                <w:szCs w:val="28"/>
              </w:rPr>
            </w:pPr>
            <w:r>
              <w:rPr>
                <w:rFonts w:hint="eastAsia"/>
                <w:sz w:val="28"/>
                <w:szCs w:val="28"/>
              </w:rPr>
              <w:t>0</w:t>
            </w:r>
            <w:r>
              <w:rPr>
                <w:sz w:val="28"/>
                <w:szCs w:val="28"/>
              </w:rPr>
              <w:t>.9967</w:t>
            </w:r>
          </w:p>
        </w:tc>
        <w:tc>
          <w:tcPr>
            <w:tcW w:w="1037" w:type="dxa"/>
          </w:tcPr>
          <w:p w:rsidR="00D72E5B" w:rsidRDefault="00D72E5B" w:rsidP="00D72E5B">
            <w:pPr>
              <w:jc w:val="center"/>
              <w:rPr>
                <w:sz w:val="28"/>
                <w:szCs w:val="28"/>
              </w:rPr>
            </w:pPr>
            <w:r>
              <w:rPr>
                <w:rFonts w:hint="eastAsia"/>
                <w:sz w:val="28"/>
                <w:szCs w:val="28"/>
              </w:rPr>
              <w:t>1</w:t>
            </w:r>
          </w:p>
        </w:tc>
        <w:tc>
          <w:tcPr>
            <w:tcW w:w="1037" w:type="dxa"/>
          </w:tcPr>
          <w:p w:rsidR="00D72E5B" w:rsidRDefault="00D72E5B" w:rsidP="00D72E5B">
            <w:pPr>
              <w:jc w:val="center"/>
              <w:rPr>
                <w:sz w:val="28"/>
                <w:szCs w:val="28"/>
              </w:rPr>
            </w:pPr>
            <w:r>
              <w:rPr>
                <w:sz w:val="28"/>
                <w:szCs w:val="28"/>
              </w:rPr>
              <w:t>…</w:t>
            </w:r>
          </w:p>
        </w:tc>
        <w:tc>
          <w:tcPr>
            <w:tcW w:w="1037" w:type="dxa"/>
          </w:tcPr>
          <w:p w:rsidR="00D72E5B" w:rsidRDefault="00D72E5B" w:rsidP="00D72E5B">
            <w:pPr>
              <w:jc w:val="center"/>
              <w:rPr>
                <w:sz w:val="28"/>
                <w:szCs w:val="28"/>
              </w:rPr>
            </w:pPr>
            <w:r>
              <w:rPr>
                <w:rFonts w:hint="eastAsia"/>
                <w:sz w:val="28"/>
                <w:szCs w:val="28"/>
              </w:rPr>
              <w:t>0</w:t>
            </w:r>
            <w:r>
              <w:rPr>
                <w:sz w:val="28"/>
                <w:szCs w:val="28"/>
              </w:rPr>
              <w:t>.8087</w:t>
            </w:r>
          </w:p>
        </w:tc>
        <w:tc>
          <w:tcPr>
            <w:tcW w:w="1037" w:type="dxa"/>
          </w:tcPr>
          <w:p w:rsidR="00D72E5B" w:rsidRDefault="00D72E5B" w:rsidP="00D72E5B">
            <w:pPr>
              <w:jc w:val="center"/>
              <w:rPr>
                <w:sz w:val="28"/>
                <w:szCs w:val="28"/>
              </w:rPr>
            </w:pPr>
            <w:r>
              <w:rPr>
                <w:rFonts w:hint="eastAsia"/>
                <w:sz w:val="28"/>
                <w:szCs w:val="28"/>
              </w:rPr>
              <w:t>0</w:t>
            </w:r>
            <w:r>
              <w:rPr>
                <w:sz w:val="28"/>
                <w:szCs w:val="28"/>
              </w:rPr>
              <w:t>.8179</w:t>
            </w:r>
          </w:p>
        </w:tc>
        <w:tc>
          <w:tcPr>
            <w:tcW w:w="1037" w:type="dxa"/>
          </w:tcPr>
          <w:p w:rsidR="00D72E5B" w:rsidRDefault="00D72E5B" w:rsidP="00D72E5B">
            <w:pPr>
              <w:jc w:val="center"/>
              <w:rPr>
                <w:sz w:val="28"/>
                <w:szCs w:val="28"/>
              </w:rPr>
            </w:pPr>
            <w:r>
              <w:rPr>
                <w:rFonts w:hint="eastAsia"/>
                <w:sz w:val="28"/>
                <w:szCs w:val="28"/>
              </w:rPr>
              <w:t>0</w:t>
            </w:r>
            <w:r>
              <w:rPr>
                <w:sz w:val="28"/>
                <w:szCs w:val="28"/>
              </w:rPr>
              <w:t>.6654</w:t>
            </w:r>
          </w:p>
        </w:tc>
      </w:tr>
      <w:tr w:rsidR="00D72E5B" w:rsidTr="00D72E5B">
        <w:tc>
          <w:tcPr>
            <w:tcW w:w="1037" w:type="dxa"/>
          </w:tcPr>
          <w:p w:rsidR="00D72E5B" w:rsidRDefault="00D72E5B" w:rsidP="00D72E5B">
            <w:pPr>
              <w:jc w:val="center"/>
              <w:rPr>
                <w:sz w:val="28"/>
                <w:szCs w:val="28"/>
              </w:rPr>
            </w:pPr>
            <w:r>
              <w:rPr>
                <w:sz w:val="28"/>
                <w:szCs w:val="28"/>
              </w:rPr>
              <w:t>…</w:t>
            </w:r>
          </w:p>
        </w:tc>
        <w:tc>
          <w:tcPr>
            <w:tcW w:w="1037" w:type="dxa"/>
          </w:tcPr>
          <w:p w:rsidR="00D72E5B" w:rsidRDefault="00D72E5B" w:rsidP="00D72E5B">
            <w:pPr>
              <w:jc w:val="center"/>
              <w:rPr>
                <w:sz w:val="28"/>
                <w:szCs w:val="28"/>
              </w:rPr>
            </w:pPr>
            <w:r>
              <w:rPr>
                <w:sz w:val="28"/>
                <w:szCs w:val="28"/>
              </w:rPr>
              <w:t>…</w:t>
            </w:r>
          </w:p>
        </w:tc>
        <w:tc>
          <w:tcPr>
            <w:tcW w:w="1037" w:type="dxa"/>
          </w:tcPr>
          <w:p w:rsidR="00D72E5B" w:rsidRDefault="00D72E5B" w:rsidP="00D72E5B">
            <w:pPr>
              <w:jc w:val="center"/>
              <w:rPr>
                <w:sz w:val="28"/>
                <w:szCs w:val="28"/>
              </w:rPr>
            </w:pPr>
            <w:r>
              <w:rPr>
                <w:sz w:val="28"/>
                <w:szCs w:val="28"/>
              </w:rPr>
              <w:t>…</w:t>
            </w:r>
          </w:p>
        </w:tc>
        <w:tc>
          <w:tcPr>
            <w:tcW w:w="1037" w:type="dxa"/>
          </w:tcPr>
          <w:p w:rsidR="00D72E5B" w:rsidRDefault="00D72E5B" w:rsidP="00D72E5B">
            <w:pPr>
              <w:jc w:val="center"/>
              <w:rPr>
                <w:sz w:val="28"/>
                <w:szCs w:val="28"/>
              </w:rPr>
            </w:pPr>
            <w:r>
              <w:rPr>
                <w:sz w:val="28"/>
                <w:szCs w:val="28"/>
              </w:rPr>
              <w:t>…</w:t>
            </w:r>
          </w:p>
        </w:tc>
        <w:tc>
          <w:tcPr>
            <w:tcW w:w="1037" w:type="dxa"/>
          </w:tcPr>
          <w:p w:rsidR="00D72E5B" w:rsidRDefault="00D72E5B" w:rsidP="00D72E5B">
            <w:pPr>
              <w:jc w:val="center"/>
              <w:rPr>
                <w:sz w:val="28"/>
                <w:szCs w:val="28"/>
              </w:rPr>
            </w:pPr>
            <w:r>
              <w:rPr>
                <w:sz w:val="28"/>
                <w:szCs w:val="28"/>
              </w:rPr>
              <w:t>…</w:t>
            </w:r>
          </w:p>
        </w:tc>
        <w:tc>
          <w:tcPr>
            <w:tcW w:w="1037" w:type="dxa"/>
          </w:tcPr>
          <w:p w:rsidR="00D72E5B" w:rsidRDefault="00D72E5B" w:rsidP="00D72E5B">
            <w:pPr>
              <w:jc w:val="center"/>
              <w:rPr>
                <w:sz w:val="28"/>
                <w:szCs w:val="28"/>
              </w:rPr>
            </w:pPr>
            <w:r>
              <w:rPr>
                <w:sz w:val="28"/>
                <w:szCs w:val="28"/>
              </w:rPr>
              <w:t>…</w:t>
            </w:r>
          </w:p>
        </w:tc>
        <w:tc>
          <w:tcPr>
            <w:tcW w:w="1037" w:type="dxa"/>
          </w:tcPr>
          <w:p w:rsidR="00D72E5B" w:rsidRDefault="00D72E5B" w:rsidP="00D72E5B">
            <w:pPr>
              <w:jc w:val="center"/>
              <w:rPr>
                <w:sz w:val="28"/>
                <w:szCs w:val="28"/>
              </w:rPr>
            </w:pPr>
            <w:r>
              <w:rPr>
                <w:sz w:val="28"/>
                <w:szCs w:val="28"/>
              </w:rPr>
              <w:t>…</w:t>
            </w:r>
          </w:p>
        </w:tc>
        <w:tc>
          <w:tcPr>
            <w:tcW w:w="1037" w:type="dxa"/>
          </w:tcPr>
          <w:p w:rsidR="00D72E5B" w:rsidRDefault="00D72E5B" w:rsidP="00D72E5B">
            <w:pPr>
              <w:jc w:val="center"/>
              <w:rPr>
                <w:sz w:val="28"/>
                <w:szCs w:val="28"/>
              </w:rPr>
            </w:pPr>
            <w:r>
              <w:rPr>
                <w:sz w:val="28"/>
                <w:szCs w:val="28"/>
              </w:rPr>
              <w:t>…</w:t>
            </w:r>
          </w:p>
        </w:tc>
      </w:tr>
      <w:tr w:rsidR="00D72E5B" w:rsidTr="00D72E5B">
        <w:tc>
          <w:tcPr>
            <w:tcW w:w="1037" w:type="dxa"/>
          </w:tcPr>
          <w:p w:rsidR="00D72E5B" w:rsidRDefault="008E075C" w:rsidP="00D72E5B">
            <w:pPr>
              <w:jc w:val="center"/>
              <w:rPr>
                <w:sz w:val="28"/>
                <w:szCs w:val="28"/>
              </w:rPr>
            </w:pPr>
            <m:oMathPara>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1</m:t>
                    </m:r>
                    <m:r>
                      <w:rPr>
                        <w:rFonts w:ascii="Cambria Math" w:hAnsi="Cambria Math" w:hint="eastAsia"/>
                        <w:sz w:val="28"/>
                        <w:szCs w:val="28"/>
                      </w:rPr>
                      <m:t>4</m:t>
                    </m:r>
                    <m:r>
                      <w:rPr>
                        <w:rFonts w:ascii="Cambria Math" w:hAnsi="Cambria Math"/>
                        <w:sz w:val="28"/>
                        <w:szCs w:val="28"/>
                      </w:rPr>
                      <m:t>7</m:t>
                    </m:r>
                  </m:sub>
                </m:sSub>
              </m:oMath>
            </m:oMathPara>
          </w:p>
        </w:tc>
        <w:tc>
          <w:tcPr>
            <w:tcW w:w="1037" w:type="dxa"/>
          </w:tcPr>
          <w:p w:rsidR="00D72E5B" w:rsidRDefault="00D72E5B" w:rsidP="00D72E5B">
            <w:pPr>
              <w:jc w:val="center"/>
              <w:rPr>
                <w:sz w:val="28"/>
                <w:szCs w:val="28"/>
              </w:rPr>
            </w:pPr>
            <w:r>
              <w:rPr>
                <w:rFonts w:hint="eastAsia"/>
                <w:sz w:val="28"/>
                <w:szCs w:val="28"/>
              </w:rPr>
              <w:t>0</w:t>
            </w:r>
            <w:r>
              <w:rPr>
                <w:sz w:val="28"/>
                <w:szCs w:val="28"/>
              </w:rPr>
              <w:t>.8368</w:t>
            </w:r>
          </w:p>
        </w:tc>
        <w:tc>
          <w:tcPr>
            <w:tcW w:w="1037" w:type="dxa"/>
          </w:tcPr>
          <w:p w:rsidR="00D72E5B" w:rsidRDefault="00D72E5B" w:rsidP="00D72E5B">
            <w:pPr>
              <w:jc w:val="center"/>
              <w:rPr>
                <w:sz w:val="28"/>
                <w:szCs w:val="28"/>
              </w:rPr>
            </w:pPr>
            <w:r>
              <w:rPr>
                <w:rFonts w:hint="eastAsia"/>
                <w:sz w:val="28"/>
                <w:szCs w:val="28"/>
              </w:rPr>
              <w:t>0</w:t>
            </w:r>
            <w:r>
              <w:rPr>
                <w:sz w:val="28"/>
                <w:szCs w:val="28"/>
              </w:rPr>
              <w:t>.8297</w:t>
            </w:r>
          </w:p>
        </w:tc>
        <w:tc>
          <w:tcPr>
            <w:tcW w:w="1037" w:type="dxa"/>
          </w:tcPr>
          <w:p w:rsidR="00D72E5B" w:rsidRDefault="00D72E5B" w:rsidP="00D72E5B">
            <w:pPr>
              <w:jc w:val="center"/>
              <w:rPr>
                <w:sz w:val="28"/>
                <w:szCs w:val="28"/>
              </w:rPr>
            </w:pPr>
            <w:r>
              <w:rPr>
                <w:rFonts w:hint="eastAsia"/>
                <w:sz w:val="28"/>
                <w:szCs w:val="28"/>
              </w:rPr>
              <w:t>0</w:t>
            </w:r>
            <w:r>
              <w:rPr>
                <w:sz w:val="28"/>
                <w:szCs w:val="28"/>
              </w:rPr>
              <w:t>.8087</w:t>
            </w:r>
          </w:p>
        </w:tc>
        <w:tc>
          <w:tcPr>
            <w:tcW w:w="1037" w:type="dxa"/>
          </w:tcPr>
          <w:p w:rsidR="00D72E5B" w:rsidRDefault="00D72E5B" w:rsidP="00D72E5B">
            <w:pPr>
              <w:jc w:val="center"/>
              <w:rPr>
                <w:sz w:val="28"/>
                <w:szCs w:val="28"/>
              </w:rPr>
            </w:pPr>
            <w:r>
              <w:rPr>
                <w:sz w:val="28"/>
                <w:szCs w:val="28"/>
              </w:rPr>
              <w:t>…</w:t>
            </w:r>
          </w:p>
        </w:tc>
        <w:tc>
          <w:tcPr>
            <w:tcW w:w="1037" w:type="dxa"/>
          </w:tcPr>
          <w:p w:rsidR="00D72E5B" w:rsidRDefault="00D72E5B" w:rsidP="00D72E5B">
            <w:pPr>
              <w:jc w:val="center"/>
              <w:rPr>
                <w:sz w:val="28"/>
                <w:szCs w:val="28"/>
              </w:rPr>
            </w:pPr>
            <w:r>
              <w:rPr>
                <w:rFonts w:hint="eastAsia"/>
                <w:sz w:val="28"/>
                <w:szCs w:val="28"/>
              </w:rPr>
              <w:t>1</w:t>
            </w:r>
          </w:p>
        </w:tc>
        <w:tc>
          <w:tcPr>
            <w:tcW w:w="1037" w:type="dxa"/>
          </w:tcPr>
          <w:p w:rsidR="00D72E5B" w:rsidRDefault="00D72E5B" w:rsidP="00D72E5B">
            <w:pPr>
              <w:jc w:val="center"/>
              <w:rPr>
                <w:sz w:val="28"/>
                <w:szCs w:val="28"/>
              </w:rPr>
            </w:pPr>
            <w:r>
              <w:rPr>
                <w:rFonts w:hint="eastAsia"/>
                <w:sz w:val="28"/>
                <w:szCs w:val="28"/>
              </w:rPr>
              <w:t>0</w:t>
            </w:r>
            <w:r>
              <w:rPr>
                <w:sz w:val="28"/>
                <w:szCs w:val="28"/>
              </w:rPr>
              <w:t>.7261</w:t>
            </w:r>
          </w:p>
        </w:tc>
        <w:tc>
          <w:tcPr>
            <w:tcW w:w="1037" w:type="dxa"/>
          </w:tcPr>
          <w:p w:rsidR="00D72E5B" w:rsidRDefault="00D72E5B" w:rsidP="00D72E5B">
            <w:pPr>
              <w:jc w:val="center"/>
              <w:rPr>
                <w:sz w:val="28"/>
                <w:szCs w:val="28"/>
              </w:rPr>
            </w:pPr>
            <w:r>
              <w:rPr>
                <w:rFonts w:hint="eastAsia"/>
                <w:sz w:val="28"/>
                <w:szCs w:val="28"/>
              </w:rPr>
              <w:t>0</w:t>
            </w:r>
            <w:r>
              <w:rPr>
                <w:sz w:val="28"/>
                <w:szCs w:val="28"/>
              </w:rPr>
              <w:t>.6413</w:t>
            </w:r>
          </w:p>
        </w:tc>
      </w:tr>
      <w:tr w:rsidR="00D72E5B" w:rsidTr="00D72E5B">
        <w:tc>
          <w:tcPr>
            <w:tcW w:w="1037" w:type="dxa"/>
          </w:tcPr>
          <w:p w:rsidR="00D72E5B" w:rsidRDefault="008E075C" w:rsidP="00D72E5B">
            <w:pPr>
              <w:jc w:val="center"/>
              <w:rPr>
                <w:sz w:val="28"/>
                <w:szCs w:val="28"/>
              </w:rPr>
            </w:pPr>
            <m:oMathPara>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1</m:t>
                    </m:r>
                    <m:r>
                      <w:rPr>
                        <w:rFonts w:ascii="Cambria Math" w:hAnsi="Cambria Math" w:hint="eastAsia"/>
                        <w:sz w:val="28"/>
                        <w:szCs w:val="28"/>
                      </w:rPr>
                      <m:t>4</m:t>
                    </m:r>
                    <m:r>
                      <w:rPr>
                        <w:rFonts w:ascii="Cambria Math" w:hAnsi="Cambria Math"/>
                        <w:sz w:val="28"/>
                        <w:szCs w:val="28"/>
                      </w:rPr>
                      <m:t>8</m:t>
                    </m:r>
                  </m:sub>
                </m:sSub>
              </m:oMath>
            </m:oMathPara>
          </w:p>
        </w:tc>
        <w:tc>
          <w:tcPr>
            <w:tcW w:w="1037" w:type="dxa"/>
          </w:tcPr>
          <w:p w:rsidR="00D72E5B" w:rsidRDefault="00D72E5B" w:rsidP="00D72E5B">
            <w:pPr>
              <w:jc w:val="center"/>
              <w:rPr>
                <w:sz w:val="28"/>
                <w:szCs w:val="28"/>
              </w:rPr>
            </w:pPr>
            <w:r>
              <w:rPr>
                <w:rFonts w:hint="eastAsia"/>
                <w:sz w:val="28"/>
                <w:szCs w:val="28"/>
              </w:rPr>
              <w:t>0</w:t>
            </w:r>
            <w:r>
              <w:rPr>
                <w:sz w:val="28"/>
                <w:szCs w:val="28"/>
              </w:rPr>
              <w:t>.8117</w:t>
            </w:r>
          </w:p>
        </w:tc>
        <w:tc>
          <w:tcPr>
            <w:tcW w:w="1037" w:type="dxa"/>
          </w:tcPr>
          <w:p w:rsidR="00D72E5B" w:rsidRDefault="00D72E5B" w:rsidP="00D72E5B">
            <w:pPr>
              <w:jc w:val="center"/>
              <w:rPr>
                <w:sz w:val="28"/>
                <w:szCs w:val="28"/>
              </w:rPr>
            </w:pPr>
            <w:r>
              <w:rPr>
                <w:rFonts w:hint="eastAsia"/>
                <w:sz w:val="28"/>
                <w:szCs w:val="28"/>
              </w:rPr>
              <w:t>0</w:t>
            </w:r>
            <w:r>
              <w:rPr>
                <w:sz w:val="28"/>
                <w:szCs w:val="28"/>
              </w:rPr>
              <w:t>.8282</w:t>
            </w:r>
          </w:p>
        </w:tc>
        <w:tc>
          <w:tcPr>
            <w:tcW w:w="1037" w:type="dxa"/>
          </w:tcPr>
          <w:p w:rsidR="00D72E5B" w:rsidRDefault="00D72E5B" w:rsidP="00D72E5B">
            <w:pPr>
              <w:jc w:val="center"/>
              <w:rPr>
                <w:sz w:val="28"/>
                <w:szCs w:val="28"/>
              </w:rPr>
            </w:pPr>
            <w:r>
              <w:rPr>
                <w:rFonts w:hint="eastAsia"/>
                <w:sz w:val="28"/>
                <w:szCs w:val="28"/>
              </w:rPr>
              <w:t>0</w:t>
            </w:r>
            <w:r>
              <w:rPr>
                <w:sz w:val="28"/>
                <w:szCs w:val="28"/>
              </w:rPr>
              <w:t>.8179</w:t>
            </w:r>
          </w:p>
        </w:tc>
        <w:tc>
          <w:tcPr>
            <w:tcW w:w="1037" w:type="dxa"/>
          </w:tcPr>
          <w:p w:rsidR="00D72E5B" w:rsidRDefault="00D72E5B" w:rsidP="00D72E5B">
            <w:pPr>
              <w:jc w:val="center"/>
              <w:rPr>
                <w:sz w:val="28"/>
                <w:szCs w:val="28"/>
              </w:rPr>
            </w:pPr>
            <w:r>
              <w:rPr>
                <w:sz w:val="28"/>
                <w:szCs w:val="28"/>
              </w:rPr>
              <w:t>…</w:t>
            </w:r>
          </w:p>
        </w:tc>
        <w:tc>
          <w:tcPr>
            <w:tcW w:w="1037" w:type="dxa"/>
          </w:tcPr>
          <w:p w:rsidR="00D72E5B" w:rsidRDefault="00D72E5B" w:rsidP="00D72E5B">
            <w:pPr>
              <w:jc w:val="center"/>
              <w:rPr>
                <w:sz w:val="28"/>
                <w:szCs w:val="28"/>
              </w:rPr>
            </w:pPr>
            <w:r>
              <w:rPr>
                <w:rFonts w:hint="eastAsia"/>
                <w:sz w:val="28"/>
                <w:szCs w:val="28"/>
              </w:rPr>
              <w:t>0</w:t>
            </w:r>
            <w:r>
              <w:rPr>
                <w:sz w:val="28"/>
                <w:szCs w:val="28"/>
              </w:rPr>
              <w:t>.7261</w:t>
            </w:r>
          </w:p>
        </w:tc>
        <w:tc>
          <w:tcPr>
            <w:tcW w:w="1037" w:type="dxa"/>
          </w:tcPr>
          <w:p w:rsidR="00D72E5B" w:rsidRDefault="00D72E5B" w:rsidP="00D72E5B">
            <w:pPr>
              <w:jc w:val="center"/>
              <w:rPr>
                <w:sz w:val="28"/>
                <w:szCs w:val="28"/>
              </w:rPr>
            </w:pPr>
            <w:r>
              <w:rPr>
                <w:rFonts w:hint="eastAsia"/>
                <w:sz w:val="28"/>
                <w:szCs w:val="28"/>
              </w:rPr>
              <w:t>1</w:t>
            </w:r>
          </w:p>
        </w:tc>
        <w:tc>
          <w:tcPr>
            <w:tcW w:w="1037" w:type="dxa"/>
          </w:tcPr>
          <w:p w:rsidR="00D72E5B" w:rsidRDefault="00D72E5B" w:rsidP="00D72E5B">
            <w:pPr>
              <w:jc w:val="center"/>
              <w:rPr>
                <w:sz w:val="28"/>
                <w:szCs w:val="28"/>
              </w:rPr>
            </w:pPr>
            <w:r>
              <w:rPr>
                <w:rFonts w:hint="eastAsia"/>
                <w:sz w:val="28"/>
                <w:szCs w:val="28"/>
              </w:rPr>
              <w:t>0</w:t>
            </w:r>
            <w:r>
              <w:rPr>
                <w:sz w:val="28"/>
                <w:szCs w:val="28"/>
              </w:rPr>
              <w:t>.3962</w:t>
            </w:r>
          </w:p>
        </w:tc>
      </w:tr>
      <w:tr w:rsidR="00D72E5B" w:rsidTr="00D72E5B">
        <w:tc>
          <w:tcPr>
            <w:tcW w:w="1037" w:type="dxa"/>
          </w:tcPr>
          <w:p w:rsidR="00D72E5B" w:rsidRDefault="008E075C" w:rsidP="00D72E5B">
            <w:pPr>
              <w:jc w:val="center"/>
              <w:rPr>
                <w:sz w:val="28"/>
                <w:szCs w:val="28"/>
              </w:rPr>
            </w:pPr>
            <m:oMathPara>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1</m:t>
                    </m:r>
                    <m:r>
                      <w:rPr>
                        <w:rFonts w:ascii="Cambria Math" w:hAnsi="Cambria Math" w:hint="eastAsia"/>
                        <w:sz w:val="28"/>
                        <w:szCs w:val="28"/>
                      </w:rPr>
                      <m:t>4</m:t>
                    </m:r>
                    <m:r>
                      <w:rPr>
                        <w:rFonts w:ascii="Cambria Math" w:hAnsi="Cambria Math"/>
                        <w:sz w:val="28"/>
                        <w:szCs w:val="28"/>
                      </w:rPr>
                      <m:t>9</m:t>
                    </m:r>
                  </m:sub>
                </m:sSub>
              </m:oMath>
            </m:oMathPara>
          </w:p>
        </w:tc>
        <w:tc>
          <w:tcPr>
            <w:tcW w:w="1037" w:type="dxa"/>
          </w:tcPr>
          <w:p w:rsidR="00D72E5B" w:rsidRDefault="00D72E5B" w:rsidP="00D72E5B">
            <w:pPr>
              <w:jc w:val="center"/>
              <w:rPr>
                <w:sz w:val="28"/>
                <w:szCs w:val="28"/>
              </w:rPr>
            </w:pPr>
            <w:r>
              <w:rPr>
                <w:rFonts w:hint="eastAsia"/>
                <w:sz w:val="28"/>
                <w:szCs w:val="28"/>
              </w:rPr>
              <w:t>0</w:t>
            </w:r>
            <w:r>
              <w:rPr>
                <w:sz w:val="28"/>
                <w:szCs w:val="28"/>
              </w:rPr>
              <w:t>.6925</w:t>
            </w:r>
          </w:p>
        </w:tc>
        <w:tc>
          <w:tcPr>
            <w:tcW w:w="1037" w:type="dxa"/>
          </w:tcPr>
          <w:p w:rsidR="00D72E5B" w:rsidRDefault="00D72E5B" w:rsidP="00D72E5B">
            <w:pPr>
              <w:jc w:val="center"/>
              <w:rPr>
                <w:sz w:val="28"/>
                <w:szCs w:val="28"/>
              </w:rPr>
            </w:pPr>
            <w:r>
              <w:rPr>
                <w:rFonts w:hint="eastAsia"/>
                <w:sz w:val="28"/>
                <w:szCs w:val="28"/>
              </w:rPr>
              <w:t>0</w:t>
            </w:r>
            <w:r>
              <w:rPr>
                <w:sz w:val="28"/>
                <w:szCs w:val="28"/>
              </w:rPr>
              <w:t>.6598</w:t>
            </w:r>
          </w:p>
        </w:tc>
        <w:tc>
          <w:tcPr>
            <w:tcW w:w="1037" w:type="dxa"/>
          </w:tcPr>
          <w:p w:rsidR="00D72E5B" w:rsidRDefault="00D72E5B" w:rsidP="00D72E5B">
            <w:pPr>
              <w:jc w:val="center"/>
              <w:rPr>
                <w:sz w:val="28"/>
                <w:szCs w:val="28"/>
              </w:rPr>
            </w:pPr>
            <w:r>
              <w:rPr>
                <w:rFonts w:hint="eastAsia"/>
                <w:sz w:val="28"/>
                <w:szCs w:val="28"/>
              </w:rPr>
              <w:t>0</w:t>
            </w:r>
            <w:r>
              <w:rPr>
                <w:sz w:val="28"/>
                <w:szCs w:val="28"/>
              </w:rPr>
              <w:t>.6654</w:t>
            </w:r>
          </w:p>
        </w:tc>
        <w:tc>
          <w:tcPr>
            <w:tcW w:w="1037" w:type="dxa"/>
          </w:tcPr>
          <w:p w:rsidR="00D72E5B" w:rsidRDefault="00D72E5B" w:rsidP="00D72E5B">
            <w:pPr>
              <w:jc w:val="center"/>
              <w:rPr>
                <w:sz w:val="28"/>
                <w:szCs w:val="28"/>
              </w:rPr>
            </w:pPr>
            <w:r>
              <w:rPr>
                <w:sz w:val="28"/>
                <w:szCs w:val="28"/>
              </w:rPr>
              <w:t>…</w:t>
            </w:r>
          </w:p>
        </w:tc>
        <w:tc>
          <w:tcPr>
            <w:tcW w:w="1037" w:type="dxa"/>
          </w:tcPr>
          <w:p w:rsidR="00D72E5B" w:rsidRDefault="00D72E5B" w:rsidP="00D72E5B">
            <w:pPr>
              <w:jc w:val="center"/>
              <w:rPr>
                <w:sz w:val="28"/>
                <w:szCs w:val="28"/>
              </w:rPr>
            </w:pPr>
            <w:r>
              <w:rPr>
                <w:rFonts w:hint="eastAsia"/>
                <w:sz w:val="28"/>
                <w:szCs w:val="28"/>
              </w:rPr>
              <w:t>0</w:t>
            </w:r>
            <w:r>
              <w:rPr>
                <w:sz w:val="28"/>
                <w:szCs w:val="28"/>
              </w:rPr>
              <w:t>.6413</w:t>
            </w:r>
          </w:p>
        </w:tc>
        <w:tc>
          <w:tcPr>
            <w:tcW w:w="1037" w:type="dxa"/>
          </w:tcPr>
          <w:p w:rsidR="00D72E5B" w:rsidRDefault="00D72E5B" w:rsidP="00D72E5B">
            <w:pPr>
              <w:jc w:val="center"/>
              <w:rPr>
                <w:sz w:val="28"/>
                <w:szCs w:val="28"/>
              </w:rPr>
            </w:pPr>
            <w:r>
              <w:rPr>
                <w:rFonts w:hint="eastAsia"/>
                <w:sz w:val="28"/>
                <w:szCs w:val="28"/>
              </w:rPr>
              <w:t>0</w:t>
            </w:r>
            <w:r>
              <w:rPr>
                <w:sz w:val="28"/>
                <w:szCs w:val="28"/>
              </w:rPr>
              <w:t>.3962</w:t>
            </w:r>
          </w:p>
        </w:tc>
        <w:tc>
          <w:tcPr>
            <w:tcW w:w="1037" w:type="dxa"/>
          </w:tcPr>
          <w:p w:rsidR="00D72E5B" w:rsidRDefault="00D72E5B" w:rsidP="00D72E5B">
            <w:pPr>
              <w:jc w:val="center"/>
              <w:rPr>
                <w:sz w:val="28"/>
                <w:szCs w:val="28"/>
              </w:rPr>
            </w:pPr>
            <w:r>
              <w:rPr>
                <w:rFonts w:hint="eastAsia"/>
                <w:sz w:val="28"/>
                <w:szCs w:val="28"/>
              </w:rPr>
              <w:t>1</w:t>
            </w:r>
          </w:p>
        </w:tc>
      </w:tr>
    </w:tbl>
    <w:p w:rsidR="0070701D" w:rsidRPr="00760D16" w:rsidRDefault="0070701D" w:rsidP="00D72E5B">
      <w:pPr>
        <w:adjustRightInd w:val="0"/>
        <w:snapToGrid w:val="0"/>
        <w:jc w:val="center"/>
        <w:rPr>
          <w:rFonts w:eastAsia="Dotum"/>
          <w:kern w:val="0"/>
          <w:sz w:val="28"/>
        </w:rPr>
      </w:pPr>
    </w:p>
    <w:p w:rsidR="0070701D" w:rsidRPr="00F843A5" w:rsidRDefault="0070701D" w:rsidP="001805A7">
      <w:pPr>
        <w:adjustRightInd w:val="0"/>
        <w:snapToGrid w:val="0"/>
        <w:ind w:leftChars="340" w:left="1274" w:hangingChars="200" w:hanging="560"/>
        <w:rPr>
          <w:sz w:val="28"/>
        </w:rPr>
      </w:pPr>
      <w:r w:rsidRPr="00F843A5">
        <w:rPr>
          <w:sz w:val="28"/>
        </w:rPr>
        <w:t xml:space="preserve"> </w:t>
      </w:r>
    </w:p>
    <w:p w:rsidR="008E075C" w:rsidRPr="007331D6" w:rsidRDefault="0070701D" w:rsidP="00463A1C">
      <w:pPr>
        <w:jc w:val="left"/>
        <w:rPr>
          <w:rFonts w:hint="eastAsia"/>
          <w:sz w:val="22"/>
          <w:szCs w:val="28"/>
        </w:rPr>
      </w:pPr>
      <w:r w:rsidRPr="00F843A5">
        <w:rPr>
          <w:b/>
          <w:sz w:val="24"/>
        </w:rPr>
        <w:t>Step4:</w:t>
      </w:r>
      <w:r w:rsidR="007331D6" w:rsidRPr="008E075C">
        <w:rPr>
          <w:sz w:val="28"/>
          <w:szCs w:val="28"/>
        </w:rPr>
        <w:t xml:space="preserve"> </w:t>
      </w:r>
      <w:r w:rsidR="008E075C" w:rsidRPr="007331D6">
        <w:rPr>
          <w:sz w:val="22"/>
          <w:szCs w:val="28"/>
        </w:rPr>
        <w:t>The 149 variables were systematically clustered by the maximum coefficient method. The classification results are shown in Fig. 3.</w:t>
      </w:r>
    </w:p>
    <w:p w:rsidR="00D72E5B" w:rsidRDefault="00D72E5B" w:rsidP="00D72E5B">
      <w:pPr>
        <w:rPr>
          <w:sz w:val="28"/>
          <w:szCs w:val="28"/>
        </w:rPr>
      </w:pPr>
      <w:r>
        <w:rPr>
          <w:noProof/>
          <w:sz w:val="28"/>
          <w:szCs w:val="28"/>
        </w:rPr>
        <w:drawing>
          <wp:inline distT="0" distB="0" distL="0" distR="0" wp14:anchorId="4969C3C2">
            <wp:extent cx="6205729" cy="2506980"/>
            <wp:effectExtent l="0" t="0" r="508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17756" cy="2511839"/>
                    </a:xfrm>
                    <a:prstGeom prst="rect">
                      <a:avLst/>
                    </a:prstGeom>
                    <a:noFill/>
                  </pic:spPr>
                </pic:pic>
              </a:graphicData>
            </a:graphic>
          </wp:inline>
        </w:drawing>
      </w:r>
    </w:p>
    <w:p w:rsidR="007C5F99" w:rsidRPr="00575A92" w:rsidRDefault="00D72E5B" w:rsidP="00575A92">
      <w:pPr>
        <w:adjustRightInd w:val="0"/>
        <w:snapToGrid w:val="0"/>
        <w:jc w:val="center"/>
        <w:rPr>
          <w:rFonts w:eastAsiaTheme="minorEastAsia"/>
          <w:kern w:val="0"/>
          <w:sz w:val="22"/>
          <w:szCs w:val="22"/>
        </w:rPr>
      </w:pPr>
      <w:r w:rsidRPr="00D72E5B">
        <w:rPr>
          <w:rFonts w:eastAsiaTheme="minorEastAsia" w:hint="eastAsia"/>
          <w:kern w:val="0"/>
          <w:sz w:val="22"/>
          <w:szCs w:val="22"/>
        </w:rPr>
        <w:t>f</w:t>
      </w:r>
      <w:r w:rsidRPr="00D72E5B">
        <w:rPr>
          <w:rFonts w:eastAsiaTheme="minorEastAsia"/>
          <w:kern w:val="0"/>
          <w:sz w:val="22"/>
          <w:szCs w:val="22"/>
        </w:rPr>
        <w:t>ig3.</w:t>
      </w:r>
      <w:r w:rsidRPr="00D72E5B">
        <w:rPr>
          <w:sz w:val="22"/>
          <w:szCs w:val="22"/>
        </w:rPr>
        <w:t xml:space="preserve"> </w:t>
      </w:r>
      <w:r w:rsidRPr="00D72E5B">
        <w:rPr>
          <w:rFonts w:eastAsiaTheme="minorEastAsia"/>
          <w:kern w:val="0"/>
          <w:sz w:val="22"/>
          <w:szCs w:val="22"/>
        </w:rPr>
        <w:t>Clustering figure</w:t>
      </w:r>
    </w:p>
    <w:p w:rsidR="007C5F99" w:rsidRDefault="007C5F99" w:rsidP="00801F91">
      <w:pPr>
        <w:pStyle w:val="ad"/>
        <w:rPr>
          <w:rFonts w:ascii="Times New Roman" w:hAnsi="Times New Roman" w:cs="Times New Roman"/>
        </w:rPr>
      </w:pPr>
      <w:bookmarkStart w:id="39" w:name="_Toc471658500"/>
      <w:r w:rsidRPr="00F843A5">
        <w:rPr>
          <w:rFonts w:ascii="Times New Roman" w:hAnsi="Times New Roman" w:cs="Times New Roman" w:hint="eastAsia"/>
        </w:rPr>
        <w:t>5</w:t>
      </w:r>
      <w:r w:rsidRPr="00F843A5">
        <w:rPr>
          <w:rFonts w:ascii="Times New Roman" w:hAnsi="Times New Roman" w:cs="Times New Roman"/>
        </w:rPr>
        <w:t>.</w:t>
      </w:r>
      <w:r w:rsidRPr="00F843A5">
        <w:rPr>
          <w:rFonts w:ascii="Times New Roman" w:hAnsi="Times New Roman" w:cs="Times New Roman" w:hint="eastAsia"/>
        </w:rPr>
        <w:t>2</w:t>
      </w:r>
      <w:r w:rsidRPr="00F843A5">
        <w:rPr>
          <w:rFonts w:ascii="Times New Roman" w:hAnsi="Times New Roman" w:cs="Times New Roman"/>
        </w:rPr>
        <w:t>.</w:t>
      </w:r>
      <w:r w:rsidR="00575A92">
        <w:rPr>
          <w:rFonts w:ascii="Times New Roman" w:hAnsi="Times New Roman" w:cs="Times New Roman"/>
        </w:rPr>
        <w:t>3</w:t>
      </w:r>
      <w:r w:rsidRPr="00F843A5">
        <w:rPr>
          <w:rFonts w:ascii="Times New Roman" w:hAnsi="Times New Roman" w:cs="Times New Roman"/>
        </w:rPr>
        <w:t xml:space="preserve"> Analysis of the Result</w:t>
      </w:r>
      <w:bookmarkEnd w:id="39"/>
    </w:p>
    <w:p w:rsidR="008E075C" w:rsidRPr="0061494C" w:rsidRDefault="0061494C" w:rsidP="00463A1C">
      <w:pPr>
        <w:jc w:val="left"/>
        <w:rPr>
          <w:sz w:val="22"/>
          <w:szCs w:val="22"/>
        </w:rPr>
      </w:pPr>
      <w:r>
        <w:rPr>
          <w:rFonts w:hint="eastAsia"/>
          <w:sz w:val="22"/>
          <w:szCs w:val="22"/>
        </w:rPr>
        <w:lastRenderedPageBreak/>
        <w:t>（</w:t>
      </w:r>
      <w:r w:rsidRPr="0061494C">
        <w:rPr>
          <w:rFonts w:hint="eastAsia"/>
          <w:sz w:val="22"/>
          <w:szCs w:val="22"/>
        </w:rPr>
        <w:t>1</w:t>
      </w:r>
      <w:r>
        <w:rPr>
          <w:rFonts w:hint="eastAsia"/>
          <w:sz w:val="22"/>
          <w:szCs w:val="22"/>
        </w:rPr>
        <w:t>）</w:t>
      </w:r>
      <w:r w:rsidR="008E075C" w:rsidRPr="0061494C">
        <w:rPr>
          <w:sz w:val="22"/>
          <w:szCs w:val="22"/>
        </w:rPr>
        <w:t xml:space="preserve">Use </w:t>
      </w:r>
      <m:oMath>
        <m:sSub>
          <m:sSubPr>
            <m:ctrlPr>
              <w:rPr>
                <w:rFonts w:ascii="Cambria Math" w:hAnsi="Cambria Math"/>
                <w:sz w:val="22"/>
                <w:szCs w:val="22"/>
              </w:rPr>
            </m:ctrlPr>
          </m:sSubPr>
          <m:e>
            <m:r>
              <w:rPr>
                <w:rFonts w:ascii="Cambria Math" w:hAnsi="Cambria Math" w:hint="eastAsia"/>
                <w:sz w:val="22"/>
                <w:szCs w:val="22"/>
              </w:rPr>
              <m:t>w</m:t>
            </m:r>
          </m:e>
          <m:sub>
            <m:r>
              <w:rPr>
                <w:rFonts w:ascii="Cambria Math" w:hAnsi="Cambria Math"/>
                <w:sz w:val="22"/>
                <w:szCs w:val="22"/>
              </w:rPr>
              <m:t>1</m:t>
            </m:r>
          </m:sub>
        </m:sSub>
      </m:oMath>
      <w:r w:rsidR="00BE0CF2" w:rsidRPr="0061494C">
        <w:rPr>
          <w:sz w:val="22"/>
          <w:szCs w:val="22"/>
        </w:rPr>
        <w:t>,</w:t>
      </w:r>
      <m:oMath>
        <m:r>
          <m:rPr>
            <m:sty m:val="p"/>
          </m:rPr>
          <w:rPr>
            <w:rFonts w:ascii="Cambria Math" w:hAnsi="Cambria Math"/>
            <w:sz w:val="22"/>
            <w:szCs w:val="22"/>
          </w:rPr>
          <m:t xml:space="preserve"> </m:t>
        </m:r>
        <m:sSub>
          <m:sSubPr>
            <m:ctrlPr>
              <w:rPr>
                <w:rFonts w:ascii="Cambria Math" w:hAnsi="Cambria Math"/>
                <w:sz w:val="22"/>
                <w:szCs w:val="22"/>
              </w:rPr>
            </m:ctrlPr>
          </m:sSubPr>
          <m:e>
            <m:r>
              <w:rPr>
                <w:rFonts w:ascii="Cambria Math" w:hAnsi="Cambria Math" w:hint="eastAsia"/>
                <w:sz w:val="22"/>
                <w:szCs w:val="22"/>
              </w:rPr>
              <m:t>w</m:t>
            </m:r>
          </m:e>
          <m:sub>
            <m:r>
              <w:rPr>
                <w:rFonts w:ascii="Cambria Math" w:hAnsi="Cambria Math"/>
                <w:sz w:val="22"/>
                <w:szCs w:val="22"/>
              </w:rPr>
              <m:t>2</m:t>
            </m:r>
          </m:sub>
        </m:sSub>
      </m:oMath>
      <w:r w:rsidR="00BE0CF2" w:rsidRPr="0061494C">
        <w:rPr>
          <w:rFonts w:hint="eastAsia"/>
          <w:sz w:val="22"/>
          <w:szCs w:val="22"/>
        </w:rPr>
        <w:t>,</w:t>
      </w:r>
      <w:r w:rsidR="00BE0CF2" w:rsidRPr="0061494C">
        <w:rPr>
          <w:sz w:val="22"/>
          <w:szCs w:val="22"/>
        </w:rPr>
        <w:t>…</w:t>
      </w:r>
      <m:oMath>
        <m:sSub>
          <m:sSubPr>
            <m:ctrlPr>
              <w:rPr>
                <w:rFonts w:ascii="Cambria Math" w:hAnsi="Cambria Math"/>
                <w:sz w:val="22"/>
                <w:szCs w:val="22"/>
              </w:rPr>
            </m:ctrlPr>
          </m:sSubPr>
          <m:e>
            <m:r>
              <w:rPr>
                <w:rFonts w:ascii="Cambria Math" w:hAnsi="Cambria Math" w:hint="eastAsia"/>
                <w:sz w:val="22"/>
                <w:szCs w:val="22"/>
              </w:rPr>
              <m:t>w</m:t>
            </m:r>
          </m:e>
          <m:sub>
            <m:r>
              <w:rPr>
                <w:rFonts w:ascii="Cambria Math" w:hAnsi="Cambria Math"/>
                <w:sz w:val="22"/>
                <w:szCs w:val="22"/>
              </w:rPr>
              <m:t>1</m:t>
            </m:r>
            <m:r>
              <w:rPr>
                <w:rFonts w:ascii="Cambria Math" w:hAnsi="Cambria Math" w:hint="eastAsia"/>
                <w:sz w:val="22"/>
                <w:szCs w:val="22"/>
              </w:rPr>
              <m:t>4</m:t>
            </m:r>
            <m:r>
              <w:rPr>
                <w:rFonts w:ascii="Cambria Math" w:hAnsi="Cambria Math"/>
                <w:sz w:val="22"/>
                <w:szCs w:val="22"/>
              </w:rPr>
              <m:t>9</m:t>
            </m:r>
          </m:sub>
        </m:sSub>
      </m:oMath>
      <w:r w:rsidR="008E075C" w:rsidRPr="0061494C">
        <w:rPr>
          <w:sz w:val="22"/>
          <w:szCs w:val="22"/>
        </w:rPr>
        <w:t xml:space="preserve"> to represent each node on the cluster map, and record Ω={w_1, w_2,...,w_149}. )</w:t>
      </w:r>
    </w:p>
    <w:p w:rsidR="008E075C" w:rsidRPr="0061494C" w:rsidRDefault="008E075C" w:rsidP="00463A1C">
      <w:pPr>
        <w:jc w:val="left"/>
        <w:rPr>
          <w:rFonts w:hint="eastAsia"/>
          <w:sz w:val="22"/>
          <w:szCs w:val="22"/>
        </w:rPr>
      </w:pPr>
      <w:r w:rsidRPr="0061494C">
        <w:rPr>
          <w:sz w:val="22"/>
          <w:szCs w:val="22"/>
        </w:rPr>
        <w:t>When the distance value ƒ=2, it is divided into five categories, namely</w:t>
      </w:r>
    </w:p>
    <w:p w:rsidR="00575A92" w:rsidRPr="0061494C" w:rsidRDefault="008E075C" w:rsidP="00463A1C">
      <w:pPr>
        <w:jc w:val="left"/>
        <w:rPr>
          <w:sz w:val="22"/>
          <w:szCs w:val="22"/>
        </w:rPr>
      </w:pPr>
      <m:oMath>
        <m:sSub>
          <m:sSubPr>
            <m:ctrlPr>
              <w:rPr>
                <w:rFonts w:ascii="Cambria Math" w:hAnsi="Cambria Math"/>
                <w:sz w:val="22"/>
                <w:szCs w:val="22"/>
              </w:rPr>
            </m:ctrlPr>
          </m:sSubPr>
          <m:e>
            <m:r>
              <w:rPr>
                <w:rFonts w:ascii="Cambria Math" w:hAnsi="Cambria Math"/>
                <w:sz w:val="22"/>
                <w:szCs w:val="22"/>
              </w:rPr>
              <m:t>G</m:t>
            </m:r>
          </m:e>
          <m:sub>
            <m:r>
              <w:rPr>
                <w:rFonts w:ascii="Cambria Math" w:hAnsi="Cambria Math"/>
                <w:sz w:val="22"/>
                <w:szCs w:val="22"/>
              </w:rPr>
              <m:t>1</m:t>
            </m:r>
          </m:sub>
        </m:sSub>
      </m:oMath>
      <w:r w:rsidR="00575A92" w:rsidRPr="0061494C">
        <w:rPr>
          <w:rFonts w:hint="eastAsia"/>
          <w:sz w:val="22"/>
          <w:szCs w:val="22"/>
        </w:rPr>
        <w:t>=</w:t>
      </w:r>
      <w:r w:rsidR="00575A92" w:rsidRPr="0061494C">
        <w:rPr>
          <w:sz w:val="22"/>
          <w:szCs w:val="22"/>
        </w:rPr>
        <w:t>{</w:t>
      </w:r>
      <m:oMath>
        <m:sSub>
          <m:sSubPr>
            <m:ctrlPr>
              <w:rPr>
                <w:rFonts w:ascii="Cambria Math" w:hAnsi="Cambria Math"/>
                <w:sz w:val="22"/>
                <w:szCs w:val="22"/>
              </w:rPr>
            </m:ctrlPr>
          </m:sSubPr>
          <m:e>
            <m:sSub>
              <m:sSubPr>
                <m:ctrlPr>
                  <w:rPr>
                    <w:rFonts w:ascii="Cambria Math" w:hAnsi="Cambria Math"/>
                    <w:sz w:val="22"/>
                    <w:szCs w:val="22"/>
                  </w:rPr>
                </m:ctrlPr>
              </m:sSubPr>
              <m:e>
                <m:r>
                  <w:rPr>
                    <w:rFonts w:ascii="Cambria Math" w:hAnsi="Cambria Math" w:hint="eastAsia"/>
                    <w:sz w:val="22"/>
                    <w:szCs w:val="22"/>
                  </w:rPr>
                  <m:t>w</m:t>
                </m:r>
              </m:e>
              <m:sub>
                <m:r>
                  <w:rPr>
                    <w:rFonts w:ascii="Cambria Math" w:hAnsi="Cambria Math"/>
                    <w:sz w:val="22"/>
                    <w:szCs w:val="22"/>
                  </w:rPr>
                  <m:t>38</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hint="eastAsia"/>
                    <w:sz w:val="22"/>
                    <w:szCs w:val="22"/>
                  </w:rPr>
                  <m:t>w</m:t>
                </m:r>
              </m:e>
              <m:sub>
                <m:r>
                  <w:rPr>
                    <w:rFonts w:ascii="Cambria Math" w:hAnsi="Cambria Math"/>
                    <w:sz w:val="22"/>
                    <w:szCs w:val="22"/>
                  </w:rPr>
                  <m:t>39,</m:t>
                </m:r>
              </m:sub>
            </m:sSub>
            <m:sSub>
              <m:sSubPr>
                <m:ctrlPr>
                  <w:rPr>
                    <w:rFonts w:ascii="Cambria Math" w:hAnsi="Cambria Math"/>
                    <w:sz w:val="22"/>
                    <w:szCs w:val="22"/>
                  </w:rPr>
                </m:ctrlPr>
              </m:sSubPr>
              <m:e>
                <m:r>
                  <w:rPr>
                    <w:rFonts w:ascii="Cambria Math" w:hAnsi="Cambria Math" w:hint="eastAsia"/>
                    <w:sz w:val="22"/>
                    <w:szCs w:val="22"/>
                  </w:rPr>
                  <m:t>w</m:t>
                </m:r>
              </m:e>
              <m:sub>
                <m:r>
                  <w:rPr>
                    <w:rFonts w:ascii="Cambria Math" w:hAnsi="Cambria Math"/>
                    <w:sz w:val="22"/>
                    <w:szCs w:val="22"/>
                  </w:rPr>
                  <m:t>40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hint="eastAsia"/>
                    <w:sz w:val="22"/>
                    <w:szCs w:val="22"/>
                  </w:rPr>
                  <m:t>w</m:t>
                </m:r>
              </m:e>
              <m:sub>
                <m:r>
                  <w:rPr>
                    <w:rFonts w:ascii="Cambria Math" w:hAnsi="Cambria Math"/>
                    <w:sz w:val="22"/>
                    <w:szCs w:val="22"/>
                  </w:rPr>
                  <m:t>41</m:t>
                </m:r>
              </m:sub>
            </m:sSub>
            <m:r>
              <w:rPr>
                <w:rFonts w:ascii="Cambria Math" w:hAnsi="Cambria Math"/>
                <w:sz w:val="22"/>
                <w:szCs w:val="22"/>
              </w:rPr>
              <m:t>,</m:t>
            </m:r>
            <m:r>
              <w:rPr>
                <w:rFonts w:ascii="Cambria Math" w:hAnsi="Cambria Math" w:hint="eastAsia"/>
                <w:sz w:val="22"/>
                <w:szCs w:val="22"/>
              </w:rPr>
              <m:t>w</m:t>
            </m:r>
          </m:e>
          <m:sub>
            <m:r>
              <w:rPr>
                <w:rFonts w:ascii="Cambria Math" w:hAnsi="Cambria Math"/>
                <w:sz w:val="22"/>
                <w:szCs w:val="22"/>
              </w:rPr>
              <m:t>42</m:t>
            </m:r>
          </m:sub>
        </m:sSub>
      </m:oMath>
      <w:r w:rsidR="00575A92" w:rsidRPr="0061494C">
        <w:rPr>
          <w:sz w:val="22"/>
          <w:szCs w:val="22"/>
        </w:rPr>
        <w:t>},</w:t>
      </w:r>
      <m:oMath>
        <m:sSub>
          <m:sSubPr>
            <m:ctrlPr>
              <w:rPr>
                <w:rFonts w:ascii="Cambria Math" w:hAnsi="Cambria Math"/>
                <w:sz w:val="22"/>
                <w:szCs w:val="22"/>
              </w:rPr>
            </m:ctrlPr>
          </m:sSubPr>
          <m:e>
            <m:r>
              <w:rPr>
                <w:rFonts w:ascii="Cambria Math" w:hAnsi="Cambria Math"/>
                <w:sz w:val="22"/>
                <w:szCs w:val="22"/>
              </w:rPr>
              <m:t>G</m:t>
            </m:r>
          </m:e>
          <m:sub>
            <m:r>
              <w:rPr>
                <w:rFonts w:ascii="Cambria Math" w:hAnsi="Cambria Math"/>
                <w:sz w:val="22"/>
                <w:szCs w:val="22"/>
              </w:rPr>
              <m:t>2</m:t>
            </m:r>
          </m:sub>
        </m:sSub>
      </m:oMath>
      <w:r w:rsidR="00575A92" w:rsidRPr="0061494C">
        <w:rPr>
          <w:rFonts w:hint="eastAsia"/>
          <w:sz w:val="22"/>
          <w:szCs w:val="22"/>
        </w:rPr>
        <w:t>=</w:t>
      </w:r>
      <w:r w:rsidR="00575A92" w:rsidRPr="0061494C">
        <w:rPr>
          <w:sz w:val="22"/>
          <w:szCs w:val="22"/>
        </w:rPr>
        <w:t>{</w:t>
      </w:r>
      <m:oMath>
        <m:sSub>
          <m:sSubPr>
            <m:ctrlPr>
              <w:rPr>
                <w:rFonts w:ascii="Cambria Math" w:hAnsi="Cambria Math"/>
                <w:sz w:val="22"/>
                <w:szCs w:val="22"/>
              </w:rPr>
            </m:ctrlPr>
          </m:sSubPr>
          <m:e>
            <m:r>
              <w:rPr>
                <w:rFonts w:ascii="Cambria Math" w:hAnsi="Cambria Math" w:hint="eastAsia"/>
                <w:sz w:val="22"/>
                <w:szCs w:val="22"/>
              </w:rPr>
              <m:t>w</m:t>
            </m:r>
          </m:e>
          <m:sub>
            <m:r>
              <w:rPr>
                <w:rFonts w:ascii="Cambria Math" w:hAnsi="Cambria Math"/>
                <w:sz w:val="22"/>
                <w:szCs w:val="22"/>
              </w:rPr>
              <m:t>15</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hint="eastAsia"/>
                <w:sz w:val="22"/>
                <w:szCs w:val="22"/>
              </w:rPr>
              <m:t>w</m:t>
            </m:r>
          </m:e>
          <m:sub>
            <m:r>
              <w:rPr>
                <w:rFonts w:ascii="Cambria Math" w:hAnsi="Cambria Math"/>
                <w:sz w:val="22"/>
                <w:szCs w:val="22"/>
              </w:rPr>
              <m:t>16</m:t>
            </m:r>
          </m:sub>
        </m:sSub>
      </m:oMath>
      <w:r w:rsidR="00575A92" w:rsidRPr="0061494C">
        <w:rPr>
          <w:sz w:val="22"/>
          <w:szCs w:val="22"/>
        </w:rPr>
        <w:t>}</w:t>
      </w:r>
    </w:p>
    <w:p w:rsidR="00575A92" w:rsidRPr="0061494C" w:rsidRDefault="008E075C" w:rsidP="00463A1C">
      <w:pPr>
        <w:jc w:val="left"/>
        <w:rPr>
          <w:sz w:val="22"/>
          <w:szCs w:val="22"/>
        </w:rPr>
      </w:pPr>
      <m:oMath>
        <m:sSub>
          <m:sSubPr>
            <m:ctrlPr>
              <w:rPr>
                <w:rFonts w:ascii="Cambria Math" w:hAnsi="Cambria Math"/>
                <w:sz w:val="22"/>
                <w:szCs w:val="22"/>
              </w:rPr>
            </m:ctrlPr>
          </m:sSubPr>
          <m:e>
            <m:r>
              <w:rPr>
                <w:rFonts w:ascii="Cambria Math" w:hAnsi="Cambria Math"/>
                <w:sz w:val="22"/>
                <w:szCs w:val="22"/>
              </w:rPr>
              <m:t>G</m:t>
            </m:r>
          </m:e>
          <m:sub>
            <m:r>
              <w:rPr>
                <w:rFonts w:ascii="Cambria Math" w:hAnsi="Cambria Math"/>
                <w:sz w:val="22"/>
                <w:szCs w:val="22"/>
              </w:rPr>
              <m:t>3</m:t>
            </m:r>
          </m:sub>
        </m:sSub>
      </m:oMath>
      <w:r w:rsidR="00575A92" w:rsidRPr="0061494C">
        <w:rPr>
          <w:rFonts w:hint="eastAsia"/>
          <w:sz w:val="22"/>
          <w:szCs w:val="22"/>
        </w:rPr>
        <w:t>=</w:t>
      </w:r>
      <w:r w:rsidR="00575A92" w:rsidRPr="0061494C">
        <w:rPr>
          <w:sz w:val="22"/>
          <w:szCs w:val="22"/>
        </w:rPr>
        <w:t>{</w:t>
      </w:r>
      <m:oMath>
        <m:sSub>
          <m:sSubPr>
            <m:ctrlPr>
              <w:rPr>
                <w:rFonts w:ascii="Cambria Math" w:hAnsi="Cambria Math"/>
                <w:sz w:val="22"/>
                <w:szCs w:val="22"/>
              </w:rPr>
            </m:ctrlPr>
          </m:sSubPr>
          <m:e>
            <m:r>
              <w:rPr>
                <w:rFonts w:ascii="Cambria Math" w:hAnsi="Cambria Math" w:hint="eastAsia"/>
                <w:sz w:val="22"/>
                <w:szCs w:val="22"/>
              </w:rPr>
              <m:t>w</m:t>
            </m:r>
          </m:e>
          <m:sub>
            <m:r>
              <w:rPr>
                <w:rFonts w:ascii="Cambria Math" w:hAnsi="Cambria Math"/>
                <w:sz w:val="22"/>
                <w:szCs w:val="22"/>
              </w:rPr>
              <m:t>113</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hint="eastAsia"/>
                <w:sz w:val="22"/>
                <w:szCs w:val="22"/>
              </w:rPr>
              <m:t>w</m:t>
            </m:r>
          </m:e>
          <m:sub>
            <m:r>
              <w:rPr>
                <w:rFonts w:ascii="Cambria Math" w:hAnsi="Cambria Math"/>
                <w:sz w:val="22"/>
                <w:szCs w:val="22"/>
              </w:rPr>
              <m:t>115,</m:t>
            </m:r>
          </m:sub>
        </m:sSub>
        <m:sSub>
          <m:sSubPr>
            <m:ctrlPr>
              <w:rPr>
                <w:rFonts w:ascii="Cambria Math" w:hAnsi="Cambria Math"/>
                <w:sz w:val="22"/>
                <w:szCs w:val="22"/>
              </w:rPr>
            </m:ctrlPr>
          </m:sSubPr>
          <m:e>
            <m:r>
              <w:rPr>
                <w:rFonts w:ascii="Cambria Math" w:hAnsi="Cambria Math" w:hint="eastAsia"/>
                <w:sz w:val="22"/>
                <w:szCs w:val="22"/>
              </w:rPr>
              <m:t>w</m:t>
            </m:r>
          </m:e>
          <m:sub>
            <m:r>
              <w:rPr>
                <w:rFonts w:ascii="Cambria Math" w:hAnsi="Cambria Math"/>
                <w:sz w:val="22"/>
                <w:szCs w:val="22"/>
              </w:rPr>
              <m:t>123</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hint="eastAsia"/>
                <w:sz w:val="22"/>
                <w:szCs w:val="22"/>
              </w:rPr>
              <m:t>w</m:t>
            </m:r>
          </m:e>
          <m:sub>
            <m:r>
              <w:rPr>
                <w:rFonts w:ascii="Cambria Math" w:hAnsi="Cambria Math"/>
                <w:sz w:val="22"/>
                <w:szCs w:val="22"/>
              </w:rPr>
              <m:t>126</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hint="eastAsia"/>
                <w:sz w:val="22"/>
                <w:szCs w:val="22"/>
              </w:rPr>
              <m:t>w</m:t>
            </m:r>
          </m:e>
          <m:sub>
            <m:r>
              <w:rPr>
                <w:rFonts w:ascii="Cambria Math" w:hAnsi="Cambria Math"/>
                <w:sz w:val="22"/>
                <w:szCs w:val="22"/>
              </w:rPr>
              <m:t>13</m:t>
            </m:r>
            <m:r>
              <w:rPr>
                <w:rFonts w:ascii="Cambria Math" w:hAnsi="Cambria Math" w:hint="eastAsia"/>
                <w:sz w:val="22"/>
                <w:szCs w:val="22"/>
              </w:rPr>
              <m:t>3</m:t>
            </m:r>
          </m:sub>
        </m:sSub>
        <m:r>
          <w:rPr>
            <w:rFonts w:ascii="Cambria Math" w:hAnsi="Cambria Math" w:hint="eastAsia"/>
            <w:sz w:val="22"/>
            <w:szCs w:val="22"/>
          </w:rPr>
          <m:t>，</m:t>
        </m:r>
        <m:sSub>
          <m:sSubPr>
            <m:ctrlPr>
              <w:rPr>
                <w:rFonts w:ascii="Cambria Math" w:hAnsi="Cambria Math"/>
                <w:sz w:val="22"/>
                <w:szCs w:val="22"/>
              </w:rPr>
            </m:ctrlPr>
          </m:sSubPr>
          <m:e>
            <m:r>
              <w:rPr>
                <w:rFonts w:ascii="Cambria Math" w:hAnsi="Cambria Math" w:hint="eastAsia"/>
                <w:sz w:val="22"/>
                <w:szCs w:val="22"/>
              </w:rPr>
              <m:t>w</m:t>
            </m:r>
          </m:e>
          <m:sub>
            <m:r>
              <w:rPr>
                <w:rFonts w:ascii="Cambria Math" w:hAnsi="Cambria Math"/>
                <w:sz w:val="22"/>
                <w:szCs w:val="22"/>
              </w:rPr>
              <m:t>136</m:t>
            </m:r>
          </m:sub>
        </m:sSub>
      </m:oMath>
      <w:r w:rsidR="00575A92" w:rsidRPr="0061494C">
        <w:rPr>
          <w:sz w:val="22"/>
          <w:szCs w:val="22"/>
        </w:rPr>
        <w:t>},</w:t>
      </w:r>
    </w:p>
    <w:p w:rsidR="00575A92" w:rsidRPr="0061494C" w:rsidRDefault="008E075C" w:rsidP="00463A1C">
      <w:pPr>
        <w:jc w:val="left"/>
        <w:rPr>
          <w:sz w:val="22"/>
          <w:szCs w:val="22"/>
        </w:rPr>
      </w:pPr>
      <m:oMath>
        <m:sSub>
          <m:sSubPr>
            <m:ctrlPr>
              <w:rPr>
                <w:rFonts w:ascii="Cambria Math" w:hAnsi="Cambria Math"/>
                <w:sz w:val="22"/>
                <w:szCs w:val="22"/>
              </w:rPr>
            </m:ctrlPr>
          </m:sSubPr>
          <m:e>
            <m:r>
              <w:rPr>
                <w:rFonts w:ascii="Cambria Math" w:hAnsi="Cambria Math"/>
                <w:sz w:val="22"/>
                <w:szCs w:val="22"/>
              </w:rPr>
              <m:t>G</m:t>
            </m:r>
          </m:e>
          <m:sub>
            <m:r>
              <w:rPr>
                <w:rFonts w:ascii="Cambria Math" w:hAnsi="Cambria Math"/>
                <w:sz w:val="22"/>
                <w:szCs w:val="22"/>
              </w:rPr>
              <m:t>4</m:t>
            </m:r>
          </m:sub>
        </m:sSub>
      </m:oMath>
      <w:r w:rsidR="00575A92" w:rsidRPr="0061494C">
        <w:rPr>
          <w:rFonts w:hint="eastAsia"/>
          <w:sz w:val="22"/>
          <w:szCs w:val="22"/>
        </w:rPr>
        <w:t>=</w:t>
      </w:r>
      <w:r w:rsidR="00575A92" w:rsidRPr="0061494C">
        <w:rPr>
          <w:sz w:val="22"/>
          <w:szCs w:val="22"/>
        </w:rPr>
        <w:t>{</w:t>
      </w:r>
      <w:bookmarkStart w:id="40" w:name="_Hlk536382484"/>
      <m:oMath>
        <m:sSub>
          <m:sSubPr>
            <m:ctrlPr>
              <w:rPr>
                <w:rFonts w:ascii="Cambria Math" w:hAnsi="Cambria Math"/>
                <w:sz w:val="22"/>
                <w:szCs w:val="22"/>
              </w:rPr>
            </m:ctrlPr>
          </m:sSubPr>
          <m:e>
            <m:r>
              <w:rPr>
                <w:rFonts w:ascii="Cambria Math" w:hAnsi="Cambria Math" w:hint="eastAsia"/>
                <w:sz w:val="22"/>
                <w:szCs w:val="22"/>
              </w:rPr>
              <m:t>w</m:t>
            </m:r>
          </m:e>
          <m:sub>
            <m:r>
              <w:rPr>
                <w:rFonts w:ascii="Cambria Math" w:hAnsi="Cambria Math"/>
                <w:sz w:val="22"/>
                <w:szCs w:val="22"/>
              </w:rPr>
              <m:t>95</m:t>
            </m:r>
          </m:sub>
        </m:sSub>
        <w:bookmarkEnd w:id="40"/>
        <m:r>
          <w:rPr>
            <w:rFonts w:ascii="Cambria Math" w:hAnsi="Cambria Math"/>
            <w:sz w:val="22"/>
            <w:szCs w:val="22"/>
          </w:rPr>
          <m:t>,</m:t>
        </m:r>
        <m:sSub>
          <m:sSubPr>
            <m:ctrlPr>
              <w:rPr>
                <w:rFonts w:ascii="Cambria Math" w:hAnsi="Cambria Math"/>
                <w:sz w:val="22"/>
                <w:szCs w:val="22"/>
              </w:rPr>
            </m:ctrlPr>
          </m:sSubPr>
          <m:e>
            <m:r>
              <w:rPr>
                <w:rFonts w:ascii="Cambria Math" w:hAnsi="Cambria Math" w:hint="eastAsia"/>
                <w:sz w:val="22"/>
                <w:szCs w:val="22"/>
              </w:rPr>
              <m:t>w</m:t>
            </m:r>
          </m:e>
          <m:sub>
            <m:r>
              <w:rPr>
                <w:rFonts w:ascii="Cambria Math" w:hAnsi="Cambria Math"/>
                <w:sz w:val="22"/>
                <w:szCs w:val="22"/>
              </w:rPr>
              <m:t>108,</m:t>
            </m:r>
          </m:sub>
        </m:sSub>
        <m:sSub>
          <m:sSubPr>
            <m:ctrlPr>
              <w:rPr>
                <w:rFonts w:ascii="Cambria Math" w:hAnsi="Cambria Math"/>
                <w:sz w:val="22"/>
                <w:szCs w:val="22"/>
              </w:rPr>
            </m:ctrlPr>
          </m:sSubPr>
          <m:e>
            <m:r>
              <w:rPr>
                <w:rFonts w:ascii="Cambria Math" w:hAnsi="Cambria Math" w:hint="eastAsia"/>
                <w:sz w:val="22"/>
                <w:szCs w:val="22"/>
              </w:rPr>
              <m:t>w</m:t>
            </m:r>
          </m:e>
          <m:sub>
            <m:r>
              <w:rPr>
                <w:rFonts w:ascii="Cambria Math" w:hAnsi="Cambria Math"/>
                <w:sz w:val="22"/>
                <w:szCs w:val="22"/>
              </w:rPr>
              <m:t>109</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hint="eastAsia"/>
                <w:sz w:val="22"/>
                <w:szCs w:val="22"/>
              </w:rPr>
              <m:t>w</m:t>
            </m:r>
          </m:e>
          <m:sub>
            <m:r>
              <w:rPr>
                <w:rFonts w:ascii="Cambria Math" w:hAnsi="Cambria Math"/>
                <w:sz w:val="22"/>
                <w:szCs w:val="22"/>
              </w:rPr>
              <m:t>98</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hint="eastAsia"/>
                <w:sz w:val="22"/>
                <w:szCs w:val="22"/>
              </w:rPr>
              <m:t>w</m:t>
            </m:r>
          </m:e>
          <m:sub>
            <m:r>
              <w:rPr>
                <w:rFonts w:ascii="Cambria Math" w:hAnsi="Cambria Math"/>
                <w:sz w:val="22"/>
                <w:szCs w:val="22"/>
              </w:rPr>
              <m:t>110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hint="eastAsia"/>
                <w:sz w:val="22"/>
                <w:szCs w:val="22"/>
              </w:rPr>
              <m:t>w</m:t>
            </m:r>
          </m:e>
          <m:sub>
            <m:r>
              <w:rPr>
                <w:rFonts w:ascii="Cambria Math" w:hAnsi="Cambria Math"/>
                <w:sz w:val="22"/>
                <w:szCs w:val="22"/>
              </w:rPr>
              <m:t>111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hint="eastAsia"/>
                <w:sz w:val="22"/>
                <w:szCs w:val="22"/>
              </w:rPr>
              <m:t>w</m:t>
            </m:r>
          </m:e>
          <m:sub>
            <m:r>
              <w:rPr>
                <w:rFonts w:ascii="Cambria Math" w:hAnsi="Cambria Math"/>
                <w:sz w:val="22"/>
                <w:szCs w:val="22"/>
              </w:rPr>
              <m:t>134,</m:t>
            </m:r>
          </m:sub>
        </m:sSub>
        <m:sSub>
          <m:sSubPr>
            <m:ctrlPr>
              <w:rPr>
                <w:rFonts w:ascii="Cambria Math" w:hAnsi="Cambria Math"/>
                <w:sz w:val="22"/>
                <w:szCs w:val="22"/>
              </w:rPr>
            </m:ctrlPr>
          </m:sSubPr>
          <m:e>
            <m:r>
              <w:rPr>
                <w:rFonts w:ascii="Cambria Math" w:hAnsi="Cambria Math" w:hint="eastAsia"/>
                <w:sz w:val="22"/>
                <w:szCs w:val="22"/>
              </w:rPr>
              <m:t>w</m:t>
            </m:r>
          </m:e>
          <m:sub>
            <m:r>
              <w:rPr>
                <w:rFonts w:ascii="Cambria Math" w:hAnsi="Cambria Math"/>
                <w:sz w:val="22"/>
                <w:szCs w:val="22"/>
              </w:rPr>
              <m:t>104</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hint="eastAsia"/>
                <w:sz w:val="22"/>
                <w:szCs w:val="22"/>
              </w:rPr>
              <m:t>w</m:t>
            </m:r>
          </m:e>
          <m:sub>
            <m:r>
              <w:rPr>
                <w:rFonts w:ascii="Cambria Math" w:hAnsi="Cambria Math"/>
                <w:sz w:val="22"/>
                <w:szCs w:val="22"/>
              </w:rPr>
              <m:t>105</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hint="eastAsia"/>
                <w:sz w:val="22"/>
                <w:szCs w:val="22"/>
              </w:rPr>
              <m:t>w</m:t>
            </m:r>
          </m:e>
          <m:sub>
            <m:r>
              <w:rPr>
                <w:rFonts w:ascii="Cambria Math" w:hAnsi="Cambria Math"/>
                <w:sz w:val="22"/>
                <w:szCs w:val="22"/>
              </w:rPr>
              <m:t>102</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hint="eastAsia"/>
                <w:sz w:val="22"/>
                <w:szCs w:val="22"/>
              </w:rPr>
              <m:t>w</m:t>
            </m:r>
          </m:e>
          <m:sub>
            <m:r>
              <w:rPr>
                <w:rFonts w:ascii="Cambria Math" w:hAnsi="Cambria Math"/>
                <w:sz w:val="22"/>
                <w:szCs w:val="22"/>
              </w:rPr>
              <m:t>103</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hint="eastAsia"/>
                <w:sz w:val="22"/>
                <w:szCs w:val="22"/>
              </w:rPr>
              <m:t>w</m:t>
            </m:r>
          </m:e>
          <m:sub>
            <m:r>
              <w:rPr>
                <w:rFonts w:ascii="Cambria Math" w:hAnsi="Cambria Math"/>
                <w:sz w:val="22"/>
                <w:szCs w:val="22"/>
              </w:rPr>
              <m:t>83</m:t>
            </m:r>
          </m:sub>
        </m:sSub>
        <m:r>
          <w:rPr>
            <w:rFonts w:ascii="Cambria Math" w:hAnsi="Cambria Math"/>
            <w:sz w:val="22"/>
            <w:szCs w:val="22"/>
          </w:rPr>
          <m:t>,</m:t>
        </m:r>
      </m:oMath>
    </w:p>
    <w:p w:rsidR="00575A92" w:rsidRPr="0061494C" w:rsidRDefault="00575A92" w:rsidP="00463A1C">
      <w:pPr>
        <w:jc w:val="left"/>
        <w:rPr>
          <w:sz w:val="22"/>
          <w:szCs w:val="22"/>
        </w:rPr>
      </w:pPr>
      <m:oMath>
        <m:r>
          <w:rPr>
            <w:rFonts w:ascii="Cambria Math" w:hAnsi="Cambria Math"/>
            <w:sz w:val="22"/>
            <w:szCs w:val="22"/>
          </w:rPr>
          <m:t xml:space="preserve">        </m:t>
        </m:r>
        <m:sSub>
          <m:sSubPr>
            <m:ctrlPr>
              <w:rPr>
                <w:rFonts w:ascii="Cambria Math" w:hAnsi="Cambria Math"/>
                <w:sz w:val="22"/>
                <w:szCs w:val="22"/>
              </w:rPr>
            </m:ctrlPr>
          </m:sSubPr>
          <m:e>
            <m:r>
              <w:rPr>
                <w:rFonts w:ascii="Cambria Math" w:hAnsi="Cambria Math" w:hint="eastAsia"/>
                <w:sz w:val="22"/>
                <w:szCs w:val="22"/>
              </w:rPr>
              <m:t>w</m:t>
            </m:r>
          </m:e>
          <m:sub>
            <m:r>
              <w:rPr>
                <w:rFonts w:ascii="Cambria Math" w:hAnsi="Cambria Math"/>
                <w:sz w:val="22"/>
                <w:szCs w:val="22"/>
              </w:rPr>
              <m:t>90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hint="eastAsia"/>
                <w:sz w:val="22"/>
                <w:szCs w:val="22"/>
              </w:rPr>
              <m:t>w</m:t>
            </m:r>
          </m:e>
          <m:sub>
            <m:r>
              <w:rPr>
                <w:rFonts w:ascii="Cambria Math" w:hAnsi="Cambria Math"/>
                <w:sz w:val="22"/>
                <w:szCs w:val="22"/>
              </w:rPr>
              <m:t>82</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hint="eastAsia"/>
                <w:sz w:val="22"/>
                <w:szCs w:val="22"/>
              </w:rPr>
              <m:t>w</m:t>
            </m:r>
          </m:e>
          <m:sub>
            <m:r>
              <w:rPr>
                <w:rFonts w:ascii="Cambria Math" w:hAnsi="Cambria Math"/>
                <w:sz w:val="22"/>
                <w:szCs w:val="22"/>
              </w:rPr>
              <m:t>93</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hint="eastAsia"/>
                <w:sz w:val="22"/>
                <w:szCs w:val="22"/>
              </w:rPr>
              <m:t>w</m:t>
            </m:r>
          </m:e>
          <m:sub>
            <m:r>
              <w:rPr>
                <w:rFonts w:ascii="Cambria Math" w:hAnsi="Cambria Math"/>
                <w:sz w:val="22"/>
                <w:szCs w:val="22"/>
              </w:rPr>
              <m:t>85</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hint="eastAsia"/>
                <w:sz w:val="22"/>
                <w:szCs w:val="22"/>
              </w:rPr>
              <m:t>w</m:t>
            </m:r>
          </m:e>
          <m:sub>
            <m:r>
              <w:rPr>
                <w:rFonts w:ascii="Cambria Math" w:hAnsi="Cambria Math"/>
                <w:sz w:val="22"/>
                <w:szCs w:val="22"/>
              </w:rPr>
              <m:t>86</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hint="eastAsia"/>
                <w:sz w:val="22"/>
                <w:szCs w:val="22"/>
              </w:rPr>
              <m:t>w</m:t>
            </m:r>
          </m:e>
          <m:sub>
            <m:r>
              <w:rPr>
                <w:rFonts w:ascii="Cambria Math" w:hAnsi="Cambria Math"/>
                <w:sz w:val="22"/>
                <w:szCs w:val="22"/>
              </w:rPr>
              <m:t>91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hint="eastAsia"/>
                <w:sz w:val="22"/>
                <w:szCs w:val="22"/>
              </w:rPr>
              <m:t>w</m:t>
            </m:r>
          </m:e>
          <m:sub>
            <m:r>
              <w:rPr>
                <w:rFonts w:ascii="Cambria Math" w:hAnsi="Cambria Math"/>
                <w:sz w:val="22"/>
                <w:szCs w:val="22"/>
              </w:rPr>
              <m:t>97</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hint="eastAsia"/>
                <w:sz w:val="22"/>
                <w:szCs w:val="22"/>
              </w:rPr>
              <m:t>w</m:t>
            </m:r>
          </m:e>
          <m:sub>
            <m:r>
              <w:rPr>
                <w:rFonts w:ascii="Cambria Math" w:hAnsi="Cambria Math"/>
                <w:sz w:val="22"/>
                <w:szCs w:val="22"/>
              </w:rPr>
              <m:t>87</m:t>
            </m:r>
          </m:sub>
        </m:sSub>
      </m:oMath>
      <w:r w:rsidRPr="0061494C">
        <w:rPr>
          <w:rFonts w:hint="eastAsia"/>
          <w:sz w:val="22"/>
          <w:szCs w:val="22"/>
        </w:rPr>
        <w:t>,</w:t>
      </w:r>
      <m:oMath>
        <m:r>
          <m:rPr>
            <m:sty m:val="p"/>
          </m:rPr>
          <w:rPr>
            <w:rFonts w:ascii="Cambria Math" w:hAnsi="Cambria Math"/>
            <w:sz w:val="22"/>
            <w:szCs w:val="22"/>
          </w:rPr>
          <m:t xml:space="preserve"> </m:t>
        </m:r>
        <m:sSub>
          <m:sSubPr>
            <m:ctrlPr>
              <w:rPr>
                <w:rFonts w:ascii="Cambria Math" w:hAnsi="Cambria Math"/>
                <w:sz w:val="22"/>
                <w:szCs w:val="22"/>
              </w:rPr>
            </m:ctrlPr>
          </m:sSubPr>
          <m:e>
            <m:r>
              <w:rPr>
                <w:rFonts w:ascii="Cambria Math" w:hAnsi="Cambria Math" w:hint="eastAsia"/>
                <w:sz w:val="22"/>
                <w:szCs w:val="22"/>
              </w:rPr>
              <m:t>w</m:t>
            </m:r>
          </m:e>
          <m:sub>
            <m:r>
              <w:rPr>
                <w:rFonts w:ascii="Cambria Math" w:hAnsi="Cambria Math"/>
                <w:sz w:val="22"/>
                <w:szCs w:val="22"/>
              </w:rPr>
              <m:t>89</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hint="eastAsia"/>
                <w:sz w:val="22"/>
                <w:szCs w:val="22"/>
              </w:rPr>
              <m:t>w</m:t>
            </m:r>
          </m:e>
          <m:sub>
            <m:r>
              <w:rPr>
                <w:rFonts w:ascii="Cambria Math" w:hAnsi="Cambria Math"/>
                <w:sz w:val="22"/>
                <w:szCs w:val="22"/>
              </w:rPr>
              <m:t>88</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hint="eastAsia"/>
                <w:sz w:val="22"/>
                <w:szCs w:val="22"/>
              </w:rPr>
              <m:t>w</m:t>
            </m:r>
          </m:e>
          <m:sub>
            <m:r>
              <w:rPr>
                <w:rFonts w:ascii="Cambria Math" w:hAnsi="Cambria Math"/>
                <w:sz w:val="22"/>
                <w:szCs w:val="22"/>
              </w:rPr>
              <m:t>139</m:t>
            </m:r>
          </m:sub>
        </m:sSub>
      </m:oMath>
      <w:r w:rsidRPr="0061494C">
        <w:rPr>
          <w:sz w:val="22"/>
          <w:szCs w:val="22"/>
        </w:rPr>
        <w:t>}</w:t>
      </w:r>
    </w:p>
    <w:bookmarkStart w:id="41" w:name="_Hlk536382948"/>
    <w:p w:rsidR="00575A92" w:rsidRPr="0061494C" w:rsidRDefault="008E075C" w:rsidP="00463A1C">
      <w:pPr>
        <w:jc w:val="left"/>
        <w:rPr>
          <w:sz w:val="22"/>
          <w:szCs w:val="22"/>
        </w:rPr>
      </w:pPr>
      <m:oMath>
        <m:sSub>
          <m:sSubPr>
            <m:ctrlPr>
              <w:rPr>
                <w:rFonts w:ascii="Cambria Math" w:hAnsi="Cambria Math"/>
                <w:sz w:val="22"/>
                <w:szCs w:val="22"/>
              </w:rPr>
            </m:ctrlPr>
          </m:sSubPr>
          <m:e>
            <m:r>
              <w:rPr>
                <w:rFonts w:ascii="Cambria Math" w:hAnsi="Cambria Math"/>
                <w:sz w:val="22"/>
                <w:szCs w:val="22"/>
              </w:rPr>
              <m:t>G</m:t>
            </m:r>
          </m:e>
          <m:sub>
            <m:r>
              <w:rPr>
                <w:rFonts w:ascii="Cambria Math" w:hAnsi="Cambria Math"/>
                <w:sz w:val="22"/>
                <w:szCs w:val="22"/>
              </w:rPr>
              <m:t>5</m:t>
            </m:r>
          </m:sub>
        </m:sSub>
      </m:oMath>
      <w:bookmarkEnd w:id="41"/>
      <w:proofErr w:type="gramStart"/>
      <w:r w:rsidR="00575A92" w:rsidRPr="0061494C">
        <w:rPr>
          <w:rFonts w:hint="eastAsia"/>
          <w:sz w:val="22"/>
          <w:szCs w:val="22"/>
        </w:rPr>
        <w:t>=</w:t>
      </w:r>
      <w:r w:rsidR="00575A92" w:rsidRPr="0061494C">
        <w:rPr>
          <w:sz w:val="22"/>
          <w:szCs w:val="22"/>
        </w:rPr>
        <w:t>{</w:t>
      </w:r>
      <w:proofErr w:type="gramEnd"/>
      <m:oMath>
        <m:sSub>
          <m:sSubPr>
            <m:ctrlPr>
              <w:rPr>
                <w:rFonts w:ascii="Cambria Math" w:hAnsi="Cambria Math"/>
                <w:sz w:val="22"/>
                <w:szCs w:val="22"/>
              </w:rPr>
            </m:ctrlPr>
          </m:sSubPr>
          <m:e>
            <m:r>
              <w:rPr>
                <w:rFonts w:ascii="Cambria Math" w:hAnsi="Cambria Math" w:hint="eastAsia"/>
                <w:sz w:val="22"/>
                <w:szCs w:val="22"/>
              </w:rPr>
              <m:t>w</m:t>
            </m:r>
          </m:e>
          <m:sub>
            <m:r>
              <w:rPr>
                <w:rFonts w:ascii="Cambria Math" w:hAnsi="Cambria Math"/>
                <w:sz w:val="22"/>
                <w:szCs w:val="22"/>
              </w:rPr>
              <m:t>76</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hint="eastAsia"/>
                <w:sz w:val="22"/>
                <w:szCs w:val="22"/>
              </w:rPr>
              <m:t>w</m:t>
            </m:r>
          </m:e>
          <m:sub>
            <m:r>
              <w:rPr>
                <w:rFonts w:ascii="Cambria Math" w:hAnsi="Cambria Math" w:hint="eastAsia"/>
                <w:sz w:val="22"/>
                <w:szCs w:val="22"/>
              </w:rPr>
              <m:t>58</m:t>
            </m:r>
            <m:r>
              <w:rPr>
                <w:rFonts w:ascii="Cambria Math" w:hAnsi="Cambria Math"/>
                <w:sz w:val="22"/>
                <w:szCs w:val="22"/>
              </w:rPr>
              <m:t>,</m:t>
            </m:r>
          </m:sub>
        </m:sSub>
        <m:sSub>
          <m:sSubPr>
            <m:ctrlPr>
              <w:rPr>
                <w:rFonts w:ascii="Cambria Math" w:hAnsi="Cambria Math"/>
                <w:sz w:val="22"/>
                <w:szCs w:val="22"/>
              </w:rPr>
            </m:ctrlPr>
          </m:sSubPr>
          <m:e>
            <m:r>
              <w:rPr>
                <w:rFonts w:ascii="Cambria Math" w:hAnsi="Cambria Math" w:hint="eastAsia"/>
                <w:sz w:val="22"/>
                <w:szCs w:val="22"/>
              </w:rPr>
              <m:t>w</m:t>
            </m:r>
          </m:e>
          <m:sub>
            <m:r>
              <w:rPr>
                <w:rFonts w:ascii="Cambria Math" w:hAnsi="Cambria Math"/>
                <w:sz w:val="22"/>
                <w:szCs w:val="22"/>
              </w:rPr>
              <m:t>130,</m:t>
            </m:r>
          </m:sub>
        </m:sSub>
        <m:r>
          <m:rPr>
            <m:sty m:val="p"/>
          </m:rPr>
          <w:rPr>
            <w:rFonts w:ascii="Cambria Math" w:hAnsi="Cambria Math"/>
            <w:sz w:val="22"/>
            <w:szCs w:val="22"/>
          </w:rPr>
          <m:t>…</m:t>
        </m:r>
      </m:oMath>
      <w:r w:rsidR="00575A92" w:rsidRPr="0061494C">
        <w:rPr>
          <w:sz w:val="22"/>
          <w:szCs w:val="22"/>
        </w:rPr>
        <w:t>}</w:t>
      </w:r>
      <w:r w:rsidR="00B317DE" w:rsidRPr="0061494C">
        <w:rPr>
          <w:sz w:val="22"/>
          <w:szCs w:val="22"/>
        </w:rPr>
        <w:t xml:space="preserve"> </w:t>
      </w:r>
      <w:r w:rsidR="00B317DE" w:rsidRPr="0061494C">
        <w:rPr>
          <w:rFonts w:hint="eastAsia"/>
          <w:sz w:val="22"/>
          <w:szCs w:val="22"/>
        </w:rPr>
        <w:t>，其中</w:t>
      </w:r>
      <m:oMath>
        <m:sSub>
          <m:sSubPr>
            <m:ctrlPr>
              <w:rPr>
                <w:rFonts w:ascii="Cambria Math" w:hAnsi="Cambria Math"/>
                <w:sz w:val="22"/>
                <w:szCs w:val="22"/>
              </w:rPr>
            </m:ctrlPr>
          </m:sSubPr>
          <m:e>
            <m:r>
              <w:rPr>
                <w:rFonts w:ascii="Cambria Math" w:hAnsi="Cambria Math"/>
                <w:sz w:val="22"/>
                <w:szCs w:val="22"/>
              </w:rPr>
              <m:t>G</m:t>
            </m:r>
          </m:e>
          <m:sub>
            <m:r>
              <w:rPr>
                <w:rFonts w:ascii="Cambria Math" w:hAnsi="Cambria Math" w:hint="eastAsia"/>
                <w:sz w:val="22"/>
                <w:szCs w:val="22"/>
              </w:rPr>
              <m:t>5</m:t>
            </m:r>
          </m:sub>
        </m:sSub>
      </m:oMath>
      <w:r w:rsidR="00B317DE" w:rsidRPr="0061494C">
        <w:rPr>
          <w:rFonts w:hint="eastAsia"/>
          <w:sz w:val="22"/>
          <w:szCs w:val="22"/>
        </w:rPr>
        <w:t>=</w:t>
      </w:r>
      <m:oMath>
        <m:r>
          <m:rPr>
            <m:sty m:val="p"/>
          </m:rPr>
          <w:rPr>
            <w:rFonts w:ascii="Cambria Math" w:hAnsi="Cambria Math"/>
            <w:sz w:val="22"/>
            <w:szCs w:val="22"/>
          </w:rPr>
          <m:t>Ω</m:t>
        </m:r>
      </m:oMath>
      <w:r w:rsidR="00B317DE" w:rsidRPr="0061494C">
        <w:rPr>
          <w:rFonts w:hint="eastAsia"/>
          <w:sz w:val="22"/>
          <w:szCs w:val="22"/>
        </w:rPr>
        <w:t>-</w:t>
      </w:r>
      <w:r w:rsidR="00B317DE" w:rsidRPr="0061494C">
        <w:rPr>
          <w:rFonts w:hint="eastAsia"/>
          <w:sz w:val="22"/>
          <w:szCs w:val="22"/>
        </w:rPr>
        <w:t>（</w:t>
      </w:r>
      <m:oMath>
        <m:sSub>
          <m:sSubPr>
            <m:ctrlPr>
              <w:rPr>
                <w:rFonts w:ascii="Cambria Math" w:hAnsi="Cambria Math"/>
                <w:sz w:val="22"/>
                <w:szCs w:val="22"/>
              </w:rPr>
            </m:ctrlPr>
          </m:sSubPr>
          <m:e>
            <m:r>
              <w:rPr>
                <w:rFonts w:ascii="Cambria Math" w:hAnsi="Cambria Math"/>
                <w:sz w:val="22"/>
                <w:szCs w:val="22"/>
              </w:rPr>
              <m:t>G</m:t>
            </m:r>
          </m:e>
          <m:sub>
            <m:r>
              <w:rPr>
                <w:rFonts w:ascii="Cambria Math" w:hAnsi="Cambria Math"/>
                <w:sz w:val="22"/>
                <w:szCs w:val="22"/>
              </w:rPr>
              <m:t>1</m:t>
            </m:r>
          </m:sub>
        </m:sSub>
      </m:oMath>
      <w:r w:rsidR="00B317DE" w:rsidRPr="0061494C">
        <w:rPr>
          <w:rFonts w:hint="eastAsia"/>
          <w:sz w:val="22"/>
          <w:szCs w:val="22"/>
        </w:rPr>
        <w:t>+</w:t>
      </w:r>
      <m:oMath>
        <m:sSub>
          <m:sSubPr>
            <m:ctrlPr>
              <w:rPr>
                <w:rFonts w:ascii="Cambria Math" w:hAnsi="Cambria Math"/>
                <w:sz w:val="22"/>
                <w:szCs w:val="22"/>
              </w:rPr>
            </m:ctrlPr>
          </m:sSubPr>
          <m:e>
            <m:r>
              <w:rPr>
                <w:rFonts w:ascii="Cambria Math" w:hAnsi="Cambria Math"/>
                <w:sz w:val="22"/>
                <w:szCs w:val="22"/>
              </w:rPr>
              <m:t>G</m:t>
            </m:r>
          </m:e>
          <m:sub>
            <m:r>
              <w:rPr>
                <w:rFonts w:ascii="Cambria Math" w:hAnsi="Cambria Math" w:hint="eastAsia"/>
                <w:sz w:val="22"/>
                <w:szCs w:val="22"/>
              </w:rPr>
              <m:t>2</m:t>
            </m:r>
          </m:sub>
        </m:sSub>
      </m:oMath>
      <w:r w:rsidR="00B317DE" w:rsidRPr="0061494C">
        <w:rPr>
          <w:rFonts w:hint="eastAsia"/>
          <w:sz w:val="22"/>
          <w:szCs w:val="22"/>
        </w:rPr>
        <w:t>+</w:t>
      </w:r>
      <m:oMath>
        <m:sSub>
          <m:sSubPr>
            <m:ctrlPr>
              <w:rPr>
                <w:rFonts w:ascii="Cambria Math" w:hAnsi="Cambria Math"/>
                <w:sz w:val="22"/>
                <w:szCs w:val="22"/>
              </w:rPr>
            </m:ctrlPr>
          </m:sSubPr>
          <m:e>
            <m:r>
              <w:rPr>
                <w:rFonts w:ascii="Cambria Math" w:hAnsi="Cambria Math"/>
                <w:sz w:val="22"/>
                <w:szCs w:val="22"/>
              </w:rPr>
              <m:t>G</m:t>
            </m:r>
          </m:e>
          <m:sub>
            <m:r>
              <w:rPr>
                <w:rFonts w:ascii="Cambria Math" w:hAnsi="Cambria Math" w:hint="eastAsia"/>
                <w:sz w:val="22"/>
                <w:szCs w:val="22"/>
              </w:rPr>
              <m:t>3</m:t>
            </m:r>
          </m:sub>
        </m:sSub>
      </m:oMath>
      <w:r w:rsidR="00B317DE" w:rsidRPr="0061494C">
        <w:rPr>
          <w:rFonts w:hint="eastAsia"/>
          <w:sz w:val="22"/>
          <w:szCs w:val="22"/>
        </w:rPr>
        <w:t>+</w:t>
      </w:r>
      <m:oMath>
        <m:sSub>
          <m:sSubPr>
            <m:ctrlPr>
              <w:rPr>
                <w:rFonts w:ascii="Cambria Math" w:hAnsi="Cambria Math"/>
                <w:sz w:val="22"/>
                <w:szCs w:val="22"/>
              </w:rPr>
            </m:ctrlPr>
          </m:sSubPr>
          <m:e>
            <m:r>
              <w:rPr>
                <w:rFonts w:ascii="Cambria Math" w:hAnsi="Cambria Math"/>
                <w:sz w:val="22"/>
                <w:szCs w:val="22"/>
              </w:rPr>
              <m:t>G</m:t>
            </m:r>
          </m:e>
          <m:sub>
            <m:r>
              <w:rPr>
                <w:rFonts w:ascii="Cambria Math" w:hAnsi="Cambria Math" w:hint="eastAsia"/>
                <w:sz w:val="22"/>
                <w:szCs w:val="22"/>
              </w:rPr>
              <m:t>4</m:t>
            </m:r>
          </m:sub>
        </m:sSub>
      </m:oMath>
      <w:r w:rsidR="00B317DE" w:rsidRPr="0061494C">
        <w:rPr>
          <w:rFonts w:hint="eastAsia"/>
          <w:sz w:val="22"/>
          <w:szCs w:val="22"/>
        </w:rPr>
        <w:t>）</w:t>
      </w:r>
      <w:r w:rsidR="00B317DE" w:rsidRPr="0061494C">
        <w:rPr>
          <w:rFonts w:hint="eastAsia"/>
          <w:sz w:val="22"/>
          <w:szCs w:val="22"/>
        </w:rPr>
        <w:t>.</w:t>
      </w:r>
    </w:p>
    <w:p w:rsidR="0061494C" w:rsidRPr="0061494C" w:rsidRDefault="0061494C" w:rsidP="00463A1C">
      <w:pPr>
        <w:jc w:val="left"/>
        <w:rPr>
          <w:sz w:val="22"/>
          <w:szCs w:val="28"/>
        </w:rPr>
      </w:pPr>
      <w:r>
        <w:rPr>
          <w:rFonts w:hint="eastAsia"/>
          <w:sz w:val="22"/>
          <w:szCs w:val="22"/>
        </w:rPr>
        <w:t>（</w:t>
      </w:r>
      <w:r>
        <w:rPr>
          <w:rFonts w:hint="eastAsia"/>
          <w:sz w:val="22"/>
          <w:szCs w:val="22"/>
        </w:rPr>
        <w:t>2</w:t>
      </w:r>
      <w:r>
        <w:rPr>
          <w:rFonts w:hint="eastAsia"/>
          <w:sz w:val="22"/>
          <w:szCs w:val="22"/>
        </w:rPr>
        <w:t>）</w:t>
      </w:r>
      <w:r w:rsidR="008E075C" w:rsidRPr="0061494C">
        <w:rPr>
          <w:sz w:val="22"/>
          <w:szCs w:val="28"/>
        </w:rPr>
        <w:t xml:space="preserve">The analysis shows that the first category reflects fertility information, the second category mainly reflects Average household size and Average family size information, the third category mainly reflects the information about the birthplace and the mother tongue, and the fourth category mainly reflects the year of entry. The fifth category mainly reflects information about the Year of entry and the level of education. </w:t>
      </w:r>
      <w:proofErr w:type="gramStart"/>
      <w:r w:rsidR="008E075C" w:rsidRPr="0061494C">
        <w:rPr>
          <w:sz w:val="22"/>
          <w:szCs w:val="28"/>
        </w:rPr>
        <w:t>So</w:t>
      </w:r>
      <w:proofErr w:type="gramEnd"/>
      <w:r w:rsidR="008E075C" w:rsidRPr="0061494C">
        <w:rPr>
          <w:sz w:val="22"/>
          <w:szCs w:val="28"/>
        </w:rPr>
        <w:t xml:space="preserve"> we select 5 analytical indicators from 149 indicators, which are </w:t>
      </w:r>
      <m:oMath>
        <m:sSub>
          <m:sSubPr>
            <m:ctrlPr>
              <w:rPr>
                <w:rFonts w:ascii="Cambria Math" w:hAnsi="Cambria Math"/>
                <w:sz w:val="22"/>
                <w:szCs w:val="28"/>
              </w:rPr>
            </m:ctrlPr>
          </m:sSubPr>
          <m:e>
            <m:r>
              <w:rPr>
                <w:rFonts w:ascii="Cambria Math" w:hAnsi="Cambria Math" w:hint="eastAsia"/>
                <w:sz w:val="22"/>
                <w:szCs w:val="28"/>
              </w:rPr>
              <m:t>x</m:t>
            </m:r>
          </m:e>
          <m:sub>
            <m:r>
              <w:rPr>
                <w:rFonts w:ascii="Cambria Math" w:hAnsi="Cambria Math"/>
                <w:sz w:val="22"/>
                <w:szCs w:val="28"/>
              </w:rPr>
              <m:t>42</m:t>
            </m:r>
          </m:sub>
        </m:sSub>
      </m:oMath>
      <w:r w:rsidRPr="0061494C">
        <w:rPr>
          <w:rFonts w:hint="eastAsia"/>
          <w:sz w:val="22"/>
          <w:szCs w:val="28"/>
        </w:rPr>
        <w:t>,</w:t>
      </w:r>
      <m:oMath>
        <m:sSub>
          <m:sSubPr>
            <m:ctrlPr>
              <w:rPr>
                <w:rFonts w:ascii="Cambria Math" w:hAnsi="Cambria Math"/>
                <w:sz w:val="22"/>
                <w:szCs w:val="28"/>
              </w:rPr>
            </m:ctrlPr>
          </m:sSubPr>
          <m:e>
            <m:r>
              <w:rPr>
                <w:rFonts w:ascii="Cambria Math" w:hAnsi="Cambria Math" w:hint="eastAsia"/>
                <w:sz w:val="22"/>
                <w:szCs w:val="28"/>
              </w:rPr>
              <m:t>x</m:t>
            </m:r>
          </m:e>
          <m:sub>
            <m:r>
              <w:rPr>
                <w:rFonts w:ascii="Cambria Math" w:hAnsi="Cambria Math"/>
                <w:sz w:val="22"/>
                <w:szCs w:val="28"/>
              </w:rPr>
              <m:t>15</m:t>
            </m:r>
          </m:sub>
        </m:sSub>
      </m:oMath>
      <w:r w:rsidRPr="0061494C">
        <w:rPr>
          <w:rFonts w:hint="eastAsia"/>
          <w:sz w:val="22"/>
          <w:szCs w:val="28"/>
        </w:rPr>
        <w:t>,</w:t>
      </w:r>
      <m:oMath>
        <m:r>
          <m:rPr>
            <m:sty m:val="p"/>
          </m:rPr>
          <w:rPr>
            <w:rFonts w:ascii="Cambria Math" w:hAnsi="Cambria Math"/>
            <w:sz w:val="22"/>
            <w:szCs w:val="28"/>
          </w:rPr>
          <m:t xml:space="preserve">  </m:t>
        </m:r>
        <m:sSub>
          <m:sSubPr>
            <m:ctrlPr>
              <w:rPr>
                <w:rFonts w:ascii="Cambria Math" w:hAnsi="Cambria Math"/>
                <w:sz w:val="22"/>
                <w:szCs w:val="28"/>
              </w:rPr>
            </m:ctrlPr>
          </m:sSubPr>
          <m:e>
            <m:r>
              <w:rPr>
                <w:rFonts w:ascii="Cambria Math" w:hAnsi="Cambria Math" w:hint="eastAsia"/>
                <w:sz w:val="22"/>
                <w:szCs w:val="28"/>
              </w:rPr>
              <m:t>x</m:t>
            </m:r>
          </m:e>
          <m:sub>
            <m:r>
              <w:rPr>
                <w:rFonts w:ascii="Cambria Math" w:hAnsi="Cambria Math" w:hint="eastAsia"/>
                <w:sz w:val="22"/>
                <w:szCs w:val="28"/>
              </w:rPr>
              <m:t>113</m:t>
            </m:r>
          </m:sub>
        </m:sSub>
      </m:oMath>
      <w:r w:rsidRPr="0061494C">
        <w:rPr>
          <w:rFonts w:hint="eastAsia"/>
          <w:sz w:val="22"/>
          <w:szCs w:val="28"/>
        </w:rPr>
        <w:t>,</w:t>
      </w:r>
      <m:oMath>
        <m:r>
          <m:rPr>
            <m:sty m:val="p"/>
          </m:rPr>
          <w:rPr>
            <w:rFonts w:ascii="Cambria Math" w:hAnsi="Cambria Math"/>
            <w:sz w:val="22"/>
            <w:szCs w:val="28"/>
          </w:rPr>
          <m:t xml:space="preserve"> </m:t>
        </m:r>
        <m:sSub>
          <m:sSubPr>
            <m:ctrlPr>
              <w:rPr>
                <w:rFonts w:ascii="Cambria Math" w:hAnsi="Cambria Math"/>
                <w:sz w:val="22"/>
                <w:szCs w:val="28"/>
              </w:rPr>
            </m:ctrlPr>
          </m:sSubPr>
          <m:e>
            <m:r>
              <w:rPr>
                <w:rFonts w:ascii="Cambria Math" w:hAnsi="Cambria Math" w:hint="eastAsia"/>
                <w:sz w:val="22"/>
                <w:szCs w:val="28"/>
              </w:rPr>
              <m:t>x</m:t>
            </m:r>
          </m:e>
          <m:sub>
            <m:r>
              <w:rPr>
                <w:rFonts w:ascii="Cambria Math" w:hAnsi="Cambria Math" w:hint="eastAsia"/>
                <w:sz w:val="22"/>
                <w:szCs w:val="28"/>
              </w:rPr>
              <m:t>88</m:t>
            </m:r>
          </m:sub>
        </m:sSub>
      </m:oMath>
      <w:r w:rsidRPr="0061494C">
        <w:rPr>
          <w:rFonts w:hint="eastAsia"/>
          <w:sz w:val="22"/>
          <w:szCs w:val="28"/>
        </w:rPr>
        <w:t>,</w:t>
      </w:r>
      <m:oMath>
        <m:r>
          <m:rPr>
            <m:sty m:val="p"/>
          </m:rPr>
          <w:rPr>
            <w:rFonts w:ascii="Cambria Math" w:hAnsi="Cambria Math"/>
            <w:sz w:val="22"/>
            <w:szCs w:val="28"/>
          </w:rPr>
          <m:t xml:space="preserve"> </m:t>
        </m:r>
        <m:sSub>
          <m:sSubPr>
            <m:ctrlPr>
              <w:rPr>
                <w:rFonts w:ascii="Cambria Math" w:hAnsi="Cambria Math"/>
                <w:sz w:val="22"/>
                <w:szCs w:val="28"/>
              </w:rPr>
            </m:ctrlPr>
          </m:sSubPr>
          <m:e>
            <m:r>
              <w:rPr>
                <w:rFonts w:ascii="Cambria Math" w:hAnsi="Cambria Math" w:hint="eastAsia"/>
                <w:sz w:val="22"/>
                <w:szCs w:val="28"/>
              </w:rPr>
              <m:t>x</m:t>
            </m:r>
          </m:e>
          <m:sub>
            <m:r>
              <w:rPr>
                <w:rFonts w:ascii="Cambria Math" w:hAnsi="Cambria Math" w:hint="eastAsia"/>
                <w:sz w:val="22"/>
                <w:szCs w:val="28"/>
              </w:rPr>
              <m:t>6</m:t>
            </m:r>
            <m:r>
              <w:rPr>
                <w:rFonts w:ascii="Cambria Math" w:hAnsi="Cambria Math"/>
                <w:sz w:val="22"/>
                <w:szCs w:val="28"/>
              </w:rPr>
              <m:t>4</m:t>
            </m:r>
          </m:sub>
        </m:sSub>
      </m:oMath>
      <w:r w:rsidRPr="0061494C">
        <w:rPr>
          <w:rFonts w:hint="eastAsia"/>
          <w:sz w:val="22"/>
          <w:szCs w:val="28"/>
        </w:rPr>
        <w:t>.</w:t>
      </w:r>
    </w:p>
    <w:p w:rsidR="0061494C" w:rsidRPr="0061494C" w:rsidRDefault="0061494C" w:rsidP="00575A92">
      <w:pPr>
        <w:rPr>
          <w:rFonts w:hint="eastAsia"/>
          <w:sz w:val="28"/>
          <w:szCs w:val="28"/>
        </w:rPr>
      </w:pPr>
    </w:p>
    <w:p w:rsidR="007C5F99" w:rsidRPr="00F843A5" w:rsidRDefault="007C5F99" w:rsidP="00667925">
      <w:pPr>
        <w:pStyle w:val="2"/>
        <w:rPr>
          <w:rFonts w:ascii="Times New Roman" w:hAnsi="Times New Roman"/>
        </w:rPr>
      </w:pPr>
      <w:bookmarkStart w:id="42" w:name="_Toc471658501"/>
      <w:r w:rsidRPr="00F843A5">
        <w:rPr>
          <w:rFonts w:ascii="Times New Roman" w:hAnsi="Times New Roman"/>
        </w:rPr>
        <w:t>5.</w:t>
      </w:r>
      <w:r w:rsidRPr="00F843A5">
        <w:rPr>
          <w:rFonts w:ascii="Times New Roman" w:hAnsi="Times New Roman" w:hint="eastAsia"/>
        </w:rPr>
        <w:t>3</w:t>
      </w:r>
      <w:r w:rsidRPr="00F843A5">
        <w:rPr>
          <w:rFonts w:ascii="Times New Roman" w:hAnsi="Times New Roman"/>
        </w:rPr>
        <w:t xml:space="preserve"> Analysis and Solving of Question </w:t>
      </w:r>
      <w:r w:rsidRPr="00F843A5">
        <w:rPr>
          <w:rFonts w:ascii="Times New Roman" w:hAnsi="Times New Roman" w:hint="eastAsia"/>
        </w:rPr>
        <w:t>Three</w:t>
      </w:r>
      <w:bookmarkEnd w:id="42"/>
    </w:p>
    <w:p w:rsidR="007C5F99" w:rsidRPr="00F843A5" w:rsidRDefault="007C5F99" w:rsidP="00801F91">
      <w:pPr>
        <w:pStyle w:val="ad"/>
        <w:rPr>
          <w:rFonts w:ascii="Times New Roman" w:hAnsi="Times New Roman" w:cs="Times New Roman"/>
        </w:rPr>
      </w:pPr>
      <w:bookmarkStart w:id="43" w:name="_Toc471658502"/>
      <w:r w:rsidRPr="00F843A5">
        <w:rPr>
          <w:rFonts w:ascii="Times New Roman" w:hAnsi="Times New Roman" w:cs="Times New Roman" w:hint="eastAsia"/>
        </w:rPr>
        <w:t>5</w:t>
      </w:r>
      <w:r w:rsidRPr="00F843A5">
        <w:rPr>
          <w:rFonts w:ascii="Times New Roman" w:hAnsi="Times New Roman" w:cs="Times New Roman"/>
        </w:rPr>
        <w:t>.</w:t>
      </w:r>
      <w:r w:rsidRPr="00F843A5">
        <w:rPr>
          <w:rFonts w:ascii="Times New Roman" w:hAnsi="Times New Roman" w:cs="Times New Roman" w:hint="eastAsia"/>
        </w:rPr>
        <w:t>3</w:t>
      </w:r>
      <w:r w:rsidRPr="00F843A5">
        <w:rPr>
          <w:rFonts w:ascii="Times New Roman" w:hAnsi="Times New Roman" w:cs="Times New Roman"/>
        </w:rPr>
        <w:t xml:space="preserve">.1 Model </w:t>
      </w:r>
      <w:r w:rsidRPr="00F843A5">
        <w:rPr>
          <w:rFonts w:ascii="Times New Roman" w:hAnsi="Times New Roman" w:cs="Times New Roman" w:hint="eastAsia"/>
        </w:rPr>
        <w:t>P</w:t>
      </w:r>
      <w:r w:rsidRPr="00F843A5">
        <w:rPr>
          <w:rFonts w:ascii="Times New Roman" w:hAnsi="Times New Roman" w:cs="Times New Roman"/>
        </w:rPr>
        <w:t>reparation</w:t>
      </w:r>
      <w:bookmarkEnd w:id="43"/>
    </w:p>
    <w:p w:rsidR="007C5F99" w:rsidRPr="00F843A5" w:rsidRDefault="007C5F99" w:rsidP="007C5F99">
      <w:pPr>
        <w:widowControl/>
        <w:tabs>
          <w:tab w:val="left" w:pos="5040"/>
        </w:tabs>
        <w:spacing w:beforeLines="50" w:before="156"/>
        <w:jc w:val="left"/>
        <w:rPr>
          <w:b/>
          <w:i/>
          <w:kern w:val="0"/>
          <w:sz w:val="32"/>
        </w:rPr>
      </w:pPr>
      <w:r w:rsidRPr="00F843A5">
        <w:rPr>
          <w:rFonts w:hint="eastAsia"/>
          <w:b/>
          <w:kern w:val="0"/>
          <w:sz w:val="24"/>
        </w:rPr>
        <w:t>(1) D</w:t>
      </w:r>
      <w:r w:rsidRPr="00F843A5">
        <w:rPr>
          <w:b/>
          <w:kern w:val="0"/>
          <w:sz w:val="24"/>
        </w:rPr>
        <w:t xml:space="preserve">ata </w:t>
      </w:r>
      <w:r w:rsidRPr="00F843A5">
        <w:rPr>
          <w:rFonts w:hint="eastAsia"/>
          <w:b/>
          <w:kern w:val="0"/>
          <w:sz w:val="24"/>
        </w:rPr>
        <w:t>P</w:t>
      </w:r>
      <w:r w:rsidRPr="00F843A5">
        <w:rPr>
          <w:b/>
          <w:kern w:val="0"/>
          <w:sz w:val="24"/>
        </w:rPr>
        <w:t>rocessing</w:t>
      </w:r>
      <w:r w:rsidRPr="00F843A5">
        <w:rPr>
          <w:rFonts w:hint="eastAsia"/>
          <w:b/>
          <w:kern w:val="0"/>
          <w:sz w:val="28"/>
        </w:rPr>
        <w:t xml:space="preserve"> </w:t>
      </w:r>
    </w:p>
    <w:p w:rsidR="007C5F99" w:rsidRPr="004A07AB" w:rsidRDefault="007C5F99" w:rsidP="007C5F99">
      <w:pPr>
        <w:numPr>
          <w:ilvl w:val="0"/>
          <w:numId w:val="3"/>
        </w:numPr>
        <w:tabs>
          <w:tab w:val="clear" w:pos="907"/>
          <w:tab w:val="num" w:pos="709"/>
        </w:tabs>
        <w:ind w:firstLine="369"/>
        <w:jc w:val="left"/>
        <w:rPr>
          <w:kern w:val="0"/>
          <w:sz w:val="22"/>
        </w:rPr>
      </w:pPr>
      <w:r w:rsidRPr="004A07AB">
        <w:rPr>
          <w:rFonts w:hint="eastAsia"/>
          <w:kern w:val="0"/>
          <w:sz w:val="22"/>
        </w:rPr>
        <w:t xml:space="preserve"> </w:t>
      </w:r>
    </w:p>
    <w:p w:rsidR="007C5F99" w:rsidRPr="004A07AB" w:rsidRDefault="007C5F99" w:rsidP="007C5F99">
      <w:pPr>
        <w:numPr>
          <w:ilvl w:val="0"/>
          <w:numId w:val="3"/>
        </w:numPr>
        <w:tabs>
          <w:tab w:val="clear" w:pos="907"/>
          <w:tab w:val="num" w:pos="709"/>
        </w:tabs>
        <w:ind w:firstLine="369"/>
        <w:jc w:val="left"/>
        <w:rPr>
          <w:kern w:val="0"/>
          <w:sz w:val="22"/>
        </w:rPr>
      </w:pPr>
      <w:r w:rsidRPr="004A07AB">
        <w:rPr>
          <w:rFonts w:hint="eastAsia"/>
          <w:kern w:val="0"/>
          <w:sz w:val="22"/>
        </w:rPr>
        <w:t xml:space="preserve"> </w:t>
      </w:r>
    </w:p>
    <w:p w:rsidR="007C5F99" w:rsidRPr="004A07AB" w:rsidRDefault="007C5F99" w:rsidP="007C5F99">
      <w:pPr>
        <w:numPr>
          <w:ilvl w:val="0"/>
          <w:numId w:val="3"/>
        </w:numPr>
        <w:tabs>
          <w:tab w:val="clear" w:pos="907"/>
          <w:tab w:val="num" w:pos="709"/>
        </w:tabs>
        <w:ind w:firstLine="369"/>
        <w:jc w:val="left"/>
        <w:rPr>
          <w:kern w:val="0"/>
          <w:sz w:val="22"/>
        </w:rPr>
      </w:pPr>
      <w:r w:rsidRPr="004A07AB">
        <w:rPr>
          <w:rFonts w:hint="eastAsia"/>
          <w:kern w:val="0"/>
          <w:sz w:val="22"/>
        </w:rPr>
        <w:t xml:space="preserve"> </w:t>
      </w:r>
    </w:p>
    <w:p w:rsidR="007C5F99" w:rsidRPr="004A07AB" w:rsidRDefault="007C5F99" w:rsidP="007C5F99">
      <w:pPr>
        <w:numPr>
          <w:ilvl w:val="0"/>
          <w:numId w:val="3"/>
        </w:numPr>
        <w:tabs>
          <w:tab w:val="clear" w:pos="907"/>
          <w:tab w:val="num" w:pos="709"/>
        </w:tabs>
        <w:ind w:firstLine="369"/>
        <w:jc w:val="left"/>
        <w:rPr>
          <w:kern w:val="0"/>
          <w:sz w:val="22"/>
        </w:rPr>
      </w:pPr>
      <w:r w:rsidRPr="004A07AB">
        <w:rPr>
          <w:rFonts w:hint="eastAsia"/>
          <w:kern w:val="0"/>
          <w:sz w:val="22"/>
        </w:rPr>
        <w:t xml:space="preserve"> </w:t>
      </w:r>
    </w:p>
    <w:p w:rsidR="007C5F99" w:rsidRPr="00F843A5" w:rsidRDefault="007C5F99" w:rsidP="007C5F99">
      <w:pPr>
        <w:jc w:val="left"/>
        <w:rPr>
          <w:b/>
          <w:kern w:val="0"/>
          <w:sz w:val="24"/>
        </w:rPr>
      </w:pPr>
      <w:r w:rsidRPr="00F843A5">
        <w:rPr>
          <w:rFonts w:hint="eastAsia"/>
          <w:b/>
          <w:kern w:val="0"/>
          <w:sz w:val="24"/>
        </w:rPr>
        <w:t xml:space="preserve">(2) </w:t>
      </w:r>
      <w:r w:rsidRPr="00F843A5">
        <w:rPr>
          <w:b/>
          <w:kern w:val="0"/>
          <w:sz w:val="24"/>
        </w:rPr>
        <w:t>Assumptions</w:t>
      </w:r>
      <w:bookmarkStart w:id="44" w:name="_GoBack"/>
      <w:bookmarkEnd w:id="44"/>
    </w:p>
    <w:p w:rsidR="007C5F99" w:rsidRPr="004A07AB" w:rsidRDefault="007C5F99" w:rsidP="007C5F99">
      <w:pPr>
        <w:widowControl/>
        <w:numPr>
          <w:ilvl w:val="0"/>
          <w:numId w:val="21"/>
        </w:numPr>
        <w:tabs>
          <w:tab w:val="left" w:pos="426"/>
        </w:tabs>
        <w:ind w:firstLine="6"/>
        <w:rPr>
          <w:b/>
          <w:kern w:val="0"/>
          <w:sz w:val="22"/>
        </w:rPr>
      </w:pPr>
    </w:p>
    <w:p w:rsidR="007C5F99" w:rsidRPr="004A07AB" w:rsidRDefault="007C5F99" w:rsidP="007C5F99">
      <w:pPr>
        <w:widowControl/>
        <w:numPr>
          <w:ilvl w:val="0"/>
          <w:numId w:val="21"/>
        </w:numPr>
        <w:tabs>
          <w:tab w:val="left" w:pos="426"/>
        </w:tabs>
        <w:ind w:firstLine="6"/>
        <w:rPr>
          <w:b/>
          <w:kern w:val="0"/>
          <w:sz w:val="22"/>
        </w:rPr>
      </w:pPr>
    </w:p>
    <w:p w:rsidR="007C5F99" w:rsidRPr="004A07AB" w:rsidRDefault="007C5F99" w:rsidP="007C5F99">
      <w:pPr>
        <w:widowControl/>
        <w:numPr>
          <w:ilvl w:val="0"/>
          <w:numId w:val="21"/>
        </w:numPr>
        <w:tabs>
          <w:tab w:val="left" w:pos="426"/>
        </w:tabs>
        <w:ind w:firstLine="6"/>
        <w:rPr>
          <w:b/>
          <w:kern w:val="0"/>
          <w:sz w:val="22"/>
        </w:rPr>
      </w:pPr>
    </w:p>
    <w:p w:rsidR="007C5F99" w:rsidRPr="00F843A5" w:rsidRDefault="007C5F99" w:rsidP="007C5F99">
      <w:pPr>
        <w:widowControl/>
        <w:tabs>
          <w:tab w:val="num" w:pos="709"/>
          <w:tab w:val="left" w:pos="5040"/>
        </w:tabs>
        <w:jc w:val="left"/>
        <w:rPr>
          <w:b/>
          <w:kern w:val="0"/>
          <w:sz w:val="24"/>
        </w:rPr>
      </w:pPr>
      <w:r w:rsidRPr="00F843A5">
        <w:rPr>
          <w:rFonts w:hint="eastAsia"/>
          <w:b/>
          <w:kern w:val="0"/>
          <w:sz w:val="24"/>
        </w:rPr>
        <w:t xml:space="preserve">(3) </w:t>
      </w:r>
      <w:r w:rsidRPr="00F843A5">
        <w:rPr>
          <w:b/>
          <w:kern w:val="0"/>
          <w:sz w:val="24"/>
        </w:rPr>
        <w:t>The Foundation of Model</w:t>
      </w:r>
    </w:p>
    <w:p w:rsidR="007C5F99" w:rsidRPr="004A07AB" w:rsidRDefault="007C5F99" w:rsidP="007C5F99">
      <w:pPr>
        <w:widowControl/>
        <w:tabs>
          <w:tab w:val="num" w:pos="709"/>
          <w:tab w:val="left" w:pos="5040"/>
        </w:tabs>
        <w:jc w:val="left"/>
        <w:rPr>
          <w:b/>
          <w:kern w:val="0"/>
          <w:sz w:val="22"/>
          <w:szCs w:val="22"/>
        </w:rPr>
      </w:pPr>
    </w:p>
    <w:p w:rsidR="007C5F99" w:rsidRPr="004A07AB" w:rsidRDefault="007C5F99" w:rsidP="007C5F99">
      <w:pPr>
        <w:widowControl/>
        <w:tabs>
          <w:tab w:val="left" w:pos="5040"/>
        </w:tabs>
        <w:jc w:val="left"/>
        <w:rPr>
          <w:b/>
          <w:kern w:val="0"/>
          <w:sz w:val="22"/>
          <w:szCs w:val="22"/>
        </w:rPr>
      </w:pPr>
    </w:p>
    <w:p w:rsidR="00F843A5" w:rsidRPr="004A07AB" w:rsidRDefault="00F843A5" w:rsidP="007C5F99">
      <w:pPr>
        <w:widowControl/>
        <w:tabs>
          <w:tab w:val="left" w:pos="5040"/>
        </w:tabs>
        <w:jc w:val="left"/>
        <w:rPr>
          <w:b/>
          <w:kern w:val="0"/>
          <w:sz w:val="22"/>
          <w:szCs w:val="22"/>
        </w:rPr>
      </w:pPr>
    </w:p>
    <w:p w:rsidR="00F843A5" w:rsidRPr="004A07AB" w:rsidRDefault="00F843A5" w:rsidP="007C5F99">
      <w:pPr>
        <w:widowControl/>
        <w:tabs>
          <w:tab w:val="left" w:pos="5040"/>
        </w:tabs>
        <w:jc w:val="left"/>
        <w:rPr>
          <w:b/>
          <w:kern w:val="0"/>
          <w:sz w:val="22"/>
          <w:szCs w:val="22"/>
        </w:rPr>
      </w:pPr>
    </w:p>
    <w:p w:rsidR="00F843A5" w:rsidRPr="004A07AB" w:rsidRDefault="00F843A5" w:rsidP="007C5F99">
      <w:pPr>
        <w:widowControl/>
        <w:tabs>
          <w:tab w:val="left" w:pos="5040"/>
        </w:tabs>
        <w:jc w:val="left"/>
        <w:rPr>
          <w:b/>
          <w:kern w:val="0"/>
          <w:sz w:val="22"/>
          <w:szCs w:val="22"/>
        </w:rPr>
      </w:pPr>
    </w:p>
    <w:p w:rsidR="00F843A5" w:rsidRPr="004A07AB" w:rsidRDefault="00F843A5" w:rsidP="007C5F99">
      <w:pPr>
        <w:widowControl/>
        <w:tabs>
          <w:tab w:val="left" w:pos="5040"/>
        </w:tabs>
        <w:jc w:val="left"/>
        <w:rPr>
          <w:b/>
          <w:kern w:val="0"/>
          <w:sz w:val="22"/>
          <w:szCs w:val="22"/>
        </w:rPr>
      </w:pPr>
    </w:p>
    <w:p w:rsidR="00F843A5" w:rsidRPr="004A07AB" w:rsidRDefault="00F843A5" w:rsidP="007C5F99">
      <w:pPr>
        <w:widowControl/>
        <w:tabs>
          <w:tab w:val="left" w:pos="5040"/>
        </w:tabs>
        <w:jc w:val="left"/>
        <w:rPr>
          <w:b/>
          <w:kern w:val="0"/>
          <w:sz w:val="22"/>
          <w:szCs w:val="22"/>
        </w:rPr>
      </w:pPr>
    </w:p>
    <w:p w:rsidR="00F843A5" w:rsidRDefault="00F843A5" w:rsidP="007C5F99">
      <w:pPr>
        <w:widowControl/>
        <w:tabs>
          <w:tab w:val="left" w:pos="5040"/>
        </w:tabs>
        <w:jc w:val="left"/>
        <w:rPr>
          <w:b/>
          <w:kern w:val="0"/>
          <w:sz w:val="22"/>
          <w:szCs w:val="22"/>
        </w:rPr>
      </w:pPr>
    </w:p>
    <w:p w:rsidR="004A07AB" w:rsidRDefault="004A07AB" w:rsidP="007C5F99">
      <w:pPr>
        <w:widowControl/>
        <w:tabs>
          <w:tab w:val="left" w:pos="5040"/>
        </w:tabs>
        <w:jc w:val="left"/>
        <w:rPr>
          <w:b/>
          <w:kern w:val="0"/>
          <w:sz w:val="22"/>
          <w:szCs w:val="22"/>
        </w:rPr>
      </w:pPr>
    </w:p>
    <w:p w:rsidR="004A07AB" w:rsidRPr="004A07AB" w:rsidRDefault="004A07AB" w:rsidP="007C5F99">
      <w:pPr>
        <w:widowControl/>
        <w:tabs>
          <w:tab w:val="left" w:pos="5040"/>
        </w:tabs>
        <w:jc w:val="left"/>
        <w:rPr>
          <w:b/>
          <w:kern w:val="0"/>
          <w:sz w:val="22"/>
          <w:szCs w:val="22"/>
        </w:rPr>
      </w:pPr>
    </w:p>
    <w:p w:rsidR="00F843A5" w:rsidRPr="004A07AB" w:rsidRDefault="00F843A5" w:rsidP="007C5F99">
      <w:pPr>
        <w:widowControl/>
        <w:tabs>
          <w:tab w:val="left" w:pos="5040"/>
        </w:tabs>
        <w:jc w:val="left"/>
        <w:rPr>
          <w:b/>
          <w:kern w:val="0"/>
          <w:sz w:val="22"/>
          <w:szCs w:val="22"/>
        </w:rPr>
      </w:pPr>
    </w:p>
    <w:p w:rsidR="00F843A5" w:rsidRPr="004A07AB" w:rsidRDefault="00F843A5" w:rsidP="007C5F99">
      <w:pPr>
        <w:widowControl/>
        <w:tabs>
          <w:tab w:val="left" w:pos="5040"/>
        </w:tabs>
        <w:jc w:val="left"/>
        <w:rPr>
          <w:b/>
          <w:kern w:val="0"/>
          <w:sz w:val="22"/>
          <w:szCs w:val="22"/>
        </w:rPr>
      </w:pPr>
    </w:p>
    <w:p w:rsidR="00F843A5" w:rsidRPr="004A07AB" w:rsidRDefault="00F843A5" w:rsidP="007C5F99">
      <w:pPr>
        <w:widowControl/>
        <w:tabs>
          <w:tab w:val="left" w:pos="5040"/>
        </w:tabs>
        <w:jc w:val="left"/>
        <w:rPr>
          <w:b/>
          <w:kern w:val="0"/>
          <w:sz w:val="22"/>
          <w:szCs w:val="22"/>
        </w:rPr>
      </w:pPr>
    </w:p>
    <w:p w:rsidR="00F843A5" w:rsidRPr="004A07AB" w:rsidRDefault="00F843A5" w:rsidP="007C5F99">
      <w:pPr>
        <w:widowControl/>
        <w:tabs>
          <w:tab w:val="left" w:pos="5040"/>
        </w:tabs>
        <w:jc w:val="left"/>
        <w:rPr>
          <w:b/>
          <w:kern w:val="0"/>
          <w:sz w:val="22"/>
          <w:szCs w:val="22"/>
        </w:rPr>
      </w:pPr>
    </w:p>
    <w:p w:rsidR="007C5F99" w:rsidRPr="00F843A5" w:rsidRDefault="0075181F" w:rsidP="00DB76EA">
      <w:pPr>
        <w:widowControl/>
        <w:tabs>
          <w:tab w:val="left" w:pos="5040"/>
        </w:tabs>
        <w:jc w:val="center"/>
        <w:rPr>
          <w:b/>
          <w:kern w:val="0"/>
          <w:sz w:val="22"/>
          <w:szCs w:val="22"/>
        </w:rPr>
      </w:pPr>
      <w:r>
        <w:rPr>
          <w:rFonts w:hint="eastAsia"/>
          <w:b/>
          <w:noProof/>
          <w:kern w:val="0"/>
          <w:sz w:val="22"/>
          <w:szCs w:val="22"/>
        </w:rPr>
        <w:drawing>
          <wp:inline distT="0" distB="0" distL="0" distR="0">
            <wp:extent cx="5486400" cy="3200400"/>
            <wp:effectExtent l="0" t="0" r="0" b="0"/>
            <wp:docPr id="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DB76EA" w:rsidRPr="00F843A5" w:rsidRDefault="00DB76EA" w:rsidP="00DB76EA">
      <w:pPr>
        <w:widowControl/>
        <w:jc w:val="center"/>
        <w:rPr>
          <w:kern w:val="0"/>
          <w:sz w:val="22"/>
          <w:szCs w:val="22"/>
        </w:rPr>
      </w:pPr>
      <w:r w:rsidRPr="00F843A5">
        <w:rPr>
          <w:kern w:val="0"/>
          <w:sz w:val="22"/>
          <w:szCs w:val="22"/>
        </w:rPr>
        <w:t>Fig</w:t>
      </w:r>
      <w:r w:rsidRPr="00F843A5">
        <w:rPr>
          <w:rFonts w:hint="eastAsia"/>
          <w:kern w:val="0"/>
          <w:sz w:val="22"/>
          <w:szCs w:val="22"/>
        </w:rPr>
        <w:t>4</w:t>
      </w:r>
      <w:r w:rsidR="004A07AB">
        <w:rPr>
          <w:rFonts w:hint="eastAsia"/>
          <w:kern w:val="0"/>
          <w:sz w:val="22"/>
          <w:szCs w:val="22"/>
        </w:rPr>
        <w:t>.</w:t>
      </w:r>
      <w:r w:rsidRPr="00F843A5">
        <w:rPr>
          <w:kern w:val="0"/>
          <w:sz w:val="22"/>
          <w:szCs w:val="22"/>
        </w:rPr>
        <w:t xml:space="preserve"> thinking research paper figure</w:t>
      </w:r>
    </w:p>
    <w:p w:rsidR="00DB76EA" w:rsidRPr="00F843A5" w:rsidRDefault="00DB76EA" w:rsidP="00DB76EA">
      <w:pPr>
        <w:widowControl/>
        <w:tabs>
          <w:tab w:val="left" w:pos="5040"/>
        </w:tabs>
        <w:jc w:val="center"/>
        <w:rPr>
          <w:b/>
          <w:kern w:val="0"/>
          <w:sz w:val="22"/>
          <w:szCs w:val="22"/>
        </w:rPr>
      </w:pPr>
    </w:p>
    <w:p w:rsidR="007C5F99" w:rsidRDefault="007C5F99" w:rsidP="007C5F99">
      <w:pPr>
        <w:widowControl/>
        <w:tabs>
          <w:tab w:val="left" w:pos="5040"/>
        </w:tabs>
        <w:jc w:val="left"/>
        <w:rPr>
          <w:b/>
          <w:kern w:val="0"/>
          <w:sz w:val="22"/>
          <w:szCs w:val="22"/>
        </w:rPr>
      </w:pPr>
    </w:p>
    <w:p w:rsidR="004A07AB" w:rsidRPr="00F843A5" w:rsidRDefault="004A07AB" w:rsidP="007C5F99">
      <w:pPr>
        <w:widowControl/>
        <w:tabs>
          <w:tab w:val="left" w:pos="5040"/>
        </w:tabs>
        <w:jc w:val="left"/>
        <w:rPr>
          <w:b/>
          <w:kern w:val="0"/>
          <w:sz w:val="22"/>
          <w:szCs w:val="22"/>
        </w:rPr>
      </w:pPr>
    </w:p>
    <w:p w:rsidR="007C5F99" w:rsidRPr="00F843A5" w:rsidRDefault="007C5F99" w:rsidP="00801F91">
      <w:pPr>
        <w:pStyle w:val="ad"/>
        <w:rPr>
          <w:rFonts w:ascii="Times New Roman" w:hAnsi="Times New Roman" w:cs="Times New Roman"/>
        </w:rPr>
      </w:pPr>
      <w:bookmarkStart w:id="45" w:name="_Toc471658503"/>
      <w:r w:rsidRPr="00F843A5">
        <w:rPr>
          <w:rFonts w:ascii="Times New Roman" w:hAnsi="Times New Roman" w:cs="Times New Roman" w:hint="eastAsia"/>
        </w:rPr>
        <w:t>5</w:t>
      </w:r>
      <w:r w:rsidRPr="00F843A5">
        <w:rPr>
          <w:rFonts w:ascii="Times New Roman" w:hAnsi="Times New Roman" w:cs="Times New Roman"/>
        </w:rPr>
        <w:t>.</w:t>
      </w:r>
      <w:r w:rsidRPr="00F843A5">
        <w:rPr>
          <w:rFonts w:ascii="Times New Roman" w:hAnsi="Times New Roman" w:cs="Times New Roman" w:hint="eastAsia"/>
        </w:rPr>
        <w:t>3</w:t>
      </w:r>
      <w:r w:rsidRPr="00F843A5">
        <w:rPr>
          <w:rFonts w:ascii="Times New Roman" w:hAnsi="Times New Roman" w:cs="Times New Roman"/>
        </w:rPr>
        <w:t>.</w:t>
      </w:r>
      <w:r w:rsidRPr="00F843A5">
        <w:rPr>
          <w:rFonts w:ascii="Times New Roman" w:hAnsi="Times New Roman" w:cs="Times New Roman" w:hint="eastAsia"/>
        </w:rPr>
        <w:t>2</w:t>
      </w:r>
      <w:r w:rsidRPr="00F843A5">
        <w:rPr>
          <w:rFonts w:ascii="Times New Roman" w:hAnsi="Times New Roman" w:cs="Times New Roman"/>
        </w:rPr>
        <w:t xml:space="preserve"> Model </w:t>
      </w:r>
      <w:r w:rsidRPr="00F843A5">
        <w:rPr>
          <w:rFonts w:ascii="Times New Roman" w:hAnsi="Times New Roman" w:cs="Times New Roman" w:hint="eastAsia"/>
        </w:rPr>
        <w:t>E</w:t>
      </w:r>
      <w:r w:rsidRPr="00F843A5">
        <w:rPr>
          <w:rFonts w:ascii="Times New Roman" w:hAnsi="Times New Roman" w:cs="Times New Roman"/>
        </w:rPr>
        <w:t>sta</w:t>
      </w:r>
      <w:r w:rsidRPr="00F843A5">
        <w:rPr>
          <w:rFonts w:ascii="Times New Roman" w:hAnsi="Times New Roman" w:cs="Times New Roman" w:hint="eastAsia"/>
        </w:rPr>
        <w:t>b</w:t>
      </w:r>
      <w:r w:rsidRPr="00F843A5">
        <w:rPr>
          <w:rFonts w:ascii="Times New Roman" w:hAnsi="Times New Roman" w:cs="Times New Roman"/>
        </w:rPr>
        <w:t>lishment</w:t>
      </w:r>
      <w:bookmarkEnd w:id="45"/>
    </w:p>
    <w:p w:rsidR="007C5F99" w:rsidRPr="00F843A5" w:rsidRDefault="007C5F99" w:rsidP="007C5F99">
      <w:pPr>
        <w:widowControl/>
        <w:tabs>
          <w:tab w:val="left" w:pos="5040"/>
        </w:tabs>
        <w:jc w:val="left"/>
        <w:rPr>
          <w:kern w:val="0"/>
          <w:sz w:val="24"/>
        </w:rPr>
      </w:pPr>
    </w:p>
    <w:p w:rsidR="007C5F99" w:rsidRPr="00F843A5" w:rsidRDefault="007C5F99" w:rsidP="007C5F99">
      <w:pPr>
        <w:widowControl/>
        <w:tabs>
          <w:tab w:val="left" w:pos="5040"/>
        </w:tabs>
        <w:jc w:val="left"/>
        <w:rPr>
          <w:kern w:val="0"/>
          <w:sz w:val="24"/>
        </w:rPr>
      </w:pPr>
    </w:p>
    <w:p w:rsidR="0070701D" w:rsidRPr="00F843A5" w:rsidRDefault="0070701D" w:rsidP="0070701D">
      <w:pPr>
        <w:numPr>
          <w:ilvl w:val="1"/>
          <w:numId w:val="10"/>
        </w:numPr>
        <w:adjustRightInd w:val="0"/>
        <w:snapToGrid w:val="0"/>
        <w:rPr>
          <w:rFonts w:eastAsia="Dotum"/>
          <w:kern w:val="0"/>
          <w:sz w:val="28"/>
        </w:rPr>
      </w:pPr>
      <w:r w:rsidRPr="00F843A5">
        <w:rPr>
          <w:b/>
          <w:sz w:val="24"/>
        </w:rPr>
        <w:t>Step1:</w:t>
      </w:r>
      <w:r w:rsidRPr="00F843A5">
        <w:rPr>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Step2:</w:t>
      </w:r>
      <w:r w:rsidRPr="00F843A5">
        <w:rPr>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Step3:</w:t>
      </w:r>
      <w:r w:rsidRPr="00F843A5">
        <w:rPr>
          <w:sz w:val="24"/>
        </w:rPr>
        <w:t xml:space="preserve"> </w:t>
      </w:r>
    </w:p>
    <w:p w:rsidR="0070701D" w:rsidRPr="00F843A5" w:rsidRDefault="0070701D" w:rsidP="004A07AB">
      <w:pPr>
        <w:adjustRightInd w:val="0"/>
        <w:snapToGrid w:val="0"/>
        <w:ind w:leftChars="340" w:left="1274" w:hangingChars="200" w:hanging="560"/>
        <w:rPr>
          <w:sz w:val="28"/>
        </w:rPr>
      </w:pPr>
      <w:r w:rsidRPr="00F843A5">
        <w:rPr>
          <w:sz w:val="28"/>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Step4:</w:t>
      </w:r>
      <w:r w:rsidRPr="00F843A5">
        <w:rPr>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Step5:</w:t>
      </w:r>
      <w:r w:rsidRPr="00F843A5">
        <w:rPr>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 xml:space="preserve">Step6: </w:t>
      </w:r>
    </w:p>
    <w:p w:rsidR="0070701D" w:rsidRPr="00F843A5" w:rsidRDefault="0070701D" w:rsidP="0070701D">
      <w:pPr>
        <w:numPr>
          <w:ilvl w:val="1"/>
          <w:numId w:val="10"/>
        </w:numPr>
        <w:adjustRightInd w:val="0"/>
        <w:snapToGrid w:val="0"/>
        <w:rPr>
          <w:rFonts w:eastAsia="Dotum"/>
          <w:kern w:val="0"/>
          <w:sz w:val="28"/>
        </w:rPr>
      </w:pPr>
      <w:r w:rsidRPr="00F843A5">
        <w:rPr>
          <w:b/>
          <w:sz w:val="24"/>
        </w:rPr>
        <w:t>Step7:</w:t>
      </w:r>
      <w:r w:rsidRPr="00F843A5">
        <w:rPr>
          <w:rFonts w:hint="eastAsia"/>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Step8:</w:t>
      </w:r>
      <w:r w:rsidRPr="00F843A5">
        <w:rPr>
          <w:rFonts w:hint="eastAsia"/>
          <w:sz w:val="24"/>
        </w:rPr>
        <w:t xml:space="preserve"> </w:t>
      </w:r>
    </w:p>
    <w:p w:rsidR="0070701D" w:rsidRPr="00F843A5" w:rsidRDefault="0070701D" w:rsidP="0070701D">
      <w:pPr>
        <w:numPr>
          <w:ilvl w:val="1"/>
          <w:numId w:val="10"/>
        </w:numPr>
        <w:adjustRightInd w:val="0"/>
        <w:snapToGrid w:val="0"/>
        <w:rPr>
          <w:sz w:val="24"/>
        </w:rPr>
      </w:pPr>
      <w:r w:rsidRPr="00F843A5">
        <w:rPr>
          <w:b/>
          <w:sz w:val="24"/>
        </w:rPr>
        <w:t>Step9:</w:t>
      </w:r>
      <w:r w:rsidRPr="00F843A5">
        <w:rPr>
          <w:sz w:val="24"/>
        </w:rPr>
        <w:t xml:space="preserve"> </w:t>
      </w:r>
    </w:p>
    <w:p w:rsidR="007C5F99" w:rsidRPr="004A07AB" w:rsidRDefault="007C5F99" w:rsidP="007C5F99">
      <w:pPr>
        <w:widowControl/>
        <w:tabs>
          <w:tab w:val="left" w:pos="5040"/>
        </w:tabs>
        <w:spacing w:beforeLines="50" w:before="156"/>
        <w:jc w:val="left"/>
        <w:rPr>
          <w:b/>
          <w:kern w:val="0"/>
          <w:sz w:val="22"/>
        </w:rPr>
      </w:pPr>
    </w:p>
    <w:p w:rsidR="007C5F99" w:rsidRDefault="007C5F99" w:rsidP="007C5F99">
      <w:pPr>
        <w:widowControl/>
        <w:tabs>
          <w:tab w:val="left" w:pos="5040"/>
        </w:tabs>
        <w:spacing w:beforeLines="50" w:before="156"/>
        <w:jc w:val="left"/>
        <w:rPr>
          <w:b/>
          <w:kern w:val="0"/>
          <w:sz w:val="22"/>
        </w:rPr>
      </w:pPr>
    </w:p>
    <w:p w:rsidR="004A07AB" w:rsidRPr="004A07AB" w:rsidRDefault="004A07AB" w:rsidP="007C5F99">
      <w:pPr>
        <w:widowControl/>
        <w:tabs>
          <w:tab w:val="left" w:pos="5040"/>
        </w:tabs>
        <w:spacing w:beforeLines="50" w:before="156"/>
        <w:jc w:val="left"/>
        <w:rPr>
          <w:b/>
          <w:kern w:val="0"/>
          <w:sz w:val="22"/>
        </w:rPr>
      </w:pPr>
    </w:p>
    <w:p w:rsidR="007C5F99" w:rsidRPr="004A07AB" w:rsidRDefault="007C5F99" w:rsidP="007C5F99">
      <w:pPr>
        <w:widowControl/>
        <w:tabs>
          <w:tab w:val="left" w:pos="5040"/>
        </w:tabs>
        <w:spacing w:beforeLines="50" w:before="156"/>
        <w:jc w:val="left"/>
        <w:rPr>
          <w:b/>
          <w:kern w:val="0"/>
          <w:sz w:val="22"/>
        </w:rPr>
      </w:pPr>
    </w:p>
    <w:p w:rsidR="007C5F99" w:rsidRPr="004A07AB" w:rsidRDefault="007C5F99" w:rsidP="007C5F99">
      <w:pPr>
        <w:widowControl/>
        <w:tabs>
          <w:tab w:val="left" w:pos="5040"/>
        </w:tabs>
        <w:spacing w:beforeLines="50" w:before="156"/>
        <w:jc w:val="left"/>
        <w:rPr>
          <w:b/>
          <w:kern w:val="0"/>
          <w:sz w:val="22"/>
        </w:rPr>
      </w:pPr>
    </w:p>
    <w:p w:rsidR="007C5F99" w:rsidRPr="004A07AB" w:rsidRDefault="007C5F99" w:rsidP="007C5F99">
      <w:pPr>
        <w:widowControl/>
        <w:tabs>
          <w:tab w:val="left" w:pos="5040"/>
        </w:tabs>
        <w:spacing w:beforeLines="50" w:before="156"/>
        <w:jc w:val="left"/>
        <w:rPr>
          <w:b/>
          <w:kern w:val="0"/>
          <w:sz w:val="22"/>
        </w:rPr>
      </w:pPr>
    </w:p>
    <w:p w:rsidR="007C5F99" w:rsidRDefault="007C5F99" w:rsidP="00801F91">
      <w:pPr>
        <w:pStyle w:val="ad"/>
        <w:rPr>
          <w:rFonts w:ascii="Times New Roman" w:eastAsiaTheme="minorEastAsia" w:hAnsi="Times New Roman" w:cs="Times New Roman"/>
        </w:rPr>
      </w:pPr>
      <w:bookmarkStart w:id="46" w:name="_Toc471658504"/>
      <w:r w:rsidRPr="00F843A5">
        <w:rPr>
          <w:rFonts w:ascii="Times New Roman" w:hAnsi="Times New Roman" w:cs="Times New Roman" w:hint="eastAsia"/>
        </w:rPr>
        <w:lastRenderedPageBreak/>
        <w:t>5</w:t>
      </w:r>
      <w:r w:rsidRPr="00F843A5">
        <w:rPr>
          <w:rFonts w:ascii="Times New Roman" w:hAnsi="Times New Roman" w:cs="Times New Roman"/>
        </w:rPr>
        <w:t>.</w:t>
      </w:r>
      <w:r w:rsidRPr="00F843A5">
        <w:rPr>
          <w:rFonts w:ascii="Times New Roman" w:hAnsi="Times New Roman" w:cs="Times New Roman" w:hint="eastAsia"/>
        </w:rPr>
        <w:t>3</w:t>
      </w:r>
      <w:r w:rsidRPr="00F843A5">
        <w:rPr>
          <w:rFonts w:ascii="Times New Roman" w:hAnsi="Times New Roman" w:cs="Times New Roman"/>
        </w:rPr>
        <w:t>.</w:t>
      </w:r>
      <w:r w:rsidRPr="00F843A5">
        <w:rPr>
          <w:rFonts w:ascii="Times New Roman" w:hAnsi="Times New Roman" w:cs="Times New Roman" w:hint="eastAsia"/>
        </w:rPr>
        <w:t>3</w:t>
      </w:r>
      <w:r w:rsidRPr="00F843A5">
        <w:rPr>
          <w:rFonts w:ascii="Times New Roman" w:hAnsi="Times New Roman" w:cs="Times New Roman"/>
        </w:rPr>
        <w:t xml:space="preserve"> Result</w:t>
      </w:r>
      <w:r w:rsidRPr="00F843A5">
        <w:rPr>
          <w:rFonts w:ascii="Times New Roman" w:hAnsi="Times New Roman" w:cs="Times New Roman" w:hint="eastAsia"/>
        </w:rPr>
        <w:t>s</w:t>
      </w:r>
      <w:bookmarkEnd w:id="46"/>
    </w:p>
    <w:p w:rsidR="004A07AB" w:rsidRDefault="004A07AB" w:rsidP="004A07AB">
      <w:pPr>
        <w:rPr>
          <w:sz w:val="22"/>
        </w:rPr>
      </w:pPr>
    </w:p>
    <w:p w:rsidR="004A07AB" w:rsidRPr="004A07AB" w:rsidRDefault="004A07AB" w:rsidP="004A07AB">
      <w:pPr>
        <w:rPr>
          <w:sz w:val="22"/>
        </w:rPr>
      </w:pPr>
    </w:p>
    <w:p w:rsidR="00DB76EA" w:rsidRPr="00F843A5" w:rsidRDefault="00DB76EA" w:rsidP="00DB76EA">
      <w:pPr>
        <w:widowControl/>
        <w:tabs>
          <w:tab w:val="left" w:pos="5040"/>
        </w:tabs>
        <w:jc w:val="center"/>
        <w:rPr>
          <w:b/>
          <w:kern w:val="0"/>
          <w:sz w:val="24"/>
        </w:rPr>
      </w:pPr>
      <w:r w:rsidRPr="00F843A5">
        <w:rPr>
          <w:rFonts w:hint="eastAsia"/>
          <w:b/>
          <w:kern w:val="0"/>
          <w:sz w:val="24"/>
        </w:rPr>
        <w:t xml:space="preserve">Table </w:t>
      </w:r>
      <w:proofErr w:type="gramStart"/>
      <w:r w:rsidRPr="00F843A5">
        <w:rPr>
          <w:rFonts w:hint="eastAsia"/>
          <w:b/>
          <w:kern w:val="0"/>
          <w:sz w:val="24"/>
        </w:rPr>
        <w:t xml:space="preserve">3  </w:t>
      </w:r>
      <w:r w:rsidRPr="00F843A5">
        <w:rPr>
          <w:b/>
          <w:kern w:val="0"/>
          <w:sz w:val="24"/>
        </w:rPr>
        <w:t>The</w:t>
      </w:r>
      <w:proofErr w:type="gramEnd"/>
      <w:r w:rsidRPr="00F843A5">
        <w:rPr>
          <w:b/>
          <w:kern w:val="0"/>
          <w:sz w:val="24"/>
        </w:rPr>
        <w:t xml:space="preserve"> results of the model parameter value table</w:t>
      </w:r>
    </w:p>
    <w:tbl>
      <w:tblPr>
        <w:tblStyle w:val="11"/>
        <w:tblW w:w="0" w:type="auto"/>
        <w:jc w:val="center"/>
        <w:tblLook w:val="04A0" w:firstRow="1" w:lastRow="0" w:firstColumn="1" w:lastColumn="0" w:noHBand="0" w:noVBand="1"/>
      </w:tblPr>
      <w:tblGrid>
        <w:gridCol w:w="1935"/>
        <w:gridCol w:w="1935"/>
        <w:gridCol w:w="1935"/>
        <w:gridCol w:w="1936"/>
        <w:gridCol w:w="1936"/>
      </w:tblGrid>
      <w:tr w:rsidR="00F843A5" w:rsidRPr="00F843A5" w:rsidTr="00AA33DB">
        <w:trPr>
          <w:cnfStyle w:val="100000000000" w:firstRow="1" w:lastRow="0" w:firstColumn="0" w:lastColumn="0" w:oddVBand="0" w:evenVBand="0" w:oddHBand="0" w:evenHBand="0" w:firstRowFirstColumn="0" w:firstRowLastColumn="0" w:lastRowFirstColumn="0" w:lastRowLastColumn="0"/>
          <w:trHeight w:val="314"/>
          <w:jc w:val="center"/>
        </w:trPr>
        <w:tc>
          <w:tcPr>
            <w:cnfStyle w:val="001000000000" w:firstRow="0" w:lastRow="0" w:firstColumn="1" w:lastColumn="0" w:oddVBand="0" w:evenVBand="0" w:oddHBand="0" w:evenHBand="0" w:firstRowFirstColumn="0" w:firstRowLastColumn="0" w:lastRowFirstColumn="0" w:lastRowLastColumn="0"/>
            <w:tcW w:w="1935" w:type="dxa"/>
          </w:tcPr>
          <w:p w:rsidR="00DB76EA" w:rsidRPr="00F843A5" w:rsidRDefault="00DB76EA" w:rsidP="00AA33DB">
            <w:pPr>
              <w:widowControl/>
              <w:tabs>
                <w:tab w:val="left" w:pos="5040"/>
              </w:tabs>
              <w:jc w:val="left"/>
              <w:rPr>
                <w:b/>
                <w:kern w:val="0"/>
                <w:sz w:val="24"/>
              </w:rPr>
            </w:pPr>
          </w:p>
        </w:tc>
        <w:tc>
          <w:tcPr>
            <w:tcW w:w="1935" w:type="dxa"/>
          </w:tcPr>
          <w:p w:rsidR="00DB76EA" w:rsidRPr="00F843A5" w:rsidRDefault="00DB76EA" w:rsidP="00AA33DB">
            <w:pPr>
              <w:widowControl/>
              <w:tabs>
                <w:tab w:val="left" w:pos="5040"/>
              </w:tabs>
              <w:jc w:val="left"/>
              <w:cnfStyle w:val="100000000000" w:firstRow="1" w:lastRow="0" w:firstColumn="0" w:lastColumn="0" w:oddVBand="0" w:evenVBand="0" w:oddHBand="0" w:evenHBand="0" w:firstRowFirstColumn="0" w:firstRowLastColumn="0" w:lastRowFirstColumn="0" w:lastRowLastColumn="0"/>
              <w:rPr>
                <w:b/>
                <w:kern w:val="0"/>
                <w:sz w:val="24"/>
              </w:rPr>
            </w:pPr>
          </w:p>
        </w:tc>
        <w:tc>
          <w:tcPr>
            <w:tcW w:w="1935" w:type="dxa"/>
          </w:tcPr>
          <w:p w:rsidR="00DB76EA" w:rsidRPr="00F843A5" w:rsidRDefault="00DB76EA" w:rsidP="00AA33DB">
            <w:pPr>
              <w:widowControl/>
              <w:tabs>
                <w:tab w:val="left" w:pos="5040"/>
              </w:tabs>
              <w:jc w:val="left"/>
              <w:cnfStyle w:val="100000000000" w:firstRow="1" w:lastRow="0" w:firstColumn="0" w:lastColumn="0" w:oddVBand="0" w:evenVBand="0" w:oddHBand="0"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100000000000" w:firstRow="1" w:lastRow="0" w:firstColumn="0" w:lastColumn="0" w:oddVBand="0" w:evenVBand="0" w:oddHBand="0"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100000000000" w:firstRow="1" w:lastRow="0" w:firstColumn="0" w:lastColumn="0" w:oddVBand="0" w:evenVBand="0" w:oddHBand="0" w:evenHBand="0" w:firstRowFirstColumn="0" w:firstRowLastColumn="0" w:lastRowFirstColumn="0" w:lastRowLastColumn="0"/>
              <w:rPr>
                <w:b/>
                <w:kern w:val="0"/>
                <w:sz w:val="24"/>
              </w:rPr>
            </w:pPr>
          </w:p>
        </w:tc>
      </w:tr>
      <w:tr w:rsidR="00F843A5" w:rsidRPr="00F843A5" w:rsidTr="00AA33DB">
        <w:trPr>
          <w:trHeight w:val="330"/>
          <w:jc w:val="center"/>
        </w:trPr>
        <w:tc>
          <w:tcPr>
            <w:cnfStyle w:val="001000000000" w:firstRow="0" w:lastRow="0" w:firstColumn="1" w:lastColumn="0" w:oddVBand="0" w:evenVBand="0" w:oddHBand="0" w:evenHBand="0" w:firstRowFirstColumn="0" w:firstRowLastColumn="0" w:lastRowFirstColumn="0" w:lastRowLastColumn="0"/>
            <w:tcW w:w="1935" w:type="dxa"/>
          </w:tcPr>
          <w:p w:rsidR="00DB76EA" w:rsidRPr="00F843A5" w:rsidRDefault="00DB76EA" w:rsidP="00AA33DB">
            <w:pPr>
              <w:widowControl/>
              <w:tabs>
                <w:tab w:val="left" w:pos="5040"/>
              </w:tabs>
              <w:jc w:val="left"/>
              <w:rPr>
                <w:b/>
                <w:kern w:val="0"/>
                <w:sz w:val="24"/>
              </w:rPr>
            </w:pPr>
          </w:p>
        </w:tc>
        <w:tc>
          <w:tcPr>
            <w:tcW w:w="1935"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5"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r>
      <w:tr w:rsidR="00F843A5" w:rsidRPr="00F843A5" w:rsidTr="00AA33DB">
        <w:trPr>
          <w:trHeight w:val="330"/>
          <w:jc w:val="center"/>
        </w:trPr>
        <w:tc>
          <w:tcPr>
            <w:cnfStyle w:val="001000000000" w:firstRow="0" w:lastRow="0" w:firstColumn="1" w:lastColumn="0" w:oddVBand="0" w:evenVBand="0" w:oddHBand="0" w:evenHBand="0" w:firstRowFirstColumn="0" w:firstRowLastColumn="0" w:lastRowFirstColumn="0" w:lastRowLastColumn="0"/>
            <w:tcW w:w="1935" w:type="dxa"/>
          </w:tcPr>
          <w:p w:rsidR="00DB76EA" w:rsidRPr="00F843A5" w:rsidRDefault="00DB76EA" w:rsidP="00AA33DB">
            <w:pPr>
              <w:widowControl/>
              <w:tabs>
                <w:tab w:val="left" w:pos="5040"/>
              </w:tabs>
              <w:jc w:val="left"/>
              <w:rPr>
                <w:b/>
                <w:kern w:val="0"/>
                <w:sz w:val="24"/>
              </w:rPr>
            </w:pPr>
          </w:p>
        </w:tc>
        <w:tc>
          <w:tcPr>
            <w:tcW w:w="1935"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5"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r>
      <w:tr w:rsidR="00F843A5" w:rsidRPr="00F843A5" w:rsidTr="00AA33DB">
        <w:trPr>
          <w:trHeight w:val="330"/>
          <w:jc w:val="center"/>
        </w:trPr>
        <w:tc>
          <w:tcPr>
            <w:cnfStyle w:val="001000000000" w:firstRow="0" w:lastRow="0" w:firstColumn="1" w:lastColumn="0" w:oddVBand="0" w:evenVBand="0" w:oddHBand="0" w:evenHBand="0" w:firstRowFirstColumn="0" w:firstRowLastColumn="0" w:lastRowFirstColumn="0" w:lastRowLastColumn="0"/>
            <w:tcW w:w="1935" w:type="dxa"/>
          </w:tcPr>
          <w:p w:rsidR="00DB76EA" w:rsidRPr="00F843A5" w:rsidRDefault="00DB76EA" w:rsidP="00AA33DB">
            <w:pPr>
              <w:widowControl/>
              <w:tabs>
                <w:tab w:val="left" w:pos="5040"/>
              </w:tabs>
              <w:jc w:val="left"/>
              <w:rPr>
                <w:b/>
                <w:kern w:val="0"/>
                <w:sz w:val="24"/>
              </w:rPr>
            </w:pPr>
          </w:p>
        </w:tc>
        <w:tc>
          <w:tcPr>
            <w:tcW w:w="1935"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5"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r>
      <w:tr w:rsidR="00F843A5" w:rsidRPr="00F843A5" w:rsidTr="00AA33DB">
        <w:trPr>
          <w:trHeight w:val="330"/>
          <w:jc w:val="center"/>
        </w:trPr>
        <w:tc>
          <w:tcPr>
            <w:cnfStyle w:val="001000000000" w:firstRow="0" w:lastRow="0" w:firstColumn="1" w:lastColumn="0" w:oddVBand="0" w:evenVBand="0" w:oddHBand="0" w:evenHBand="0" w:firstRowFirstColumn="0" w:firstRowLastColumn="0" w:lastRowFirstColumn="0" w:lastRowLastColumn="0"/>
            <w:tcW w:w="1935" w:type="dxa"/>
          </w:tcPr>
          <w:p w:rsidR="00DB76EA" w:rsidRPr="00F843A5" w:rsidRDefault="00DB76EA" w:rsidP="00AA33DB">
            <w:pPr>
              <w:widowControl/>
              <w:tabs>
                <w:tab w:val="left" w:pos="5040"/>
              </w:tabs>
              <w:jc w:val="left"/>
              <w:rPr>
                <w:b/>
                <w:kern w:val="0"/>
                <w:sz w:val="24"/>
              </w:rPr>
            </w:pPr>
          </w:p>
        </w:tc>
        <w:tc>
          <w:tcPr>
            <w:tcW w:w="1935"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5"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r>
    </w:tbl>
    <w:p w:rsidR="00DB76EA" w:rsidRPr="00F843A5" w:rsidRDefault="00DB76EA" w:rsidP="00DB76EA">
      <w:pPr>
        <w:widowControl/>
        <w:tabs>
          <w:tab w:val="left" w:pos="5040"/>
        </w:tabs>
        <w:jc w:val="left"/>
        <w:rPr>
          <w:b/>
          <w:kern w:val="0"/>
          <w:sz w:val="24"/>
        </w:rPr>
      </w:pPr>
    </w:p>
    <w:p w:rsidR="007C5F99" w:rsidRPr="00F843A5" w:rsidRDefault="007C5F99" w:rsidP="007C5F99">
      <w:pPr>
        <w:widowControl/>
        <w:tabs>
          <w:tab w:val="left" w:pos="5040"/>
        </w:tabs>
        <w:jc w:val="left"/>
        <w:rPr>
          <w:b/>
          <w:kern w:val="0"/>
          <w:sz w:val="24"/>
        </w:rPr>
      </w:pPr>
    </w:p>
    <w:p w:rsidR="007C5F99" w:rsidRPr="00F843A5" w:rsidRDefault="007C5F99" w:rsidP="007C5F99">
      <w:pPr>
        <w:widowControl/>
        <w:tabs>
          <w:tab w:val="left" w:pos="5040"/>
        </w:tabs>
        <w:jc w:val="left"/>
        <w:rPr>
          <w:b/>
          <w:kern w:val="0"/>
          <w:sz w:val="24"/>
        </w:rPr>
      </w:pPr>
    </w:p>
    <w:p w:rsidR="007C5F99" w:rsidRPr="00F843A5" w:rsidRDefault="007C5F99" w:rsidP="007C5F99">
      <w:pPr>
        <w:widowControl/>
        <w:tabs>
          <w:tab w:val="left" w:pos="5040"/>
        </w:tabs>
        <w:jc w:val="left"/>
        <w:rPr>
          <w:b/>
          <w:kern w:val="0"/>
          <w:sz w:val="24"/>
        </w:rPr>
      </w:pPr>
    </w:p>
    <w:p w:rsidR="007C5F99" w:rsidRPr="00F843A5" w:rsidRDefault="007C5F99" w:rsidP="007C5F99">
      <w:pPr>
        <w:widowControl/>
        <w:tabs>
          <w:tab w:val="left" w:pos="5040"/>
        </w:tabs>
        <w:jc w:val="left"/>
        <w:rPr>
          <w:kern w:val="0"/>
          <w:sz w:val="24"/>
        </w:rPr>
      </w:pPr>
    </w:p>
    <w:p w:rsidR="007C5F99" w:rsidRPr="00F843A5" w:rsidRDefault="007C5F99" w:rsidP="00801F91">
      <w:pPr>
        <w:pStyle w:val="ad"/>
        <w:rPr>
          <w:rFonts w:ascii="Times New Roman" w:hAnsi="Times New Roman" w:cs="Times New Roman"/>
        </w:rPr>
      </w:pPr>
      <w:bookmarkStart w:id="47" w:name="_Toc471658505"/>
      <w:r w:rsidRPr="00F843A5">
        <w:rPr>
          <w:rFonts w:ascii="Times New Roman" w:hAnsi="Times New Roman" w:cs="Times New Roman" w:hint="eastAsia"/>
        </w:rPr>
        <w:t>5</w:t>
      </w:r>
      <w:r w:rsidRPr="00F843A5">
        <w:rPr>
          <w:rFonts w:ascii="Times New Roman" w:hAnsi="Times New Roman" w:cs="Times New Roman"/>
        </w:rPr>
        <w:t>.</w:t>
      </w:r>
      <w:r w:rsidRPr="00F843A5">
        <w:rPr>
          <w:rFonts w:ascii="Times New Roman" w:hAnsi="Times New Roman" w:cs="Times New Roman" w:hint="eastAsia"/>
        </w:rPr>
        <w:t>3</w:t>
      </w:r>
      <w:r w:rsidRPr="00F843A5">
        <w:rPr>
          <w:rFonts w:ascii="Times New Roman" w:hAnsi="Times New Roman" w:cs="Times New Roman"/>
        </w:rPr>
        <w:t>.</w:t>
      </w:r>
      <w:r w:rsidRPr="00F843A5">
        <w:rPr>
          <w:rFonts w:ascii="Times New Roman" w:hAnsi="Times New Roman" w:cs="Times New Roman" w:hint="eastAsia"/>
        </w:rPr>
        <w:t>4</w:t>
      </w:r>
      <w:r w:rsidRPr="00F843A5">
        <w:rPr>
          <w:rFonts w:ascii="Times New Roman" w:hAnsi="Times New Roman" w:cs="Times New Roman"/>
        </w:rPr>
        <w:t xml:space="preserve"> Analysis of the Result</w:t>
      </w:r>
      <w:bookmarkEnd w:id="47"/>
    </w:p>
    <w:p w:rsidR="007C5F99" w:rsidRPr="00F843A5" w:rsidRDefault="007C5F99" w:rsidP="007C5F99">
      <w:pPr>
        <w:widowControl/>
        <w:numPr>
          <w:ilvl w:val="0"/>
          <w:numId w:val="21"/>
        </w:numPr>
        <w:tabs>
          <w:tab w:val="left" w:pos="426"/>
        </w:tabs>
        <w:jc w:val="left"/>
        <w:rPr>
          <w:b/>
          <w:kern w:val="0"/>
          <w:sz w:val="24"/>
        </w:rPr>
      </w:pPr>
    </w:p>
    <w:p w:rsidR="007C5F99" w:rsidRDefault="007C5F99" w:rsidP="007C5F99">
      <w:pPr>
        <w:widowControl/>
        <w:tabs>
          <w:tab w:val="left" w:pos="5040"/>
        </w:tabs>
        <w:jc w:val="left"/>
        <w:rPr>
          <w:b/>
          <w:kern w:val="0"/>
          <w:sz w:val="24"/>
        </w:rPr>
      </w:pPr>
    </w:p>
    <w:p w:rsidR="004A07AB" w:rsidRDefault="00E42DD4" w:rsidP="004A07AB">
      <w:pPr>
        <w:widowControl/>
        <w:tabs>
          <w:tab w:val="left" w:pos="5040"/>
        </w:tabs>
        <w:jc w:val="center"/>
      </w:pPr>
      <w:r>
        <w:rPr>
          <w:noProof/>
        </w:rPr>
        <w:drawing>
          <wp:inline distT="0" distB="0" distL="0" distR="0">
            <wp:extent cx="3540760" cy="2158365"/>
            <wp:effectExtent l="0" t="0" r="254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1">
                      <a:extLst>
                        <a:ext uri="{28A0092B-C50C-407E-A947-70E740481C1C}">
                          <a14:useLocalDpi xmlns:a14="http://schemas.microsoft.com/office/drawing/2010/main" val="0"/>
                        </a:ext>
                      </a:extLst>
                    </a:blip>
                    <a:srcRect l="4340" t="6389" r="8861" b="1328"/>
                    <a:stretch>
                      <a:fillRect/>
                    </a:stretch>
                  </pic:blipFill>
                  <pic:spPr bwMode="auto">
                    <a:xfrm>
                      <a:off x="0" y="0"/>
                      <a:ext cx="3540760" cy="2158365"/>
                    </a:xfrm>
                    <a:prstGeom prst="rect">
                      <a:avLst/>
                    </a:prstGeom>
                    <a:noFill/>
                    <a:ln>
                      <a:noFill/>
                    </a:ln>
                  </pic:spPr>
                </pic:pic>
              </a:graphicData>
            </a:graphic>
          </wp:inline>
        </w:drawing>
      </w:r>
    </w:p>
    <w:p w:rsidR="004A07AB" w:rsidRPr="004A07AB" w:rsidRDefault="004A07AB" w:rsidP="004A07AB">
      <w:pPr>
        <w:widowControl/>
        <w:tabs>
          <w:tab w:val="left" w:pos="5040"/>
        </w:tabs>
        <w:jc w:val="center"/>
        <w:rPr>
          <w:kern w:val="0"/>
          <w:sz w:val="24"/>
        </w:rPr>
      </w:pPr>
      <w:r>
        <w:rPr>
          <w:kern w:val="0"/>
          <w:sz w:val="24"/>
        </w:rPr>
        <w:t>Fig</w:t>
      </w:r>
      <w:r>
        <w:rPr>
          <w:rFonts w:hint="eastAsia"/>
          <w:kern w:val="0"/>
          <w:sz w:val="24"/>
        </w:rPr>
        <w:t>5.</w:t>
      </w:r>
      <w:r w:rsidRPr="004A07AB">
        <w:rPr>
          <w:kern w:val="0"/>
          <w:sz w:val="24"/>
        </w:rPr>
        <w:t xml:space="preserve"> Basketball Coaches</w:t>
      </w:r>
    </w:p>
    <w:p w:rsidR="007C5F99" w:rsidRPr="00F843A5" w:rsidRDefault="007C5F99" w:rsidP="007C5F99">
      <w:pPr>
        <w:widowControl/>
        <w:tabs>
          <w:tab w:val="left" w:pos="5040"/>
        </w:tabs>
        <w:jc w:val="left"/>
        <w:rPr>
          <w:b/>
          <w:kern w:val="0"/>
          <w:sz w:val="24"/>
        </w:rPr>
      </w:pPr>
    </w:p>
    <w:p w:rsidR="007C5F99" w:rsidRPr="00F843A5" w:rsidRDefault="007C5F99" w:rsidP="007C5F99">
      <w:pPr>
        <w:widowControl/>
        <w:numPr>
          <w:ilvl w:val="0"/>
          <w:numId w:val="21"/>
        </w:numPr>
        <w:tabs>
          <w:tab w:val="left" w:pos="426"/>
        </w:tabs>
        <w:jc w:val="left"/>
        <w:rPr>
          <w:b/>
          <w:kern w:val="0"/>
          <w:sz w:val="24"/>
        </w:rPr>
      </w:pPr>
    </w:p>
    <w:p w:rsidR="007C5F99" w:rsidRPr="00F843A5" w:rsidRDefault="007C5F99" w:rsidP="007C5F99">
      <w:pPr>
        <w:widowControl/>
        <w:tabs>
          <w:tab w:val="left" w:pos="5040"/>
        </w:tabs>
        <w:jc w:val="left"/>
        <w:rPr>
          <w:b/>
          <w:kern w:val="0"/>
          <w:sz w:val="24"/>
        </w:rPr>
      </w:pPr>
    </w:p>
    <w:p w:rsidR="007C5F99" w:rsidRPr="00F843A5" w:rsidRDefault="007C5F99" w:rsidP="007C5F99">
      <w:pPr>
        <w:widowControl/>
        <w:tabs>
          <w:tab w:val="left" w:pos="5040"/>
        </w:tabs>
        <w:jc w:val="left"/>
        <w:rPr>
          <w:b/>
          <w:kern w:val="0"/>
          <w:sz w:val="24"/>
        </w:rPr>
      </w:pPr>
    </w:p>
    <w:p w:rsidR="007C5F99" w:rsidRPr="00F843A5" w:rsidRDefault="007C5F99" w:rsidP="00667925">
      <w:pPr>
        <w:pStyle w:val="2"/>
        <w:rPr>
          <w:rFonts w:ascii="Times New Roman" w:hAnsi="Times New Roman"/>
        </w:rPr>
      </w:pPr>
      <w:bookmarkStart w:id="48" w:name="_Toc471658506"/>
      <w:r w:rsidRPr="00F843A5">
        <w:rPr>
          <w:rFonts w:ascii="Times New Roman" w:hAnsi="Times New Roman"/>
        </w:rPr>
        <w:t>5.</w:t>
      </w:r>
      <w:r w:rsidRPr="00F843A5">
        <w:rPr>
          <w:rFonts w:ascii="Times New Roman" w:hAnsi="Times New Roman" w:hint="eastAsia"/>
        </w:rPr>
        <w:t>4</w:t>
      </w:r>
      <w:r w:rsidRPr="00F843A5">
        <w:rPr>
          <w:rFonts w:ascii="Times New Roman" w:hAnsi="Times New Roman"/>
        </w:rPr>
        <w:t xml:space="preserve"> Analysis and Solving of Question </w:t>
      </w:r>
      <w:r w:rsidRPr="00F843A5">
        <w:rPr>
          <w:rFonts w:ascii="Times New Roman" w:hAnsi="Times New Roman" w:hint="eastAsia"/>
        </w:rPr>
        <w:t>Four</w:t>
      </w:r>
      <w:bookmarkEnd w:id="48"/>
    </w:p>
    <w:p w:rsidR="007C5F99" w:rsidRPr="00F843A5" w:rsidRDefault="007C5F99" w:rsidP="00801F91">
      <w:pPr>
        <w:pStyle w:val="ad"/>
        <w:rPr>
          <w:rFonts w:ascii="Times New Roman" w:hAnsi="Times New Roman" w:cs="Times New Roman"/>
        </w:rPr>
      </w:pPr>
      <w:bookmarkStart w:id="49" w:name="_Toc471658507"/>
      <w:r w:rsidRPr="00F843A5">
        <w:rPr>
          <w:rFonts w:ascii="Times New Roman" w:hAnsi="Times New Roman" w:cs="Times New Roman" w:hint="eastAsia"/>
        </w:rPr>
        <w:t>5</w:t>
      </w:r>
      <w:r w:rsidRPr="00F843A5">
        <w:rPr>
          <w:rFonts w:ascii="Times New Roman" w:hAnsi="Times New Roman" w:cs="Times New Roman"/>
        </w:rPr>
        <w:t>.</w:t>
      </w:r>
      <w:r w:rsidRPr="00F843A5">
        <w:rPr>
          <w:rFonts w:ascii="Times New Roman" w:hAnsi="Times New Roman" w:cs="Times New Roman" w:hint="eastAsia"/>
        </w:rPr>
        <w:t>4</w:t>
      </w:r>
      <w:r w:rsidRPr="00F843A5">
        <w:rPr>
          <w:rFonts w:ascii="Times New Roman" w:hAnsi="Times New Roman" w:cs="Times New Roman"/>
        </w:rPr>
        <w:t xml:space="preserve">.1 Model </w:t>
      </w:r>
      <w:r w:rsidRPr="00F843A5">
        <w:rPr>
          <w:rFonts w:ascii="Times New Roman" w:hAnsi="Times New Roman" w:cs="Times New Roman" w:hint="eastAsia"/>
        </w:rPr>
        <w:t>P</w:t>
      </w:r>
      <w:r w:rsidRPr="00F843A5">
        <w:rPr>
          <w:rFonts w:ascii="Times New Roman" w:hAnsi="Times New Roman" w:cs="Times New Roman"/>
        </w:rPr>
        <w:t>reparation</w:t>
      </w:r>
      <w:bookmarkEnd w:id="49"/>
    </w:p>
    <w:p w:rsidR="007C5F99" w:rsidRPr="00F843A5" w:rsidRDefault="007C5F99" w:rsidP="007C5F99">
      <w:pPr>
        <w:widowControl/>
        <w:tabs>
          <w:tab w:val="left" w:pos="5040"/>
        </w:tabs>
        <w:spacing w:beforeLines="50" w:before="156"/>
        <w:jc w:val="left"/>
        <w:rPr>
          <w:b/>
          <w:i/>
          <w:kern w:val="0"/>
          <w:sz w:val="32"/>
        </w:rPr>
      </w:pPr>
      <w:r w:rsidRPr="00F843A5">
        <w:rPr>
          <w:rFonts w:hint="eastAsia"/>
          <w:b/>
          <w:kern w:val="0"/>
          <w:sz w:val="24"/>
        </w:rPr>
        <w:t>(1) D</w:t>
      </w:r>
      <w:r w:rsidRPr="00F843A5">
        <w:rPr>
          <w:b/>
          <w:kern w:val="0"/>
          <w:sz w:val="24"/>
        </w:rPr>
        <w:t xml:space="preserve">ata </w:t>
      </w:r>
      <w:r w:rsidRPr="00F843A5">
        <w:rPr>
          <w:rFonts w:hint="eastAsia"/>
          <w:b/>
          <w:kern w:val="0"/>
          <w:sz w:val="24"/>
        </w:rPr>
        <w:t>P</w:t>
      </w:r>
      <w:r w:rsidRPr="00F843A5">
        <w:rPr>
          <w:b/>
          <w:kern w:val="0"/>
          <w:sz w:val="24"/>
        </w:rPr>
        <w:t>rocessing</w:t>
      </w:r>
      <w:r w:rsidRPr="00F843A5">
        <w:rPr>
          <w:rFonts w:hint="eastAsia"/>
          <w:b/>
          <w:kern w:val="0"/>
          <w:sz w:val="28"/>
        </w:rPr>
        <w:t xml:space="preserve"> </w:t>
      </w:r>
    </w:p>
    <w:p w:rsidR="007C5F99" w:rsidRPr="00F843A5" w:rsidRDefault="007C5F99" w:rsidP="007C5F99">
      <w:pPr>
        <w:numPr>
          <w:ilvl w:val="0"/>
          <w:numId w:val="3"/>
        </w:numPr>
        <w:tabs>
          <w:tab w:val="clear" w:pos="907"/>
          <w:tab w:val="num" w:pos="709"/>
        </w:tabs>
        <w:ind w:firstLine="369"/>
        <w:jc w:val="left"/>
        <w:rPr>
          <w:kern w:val="0"/>
          <w:sz w:val="24"/>
        </w:rPr>
      </w:pPr>
      <w:r w:rsidRPr="00F843A5">
        <w:rPr>
          <w:rFonts w:hint="eastAsia"/>
          <w:kern w:val="0"/>
          <w:sz w:val="24"/>
        </w:rPr>
        <w:t xml:space="preserve"> </w:t>
      </w:r>
    </w:p>
    <w:p w:rsidR="007C5F99" w:rsidRPr="00F843A5" w:rsidRDefault="007C5F99" w:rsidP="007C5F99">
      <w:pPr>
        <w:numPr>
          <w:ilvl w:val="0"/>
          <w:numId w:val="3"/>
        </w:numPr>
        <w:tabs>
          <w:tab w:val="clear" w:pos="907"/>
          <w:tab w:val="num" w:pos="709"/>
        </w:tabs>
        <w:ind w:firstLine="369"/>
        <w:jc w:val="left"/>
        <w:rPr>
          <w:kern w:val="0"/>
          <w:sz w:val="24"/>
        </w:rPr>
      </w:pPr>
      <w:r w:rsidRPr="00F843A5">
        <w:rPr>
          <w:rFonts w:hint="eastAsia"/>
          <w:kern w:val="0"/>
          <w:sz w:val="24"/>
        </w:rPr>
        <w:t xml:space="preserve"> </w:t>
      </w:r>
    </w:p>
    <w:p w:rsidR="007C5F99" w:rsidRPr="00F843A5" w:rsidRDefault="007C5F99" w:rsidP="007C5F99">
      <w:pPr>
        <w:numPr>
          <w:ilvl w:val="0"/>
          <w:numId w:val="3"/>
        </w:numPr>
        <w:tabs>
          <w:tab w:val="clear" w:pos="907"/>
          <w:tab w:val="num" w:pos="709"/>
        </w:tabs>
        <w:ind w:firstLine="369"/>
        <w:jc w:val="left"/>
        <w:rPr>
          <w:kern w:val="0"/>
          <w:sz w:val="24"/>
        </w:rPr>
      </w:pPr>
      <w:r w:rsidRPr="00F843A5">
        <w:rPr>
          <w:rFonts w:hint="eastAsia"/>
          <w:kern w:val="0"/>
          <w:sz w:val="24"/>
        </w:rPr>
        <w:lastRenderedPageBreak/>
        <w:t xml:space="preserve"> </w:t>
      </w:r>
    </w:p>
    <w:p w:rsidR="007C5F99" w:rsidRPr="00F843A5" w:rsidRDefault="007C5F99" w:rsidP="007C5F99">
      <w:pPr>
        <w:numPr>
          <w:ilvl w:val="0"/>
          <w:numId w:val="3"/>
        </w:numPr>
        <w:tabs>
          <w:tab w:val="clear" w:pos="907"/>
          <w:tab w:val="num" w:pos="709"/>
        </w:tabs>
        <w:ind w:firstLine="369"/>
        <w:jc w:val="left"/>
        <w:rPr>
          <w:kern w:val="0"/>
          <w:sz w:val="24"/>
        </w:rPr>
      </w:pPr>
      <w:r w:rsidRPr="00F843A5">
        <w:rPr>
          <w:rFonts w:hint="eastAsia"/>
          <w:kern w:val="0"/>
          <w:sz w:val="24"/>
        </w:rPr>
        <w:t xml:space="preserve"> </w:t>
      </w:r>
    </w:p>
    <w:p w:rsidR="007C5F99" w:rsidRPr="00F843A5" w:rsidRDefault="007C5F99" w:rsidP="007C5F99">
      <w:pPr>
        <w:jc w:val="left"/>
        <w:rPr>
          <w:b/>
          <w:kern w:val="0"/>
          <w:sz w:val="24"/>
        </w:rPr>
      </w:pPr>
      <w:r w:rsidRPr="00F843A5">
        <w:rPr>
          <w:rFonts w:hint="eastAsia"/>
          <w:b/>
          <w:kern w:val="0"/>
          <w:sz w:val="24"/>
        </w:rPr>
        <w:t xml:space="preserve">(2) </w:t>
      </w:r>
      <w:r w:rsidRPr="00F843A5">
        <w:rPr>
          <w:b/>
          <w:kern w:val="0"/>
          <w:sz w:val="24"/>
        </w:rPr>
        <w:t>Assumptions</w:t>
      </w:r>
    </w:p>
    <w:p w:rsidR="007C5F99" w:rsidRPr="00F843A5" w:rsidRDefault="007C5F99" w:rsidP="007C5F99">
      <w:pPr>
        <w:widowControl/>
        <w:numPr>
          <w:ilvl w:val="0"/>
          <w:numId w:val="21"/>
        </w:numPr>
        <w:tabs>
          <w:tab w:val="left" w:pos="426"/>
        </w:tabs>
        <w:ind w:firstLine="6"/>
        <w:rPr>
          <w:b/>
          <w:kern w:val="0"/>
          <w:sz w:val="24"/>
        </w:rPr>
      </w:pPr>
    </w:p>
    <w:p w:rsidR="007C5F99" w:rsidRPr="00F843A5" w:rsidRDefault="007C5F99" w:rsidP="007C5F99">
      <w:pPr>
        <w:widowControl/>
        <w:numPr>
          <w:ilvl w:val="0"/>
          <w:numId w:val="21"/>
        </w:numPr>
        <w:tabs>
          <w:tab w:val="left" w:pos="426"/>
        </w:tabs>
        <w:ind w:firstLine="6"/>
        <w:rPr>
          <w:b/>
          <w:kern w:val="0"/>
          <w:sz w:val="24"/>
        </w:rPr>
      </w:pPr>
    </w:p>
    <w:p w:rsidR="007C5F99" w:rsidRPr="00F843A5" w:rsidRDefault="007C5F99" w:rsidP="007C5F99">
      <w:pPr>
        <w:widowControl/>
        <w:numPr>
          <w:ilvl w:val="0"/>
          <w:numId w:val="21"/>
        </w:numPr>
        <w:tabs>
          <w:tab w:val="left" w:pos="426"/>
        </w:tabs>
        <w:ind w:firstLine="6"/>
        <w:rPr>
          <w:b/>
          <w:kern w:val="0"/>
          <w:sz w:val="24"/>
        </w:rPr>
      </w:pPr>
    </w:p>
    <w:p w:rsidR="007C5F99" w:rsidRPr="00F843A5" w:rsidRDefault="007C5F99" w:rsidP="007C5F99">
      <w:pPr>
        <w:widowControl/>
        <w:tabs>
          <w:tab w:val="num" w:pos="709"/>
          <w:tab w:val="left" w:pos="5040"/>
        </w:tabs>
        <w:jc w:val="left"/>
        <w:rPr>
          <w:b/>
          <w:kern w:val="0"/>
          <w:sz w:val="24"/>
        </w:rPr>
      </w:pPr>
      <w:r w:rsidRPr="00F843A5">
        <w:rPr>
          <w:rFonts w:hint="eastAsia"/>
          <w:b/>
          <w:kern w:val="0"/>
          <w:sz w:val="24"/>
        </w:rPr>
        <w:t xml:space="preserve">(3) </w:t>
      </w:r>
      <w:r w:rsidRPr="00F843A5">
        <w:rPr>
          <w:b/>
          <w:kern w:val="0"/>
          <w:sz w:val="24"/>
        </w:rPr>
        <w:t>The Foundation of Model</w:t>
      </w:r>
    </w:p>
    <w:p w:rsidR="007C5F99" w:rsidRPr="00F843A5" w:rsidRDefault="007C5F99" w:rsidP="007C5F99">
      <w:pPr>
        <w:widowControl/>
        <w:tabs>
          <w:tab w:val="num" w:pos="709"/>
          <w:tab w:val="left" w:pos="5040"/>
        </w:tabs>
        <w:jc w:val="left"/>
        <w:rPr>
          <w:b/>
          <w:kern w:val="0"/>
          <w:sz w:val="22"/>
          <w:szCs w:val="22"/>
        </w:rPr>
      </w:pPr>
    </w:p>
    <w:p w:rsidR="007C5F99" w:rsidRPr="00F843A5" w:rsidRDefault="007C5F99" w:rsidP="007C5F99">
      <w:pPr>
        <w:widowControl/>
        <w:tabs>
          <w:tab w:val="left" w:pos="5040"/>
        </w:tabs>
        <w:jc w:val="left"/>
        <w:rPr>
          <w:b/>
          <w:kern w:val="0"/>
          <w:sz w:val="22"/>
          <w:szCs w:val="22"/>
        </w:rPr>
      </w:pPr>
    </w:p>
    <w:p w:rsidR="007C5F99" w:rsidRPr="00F843A5" w:rsidRDefault="007C5F99" w:rsidP="007C5F99">
      <w:pPr>
        <w:widowControl/>
        <w:tabs>
          <w:tab w:val="left" w:pos="5040"/>
        </w:tabs>
        <w:jc w:val="left"/>
        <w:rPr>
          <w:b/>
          <w:kern w:val="0"/>
          <w:sz w:val="22"/>
          <w:szCs w:val="22"/>
        </w:rPr>
      </w:pPr>
    </w:p>
    <w:p w:rsidR="007C5F99" w:rsidRPr="00F843A5" w:rsidRDefault="007C5F99" w:rsidP="007C5F99">
      <w:pPr>
        <w:widowControl/>
        <w:tabs>
          <w:tab w:val="left" w:pos="5040"/>
        </w:tabs>
        <w:jc w:val="left"/>
        <w:rPr>
          <w:b/>
          <w:kern w:val="0"/>
          <w:sz w:val="22"/>
          <w:szCs w:val="22"/>
        </w:rPr>
      </w:pPr>
    </w:p>
    <w:p w:rsidR="007C5F99" w:rsidRPr="00F843A5" w:rsidRDefault="007C5F99" w:rsidP="00801F91">
      <w:pPr>
        <w:pStyle w:val="ad"/>
        <w:rPr>
          <w:rFonts w:ascii="Times New Roman" w:hAnsi="Times New Roman" w:cs="Times New Roman"/>
        </w:rPr>
      </w:pPr>
      <w:bookmarkStart w:id="50" w:name="_Toc471658508"/>
      <w:r w:rsidRPr="00F843A5">
        <w:rPr>
          <w:rFonts w:ascii="Times New Roman" w:hAnsi="Times New Roman" w:cs="Times New Roman" w:hint="eastAsia"/>
        </w:rPr>
        <w:t>5</w:t>
      </w:r>
      <w:r w:rsidRPr="00F843A5">
        <w:rPr>
          <w:rFonts w:ascii="Times New Roman" w:hAnsi="Times New Roman" w:cs="Times New Roman"/>
        </w:rPr>
        <w:t>.</w:t>
      </w:r>
      <w:r w:rsidRPr="00F843A5">
        <w:rPr>
          <w:rFonts w:ascii="Times New Roman" w:hAnsi="Times New Roman" w:cs="Times New Roman" w:hint="eastAsia"/>
        </w:rPr>
        <w:t>4</w:t>
      </w:r>
      <w:r w:rsidRPr="00F843A5">
        <w:rPr>
          <w:rFonts w:ascii="Times New Roman" w:hAnsi="Times New Roman" w:cs="Times New Roman"/>
        </w:rPr>
        <w:t>.</w:t>
      </w:r>
      <w:r w:rsidRPr="00F843A5">
        <w:rPr>
          <w:rFonts w:ascii="Times New Roman" w:hAnsi="Times New Roman" w:cs="Times New Roman" w:hint="eastAsia"/>
        </w:rPr>
        <w:t>2</w:t>
      </w:r>
      <w:r w:rsidRPr="00F843A5">
        <w:rPr>
          <w:rFonts w:ascii="Times New Roman" w:hAnsi="Times New Roman" w:cs="Times New Roman"/>
        </w:rPr>
        <w:t xml:space="preserve"> Model </w:t>
      </w:r>
      <w:r w:rsidRPr="00F843A5">
        <w:rPr>
          <w:rFonts w:ascii="Times New Roman" w:hAnsi="Times New Roman" w:cs="Times New Roman" w:hint="eastAsia"/>
        </w:rPr>
        <w:t>E</w:t>
      </w:r>
      <w:r w:rsidRPr="00F843A5">
        <w:rPr>
          <w:rFonts w:ascii="Times New Roman" w:hAnsi="Times New Roman" w:cs="Times New Roman"/>
        </w:rPr>
        <w:t>sta</w:t>
      </w:r>
      <w:r w:rsidRPr="00F843A5">
        <w:rPr>
          <w:rFonts w:ascii="Times New Roman" w:hAnsi="Times New Roman" w:cs="Times New Roman" w:hint="eastAsia"/>
        </w:rPr>
        <w:t>b</w:t>
      </w:r>
      <w:r w:rsidRPr="00F843A5">
        <w:rPr>
          <w:rFonts w:ascii="Times New Roman" w:hAnsi="Times New Roman" w:cs="Times New Roman"/>
        </w:rPr>
        <w:t>lishment</w:t>
      </w:r>
      <w:bookmarkEnd w:id="50"/>
    </w:p>
    <w:p w:rsidR="007C5F99" w:rsidRPr="00F843A5" w:rsidRDefault="007C5F99" w:rsidP="007C5F99">
      <w:pPr>
        <w:widowControl/>
        <w:tabs>
          <w:tab w:val="left" w:pos="5040"/>
        </w:tabs>
        <w:jc w:val="left"/>
        <w:rPr>
          <w:kern w:val="0"/>
          <w:sz w:val="24"/>
        </w:rPr>
      </w:pPr>
    </w:p>
    <w:p w:rsidR="007C5F99" w:rsidRPr="00F843A5" w:rsidRDefault="007C5F99" w:rsidP="007C5F99">
      <w:pPr>
        <w:widowControl/>
        <w:tabs>
          <w:tab w:val="left" w:pos="5040"/>
        </w:tabs>
        <w:jc w:val="left"/>
        <w:rPr>
          <w:kern w:val="0"/>
          <w:sz w:val="24"/>
        </w:rPr>
      </w:pPr>
    </w:p>
    <w:p w:rsidR="0070701D" w:rsidRPr="00F843A5" w:rsidRDefault="0070701D" w:rsidP="0070701D">
      <w:pPr>
        <w:numPr>
          <w:ilvl w:val="1"/>
          <w:numId w:val="10"/>
        </w:numPr>
        <w:adjustRightInd w:val="0"/>
        <w:snapToGrid w:val="0"/>
        <w:rPr>
          <w:rFonts w:eastAsia="Dotum"/>
          <w:kern w:val="0"/>
          <w:sz w:val="28"/>
        </w:rPr>
      </w:pPr>
      <w:r w:rsidRPr="00F843A5">
        <w:rPr>
          <w:b/>
          <w:sz w:val="24"/>
        </w:rPr>
        <w:t>Step1:</w:t>
      </w:r>
      <w:r w:rsidR="001805A7" w:rsidRPr="00F843A5">
        <w:rPr>
          <w:rFonts w:hint="eastAsia"/>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Step2:</w:t>
      </w:r>
      <w:r w:rsidR="001805A7" w:rsidRPr="00F843A5">
        <w:rPr>
          <w:rFonts w:hint="eastAsia"/>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Step3:</w:t>
      </w:r>
      <w:r w:rsidR="001805A7" w:rsidRPr="00F843A5">
        <w:rPr>
          <w:rFonts w:hint="eastAsia"/>
          <w:sz w:val="24"/>
        </w:rPr>
        <w:t xml:space="preserve"> </w:t>
      </w:r>
    </w:p>
    <w:p w:rsidR="0070701D" w:rsidRPr="00F843A5" w:rsidRDefault="001805A7" w:rsidP="001805A7">
      <w:pPr>
        <w:adjustRightInd w:val="0"/>
        <w:snapToGrid w:val="0"/>
        <w:ind w:leftChars="273" w:left="1133" w:hangingChars="200" w:hanging="560"/>
        <w:rPr>
          <w:sz w:val="28"/>
        </w:rPr>
      </w:pPr>
      <w:r w:rsidRPr="00F843A5">
        <w:rPr>
          <w:rFonts w:hint="eastAsia"/>
          <w:sz w:val="28"/>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Step4:</w:t>
      </w:r>
      <w:r w:rsidR="001805A7" w:rsidRPr="00F843A5">
        <w:rPr>
          <w:rFonts w:hint="eastAsia"/>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Step5:</w:t>
      </w:r>
      <w:r w:rsidR="001805A7" w:rsidRPr="00F843A5">
        <w:rPr>
          <w:rFonts w:hint="eastAsia"/>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Step6:</w:t>
      </w:r>
      <w:r w:rsidR="001805A7" w:rsidRPr="00F843A5">
        <w:rPr>
          <w:rFonts w:hint="eastAsia"/>
          <w:b/>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Step7:</w:t>
      </w:r>
      <w:r w:rsidR="001805A7" w:rsidRPr="00F843A5">
        <w:rPr>
          <w:rFonts w:hint="eastAsia"/>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Step8:</w:t>
      </w:r>
      <w:r w:rsidRPr="00F843A5">
        <w:rPr>
          <w:sz w:val="24"/>
        </w:rPr>
        <w:t xml:space="preserve"> </w:t>
      </w:r>
    </w:p>
    <w:p w:rsidR="0070701D" w:rsidRPr="00F843A5" w:rsidRDefault="0070701D" w:rsidP="0070701D">
      <w:pPr>
        <w:numPr>
          <w:ilvl w:val="1"/>
          <w:numId w:val="10"/>
        </w:numPr>
        <w:adjustRightInd w:val="0"/>
        <w:snapToGrid w:val="0"/>
        <w:rPr>
          <w:sz w:val="24"/>
        </w:rPr>
      </w:pPr>
      <w:r w:rsidRPr="00F843A5">
        <w:rPr>
          <w:b/>
          <w:sz w:val="24"/>
        </w:rPr>
        <w:t>Step9:</w:t>
      </w:r>
      <w:r w:rsidR="001805A7" w:rsidRPr="00F843A5">
        <w:rPr>
          <w:rFonts w:hint="eastAsia"/>
          <w:sz w:val="24"/>
        </w:rPr>
        <w:t xml:space="preserve"> </w:t>
      </w:r>
    </w:p>
    <w:p w:rsidR="007C5F99" w:rsidRPr="00F843A5" w:rsidRDefault="007C5F99" w:rsidP="007C5F99">
      <w:pPr>
        <w:widowControl/>
        <w:tabs>
          <w:tab w:val="left" w:pos="5040"/>
        </w:tabs>
        <w:spacing w:beforeLines="50" w:before="156"/>
        <w:jc w:val="left"/>
        <w:rPr>
          <w:b/>
          <w:kern w:val="0"/>
          <w:sz w:val="24"/>
        </w:rPr>
      </w:pPr>
    </w:p>
    <w:p w:rsidR="007C5F99" w:rsidRPr="00F843A5" w:rsidRDefault="007C5F99" w:rsidP="007C5F99">
      <w:pPr>
        <w:widowControl/>
        <w:tabs>
          <w:tab w:val="left" w:pos="5040"/>
        </w:tabs>
        <w:spacing w:beforeLines="50" w:before="156"/>
        <w:jc w:val="left"/>
        <w:rPr>
          <w:b/>
          <w:kern w:val="0"/>
          <w:sz w:val="24"/>
        </w:rPr>
      </w:pPr>
    </w:p>
    <w:p w:rsidR="007C5F99" w:rsidRPr="00F843A5" w:rsidRDefault="00E42DD4" w:rsidP="004A07AB">
      <w:pPr>
        <w:widowControl/>
        <w:tabs>
          <w:tab w:val="left" w:pos="5040"/>
        </w:tabs>
        <w:spacing w:beforeLines="50" w:before="156"/>
        <w:jc w:val="center"/>
        <w:rPr>
          <w:b/>
          <w:kern w:val="0"/>
          <w:sz w:val="24"/>
        </w:rPr>
      </w:pPr>
      <w:r>
        <w:rPr>
          <w:noProof/>
          <w:kern w:val="0"/>
          <w:szCs w:val="21"/>
        </w:rPr>
        <w:drawing>
          <wp:inline distT="0" distB="0" distL="0" distR="0">
            <wp:extent cx="3221355" cy="2413635"/>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21355" cy="2413635"/>
                    </a:xfrm>
                    <a:prstGeom prst="rect">
                      <a:avLst/>
                    </a:prstGeom>
                    <a:noFill/>
                    <a:ln>
                      <a:noFill/>
                    </a:ln>
                  </pic:spPr>
                </pic:pic>
              </a:graphicData>
            </a:graphic>
          </wp:inline>
        </w:drawing>
      </w:r>
    </w:p>
    <w:p w:rsidR="004A07AB" w:rsidRPr="006E7E4E" w:rsidRDefault="004A07AB" w:rsidP="004A07AB">
      <w:pPr>
        <w:autoSpaceDE w:val="0"/>
        <w:autoSpaceDN w:val="0"/>
        <w:adjustRightInd w:val="0"/>
        <w:snapToGrid w:val="0"/>
        <w:spacing w:afterLines="50" w:after="156"/>
        <w:jc w:val="center"/>
      </w:pPr>
      <w:r w:rsidRPr="006E7E4E">
        <w:t>F</w:t>
      </w:r>
      <w:r w:rsidRPr="006E7E4E">
        <w:rPr>
          <w:rFonts w:hint="eastAsia"/>
        </w:rPr>
        <w:t>ig</w:t>
      </w:r>
      <w:r>
        <w:rPr>
          <w:rFonts w:hint="eastAsia"/>
        </w:rPr>
        <w:t>6</w:t>
      </w:r>
      <w:r w:rsidRPr="006E7E4E">
        <w:rPr>
          <w:rFonts w:hint="eastAsia"/>
        </w:rPr>
        <w:t>. T</w:t>
      </w:r>
      <w:r w:rsidRPr="006E7E4E">
        <w:t xml:space="preserve">raffic </w:t>
      </w:r>
      <w:r w:rsidRPr="006E7E4E">
        <w:rPr>
          <w:rFonts w:hint="eastAsia"/>
        </w:rPr>
        <w:t xml:space="preserve">flow </w:t>
      </w:r>
      <w:r w:rsidRPr="006E7E4E">
        <w:t xml:space="preserve">changes with </w:t>
      </w:r>
      <w:r w:rsidRPr="006E7E4E">
        <w:rPr>
          <w:rFonts w:hint="eastAsia"/>
        </w:rPr>
        <w:t>the rate of</w:t>
      </w:r>
      <w:r w:rsidRPr="006E7E4E">
        <w:t xml:space="preserve"> </w:t>
      </w:r>
      <w:r w:rsidRPr="006E7E4E">
        <w:rPr>
          <w:rFonts w:hint="eastAsia"/>
        </w:rPr>
        <w:t>l</w:t>
      </w:r>
      <w:r w:rsidRPr="006E7E4E">
        <w:t>arge truck</w:t>
      </w:r>
    </w:p>
    <w:p w:rsidR="007C5F99" w:rsidRPr="00F843A5" w:rsidRDefault="007C5F99" w:rsidP="007C5F99">
      <w:pPr>
        <w:widowControl/>
        <w:tabs>
          <w:tab w:val="left" w:pos="5040"/>
        </w:tabs>
        <w:spacing w:beforeLines="50" w:before="156"/>
        <w:jc w:val="left"/>
        <w:rPr>
          <w:b/>
          <w:kern w:val="0"/>
          <w:sz w:val="24"/>
        </w:rPr>
      </w:pPr>
    </w:p>
    <w:p w:rsidR="007C5F99" w:rsidRPr="00F843A5" w:rsidRDefault="007C5F99" w:rsidP="007C5F99">
      <w:pPr>
        <w:widowControl/>
        <w:tabs>
          <w:tab w:val="left" w:pos="5040"/>
        </w:tabs>
        <w:spacing w:beforeLines="50" w:before="156"/>
        <w:jc w:val="left"/>
        <w:rPr>
          <w:b/>
          <w:kern w:val="0"/>
          <w:sz w:val="24"/>
        </w:rPr>
      </w:pPr>
    </w:p>
    <w:p w:rsidR="007C5F99" w:rsidRPr="00F843A5" w:rsidRDefault="007C5F99" w:rsidP="00801F91">
      <w:pPr>
        <w:pStyle w:val="ad"/>
        <w:rPr>
          <w:rFonts w:ascii="Times New Roman" w:hAnsi="Times New Roman" w:cs="Times New Roman"/>
        </w:rPr>
      </w:pPr>
      <w:bookmarkStart w:id="51" w:name="_Toc471658509"/>
      <w:r w:rsidRPr="00F843A5">
        <w:rPr>
          <w:rFonts w:ascii="Times New Roman" w:hAnsi="Times New Roman" w:cs="Times New Roman" w:hint="eastAsia"/>
        </w:rPr>
        <w:lastRenderedPageBreak/>
        <w:t>5</w:t>
      </w:r>
      <w:r w:rsidRPr="00F843A5">
        <w:rPr>
          <w:rFonts w:ascii="Times New Roman" w:hAnsi="Times New Roman" w:cs="Times New Roman"/>
        </w:rPr>
        <w:t>.</w:t>
      </w:r>
      <w:r w:rsidRPr="00F843A5">
        <w:rPr>
          <w:rFonts w:ascii="Times New Roman" w:hAnsi="Times New Roman" w:cs="Times New Roman" w:hint="eastAsia"/>
        </w:rPr>
        <w:t>4</w:t>
      </w:r>
      <w:r w:rsidRPr="00F843A5">
        <w:rPr>
          <w:rFonts w:ascii="Times New Roman" w:hAnsi="Times New Roman" w:cs="Times New Roman"/>
        </w:rPr>
        <w:t>.</w:t>
      </w:r>
      <w:r w:rsidRPr="00F843A5">
        <w:rPr>
          <w:rFonts w:ascii="Times New Roman" w:hAnsi="Times New Roman" w:cs="Times New Roman" w:hint="eastAsia"/>
        </w:rPr>
        <w:t>3</w:t>
      </w:r>
      <w:r w:rsidRPr="00F843A5">
        <w:rPr>
          <w:rFonts w:ascii="Times New Roman" w:hAnsi="Times New Roman" w:cs="Times New Roman"/>
        </w:rPr>
        <w:t xml:space="preserve"> Result</w:t>
      </w:r>
      <w:r w:rsidRPr="00F843A5">
        <w:rPr>
          <w:rFonts w:ascii="Times New Roman" w:hAnsi="Times New Roman" w:cs="Times New Roman" w:hint="eastAsia"/>
        </w:rPr>
        <w:t>s</w:t>
      </w:r>
      <w:bookmarkEnd w:id="51"/>
    </w:p>
    <w:p w:rsidR="007C5F99" w:rsidRPr="00F843A5" w:rsidRDefault="007C5F99" w:rsidP="007C5F99">
      <w:pPr>
        <w:widowControl/>
        <w:tabs>
          <w:tab w:val="left" w:pos="5040"/>
        </w:tabs>
        <w:jc w:val="left"/>
        <w:rPr>
          <w:b/>
          <w:kern w:val="0"/>
          <w:sz w:val="24"/>
        </w:rPr>
      </w:pPr>
    </w:p>
    <w:p w:rsidR="00DB76EA" w:rsidRPr="00F843A5" w:rsidRDefault="00DB76EA" w:rsidP="00DB76EA">
      <w:pPr>
        <w:widowControl/>
        <w:tabs>
          <w:tab w:val="left" w:pos="5040"/>
        </w:tabs>
        <w:jc w:val="center"/>
        <w:rPr>
          <w:b/>
          <w:kern w:val="0"/>
          <w:sz w:val="24"/>
        </w:rPr>
      </w:pPr>
      <w:r w:rsidRPr="00F843A5">
        <w:rPr>
          <w:rFonts w:hint="eastAsia"/>
          <w:b/>
          <w:kern w:val="0"/>
          <w:sz w:val="24"/>
        </w:rPr>
        <w:t xml:space="preserve">Table </w:t>
      </w:r>
      <w:proofErr w:type="gramStart"/>
      <w:r w:rsidRPr="00F843A5">
        <w:rPr>
          <w:rFonts w:hint="eastAsia"/>
          <w:b/>
          <w:kern w:val="0"/>
          <w:sz w:val="24"/>
        </w:rPr>
        <w:t xml:space="preserve">4  </w:t>
      </w:r>
      <w:r w:rsidRPr="00F843A5">
        <w:rPr>
          <w:b/>
          <w:kern w:val="0"/>
          <w:sz w:val="24"/>
        </w:rPr>
        <w:t>The</w:t>
      </w:r>
      <w:proofErr w:type="gramEnd"/>
      <w:r w:rsidRPr="00F843A5">
        <w:rPr>
          <w:b/>
          <w:kern w:val="0"/>
          <w:sz w:val="24"/>
        </w:rPr>
        <w:t xml:space="preserve"> results of the model parameter value table</w:t>
      </w:r>
    </w:p>
    <w:tbl>
      <w:tblPr>
        <w:tblStyle w:val="3-3"/>
        <w:tblW w:w="0" w:type="auto"/>
        <w:tblLook w:val="04A0" w:firstRow="1" w:lastRow="0" w:firstColumn="1" w:lastColumn="0" w:noHBand="0" w:noVBand="1"/>
      </w:tblPr>
      <w:tblGrid>
        <w:gridCol w:w="1935"/>
        <w:gridCol w:w="1935"/>
        <w:gridCol w:w="1935"/>
        <w:gridCol w:w="1936"/>
        <w:gridCol w:w="1936"/>
      </w:tblGrid>
      <w:tr w:rsidR="00F843A5" w:rsidRPr="00F843A5" w:rsidTr="00C20F2A">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935" w:type="dxa"/>
          </w:tcPr>
          <w:p w:rsidR="00DB76EA" w:rsidRPr="00F843A5" w:rsidRDefault="00DB76EA" w:rsidP="00AA33DB">
            <w:pPr>
              <w:widowControl/>
              <w:tabs>
                <w:tab w:val="left" w:pos="5040"/>
              </w:tabs>
              <w:jc w:val="left"/>
              <w:rPr>
                <w:b w:val="0"/>
                <w:kern w:val="0"/>
                <w:sz w:val="24"/>
              </w:rPr>
            </w:pPr>
          </w:p>
        </w:tc>
        <w:tc>
          <w:tcPr>
            <w:tcW w:w="1935" w:type="dxa"/>
          </w:tcPr>
          <w:p w:rsidR="00DB76EA" w:rsidRPr="00F843A5" w:rsidRDefault="00DB76EA" w:rsidP="00AA33DB">
            <w:pPr>
              <w:widowControl/>
              <w:tabs>
                <w:tab w:val="left" w:pos="5040"/>
              </w:tabs>
              <w:jc w:val="left"/>
              <w:cnfStyle w:val="100000000000" w:firstRow="1" w:lastRow="0" w:firstColumn="0" w:lastColumn="0" w:oddVBand="0" w:evenVBand="0" w:oddHBand="0" w:evenHBand="0" w:firstRowFirstColumn="0" w:firstRowLastColumn="0" w:lastRowFirstColumn="0" w:lastRowLastColumn="0"/>
              <w:rPr>
                <w:b w:val="0"/>
                <w:kern w:val="0"/>
                <w:sz w:val="24"/>
              </w:rPr>
            </w:pPr>
          </w:p>
        </w:tc>
        <w:tc>
          <w:tcPr>
            <w:tcW w:w="1935" w:type="dxa"/>
          </w:tcPr>
          <w:p w:rsidR="00DB76EA" w:rsidRPr="00F843A5" w:rsidRDefault="00DB76EA" w:rsidP="00AA33DB">
            <w:pPr>
              <w:widowControl/>
              <w:tabs>
                <w:tab w:val="left" w:pos="5040"/>
              </w:tabs>
              <w:jc w:val="left"/>
              <w:cnfStyle w:val="100000000000" w:firstRow="1" w:lastRow="0" w:firstColumn="0" w:lastColumn="0" w:oddVBand="0" w:evenVBand="0" w:oddHBand="0" w:evenHBand="0" w:firstRowFirstColumn="0" w:firstRowLastColumn="0" w:lastRowFirstColumn="0" w:lastRowLastColumn="0"/>
              <w:rPr>
                <w:b w:val="0"/>
                <w:kern w:val="0"/>
                <w:sz w:val="24"/>
              </w:rPr>
            </w:pPr>
          </w:p>
        </w:tc>
        <w:tc>
          <w:tcPr>
            <w:tcW w:w="1936" w:type="dxa"/>
          </w:tcPr>
          <w:p w:rsidR="00DB76EA" w:rsidRPr="00F843A5" w:rsidRDefault="00DB76EA" w:rsidP="00AA33DB">
            <w:pPr>
              <w:widowControl/>
              <w:tabs>
                <w:tab w:val="left" w:pos="5040"/>
              </w:tabs>
              <w:jc w:val="left"/>
              <w:cnfStyle w:val="100000000000" w:firstRow="1" w:lastRow="0" w:firstColumn="0" w:lastColumn="0" w:oddVBand="0" w:evenVBand="0" w:oddHBand="0" w:evenHBand="0" w:firstRowFirstColumn="0" w:firstRowLastColumn="0" w:lastRowFirstColumn="0" w:lastRowLastColumn="0"/>
              <w:rPr>
                <w:b w:val="0"/>
                <w:kern w:val="0"/>
                <w:sz w:val="24"/>
              </w:rPr>
            </w:pPr>
          </w:p>
        </w:tc>
        <w:tc>
          <w:tcPr>
            <w:tcW w:w="1936" w:type="dxa"/>
          </w:tcPr>
          <w:p w:rsidR="00DB76EA" w:rsidRPr="00F843A5" w:rsidRDefault="00DB76EA" w:rsidP="00AA33DB">
            <w:pPr>
              <w:widowControl/>
              <w:tabs>
                <w:tab w:val="left" w:pos="5040"/>
              </w:tabs>
              <w:jc w:val="left"/>
              <w:cnfStyle w:val="100000000000" w:firstRow="1" w:lastRow="0" w:firstColumn="0" w:lastColumn="0" w:oddVBand="0" w:evenVBand="0" w:oddHBand="0" w:evenHBand="0" w:firstRowFirstColumn="0" w:firstRowLastColumn="0" w:lastRowFirstColumn="0" w:lastRowLastColumn="0"/>
              <w:rPr>
                <w:b w:val="0"/>
                <w:kern w:val="0"/>
                <w:sz w:val="24"/>
              </w:rPr>
            </w:pPr>
          </w:p>
        </w:tc>
      </w:tr>
      <w:tr w:rsidR="00F843A5" w:rsidRPr="00F843A5" w:rsidTr="00C20F2A">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935" w:type="dxa"/>
          </w:tcPr>
          <w:p w:rsidR="00DB76EA" w:rsidRPr="00F843A5" w:rsidRDefault="00DB76EA" w:rsidP="00AA33DB">
            <w:pPr>
              <w:widowControl/>
              <w:tabs>
                <w:tab w:val="left" w:pos="5040"/>
              </w:tabs>
              <w:jc w:val="left"/>
              <w:rPr>
                <w:b w:val="0"/>
                <w:kern w:val="0"/>
                <w:sz w:val="24"/>
              </w:rPr>
            </w:pPr>
          </w:p>
        </w:tc>
        <w:tc>
          <w:tcPr>
            <w:tcW w:w="1935" w:type="dxa"/>
          </w:tcPr>
          <w:p w:rsidR="00DB76EA" w:rsidRPr="00F843A5" w:rsidRDefault="00DB76EA" w:rsidP="00AA33DB">
            <w:pPr>
              <w:widowControl/>
              <w:tabs>
                <w:tab w:val="left" w:pos="5040"/>
              </w:tabs>
              <w:jc w:val="left"/>
              <w:cnfStyle w:val="000000100000" w:firstRow="0" w:lastRow="0" w:firstColumn="0" w:lastColumn="0" w:oddVBand="0" w:evenVBand="0" w:oddHBand="1" w:evenHBand="0" w:firstRowFirstColumn="0" w:firstRowLastColumn="0" w:lastRowFirstColumn="0" w:lastRowLastColumn="0"/>
              <w:rPr>
                <w:b/>
                <w:kern w:val="0"/>
                <w:sz w:val="24"/>
              </w:rPr>
            </w:pPr>
          </w:p>
        </w:tc>
        <w:tc>
          <w:tcPr>
            <w:tcW w:w="1935" w:type="dxa"/>
          </w:tcPr>
          <w:p w:rsidR="00DB76EA" w:rsidRPr="00F843A5" w:rsidRDefault="00DB76EA" w:rsidP="00AA33DB">
            <w:pPr>
              <w:widowControl/>
              <w:tabs>
                <w:tab w:val="left" w:pos="5040"/>
              </w:tabs>
              <w:jc w:val="left"/>
              <w:cnfStyle w:val="000000100000" w:firstRow="0" w:lastRow="0" w:firstColumn="0" w:lastColumn="0" w:oddVBand="0" w:evenVBand="0" w:oddHBand="1"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100000" w:firstRow="0" w:lastRow="0" w:firstColumn="0" w:lastColumn="0" w:oddVBand="0" w:evenVBand="0" w:oddHBand="1"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100000" w:firstRow="0" w:lastRow="0" w:firstColumn="0" w:lastColumn="0" w:oddVBand="0" w:evenVBand="0" w:oddHBand="1" w:evenHBand="0" w:firstRowFirstColumn="0" w:firstRowLastColumn="0" w:lastRowFirstColumn="0" w:lastRowLastColumn="0"/>
              <w:rPr>
                <w:b/>
                <w:kern w:val="0"/>
                <w:sz w:val="24"/>
              </w:rPr>
            </w:pPr>
          </w:p>
        </w:tc>
      </w:tr>
      <w:tr w:rsidR="00F843A5" w:rsidRPr="00F843A5" w:rsidTr="00C20F2A">
        <w:trPr>
          <w:trHeight w:val="330"/>
        </w:trPr>
        <w:tc>
          <w:tcPr>
            <w:cnfStyle w:val="001000000000" w:firstRow="0" w:lastRow="0" w:firstColumn="1" w:lastColumn="0" w:oddVBand="0" w:evenVBand="0" w:oddHBand="0" w:evenHBand="0" w:firstRowFirstColumn="0" w:firstRowLastColumn="0" w:lastRowFirstColumn="0" w:lastRowLastColumn="0"/>
            <w:tcW w:w="1935" w:type="dxa"/>
          </w:tcPr>
          <w:p w:rsidR="00DB76EA" w:rsidRPr="00F843A5" w:rsidRDefault="00DB76EA" w:rsidP="00AA33DB">
            <w:pPr>
              <w:widowControl/>
              <w:tabs>
                <w:tab w:val="left" w:pos="5040"/>
              </w:tabs>
              <w:jc w:val="left"/>
              <w:rPr>
                <w:b w:val="0"/>
                <w:kern w:val="0"/>
                <w:sz w:val="24"/>
              </w:rPr>
            </w:pPr>
          </w:p>
        </w:tc>
        <w:tc>
          <w:tcPr>
            <w:tcW w:w="1935"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5"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r>
      <w:tr w:rsidR="00F843A5" w:rsidRPr="00F843A5" w:rsidTr="00C20F2A">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935" w:type="dxa"/>
          </w:tcPr>
          <w:p w:rsidR="00DB76EA" w:rsidRPr="00F843A5" w:rsidRDefault="00DB76EA" w:rsidP="00AA33DB">
            <w:pPr>
              <w:widowControl/>
              <w:tabs>
                <w:tab w:val="left" w:pos="5040"/>
              </w:tabs>
              <w:jc w:val="left"/>
              <w:rPr>
                <w:b w:val="0"/>
                <w:kern w:val="0"/>
                <w:sz w:val="24"/>
              </w:rPr>
            </w:pPr>
          </w:p>
        </w:tc>
        <w:tc>
          <w:tcPr>
            <w:tcW w:w="1935" w:type="dxa"/>
          </w:tcPr>
          <w:p w:rsidR="00DB76EA" w:rsidRPr="00F843A5" w:rsidRDefault="00DB76EA" w:rsidP="00AA33DB">
            <w:pPr>
              <w:widowControl/>
              <w:tabs>
                <w:tab w:val="left" w:pos="5040"/>
              </w:tabs>
              <w:jc w:val="left"/>
              <w:cnfStyle w:val="000000100000" w:firstRow="0" w:lastRow="0" w:firstColumn="0" w:lastColumn="0" w:oddVBand="0" w:evenVBand="0" w:oddHBand="1" w:evenHBand="0" w:firstRowFirstColumn="0" w:firstRowLastColumn="0" w:lastRowFirstColumn="0" w:lastRowLastColumn="0"/>
              <w:rPr>
                <w:b/>
                <w:kern w:val="0"/>
                <w:sz w:val="24"/>
              </w:rPr>
            </w:pPr>
          </w:p>
        </w:tc>
        <w:tc>
          <w:tcPr>
            <w:tcW w:w="1935" w:type="dxa"/>
          </w:tcPr>
          <w:p w:rsidR="00DB76EA" w:rsidRPr="00F843A5" w:rsidRDefault="00DB76EA" w:rsidP="00AA33DB">
            <w:pPr>
              <w:widowControl/>
              <w:tabs>
                <w:tab w:val="left" w:pos="5040"/>
              </w:tabs>
              <w:jc w:val="left"/>
              <w:cnfStyle w:val="000000100000" w:firstRow="0" w:lastRow="0" w:firstColumn="0" w:lastColumn="0" w:oddVBand="0" w:evenVBand="0" w:oddHBand="1"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100000" w:firstRow="0" w:lastRow="0" w:firstColumn="0" w:lastColumn="0" w:oddVBand="0" w:evenVBand="0" w:oddHBand="1"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100000" w:firstRow="0" w:lastRow="0" w:firstColumn="0" w:lastColumn="0" w:oddVBand="0" w:evenVBand="0" w:oddHBand="1" w:evenHBand="0" w:firstRowFirstColumn="0" w:firstRowLastColumn="0" w:lastRowFirstColumn="0" w:lastRowLastColumn="0"/>
              <w:rPr>
                <w:b/>
                <w:kern w:val="0"/>
                <w:sz w:val="24"/>
              </w:rPr>
            </w:pPr>
          </w:p>
        </w:tc>
      </w:tr>
      <w:tr w:rsidR="00F843A5" w:rsidRPr="00F843A5" w:rsidTr="00C20F2A">
        <w:trPr>
          <w:trHeight w:val="330"/>
        </w:trPr>
        <w:tc>
          <w:tcPr>
            <w:cnfStyle w:val="001000000000" w:firstRow="0" w:lastRow="0" w:firstColumn="1" w:lastColumn="0" w:oddVBand="0" w:evenVBand="0" w:oddHBand="0" w:evenHBand="0" w:firstRowFirstColumn="0" w:firstRowLastColumn="0" w:lastRowFirstColumn="0" w:lastRowLastColumn="0"/>
            <w:tcW w:w="1935" w:type="dxa"/>
          </w:tcPr>
          <w:p w:rsidR="00DB76EA" w:rsidRPr="00F843A5" w:rsidRDefault="00DB76EA" w:rsidP="00AA33DB">
            <w:pPr>
              <w:widowControl/>
              <w:tabs>
                <w:tab w:val="left" w:pos="5040"/>
              </w:tabs>
              <w:jc w:val="left"/>
              <w:rPr>
                <w:b w:val="0"/>
                <w:kern w:val="0"/>
                <w:sz w:val="24"/>
              </w:rPr>
            </w:pPr>
          </w:p>
        </w:tc>
        <w:tc>
          <w:tcPr>
            <w:tcW w:w="1935"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5"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r>
    </w:tbl>
    <w:p w:rsidR="00DB76EA" w:rsidRPr="00F843A5" w:rsidRDefault="00DB76EA" w:rsidP="00DB76EA">
      <w:pPr>
        <w:widowControl/>
        <w:tabs>
          <w:tab w:val="left" w:pos="5040"/>
        </w:tabs>
        <w:jc w:val="left"/>
        <w:rPr>
          <w:b/>
          <w:kern w:val="0"/>
          <w:sz w:val="24"/>
        </w:rPr>
      </w:pPr>
    </w:p>
    <w:p w:rsidR="007C5F99" w:rsidRPr="00F843A5" w:rsidRDefault="007C5F99" w:rsidP="007C5F99">
      <w:pPr>
        <w:widowControl/>
        <w:tabs>
          <w:tab w:val="left" w:pos="5040"/>
        </w:tabs>
        <w:jc w:val="left"/>
        <w:rPr>
          <w:b/>
          <w:kern w:val="0"/>
          <w:sz w:val="24"/>
        </w:rPr>
      </w:pPr>
    </w:p>
    <w:p w:rsidR="007C5F99" w:rsidRPr="00F843A5" w:rsidRDefault="007C5F99" w:rsidP="007C5F99">
      <w:pPr>
        <w:widowControl/>
        <w:tabs>
          <w:tab w:val="left" w:pos="5040"/>
        </w:tabs>
        <w:jc w:val="left"/>
        <w:rPr>
          <w:b/>
          <w:kern w:val="0"/>
          <w:sz w:val="24"/>
        </w:rPr>
      </w:pPr>
    </w:p>
    <w:p w:rsidR="007C5F99" w:rsidRPr="00F843A5" w:rsidRDefault="007C5F99" w:rsidP="007C5F99">
      <w:pPr>
        <w:widowControl/>
        <w:tabs>
          <w:tab w:val="left" w:pos="5040"/>
        </w:tabs>
        <w:jc w:val="left"/>
        <w:rPr>
          <w:kern w:val="0"/>
          <w:sz w:val="24"/>
        </w:rPr>
      </w:pPr>
    </w:p>
    <w:p w:rsidR="007C5F99" w:rsidRPr="00F843A5" w:rsidRDefault="007C5F99" w:rsidP="00801F91">
      <w:pPr>
        <w:pStyle w:val="ad"/>
        <w:rPr>
          <w:rFonts w:ascii="Times New Roman" w:hAnsi="Times New Roman" w:cs="Times New Roman"/>
        </w:rPr>
      </w:pPr>
      <w:bookmarkStart w:id="52" w:name="_Toc471658510"/>
      <w:r w:rsidRPr="00F843A5">
        <w:rPr>
          <w:rFonts w:ascii="Times New Roman" w:hAnsi="Times New Roman" w:cs="Times New Roman" w:hint="eastAsia"/>
        </w:rPr>
        <w:t>5</w:t>
      </w:r>
      <w:r w:rsidRPr="00F843A5">
        <w:rPr>
          <w:rFonts w:ascii="Times New Roman" w:hAnsi="Times New Roman" w:cs="Times New Roman"/>
        </w:rPr>
        <w:t>.</w:t>
      </w:r>
      <w:r w:rsidRPr="00F843A5">
        <w:rPr>
          <w:rFonts w:ascii="Times New Roman" w:hAnsi="Times New Roman" w:cs="Times New Roman" w:hint="eastAsia"/>
        </w:rPr>
        <w:t>4</w:t>
      </w:r>
      <w:r w:rsidRPr="00F843A5">
        <w:rPr>
          <w:rFonts w:ascii="Times New Roman" w:hAnsi="Times New Roman" w:cs="Times New Roman"/>
        </w:rPr>
        <w:t>.</w:t>
      </w:r>
      <w:r w:rsidRPr="00F843A5">
        <w:rPr>
          <w:rFonts w:ascii="Times New Roman" w:hAnsi="Times New Roman" w:cs="Times New Roman" w:hint="eastAsia"/>
        </w:rPr>
        <w:t>4</w:t>
      </w:r>
      <w:r w:rsidRPr="00F843A5">
        <w:rPr>
          <w:rFonts w:ascii="Times New Roman" w:hAnsi="Times New Roman" w:cs="Times New Roman"/>
        </w:rPr>
        <w:t xml:space="preserve"> Analysis of the Result</w:t>
      </w:r>
      <w:bookmarkEnd w:id="52"/>
    </w:p>
    <w:p w:rsidR="007C5F99" w:rsidRPr="00F843A5" w:rsidRDefault="007C5F99" w:rsidP="007C5F99">
      <w:pPr>
        <w:widowControl/>
        <w:numPr>
          <w:ilvl w:val="0"/>
          <w:numId w:val="21"/>
        </w:numPr>
        <w:tabs>
          <w:tab w:val="left" w:pos="426"/>
        </w:tabs>
        <w:jc w:val="left"/>
        <w:rPr>
          <w:b/>
          <w:kern w:val="0"/>
          <w:sz w:val="24"/>
        </w:rPr>
      </w:pPr>
    </w:p>
    <w:p w:rsidR="007C5F99" w:rsidRPr="00F843A5" w:rsidRDefault="007C5F99" w:rsidP="007C5F99">
      <w:pPr>
        <w:widowControl/>
        <w:tabs>
          <w:tab w:val="left" w:pos="5040"/>
        </w:tabs>
        <w:jc w:val="left"/>
        <w:rPr>
          <w:b/>
          <w:kern w:val="0"/>
          <w:sz w:val="24"/>
        </w:rPr>
      </w:pPr>
    </w:p>
    <w:p w:rsidR="007C5F99" w:rsidRPr="00F843A5" w:rsidRDefault="007C5F99" w:rsidP="007C5F99">
      <w:pPr>
        <w:widowControl/>
        <w:tabs>
          <w:tab w:val="left" w:pos="5040"/>
        </w:tabs>
        <w:jc w:val="left"/>
        <w:rPr>
          <w:b/>
          <w:kern w:val="0"/>
          <w:sz w:val="24"/>
        </w:rPr>
      </w:pPr>
    </w:p>
    <w:p w:rsidR="007C5F99" w:rsidRPr="00F843A5" w:rsidRDefault="007C5F99" w:rsidP="007C5F99">
      <w:pPr>
        <w:widowControl/>
        <w:numPr>
          <w:ilvl w:val="0"/>
          <w:numId w:val="21"/>
        </w:numPr>
        <w:tabs>
          <w:tab w:val="left" w:pos="426"/>
        </w:tabs>
        <w:jc w:val="left"/>
        <w:rPr>
          <w:b/>
          <w:kern w:val="0"/>
          <w:sz w:val="24"/>
        </w:rPr>
      </w:pPr>
    </w:p>
    <w:p w:rsidR="007C5F99" w:rsidRPr="00F843A5" w:rsidRDefault="007C5F99" w:rsidP="007C5F99">
      <w:pPr>
        <w:widowControl/>
        <w:tabs>
          <w:tab w:val="left" w:pos="5040"/>
        </w:tabs>
        <w:jc w:val="left"/>
        <w:rPr>
          <w:b/>
          <w:kern w:val="0"/>
          <w:sz w:val="24"/>
        </w:rPr>
      </w:pPr>
    </w:p>
    <w:p w:rsidR="007C5F99" w:rsidRPr="00F843A5" w:rsidRDefault="007C5F99" w:rsidP="007C5F99">
      <w:pPr>
        <w:widowControl/>
        <w:tabs>
          <w:tab w:val="left" w:pos="5040"/>
        </w:tabs>
        <w:jc w:val="left"/>
        <w:rPr>
          <w:b/>
          <w:kern w:val="0"/>
          <w:sz w:val="24"/>
        </w:rPr>
      </w:pPr>
    </w:p>
    <w:p w:rsidR="00F843A5" w:rsidRPr="00F843A5" w:rsidRDefault="00F843A5" w:rsidP="007C5F99">
      <w:pPr>
        <w:widowControl/>
        <w:tabs>
          <w:tab w:val="left" w:pos="5040"/>
        </w:tabs>
        <w:jc w:val="left"/>
        <w:rPr>
          <w:b/>
          <w:kern w:val="0"/>
          <w:sz w:val="24"/>
        </w:rPr>
      </w:pPr>
    </w:p>
    <w:p w:rsidR="00F843A5" w:rsidRPr="00F843A5" w:rsidRDefault="00F843A5" w:rsidP="007C5F99">
      <w:pPr>
        <w:widowControl/>
        <w:tabs>
          <w:tab w:val="left" w:pos="5040"/>
        </w:tabs>
        <w:jc w:val="left"/>
        <w:rPr>
          <w:b/>
          <w:kern w:val="0"/>
          <w:sz w:val="24"/>
        </w:rPr>
      </w:pPr>
    </w:p>
    <w:p w:rsidR="00F843A5" w:rsidRPr="00F843A5" w:rsidRDefault="00F843A5" w:rsidP="007C5F99">
      <w:pPr>
        <w:widowControl/>
        <w:tabs>
          <w:tab w:val="left" w:pos="5040"/>
        </w:tabs>
        <w:jc w:val="left"/>
        <w:rPr>
          <w:b/>
          <w:kern w:val="0"/>
          <w:sz w:val="24"/>
        </w:rPr>
      </w:pPr>
    </w:p>
    <w:p w:rsidR="00F843A5" w:rsidRPr="00F843A5" w:rsidRDefault="00F843A5" w:rsidP="007C5F99">
      <w:pPr>
        <w:widowControl/>
        <w:tabs>
          <w:tab w:val="left" w:pos="5040"/>
        </w:tabs>
        <w:jc w:val="left"/>
        <w:rPr>
          <w:b/>
          <w:kern w:val="0"/>
          <w:sz w:val="24"/>
        </w:rPr>
      </w:pPr>
    </w:p>
    <w:p w:rsidR="00F843A5" w:rsidRPr="00F843A5" w:rsidRDefault="00F843A5" w:rsidP="007C5F99">
      <w:pPr>
        <w:widowControl/>
        <w:tabs>
          <w:tab w:val="left" w:pos="5040"/>
        </w:tabs>
        <w:jc w:val="left"/>
        <w:rPr>
          <w:b/>
          <w:kern w:val="0"/>
          <w:sz w:val="24"/>
        </w:rPr>
      </w:pPr>
    </w:p>
    <w:p w:rsidR="00F843A5" w:rsidRPr="00F843A5" w:rsidRDefault="00F843A5" w:rsidP="007C5F99">
      <w:pPr>
        <w:widowControl/>
        <w:tabs>
          <w:tab w:val="left" w:pos="5040"/>
        </w:tabs>
        <w:jc w:val="left"/>
        <w:rPr>
          <w:b/>
          <w:kern w:val="0"/>
          <w:sz w:val="24"/>
        </w:rPr>
      </w:pPr>
    </w:p>
    <w:p w:rsidR="0070701D" w:rsidRPr="00F843A5" w:rsidRDefault="0070701D" w:rsidP="00667925">
      <w:pPr>
        <w:pStyle w:val="1"/>
      </w:pPr>
      <w:bookmarkStart w:id="53" w:name="_Toc379849300"/>
      <w:bookmarkStart w:id="54" w:name="_Toc379849381"/>
      <w:bookmarkStart w:id="55" w:name="_Toc379849435"/>
      <w:bookmarkStart w:id="56" w:name="_Toc379849519"/>
      <w:bookmarkStart w:id="57" w:name="_Toc379852993"/>
      <w:bookmarkStart w:id="58" w:name="_Toc379853051"/>
      <w:bookmarkStart w:id="59" w:name="_Toc379854655"/>
      <w:bookmarkStart w:id="60" w:name="_Toc471658511"/>
      <w:r w:rsidRPr="00F843A5">
        <w:t xml:space="preserve">VI. </w:t>
      </w:r>
      <w:bookmarkEnd w:id="53"/>
      <w:bookmarkEnd w:id="54"/>
      <w:bookmarkEnd w:id="55"/>
      <w:bookmarkEnd w:id="56"/>
      <w:bookmarkEnd w:id="57"/>
      <w:bookmarkEnd w:id="58"/>
      <w:bookmarkEnd w:id="59"/>
      <w:r w:rsidRPr="00F843A5">
        <w:t xml:space="preserve">Error </w:t>
      </w:r>
      <w:r w:rsidRPr="00F843A5">
        <w:rPr>
          <w:rFonts w:hint="eastAsia"/>
        </w:rPr>
        <w:t>A</w:t>
      </w:r>
      <w:r w:rsidRPr="00F843A5">
        <w:t xml:space="preserve">nalysis and </w:t>
      </w:r>
      <w:r w:rsidRPr="00F843A5">
        <w:rPr>
          <w:rFonts w:hint="eastAsia"/>
        </w:rPr>
        <w:t>S</w:t>
      </w:r>
      <w:r w:rsidRPr="00F843A5">
        <w:t xml:space="preserve">ensitivity </w:t>
      </w:r>
      <w:r w:rsidRPr="00F843A5">
        <w:rPr>
          <w:rFonts w:hint="eastAsia"/>
        </w:rPr>
        <w:t>A</w:t>
      </w:r>
      <w:r w:rsidRPr="00F843A5">
        <w:t>nalysis</w:t>
      </w:r>
      <w:bookmarkEnd w:id="60"/>
    </w:p>
    <w:p w:rsidR="007C5F99" w:rsidRPr="00F843A5" w:rsidRDefault="0070701D" w:rsidP="00667925">
      <w:pPr>
        <w:pStyle w:val="2"/>
        <w:rPr>
          <w:rFonts w:ascii="Times New Roman" w:hAnsi="Times New Roman"/>
        </w:rPr>
      </w:pPr>
      <w:bookmarkStart w:id="61" w:name="_Toc471658512"/>
      <w:r w:rsidRPr="00F843A5">
        <w:rPr>
          <w:rFonts w:ascii="Times New Roman" w:hAnsi="Times New Roman"/>
        </w:rPr>
        <w:t xml:space="preserve">6.1 Error </w:t>
      </w:r>
      <w:r w:rsidRPr="00F843A5">
        <w:rPr>
          <w:rFonts w:ascii="Times New Roman" w:hAnsi="Times New Roman" w:hint="eastAsia"/>
        </w:rPr>
        <w:t>A</w:t>
      </w:r>
      <w:r w:rsidRPr="00F843A5">
        <w:rPr>
          <w:rFonts w:ascii="Times New Roman" w:hAnsi="Times New Roman"/>
        </w:rPr>
        <w:t>nalysis</w:t>
      </w:r>
      <w:bookmarkEnd w:id="61"/>
    </w:p>
    <w:p w:rsidR="007C5F99" w:rsidRPr="00F843A5" w:rsidRDefault="0070701D" w:rsidP="00801F91">
      <w:pPr>
        <w:pStyle w:val="ad"/>
        <w:rPr>
          <w:rFonts w:ascii="Times New Roman" w:hAnsi="Times New Roman" w:cs="Times New Roman"/>
        </w:rPr>
      </w:pPr>
      <w:bookmarkStart w:id="62" w:name="_Toc471658513"/>
      <w:r w:rsidRPr="00F843A5">
        <w:rPr>
          <w:rFonts w:ascii="Times New Roman" w:hAnsi="Times New Roman" w:cs="Times New Roman" w:hint="eastAsia"/>
        </w:rPr>
        <w:t xml:space="preserve">6.1.1 </w:t>
      </w:r>
      <w:r w:rsidRPr="00F843A5">
        <w:rPr>
          <w:rFonts w:ascii="Times New Roman" w:hAnsi="Times New Roman" w:cs="Times New Roman"/>
        </w:rPr>
        <w:t xml:space="preserve">Error </w:t>
      </w:r>
      <w:r w:rsidRPr="00F843A5">
        <w:rPr>
          <w:rFonts w:ascii="Times New Roman" w:hAnsi="Times New Roman" w:cs="Times New Roman" w:hint="eastAsia"/>
        </w:rPr>
        <w:t>A</w:t>
      </w:r>
      <w:r w:rsidRPr="00F843A5">
        <w:rPr>
          <w:rFonts w:ascii="Times New Roman" w:hAnsi="Times New Roman" w:cs="Times New Roman"/>
        </w:rPr>
        <w:t xml:space="preserve">nalysis of </w:t>
      </w:r>
      <w:r w:rsidRPr="00F843A5">
        <w:rPr>
          <w:rFonts w:ascii="Times New Roman" w:hAnsi="Times New Roman" w:cs="Times New Roman" w:hint="eastAsia"/>
        </w:rPr>
        <w:t>M</w:t>
      </w:r>
      <w:r w:rsidRPr="00F843A5">
        <w:rPr>
          <w:rFonts w:ascii="Times New Roman" w:hAnsi="Times New Roman" w:cs="Times New Roman"/>
        </w:rPr>
        <w:t xml:space="preserve">odel </w:t>
      </w:r>
      <w:r w:rsidRPr="00F843A5">
        <w:rPr>
          <w:rFonts w:ascii="Times New Roman" w:hAnsi="Times New Roman" w:cs="Times New Roman" w:hint="eastAsia"/>
        </w:rPr>
        <w:t>O</w:t>
      </w:r>
      <w:r w:rsidRPr="00F843A5">
        <w:rPr>
          <w:rFonts w:ascii="Times New Roman" w:hAnsi="Times New Roman" w:cs="Times New Roman"/>
        </w:rPr>
        <w:t>ne</w:t>
      </w:r>
      <w:bookmarkEnd w:id="62"/>
    </w:p>
    <w:p w:rsidR="007C5F99" w:rsidRPr="00F843A5" w:rsidRDefault="007C5F99" w:rsidP="007C5F99">
      <w:pPr>
        <w:widowControl/>
        <w:tabs>
          <w:tab w:val="left" w:pos="5040"/>
        </w:tabs>
        <w:jc w:val="left"/>
        <w:rPr>
          <w:kern w:val="0"/>
          <w:sz w:val="24"/>
        </w:rPr>
      </w:pPr>
    </w:p>
    <w:p w:rsidR="0070701D" w:rsidRPr="00F843A5" w:rsidRDefault="0070701D" w:rsidP="007C5F99">
      <w:pPr>
        <w:widowControl/>
        <w:tabs>
          <w:tab w:val="left" w:pos="5040"/>
        </w:tabs>
        <w:jc w:val="left"/>
        <w:rPr>
          <w:kern w:val="0"/>
          <w:sz w:val="24"/>
        </w:rPr>
      </w:pPr>
    </w:p>
    <w:p w:rsidR="0070701D" w:rsidRPr="00F843A5" w:rsidRDefault="0070701D" w:rsidP="007C5F99">
      <w:pPr>
        <w:widowControl/>
        <w:tabs>
          <w:tab w:val="left" w:pos="5040"/>
        </w:tabs>
        <w:jc w:val="left"/>
        <w:rPr>
          <w:kern w:val="0"/>
          <w:sz w:val="24"/>
        </w:rPr>
      </w:pPr>
    </w:p>
    <w:p w:rsidR="0070701D" w:rsidRPr="00F843A5" w:rsidRDefault="0070701D" w:rsidP="007C5F99">
      <w:pPr>
        <w:widowControl/>
        <w:tabs>
          <w:tab w:val="left" w:pos="5040"/>
        </w:tabs>
        <w:jc w:val="left"/>
        <w:rPr>
          <w:kern w:val="0"/>
          <w:sz w:val="24"/>
        </w:rPr>
      </w:pPr>
    </w:p>
    <w:p w:rsidR="0070701D" w:rsidRPr="00F843A5" w:rsidRDefault="0070701D" w:rsidP="00801F91">
      <w:pPr>
        <w:pStyle w:val="ad"/>
        <w:rPr>
          <w:rFonts w:ascii="Times New Roman" w:hAnsi="Times New Roman" w:cs="Times New Roman"/>
        </w:rPr>
      </w:pPr>
      <w:bookmarkStart w:id="63" w:name="_Toc471658514"/>
      <w:r w:rsidRPr="00F843A5">
        <w:rPr>
          <w:rFonts w:ascii="Times New Roman" w:hAnsi="Times New Roman" w:cs="Times New Roman" w:hint="eastAsia"/>
        </w:rPr>
        <w:t xml:space="preserve">6.1.2 </w:t>
      </w:r>
      <w:r w:rsidRPr="00F843A5">
        <w:rPr>
          <w:rFonts w:ascii="Times New Roman" w:hAnsi="Times New Roman" w:cs="Times New Roman"/>
        </w:rPr>
        <w:t xml:space="preserve">Error </w:t>
      </w:r>
      <w:r w:rsidRPr="00F843A5">
        <w:rPr>
          <w:rFonts w:ascii="Times New Roman" w:hAnsi="Times New Roman" w:cs="Times New Roman" w:hint="eastAsia"/>
        </w:rPr>
        <w:t>A</w:t>
      </w:r>
      <w:r w:rsidRPr="00F843A5">
        <w:rPr>
          <w:rFonts w:ascii="Times New Roman" w:hAnsi="Times New Roman" w:cs="Times New Roman"/>
        </w:rPr>
        <w:t xml:space="preserve">nalysis of </w:t>
      </w:r>
      <w:r w:rsidRPr="00F843A5">
        <w:rPr>
          <w:rFonts w:ascii="Times New Roman" w:hAnsi="Times New Roman" w:cs="Times New Roman" w:hint="eastAsia"/>
        </w:rPr>
        <w:t>M</w:t>
      </w:r>
      <w:r w:rsidRPr="00F843A5">
        <w:rPr>
          <w:rFonts w:ascii="Times New Roman" w:hAnsi="Times New Roman" w:cs="Times New Roman"/>
        </w:rPr>
        <w:t xml:space="preserve">odel </w:t>
      </w:r>
      <w:r w:rsidRPr="00F843A5">
        <w:rPr>
          <w:rFonts w:ascii="Times New Roman" w:hAnsi="Times New Roman" w:cs="Times New Roman" w:hint="eastAsia"/>
        </w:rPr>
        <w:t>Two</w:t>
      </w:r>
      <w:bookmarkEnd w:id="63"/>
    </w:p>
    <w:p w:rsidR="0070701D" w:rsidRPr="00F843A5" w:rsidRDefault="0070701D" w:rsidP="007C5F99">
      <w:pPr>
        <w:widowControl/>
        <w:tabs>
          <w:tab w:val="left" w:pos="5040"/>
        </w:tabs>
        <w:jc w:val="left"/>
        <w:rPr>
          <w:kern w:val="0"/>
          <w:sz w:val="24"/>
        </w:rPr>
      </w:pPr>
    </w:p>
    <w:p w:rsidR="0070701D" w:rsidRPr="00F843A5" w:rsidRDefault="0070701D" w:rsidP="007C5F99">
      <w:pPr>
        <w:widowControl/>
        <w:tabs>
          <w:tab w:val="left" w:pos="5040"/>
        </w:tabs>
        <w:jc w:val="left"/>
        <w:rPr>
          <w:kern w:val="0"/>
          <w:sz w:val="24"/>
        </w:rPr>
      </w:pPr>
    </w:p>
    <w:p w:rsidR="0070701D" w:rsidRPr="00F843A5" w:rsidRDefault="0070701D" w:rsidP="007C5F99">
      <w:pPr>
        <w:widowControl/>
        <w:tabs>
          <w:tab w:val="left" w:pos="5040"/>
        </w:tabs>
        <w:jc w:val="left"/>
        <w:rPr>
          <w:kern w:val="0"/>
          <w:sz w:val="24"/>
        </w:rPr>
      </w:pPr>
    </w:p>
    <w:p w:rsidR="0070701D" w:rsidRPr="00F843A5" w:rsidRDefault="0070701D" w:rsidP="00801F91">
      <w:pPr>
        <w:pStyle w:val="ad"/>
        <w:rPr>
          <w:rFonts w:ascii="Times New Roman" w:hAnsi="Times New Roman" w:cs="Times New Roman"/>
        </w:rPr>
      </w:pPr>
      <w:bookmarkStart w:id="64" w:name="_Toc471658515"/>
      <w:r w:rsidRPr="00F843A5">
        <w:rPr>
          <w:rFonts w:ascii="Times New Roman" w:hAnsi="Times New Roman" w:cs="Times New Roman" w:hint="eastAsia"/>
        </w:rPr>
        <w:t xml:space="preserve">6.1.3 </w:t>
      </w:r>
      <w:r w:rsidRPr="00F843A5">
        <w:rPr>
          <w:rFonts w:ascii="Times New Roman" w:hAnsi="Times New Roman" w:cs="Times New Roman"/>
        </w:rPr>
        <w:t xml:space="preserve">Error </w:t>
      </w:r>
      <w:r w:rsidRPr="00F843A5">
        <w:rPr>
          <w:rFonts w:ascii="Times New Roman" w:hAnsi="Times New Roman" w:cs="Times New Roman" w:hint="eastAsia"/>
        </w:rPr>
        <w:t>A</w:t>
      </w:r>
      <w:r w:rsidRPr="00F843A5">
        <w:rPr>
          <w:rFonts w:ascii="Times New Roman" w:hAnsi="Times New Roman" w:cs="Times New Roman"/>
        </w:rPr>
        <w:t xml:space="preserve">nalysis of </w:t>
      </w:r>
      <w:r w:rsidRPr="00F843A5">
        <w:rPr>
          <w:rFonts w:ascii="Times New Roman" w:hAnsi="Times New Roman" w:cs="Times New Roman" w:hint="eastAsia"/>
        </w:rPr>
        <w:t>M</w:t>
      </w:r>
      <w:r w:rsidRPr="00F843A5">
        <w:rPr>
          <w:rFonts w:ascii="Times New Roman" w:hAnsi="Times New Roman" w:cs="Times New Roman"/>
        </w:rPr>
        <w:t xml:space="preserve">odel </w:t>
      </w:r>
      <w:r w:rsidRPr="00F843A5">
        <w:rPr>
          <w:rFonts w:ascii="Times New Roman" w:hAnsi="Times New Roman" w:cs="Times New Roman" w:hint="eastAsia"/>
        </w:rPr>
        <w:t>Three</w:t>
      </w:r>
      <w:bookmarkEnd w:id="64"/>
    </w:p>
    <w:p w:rsidR="0070701D" w:rsidRPr="00F843A5" w:rsidRDefault="0070701D" w:rsidP="007C5F99">
      <w:pPr>
        <w:widowControl/>
        <w:tabs>
          <w:tab w:val="left" w:pos="5040"/>
        </w:tabs>
        <w:jc w:val="left"/>
        <w:rPr>
          <w:kern w:val="0"/>
          <w:sz w:val="24"/>
        </w:rPr>
      </w:pPr>
    </w:p>
    <w:p w:rsidR="0070701D" w:rsidRPr="00F843A5" w:rsidRDefault="0070701D" w:rsidP="007C5F99">
      <w:pPr>
        <w:widowControl/>
        <w:tabs>
          <w:tab w:val="left" w:pos="5040"/>
        </w:tabs>
        <w:jc w:val="left"/>
        <w:rPr>
          <w:kern w:val="0"/>
          <w:sz w:val="24"/>
        </w:rPr>
      </w:pPr>
    </w:p>
    <w:p w:rsidR="0070701D" w:rsidRPr="00F843A5" w:rsidRDefault="0070701D" w:rsidP="007C5F99">
      <w:pPr>
        <w:widowControl/>
        <w:tabs>
          <w:tab w:val="left" w:pos="5040"/>
        </w:tabs>
        <w:jc w:val="left"/>
        <w:rPr>
          <w:kern w:val="0"/>
          <w:sz w:val="24"/>
        </w:rPr>
      </w:pPr>
    </w:p>
    <w:p w:rsidR="0070701D" w:rsidRPr="00F843A5" w:rsidRDefault="0070701D" w:rsidP="00667925">
      <w:pPr>
        <w:pStyle w:val="2"/>
        <w:rPr>
          <w:rFonts w:ascii="Times New Roman" w:hAnsi="Times New Roman"/>
        </w:rPr>
      </w:pPr>
      <w:bookmarkStart w:id="65" w:name="_Toc471658516"/>
      <w:r w:rsidRPr="00F843A5">
        <w:rPr>
          <w:rFonts w:ascii="Times New Roman" w:hAnsi="Times New Roman"/>
        </w:rPr>
        <w:t xml:space="preserve">6.2 Sensitivity </w:t>
      </w:r>
      <w:r w:rsidRPr="00F843A5">
        <w:rPr>
          <w:rFonts w:ascii="Times New Roman" w:hAnsi="Times New Roman" w:hint="eastAsia"/>
        </w:rPr>
        <w:t>A</w:t>
      </w:r>
      <w:r w:rsidRPr="00F843A5">
        <w:rPr>
          <w:rFonts w:ascii="Times New Roman" w:hAnsi="Times New Roman"/>
        </w:rPr>
        <w:t>nalysis</w:t>
      </w:r>
      <w:bookmarkEnd w:id="65"/>
    </w:p>
    <w:p w:rsidR="0070701D" w:rsidRPr="00F843A5" w:rsidRDefault="0070701D" w:rsidP="00801F91">
      <w:pPr>
        <w:pStyle w:val="ad"/>
        <w:rPr>
          <w:rFonts w:ascii="Times New Roman" w:hAnsi="Times New Roman" w:cs="Times New Roman"/>
        </w:rPr>
      </w:pPr>
      <w:bookmarkStart w:id="66" w:name="_Toc471658517"/>
      <w:r w:rsidRPr="00F843A5">
        <w:rPr>
          <w:rFonts w:ascii="Times New Roman" w:hAnsi="Times New Roman" w:cs="Times New Roman" w:hint="eastAsia"/>
        </w:rPr>
        <w:t xml:space="preserve">6.2.1 </w:t>
      </w:r>
      <w:r w:rsidRPr="00F843A5">
        <w:rPr>
          <w:rFonts w:ascii="Times New Roman" w:hAnsi="Times New Roman" w:cs="Times New Roman"/>
        </w:rPr>
        <w:t xml:space="preserve">Sensitivity </w:t>
      </w:r>
      <w:r w:rsidRPr="00F843A5">
        <w:rPr>
          <w:rFonts w:ascii="Times New Roman" w:hAnsi="Times New Roman" w:cs="Times New Roman" w:hint="eastAsia"/>
        </w:rPr>
        <w:t>A</w:t>
      </w:r>
      <w:r w:rsidRPr="00F843A5">
        <w:rPr>
          <w:rFonts w:ascii="Times New Roman" w:hAnsi="Times New Roman" w:cs="Times New Roman"/>
        </w:rPr>
        <w:t xml:space="preserve">nalysis of </w:t>
      </w:r>
      <w:r w:rsidRPr="00F843A5">
        <w:rPr>
          <w:rFonts w:ascii="Times New Roman" w:hAnsi="Times New Roman" w:cs="Times New Roman" w:hint="eastAsia"/>
        </w:rPr>
        <w:t>M</w:t>
      </w:r>
      <w:r w:rsidRPr="00F843A5">
        <w:rPr>
          <w:rFonts w:ascii="Times New Roman" w:hAnsi="Times New Roman" w:cs="Times New Roman"/>
        </w:rPr>
        <w:t>odel One</w:t>
      </w:r>
      <w:bookmarkEnd w:id="66"/>
    </w:p>
    <w:p w:rsidR="0070701D" w:rsidRPr="00F843A5" w:rsidRDefault="0070701D" w:rsidP="007C5F99">
      <w:pPr>
        <w:widowControl/>
        <w:tabs>
          <w:tab w:val="left" w:pos="5040"/>
        </w:tabs>
        <w:jc w:val="left"/>
        <w:rPr>
          <w:kern w:val="0"/>
          <w:sz w:val="24"/>
        </w:rPr>
      </w:pPr>
    </w:p>
    <w:p w:rsidR="0070701D" w:rsidRPr="00F843A5" w:rsidRDefault="0070701D" w:rsidP="007C5F99">
      <w:pPr>
        <w:widowControl/>
        <w:tabs>
          <w:tab w:val="left" w:pos="5040"/>
        </w:tabs>
        <w:jc w:val="left"/>
        <w:rPr>
          <w:kern w:val="0"/>
          <w:sz w:val="24"/>
        </w:rPr>
      </w:pPr>
    </w:p>
    <w:p w:rsidR="0070701D" w:rsidRPr="00F843A5" w:rsidRDefault="0070701D" w:rsidP="007C5F99">
      <w:pPr>
        <w:widowControl/>
        <w:tabs>
          <w:tab w:val="left" w:pos="5040"/>
        </w:tabs>
        <w:jc w:val="left"/>
        <w:rPr>
          <w:kern w:val="0"/>
          <w:sz w:val="24"/>
        </w:rPr>
      </w:pPr>
    </w:p>
    <w:p w:rsidR="0070701D" w:rsidRPr="00F843A5" w:rsidRDefault="0070701D" w:rsidP="007C5F99">
      <w:pPr>
        <w:widowControl/>
        <w:tabs>
          <w:tab w:val="left" w:pos="5040"/>
        </w:tabs>
        <w:jc w:val="left"/>
        <w:rPr>
          <w:kern w:val="0"/>
          <w:sz w:val="24"/>
        </w:rPr>
      </w:pPr>
    </w:p>
    <w:p w:rsidR="0070701D" w:rsidRPr="00F843A5" w:rsidRDefault="0070701D" w:rsidP="007C5F99">
      <w:pPr>
        <w:widowControl/>
        <w:tabs>
          <w:tab w:val="left" w:pos="5040"/>
        </w:tabs>
        <w:jc w:val="left"/>
        <w:rPr>
          <w:kern w:val="0"/>
          <w:sz w:val="24"/>
        </w:rPr>
      </w:pPr>
    </w:p>
    <w:p w:rsidR="0070701D" w:rsidRPr="00F843A5" w:rsidRDefault="0070701D" w:rsidP="00801F91">
      <w:pPr>
        <w:pStyle w:val="ad"/>
        <w:rPr>
          <w:rFonts w:ascii="Times New Roman" w:hAnsi="Times New Roman" w:cs="Times New Roman"/>
        </w:rPr>
      </w:pPr>
      <w:bookmarkStart w:id="67" w:name="_Toc471658518"/>
      <w:r w:rsidRPr="00F843A5">
        <w:rPr>
          <w:rFonts w:ascii="Times New Roman" w:hAnsi="Times New Roman" w:cs="Times New Roman" w:hint="eastAsia"/>
        </w:rPr>
        <w:t xml:space="preserve">6.2.2 </w:t>
      </w:r>
      <w:r w:rsidRPr="00F843A5">
        <w:rPr>
          <w:rFonts w:ascii="Times New Roman" w:hAnsi="Times New Roman" w:cs="Times New Roman"/>
        </w:rPr>
        <w:t xml:space="preserve">Sensitivity </w:t>
      </w:r>
      <w:r w:rsidRPr="00F843A5">
        <w:rPr>
          <w:rFonts w:ascii="Times New Roman" w:hAnsi="Times New Roman" w:cs="Times New Roman" w:hint="eastAsia"/>
        </w:rPr>
        <w:t>A</w:t>
      </w:r>
      <w:r w:rsidRPr="00F843A5">
        <w:rPr>
          <w:rFonts w:ascii="Times New Roman" w:hAnsi="Times New Roman" w:cs="Times New Roman"/>
        </w:rPr>
        <w:t xml:space="preserve">nalysis of </w:t>
      </w:r>
      <w:r w:rsidRPr="00F843A5">
        <w:rPr>
          <w:rFonts w:ascii="Times New Roman" w:hAnsi="Times New Roman" w:cs="Times New Roman" w:hint="eastAsia"/>
        </w:rPr>
        <w:t>M</w:t>
      </w:r>
      <w:r w:rsidRPr="00F843A5">
        <w:rPr>
          <w:rFonts w:ascii="Times New Roman" w:hAnsi="Times New Roman" w:cs="Times New Roman"/>
        </w:rPr>
        <w:t>odel Two</w:t>
      </w:r>
      <w:bookmarkEnd w:id="67"/>
    </w:p>
    <w:p w:rsidR="0070701D" w:rsidRPr="00F843A5" w:rsidRDefault="0070701D" w:rsidP="007C5F99">
      <w:pPr>
        <w:widowControl/>
        <w:tabs>
          <w:tab w:val="left" w:pos="5040"/>
        </w:tabs>
        <w:jc w:val="left"/>
        <w:rPr>
          <w:kern w:val="0"/>
          <w:sz w:val="24"/>
        </w:rPr>
      </w:pPr>
    </w:p>
    <w:p w:rsidR="0070701D" w:rsidRPr="00F843A5" w:rsidRDefault="0070701D" w:rsidP="007C5F99">
      <w:pPr>
        <w:widowControl/>
        <w:tabs>
          <w:tab w:val="left" w:pos="5040"/>
        </w:tabs>
        <w:jc w:val="left"/>
        <w:rPr>
          <w:kern w:val="0"/>
          <w:sz w:val="24"/>
        </w:rPr>
      </w:pPr>
    </w:p>
    <w:p w:rsidR="0070701D" w:rsidRPr="00F843A5" w:rsidRDefault="0070701D" w:rsidP="007C5F99">
      <w:pPr>
        <w:widowControl/>
        <w:tabs>
          <w:tab w:val="left" w:pos="5040"/>
        </w:tabs>
        <w:jc w:val="left"/>
        <w:rPr>
          <w:kern w:val="0"/>
          <w:sz w:val="24"/>
        </w:rPr>
      </w:pPr>
    </w:p>
    <w:p w:rsidR="0070701D" w:rsidRPr="00F843A5" w:rsidRDefault="0070701D" w:rsidP="007C5F99">
      <w:pPr>
        <w:widowControl/>
        <w:tabs>
          <w:tab w:val="left" w:pos="5040"/>
        </w:tabs>
        <w:jc w:val="left"/>
        <w:rPr>
          <w:kern w:val="0"/>
          <w:sz w:val="24"/>
        </w:rPr>
      </w:pPr>
    </w:p>
    <w:p w:rsidR="0070701D" w:rsidRPr="00F843A5" w:rsidRDefault="0070701D" w:rsidP="00801F91">
      <w:pPr>
        <w:pStyle w:val="ad"/>
        <w:rPr>
          <w:rFonts w:ascii="Times New Roman" w:hAnsi="Times New Roman" w:cs="Times New Roman"/>
        </w:rPr>
      </w:pPr>
      <w:bookmarkStart w:id="68" w:name="_Toc471658519"/>
      <w:r w:rsidRPr="00F843A5">
        <w:rPr>
          <w:rFonts w:ascii="Times New Roman" w:hAnsi="Times New Roman" w:cs="Times New Roman" w:hint="eastAsia"/>
        </w:rPr>
        <w:t xml:space="preserve">6.2.2 </w:t>
      </w:r>
      <w:r w:rsidRPr="00F843A5">
        <w:rPr>
          <w:rFonts w:ascii="Times New Roman" w:hAnsi="Times New Roman" w:cs="Times New Roman"/>
        </w:rPr>
        <w:t xml:space="preserve">Sensitivity </w:t>
      </w:r>
      <w:r w:rsidRPr="00F843A5">
        <w:rPr>
          <w:rFonts w:ascii="Times New Roman" w:hAnsi="Times New Roman" w:cs="Times New Roman" w:hint="eastAsia"/>
        </w:rPr>
        <w:t>A</w:t>
      </w:r>
      <w:r w:rsidRPr="00F843A5">
        <w:rPr>
          <w:rFonts w:ascii="Times New Roman" w:hAnsi="Times New Roman" w:cs="Times New Roman"/>
        </w:rPr>
        <w:t xml:space="preserve">nalysis of </w:t>
      </w:r>
      <w:r w:rsidRPr="00F843A5">
        <w:rPr>
          <w:rFonts w:ascii="Times New Roman" w:hAnsi="Times New Roman" w:cs="Times New Roman" w:hint="eastAsia"/>
        </w:rPr>
        <w:t>M</w:t>
      </w:r>
      <w:r w:rsidRPr="00F843A5">
        <w:rPr>
          <w:rFonts w:ascii="Times New Roman" w:hAnsi="Times New Roman" w:cs="Times New Roman"/>
        </w:rPr>
        <w:t>odel Three</w:t>
      </w:r>
      <w:bookmarkEnd w:id="68"/>
    </w:p>
    <w:p w:rsidR="0070701D" w:rsidRPr="00F843A5" w:rsidRDefault="0070701D" w:rsidP="007C5F99">
      <w:pPr>
        <w:widowControl/>
        <w:tabs>
          <w:tab w:val="left" w:pos="5040"/>
        </w:tabs>
        <w:jc w:val="left"/>
        <w:rPr>
          <w:kern w:val="0"/>
          <w:sz w:val="24"/>
        </w:rPr>
      </w:pPr>
    </w:p>
    <w:p w:rsidR="0070701D" w:rsidRPr="00F843A5" w:rsidRDefault="0070701D" w:rsidP="007C5F99">
      <w:pPr>
        <w:widowControl/>
        <w:tabs>
          <w:tab w:val="left" w:pos="5040"/>
        </w:tabs>
        <w:jc w:val="left"/>
        <w:rPr>
          <w:kern w:val="0"/>
          <w:sz w:val="24"/>
        </w:rPr>
      </w:pPr>
    </w:p>
    <w:p w:rsidR="00CE4683" w:rsidRPr="00F843A5" w:rsidRDefault="0070701D" w:rsidP="00667925">
      <w:pPr>
        <w:pStyle w:val="1"/>
      </w:pPr>
      <w:bookmarkStart w:id="69" w:name="_Toc374260230"/>
      <w:bookmarkStart w:id="70" w:name="_Toc374269297"/>
      <w:bookmarkStart w:id="71" w:name="_Toc374271538"/>
      <w:bookmarkStart w:id="72" w:name="_Toc374271572"/>
      <w:bookmarkStart w:id="73" w:name="_Toc379849301"/>
      <w:bookmarkStart w:id="74" w:name="_Toc379849382"/>
      <w:bookmarkStart w:id="75" w:name="_Toc379849436"/>
      <w:bookmarkStart w:id="76" w:name="_Toc379849520"/>
      <w:bookmarkStart w:id="77" w:name="_Toc379852994"/>
      <w:bookmarkStart w:id="78" w:name="_Toc379853052"/>
      <w:bookmarkStart w:id="79" w:name="_Toc379854656"/>
      <w:bookmarkStart w:id="80" w:name="_Toc471658520"/>
      <w:r w:rsidRPr="00F843A5">
        <w:t>VII. Evaluation and Promotion of Model</w:t>
      </w:r>
      <w:bookmarkEnd w:id="69"/>
      <w:bookmarkEnd w:id="70"/>
      <w:bookmarkEnd w:id="71"/>
      <w:bookmarkEnd w:id="72"/>
      <w:bookmarkEnd w:id="73"/>
      <w:bookmarkEnd w:id="74"/>
      <w:bookmarkEnd w:id="75"/>
      <w:bookmarkEnd w:id="76"/>
      <w:bookmarkEnd w:id="77"/>
      <w:bookmarkEnd w:id="78"/>
      <w:bookmarkEnd w:id="79"/>
      <w:bookmarkEnd w:id="80"/>
    </w:p>
    <w:p w:rsidR="000B5F46" w:rsidRPr="00F843A5" w:rsidRDefault="000B5F46" w:rsidP="00667925">
      <w:pPr>
        <w:pStyle w:val="2"/>
        <w:rPr>
          <w:rFonts w:ascii="Times New Roman" w:hAnsi="Times New Roman"/>
        </w:rPr>
      </w:pPr>
      <w:bookmarkStart w:id="81" w:name="_Toc471658521"/>
      <w:r w:rsidRPr="00F843A5">
        <w:rPr>
          <w:rFonts w:ascii="Times New Roman" w:hAnsi="Times New Roman" w:hint="eastAsia"/>
        </w:rPr>
        <w:t xml:space="preserve">7.1 </w:t>
      </w:r>
      <w:r w:rsidRPr="00F843A5">
        <w:rPr>
          <w:rFonts w:ascii="Times New Roman" w:hAnsi="Times New Roman"/>
        </w:rPr>
        <w:t>Strength and Weakness</w:t>
      </w:r>
      <w:bookmarkEnd w:id="81"/>
    </w:p>
    <w:p w:rsidR="000B5F46" w:rsidRPr="00F843A5" w:rsidRDefault="00801F91" w:rsidP="00801F91">
      <w:pPr>
        <w:pStyle w:val="ad"/>
        <w:rPr>
          <w:rFonts w:ascii="Times New Roman" w:eastAsiaTheme="minorEastAsia" w:hAnsi="Times New Roman" w:cs="Times New Roman"/>
        </w:rPr>
      </w:pPr>
      <w:bookmarkStart w:id="82" w:name="_Toc471658522"/>
      <w:r w:rsidRPr="00F843A5">
        <w:rPr>
          <w:rFonts w:ascii="Times New Roman" w:eastAsiaTheme="minorEastAsia" w:hAnsi="Times New Roman" w:cs="Times New Roman" w:hint="eastAsia"/>
        </w:rPr>
        <w:t xml:space="preserve">7.1.1 </w:t>
      </w:r>
      <w:r w:rsidRPr="00F843A5">
        <w:rPr>
          <w:rFonts w:ascii="Times New Roman" w:hAnsi="Times New Roman" w:cs="Times New Roman"/>
        </w:rPr>
        <w:t>Strength</w:t>
      </w:r>
      <w:bookmarkEnd w:id="82"/>
    </w:p>
    <w:p w:rsidR="000B5F46" w:rsidRPr="00F843A5" w:rsidRDefault="000B5F46" w:rsidP="000B5F46">
      <w:pPr>
        <w:widowControl/>
        <w:numPr>
          <w:ilvl w:val="0"/>
          <w:numId w:val="22"/>
        </w:numPr>
        <w:tabs>
          <w:tab w:val="left" w:pos="0"/>
        </w:tabs>
        <w:jc w:val="left"/>
        <w:rPr>
          <w:kern w:val="0"/>
          <w:sz w:val="22"/>
        </w:rPr>
      </w:pPr>
    </w:p>
    <w:p w:rsidR="000B5F46" w:rsidRPr="00F843A5" w:rsidRDefault="000B5F46" w:rsidP="000B5F46">
      <w:pPr>
        <w:widowControl/>
        <w:tabs>
          <w:tab w:val="left" w:pos="0"/>
        </w:tabs>
        <w:jc w:val="left"/>
        <w:rPr>
          <w:kern w:val="0"/>
          <w:sz w:val="22"/>
        </w:rPr>
      </w:pPr>
    </w:p>
    <w:p w:rsidR="000B5F46" w:rsidRPr="00F843A5" w:rsidRDefault="000B5F46" w:rsidP="000B5F46">
      <w:pPr>
        <w:widowControl/>
        <w:numPr>
          <w:ilvl w:val="0"/>
          <w:numId w:val="22"/>
        </w:numPr>
        <w:tabs>
          <w:tab w:val="left" w:pos="0"/>
        </w:tabs>
        <w:jc w:val="left"/>
        <w:rPr>
          <w:kern w:val="0"/>
          <w:sz w:val="22"/>
        </w:rPr>
      </w:pPr>
    </w:p>
    <w:p w:rsidR="000B5F46" w:rsidRPr="00F843A5" w:rsidRDefault="000B5F46" w:rsidP="000B5F46">
      <w:pPr>
        <w:widowControl/>
        <w:tabs>
          <w:tab w:val="left" w:pos="0"/>
        </w:tabs>
        <w:jc w:val="left"/>
        <w:rPr>
          <w:kern w:val="0"/>
          <w:sz w:val="22"/>
        </w:rPr>
      </w:pPr>
    </w:p>
    <w:p w:rsidR="000B5F46" w:rsidRPr="00F843A5" w:rsidRDefault="000B5F46" w:rsidP="000B5F46">
      <w:pPr>
        <w:widowControl/>
        <w:numPr>
          <w:ilvl w:val="0"/>
          <w:numId w:val="22"/>
        </w:numPr>
        <w:tabs>
          <w:tab w:val="left" w:pos="0"/>
        </w:tabs>
        <w:jc w:val="left"/>
        <w:rPr>
          <w:kern w:val="0"/>
          <w:sz w:val="22"/>
        </w:rPr>
      </w:pPr>
    </w:p>
    <w:p w:rsidR="000B5F46" w:rsidRPr="00F843A5" w:rsidRDefault="000B5F46" w:rsidP="000B5F46">
      <w:pPr>
        <w:widowControl/>
        <w:tabs>
          <w:tab w:val="left" w:pos="0"/>
        </w:tabs>
        <w:jc w:val="left"/>
        <w:rPr>
          <w:kern w:val="0"/>
          <w:sz w:val="22"/>
        </w:rPr>
      </w:pPr>
    </w:p>
    <w:p w:rsidR="000B5F46" w:rsidRPr="00F843A5" w:rsidRDefault="00801F91" w:rsidP="00801F91">
      <w:pPr>
        <w:pStyle w:val="ad"/>
        <w:rPr>
          <w:rFonts w:ascii="Times New Roman" w:hAnsi="Times New Roman" w:cs="Times New Roman"/>
        </w:rPr>
      </w:pPr>
      <w:bookmarkStart w:id="83" w:name="_Toc471658523"/>
      <w:r w:rsidRPr="00F843A5">
        <w:rPr>
          <w:rFonts w:ascii="Times New Roman" w:eastAsiaTheme="minorEastAsia" w:hAnsi="Times New Roman" w:cs="Times New Roman" w:hint="eastAsia"/>
        </w:rPr>
        <w:t xml:space="preserve">7.1.2 </w:t>
      </w:r>
      <w:r w:rsidR="000B5F46" w:rsidRPr="00F843A5">
        <w:rPr>
          <w:rFonts w:ascii="Times New Roman" w:hAnsi="Times New Roman" w:cs="Times New Roman"/>
        </w:rPr>
        <w:t>Weakness:</w:t>
      </w:r>
      <w:bookmarkEnd w:id="83"/>
      <w:r w:rsidR="000B5F46" w:rsidRPr="00F843A5">
        <w:rPr>
          <w:rFonts w:ascii="Times New Roman" w:hAnsi="Times New Roman" w:cs="Times New Roman"/>
        </w:rPr>
        <w:t xml:space="preserve"> </w:t>
      </w:r>
    </w:p>
    <w:p w:rsidR="0070701D" w:rsidRPr="00F843A5" w:rsidRDefault="0070701D" w:rsidP="000B5F46">
      <w:pPr>
        <w:widowControl/>
        <w:numPr>
          <w:ilvl w:val="0"/>
          <w:numId w:val="22"/>
        </w:numPr>
        <w:tabs>
          <w:tab w:val="left" w:pos="426"/>
        </w:tabs>
        <w:jc w:val="left"/>
        <w:rPr>
          <w:kern w:val="0"/>
          <w:sz w:val="22"/>
        </w:rPr>
      </w:pPr>
    </w:p>
    <w:p w:rsidR="000B5F46" w:rsidRPr="00F843A5" w:rsidRDefault="000B5F46">
      <w:pPr>
        <w:widowControl/>
        <w:tabs>
          <w:tab w:val="left" w:pos="5040"/>
        </w:tabs>
        <w:jc w:val="left"/>
        <w:rPr>
          <w:kern w:val="0"/>
          <w:sz w:val="22"/>
        </w:rPr>
      </w:pPr>
    </w:p>
    <w:p w:rsidR="000B5F46" w:rsidRPr="00F843A5" w:rsidRDefault="000B5F46">
      <w:pPr>
        <w:widowControl/>
        <w:tabs>
          <w:tab w:val="left" w:pos="5040"/>
        </w:tabs>
        <w:jc w:val="left"/>
        <w:rPr>
          <w:kern w:val="0"/>
          <w:sz w:val="22"/>
        </w:rPr>
      </w:pPr>
    </w:p>
    <w:p w:rsidR="000B5F46" w:rsidRPr="00F843A5" w:rsidRDefault="000B5F46" w:rsidP="000B5F46">
      <w:pPr>
        <w:widowControl/>
        <w:numPr>
          <w:ilvl w:val="0"/>
          <w:numId w:val="22"/>
        </w:numPr>
        <w:tabs>
          <w:tab w:val="left" w:pos="426"/>
        </w:tabs>
        <w:jc w:val="left"/>
        <w:rPr>
          <w:kern w:val="0"/>
          <w:sz w:val="22"/>
        </w:rPr>
      </w:pPr>
    </w:p>
    <w:p w:rsidR="000B5F46" w:rsidRPr="00F843A5" w:rsidRDefault="000B5F46">
      <w:pPr>
        <w:widowControl/>
        <w:tabs>
          <w:tab w:val="left" w:pos="5040"/>
        </w:tabs>
        <w:jc w:val="left"/>
        <w:rPr>
          <w:kern w:val="0"/>
          <w:sz w:val="22"/>
        </w:rPr>
      </w:pPr>
    </w:p>
    <w:p w:rsidR="000B5F46" w:rsidRPr="00F843A5" w:rsidRDefault="000B5F46">
      <w:pPr>
        <w:widowControl/>
        <w:tabs>
          <w:tab w:val="left" w:pos="5040"/>
        </w:tabs>
        <w:jc w:val="left"/>
        <w:rPr>
          <w:kern w:val="0"/>
          <w:sz w:val="24"/>
        </w:rPr>
      </w:pPr>
    </w:p>
    <w:p w:rsidR="0070701D" w:rsidRPr="00F843A5" w:rsidRDefault="0070701D" w:rsidP="00667925">
      <w:pPr>
        <w:pStyle w:val="2"/>
        <w:rPr>
          <w:rFonts w:ascii="Times New Roman" w:hAnsi="Times New Roman"/>
        </w:rPr>
      </w:pPr>
      <w:bookmarkStart w:id="84" w:name="_Toc471658524"/>
      <w:r w:rsidRPr="00F843A5">
        <w:rPr>
          <w:rFonts w:ascii="Times New Roman" w:hAnsi="Times New Roman"/>
        </w:rPr>
        <w:t>7.</w:t>
      </w:r>
      <w:r w:rsidR="000B5F46" w:rsidRPr="00F843A5">
        <w:rPr>
          <w:rFonts w:ascii="Times New Roman" w:hAnsi="Times New Roman" w:hint="eastAsia"/>
        </w:rPr>
        <w:t>2</w:t>
      </w:r>
      <w:r w:rsidRPr="00F843A5">
        <w:rPr>
          <w:rFonts w:ascii="Times New Roman" w:hAnsi="Times New Roman"/>
        </w:rPr>
        <w:t xml:space="preserve"> Promotion</w:t>
      </w:r>
      <w:bookmarkEnd w:id="84"/>
    </w:p>
    <w:p w:rsidR="0070701D" w:rsidRPr="00F843A5" w:rsidRDefault="0070701D">
      <w:pPr>
        <w:widowControl/>
        <w:tabs>
          <w:tab w:val="left" w:pos="5040"/>
        </w:tabs>
        <w:jc w:val="left"/>
        <w:rPr>
          <w:kern w:val="0"/>
          <w:sz w:val="24"/>
        </w:rPr>
      </w:pPr>
    </w:p>
    <w:p w:rsidR="0070701D" w:rsidRPr="00F843A5" w:rsidRDefault="0070701D">
      <w:pPr>
        <w:widowControl/>
        <w:tabs>
          <w:tab w:val="left" w:pos="5040"/>
        </w:tabs>
        <w:jc w:val="left"/>
        <w:rPr>
          <w:kern w:val="0"/>
          <w:sz w:val="24"/>
        </w:rPr>
      </w:pPr>
    </w:p>
    <w:p w:rsidR="00F843A5" w:rsidRPr="00F843A5" w:rsidRDefault="00F843A5">
      <w:pPr>
        <w:widowControl/>
        <w:tabs>
          <w:tab w:val="left" w:pos="5040"/>
        </w:tabs>
        <w:jc w:val="left"/>
        <w:rPr>
          <w:kern w:val="0"/>
          <w:sz w:val="24"/>
        </w:rPr>
      </w:pPr>
    </w:p>
    <w:p w:rsidR="00CE4683" w:rsidRPr="00F843A5" w:rsidRDefault="000B5F46" w:rsidP="00667925">
      <w:pPr>
        <w:pStyle w:val="1"/>
      </w:pPr>
      <w:bookmarkStart w:id="85" w:name="_Toc471658525"/>
      <w:r w:rsidRPr="00F843A5">
        <w:t>Ⅷ</w:t>
      </w:r>
      <w:r w:rsidR="00CE4683" w:rsidRPr="00F843A5">
        <w:t>. Conclusions</w:t>
      </w:r>
      <w:bookmarkEnd w:id="85"/>
    </w:p>
    <w:p w:rsidR="00CE4683" w:rsidRPr="00F843A5" w:rsidRDefault="000B5F46" w:rsidP="00667925">
      <w:pPr>
        <w:pStyle w:val="2"/>
        <w:rPr>
          <w:rFonts w:ascii="Times New Roman" w:hAnsi="Times New Roman"/>
        </w:rPr>
      </w:pPr>
      <w:bookmarkStart w:id="86" w:name="_Toc471658526"/>
      <w:r w:rsidRPr="00F843A5">
        <w:rPr>
          <w:rFonts w:ascii="Times New Roman" w:hAnsi="Times New Roman" w:hint="eastAsia"/>
        </w:rPr>
        <w:t>8</w:t>
      </w:r>
      <w:r w:rsidR="00CE4683" w:rsidRPr="00F843A5">
        <w:rPr>
          <w:rFonts w:ascii="Times New Roman" w:hAnsi="Times New Roman"/>
        </w:rPr>
        <w:t>.1 Conclusions of the problem</w:t>
      </w:r>
      <w:bookmarkEnd w:id="86"/>
    </w:p>
    <w:p w:rsidR="00CE4683" w:rsidRPr="00F843A5" w:rsidRDefault="00CE4683" w:rsidP="004A07AB">
      <w:pPr>
        <w:numPr>
          <w:ilvl w:val="0"/>
          <w:numId w:val="22"/>
        </w:numPr>
        <w:rPr>
          <w:kern w:val="0"/>
          <w:sz w:val="24"/>
        </w:rPr>
      </w:pPr>
    </w:p>
    <w:p w:rsidR="00CE4683" w:rsidRPr="00F843A5" w:rsidRDefault="00CE4683" w:rsidP="004A07AB">
      <w:pPr>
        <w:numPr>
          <w:ilvl w:val="0"/>
          <w:numId w:val="22"/>
        </w:numPr>
        <w:rPr>
          <w:kern w:val="0"/>
          <w:sz w:val="24"/>
        </w:rPr>
      </w:pPr>
    </w:p>
    <w:p w:rsidR="00CE4683" w:rsidRPr="00F843A5" w:rsidRDefault="00CE4683" w:rsidP="004A07AB">
      <w:pPr>
        <w:numPr>
          <w:ilvl w:val="0"/>
          <w:numId w:val="22"/>
        </w:numPr>
        <w:rPr>
          <w:kern w:val="0"/>
          <w:sz w:val="24"/>
        </w:rPr>
      </w:pPr>
    </w:p>
    <w:p w:rsidR="00CE4683" w:rsidRPr="00F843A5" w:rsidRDefault="000B5F46" w:rsidP="00667925">
      <w:pPr>
        <w:pStyle w:val="2"/>
        <w:rPr>
          <w:rFonts w:ascii="Times New Roman" w:hAnsi="Times New Roman"/>
        </w:rPr>
      </w:pPr>
      <w:bookmarkStart w:id="87" w:name="_Toc471658527"/>
      <w:r w:rsidRPr="00F843A5">
        <w:rPr>
          <w:rFonts w:ascii="Times New Roman" w:hAnsi="Times New Roman" w:hint="eastAsia"/>
        </w:rPr>
        <w:t>8</w:t>
      </w:r>
      <w:r w:rsidR="00CE4683" w:rsidRPr="00F843A5">
        <w:rPr>
          <w:rFonts w:ascii="Times New Roman" w:hAnsi="Times New Roman"/>
        </w:rPr>
        <w:t>.2 Methods used in our models</w:t>
      </w:r>
      <w:bookmarkEnd w:id="87"/>
    </w:p>
    <w:p w:rsidR="00CE4683" w:rsidRPr="00F843A5" w:rsidRDefault="00CE4683" w:rsidP="004A07AB">
      <w:pPr>
        <w:numPr>
          <w:ilvl w:val="0"/>
          <w:numId w:val="22"/>
        </w:numPr>
        <w:rPr>
          <w:kern w:val="0"/>
          <w:sz w:val="24"/>
        </w:rPr>
      </w:pPr>
    </w:p>
    <w:p w:rsidR="00CE4683" w:rsidRPr="00F843A5" w:rsidRDefault="00CE4683" w:rsidP="004A07AB">
      <w:pPr>
        <w:numPr>
          <w:ilvl w:val="0"/>
          <w:numId w:val="22"/>
        </w:numPr>
        <w:rPr>
          <w:kern w:val="0"/>
          <w:sz w:val="24"/>
        </w:rPr>
      </w:pPr>
    </w:p>
    <w:p w:rsidR="000B5F46" w:rsidRDefault="000B5F46" w:rsidP="004A07AB">
      <w:pPr>
        <w:rPr>
          <w:kern w:val="0"/>
          <w:sz w:val="24"/>
        </w:rPr>
      </w:pPr>
    </w:p>
    <w:p w:rsidR="004A07AB" w:rsidRDefault="004A07AB" w:rsidP="004A07AB">
      <w:pPr>
        <w:rPr>
          <w:kern w:val="0"/>
          <w:sz w:val="24"/>
        </w:rPr>
      </w:pPr>
    </w:p>
    <w:p w:rsidR="004A07AB" w:rsidRDefault="004A07AB" w:rsidP="004A07AB">
      <w:pPr>
        <w:rPr>
          <w:kern w:val="0"/>
          <w:sz w:val="24"/>
        </w:rPr>
      </w:pPr>
    </w:p>
    <w:p w:rsidR="004A07AB" w:rsidRDefault="004A07AB" w:rsidP="004A07AB">
      <w:pPr>
        <w:rPr>
          <w:kern w:val="0"/>
          <w:sz w:val="24"/>
        </w:rPr>
      </w:pPr>
    </w:p>
    <w:p w:rsidR="004A07AB" w:rsidRDefault="004A07AB" w:rsidP="004A07AB">
      <w:pPr>
        <w:rPr>
          <w:kern w:val="0"/>
          <w:sz w:val="24"/>
        </w:rPr>
      </w:pPr>
    </w:p>
    <w:p w:rsidR="004A07AB" w:rsidRPr="00F843A5" w:rsidRDefault="004A07AB" w:rsidP="004A07AB">
      <w:pPr>
        <w:rPr>
          <w:kern w:val="0"/>
          <w:sz w:val="24"/>
        </w:rPr>
      </w:pPr>
    </w:p>
    <w:p w:rsidR="00CE4683" w:rsidRPr="00F843A5" w:rsidRDefault="00CE4683" w:rsidP="00667925">
      <w:pPr>
        <w:pStyle w:val="1"/>
      </w:pPr>
      <w:bookmarkStart w:id="88" w:name="_Toc471658528"/>
      <w:r w:rsidRPr="00F843A5">
        <w:lastRenderedPageBreak/>
        <w:t>I</w:t>
      </w:r>
      <w:r w:rsidR="00667925" w:rsidRPr="00F843A5">
        <w:t xml:space="preserve"> X</w:t>
      </w:r>
      <w:r w:rsidRPr="00F843A5">
        <w:t>. References</w:t>
      </w:r>
      <w:bookmarkEnd w:id="88"/>
    </w:p>
    <w:p w:rsidR="00CE4683" w:rsidRPr="00F843A5" w:rsidRDefault="00CE4683" w:rsidP="00667925">
      <w:pPr>
        <w:autoSpaceDE w:val="0"/>
        <w:autoSpaceDN w:val="0"/>
        <w:adjustRightInd w:val="0"/>
        <w:ind w:left="425" w:hangingChars="177" w:hanging="425"/>
        <w:jc w:val="left"/>
        <w:rPr>
          <w:sz w:val="24"/>
        </w:rPr>
      </w:pPr>
      <w:r w:rsidRPr="00F843A5">
        <w:rPr>
          <w:sz w:val="24"/>
        </w:rPr>
        <w:t xml:space="preserve">[1] </w:t>
      </w:r>
      <w:r w:rsidRPr="00F843A5">
        <w:rPr>
          <w:rFonts w:hint="eastAsia"/>
          <w:sz w:val="24"/>
        </w:rPr>
        <w:t xml:space="preserve"> </w:t>
      </w:r>
      <w:r w:rsidR="00667925" w:rsidRPr="00F843A5">
        <w:rPr>
          <w:sz w:val="24"/>
        </w:rPr>
        <w:t xml:space="preserve">Xu </w:t>
      </w:r>
      <w:proofErr w:type="spellStart"/>
      <w:r w:rsidR="00667925" w:rsidRPr="00F843A5">
        <w:rPr>
          <w:sz w:val="24"/>
        </w:rPr>
        <w:t>Lun</w:t>
      </w:r>
      <w:proofErr w:type="spellEnd"/>
      <w:r w:rsidR="00667925" w:rsidRPr="00F843A5">
        <w:rPr>
          <w:sz w:val="24"/>
        </w:rPr>
        <w:t xml:space="preserve"> </w:t>
      </w:r>
      <w:proofErr w:type="spellStart"/>
      <w:r w:rsidR="00667925" w:rsidRPr="00F843A5">
        <w:rPr>
          <w:sz w:val="24"/>
        </w:rPr>
        <w:t>Hui,Luo</w:t>
      </w:r>
      <w:proofErr w:type="spellEnd"/>
      <w:r w:rsidR="00667925" w:rsidRPr="00F843A5">
        <w:rPr>
          <w:sz w:val="24"/>
        </w:rPr>
        <w:t xml:space="preserve"> </w:t>
      </w:r>
      <w:proofErr w:type="spellStart"/>
      <w:r w:rsidR="00667925" w:rsidRPr="00F843A5">
        <w:rPr>
          <w:sz w:val="24"/>
        </w:rPr>
        <w:t>Qiang,Fu</w:t>
      </w:r>
      <w:proofErr w:type="spellEnd"/>
      <w:r w:rsidR="00667925" w:rsidRPr="00F843A5">
        <w:rPr>
          <w:sz w:val="24"/>
        </w:rPr>
        <w:t xml:space="preserve"> </w:t>
      </w:r>
      <w:proofErr w:type="spellStart"/>
      <w:r w:rsidR="00667925" w:rsidRPr="00F843A5">
        <w:rPr>
          <w:sz w:val="24"/>
        </w:rPr>
        <w:t>Hui.Car</w:t>
      </w:r>
      <w:proofErr w:type="spellEnd"/>
      <w:r w:rsidR="00667925" w:rsidRPr="00F843A5">
        <w:rPr>
          <w:sz w:val="24"/>
        </w:rPr>
        <w:t xml:space="preserve"> following safe distance model based on braking process of leading vehicle f [J].Journal of Guangxi Normal University(Natural Science Edition),2010,28(1):1-5.</w:t>
      </w:r>
    </w:p>
    <w:p w:rsidR="00CE4683" w:rsidRDefault="00CE4683">
      <w:pPr>
        <w:autoSpaceDE w:val="0"/>
        <w:autoSpaceDN w:val="0"/>
        <w:adjustRightInd w:val="0"/>
        <w:ind w:left="480" w:hangingChars="200" w:hanging="480"/>
        <w:jc w:val="left"/>
        <w:rPr>
          <w:sz w:val="24"/>
        </w:rPr>
      </w:pPr>
      <w:r w:rsidRPr="00F843A5">
        <w:rPr>
          <w:sz w:val="24"/>
        </w:rPr>
        <w:t xml:space="preserve">[2] </w:t>
      </w:r>
    </w:p>
    <w:p w:rsidR="004A07AB" w:rsidRDefault="004A07AB">
      <w:pPr>
        <w:autoSpaceDE w:val="0"/>
        <w:autoSpaceDN w:val="0"/>
        <w:adjustRightInd w:val="0"/>
        <w:ind w:left="480" w:hangingChars="200" w:hanging="480"/>
        <w:jc w:val="left"/>
        <w:rPr>
          <w:sz w:val="24"/>
        </w:rPr>
      </w:pPr>
    </w:p>
    <w:p w:rsidR="004A07AB" w:rsidRPr="00F843A5" w:rsidRDefault="004A07AB">
      <w:pPr>
        <w:autoSpaceDE w:val="0"/>
        <w:autoSpaceDN w:val="0"/>
        <w:adjustRightInd w:val="0"/>
        <w:ind w:left="480" w:hangingChars="200" w:hanging="480"/>
        <w:jc w:val="left"/>
        <w:rPr>
          <w:kern w:val="0"/>
          <w:sz w:val="24"/>
        </w:rPr>
      </w:pPr>
    </w:p>
    <w:p w:rsidR="00CE4683" w:rsidRDefault="00CE4683">
      <w:pPr>
        <w:autoSpaceDE w:val="0"/>
        <w:autoSpaceDN w:val="0"/>
        <w:adjustRightInd w:val="0"/>
        <w:ind w:left="480" w:hangingChars="200" w:hanging="480"/>
        <w:jc w:val="left"/>
        <w:rPr>
          <w:kern w:val="0"/>
          <w:sz w:val="24"/>
        </w:rPr>
      </w:pPr>
      <w:r w:rsidRPr="00F843A5">
        <w:rPr>
          <w:kern w:val="0"/>
          <w:sz w:val="24"/>
        </w:rPr>
        <w:t>[3]</w:t>
      </w:r>
      <w:r w:rsidRPr="00F843A5">
        <w:rPr>
          <w:rFonts w:hint="eastAsia"/>
          <w:kern w:val="0"/>
          <w:sz w:val="24"/>
        </w:rPr>
        <w:t xml:space="preserve"> </w:t>
      </w:r>
    </w:p>
    <w:p w:rsidR="004A07AB" w:rsidRDefault="004A07AB">
      <w:pPr>
        <w:autoSpaceDE w:val="0"/>
        <w:autoSpaceDN w:val="0"/>
        <w:adjustRightInd w:val="0"/>
        <w:ind w:left="480" w:hangingChars="200" w:hanging="480"/>
        <w:jc w:val="left"/>
        <w:rPr>
          <w:kern w:val="0"/>
          <w:sz w:val="24"/>
        </w:rPr>
      </w:pPr>
    </w:p>
    <w:p w:rsidR="004A07AB" w:rsidRPr="00F843A5" w:rsidRDefault="004A07AB">
      <w:pPr>
        <w:autoSpaceDE w:val="0"/>
        <w:autoSpaceDN w:val="0"/>
        <w:adjustRightInd w:val="0"/>
        <w:ind w:left="480" w:hangingChars="200" w:hanging="480"/>
        <w:jc w:val="left"/>
        <w:rPr>
          <w:i/>
          <w:kern w:val="0"/>
          <w:sz w:val="24"/>
        </w:rPr>
      </w:pPr>
    </w:p>
    <w:p w:rsidR="00CE4683" w:rsidRDefault="00CE4683">
      <w:pPr>
        <w:autoSpaceDE w:val="0"/>
        <w:autoSpaceDN w:val="0"/>
        <w:adjustRightInd w:val="0"/>
        <w:ind w:left="480" w:hangingChars="200" w:hanging="480"/>
        <w:jc w:val="left"/>
        <w:rPr>
          <w:sz w:val="24"/>
        </w:rPr>
      </w:pPr>
      <w:r w:rsidRPr="00F843A5">
        <w:rPr>
          <w:sz w:val="24"/>
        </w:rPr>
        <w:t>[4]</w:t>
      </w:r>
      <w:r w:rsidRPr="00F843A5">
        <w:rPr>
          <w:rFonts w:hint="eastAsia"/>
          <w:sz w:val="24"/>
        </w:rPr>
        <w:t xml:space="preserve"> </w:t>
      </w:r>
    </w:p>
    <w:p w:rsidR="004A07AB" w:rsidRDefault="004A07AB">
      <w:pPr>
        <w:autoSpaceDE w:val="0"/>
        <w:autoSpaceDN w:val="0"/>
        <w:adjustRightInd w:val="0"/>
        <w:ind w:left="480" w:hangingChars="200" w:hanging="480"/>
        <w:jc w:val="left"/>
        <w:rPr>
          <w:sz w:val="24"/>
        </w:rPr>
      </w:pPr>
    </w:p>
    <w:p w:rsidR="004A07AB" w:rsidRPr="00F843A5" w:rsidRDefault="004A07AB">
      <w:pPr>
        <w:autoSpaceDE w:val="0"/>
        <w:autoSpaceDN w:val="0"/>
        <w:adjustRightInd w:val="0"/>
        <w:ind w:left="480" w:hangingChars="200" w:hanging="480"/>
        <w:jc w:val="left"/>
        <w:rPr>
          <w:sz w:val="24"/>
        </w:rPr>
      </w:pPr>
    </w:p>
    <w:p w:rsidR="00F843A5" w:rsidRPr="00F843A5" w:rsidRDefault="00F843A5">
      <w:pPr>
        <w:autoSpaceDE w:val="0"/>
        <w:autoSpaceDN w:val="0"/>
        <w:adjustRightInd w:val="0"/>
        <w:ind w:left="480" w:hangingChars="200" w:hanging="480"/>
        <w:jc w:val="left"/>
        <w:rPr>
          <w:sz w:val="24"/>
        </w:rPr>
      </w:pPr>
    </w:p>
    <w:p w:rsidR="00F843A5" w:rsidRPr="00F843A5" w:rsidRDefault="00F843A5">
      <w:pPr>
        <w:autoSpaceDE w:val="0"/>
        <w:autoSpaceDN w:val="0"/>
        <w:adjustRightInd w:val="0"/>
        <w:ind w:left="480" w:hangingChars="200" w:hanging="480"/>
        <w:jc w:val="left"/>
        <w:rPr>
          <w:kern w:val="0"/>
          <w:sz w:val="24"/>
        </w:rPr>
      </w:pPr>
    </w:p>
    <w:p w:rsidR="00CE4683" w:rsidRPr="00F843A5" w:rsidRDefault="00667925" w:rsidP="00667925">
      <w:pPr>
        <w:pStyle w:val="1"/>
      </w:pPr>
      <w:bookmarkStart w:id="89" w:name="_Toc471658529"/>
      <w:r w:rsidRPr="00F843A5">
        <w:t>X</w:t>
      </w:r>
      <w:r w:rsidR="00CE4683" w:rsidRPr="00F843A5">
        <w:t>. Appendix</w:t>
      </w:r>
      <w:bookmarkEnd w:id="89"/>
    </w:p>
    <w:p w:rsidR="00CE4683" w:rsidRPr="00F843A5" w:rsidRDefault="00667925" w:rsidP="00667925">
      <w:pPr>
        <w:pStyle w:val="2"/>
        <w:rPr>
          <w:rFonts w:ascii="Times New Roman" w:hAnsi="Times New Roman"/>
        </w:rPr>
      </w:pPr>
      <w:bookmarkStart w:id="90" w:name="_Toc471658530"/>
      <w:r w:rsidRPr="00F843A5">
        <w:rPr>
          <w:rFonts w:ascii="Times New Roman" w:hAnsi="Times New Roman" w:hint="eastAsia"/>
        </w:rPr>
        <w:t xml:space="preserve">10.1 </w:t>
      </w:r>
      <w:r w:rsidRPr="00F843A5">
        <w:rPr>
          <w:rFonts w:ascii="Times New Roman" w:hAnsi="Times New Roman"/>
        </w:rPr>
        <w:t>Appendix</w:t>
      </w:r>
      <w:r w:rsidRPr="00F843A5">
        <w:rPr>
          <w:rFonts w:ascii="Times New Roman" w:hAnsi="Times New Roman" w:hint="eastAsia"/>
        </w:rPr>
        <w:t xml:space="preserve"> One</w:t>
      </w:r>
      <w:bookmarkEnd w:id="90"/>
    </w:p>
    <w:p w:rsidR="00667925" w:rsidRPr="00F843A5" w:rsidRDefault="00F843A5">
      <w:pPr>
        <w:rPr>
          <w:color w:val="FF0000"/>
        </w:rPr>
      </w:pPr>
      <w:r w:rsidRPr="00F843A5">
        <w:rPr>
          <w:rFonts w:hint="eastAsia"/>
          <w:color w:val="FF0000"/>
        </w:rPr>
        <w:t>美赛中可以有附录也可以没有附录，即此部分可以省略</w:t>
      </w:r>
    </w:p>
    <w:p w:rsidR="00667925" w:rsidRPr="00F843A5" w:rsidRDefault="00667925"/>
    <w:p w:rsidR="00667925" w:rsidRPr="00F843A5" w:rsidRDefault="00667925"/>
    <w:p w:rsidR="00667925" w:rsidRPr="00F843A5" w:rsidRDefault="00667925"/>
    <w:p w:rsidR="00667925" w:rsidRPr="00F843A5" w:rsidRDefault="00667925" w:rsidP="00667925">
      <w:pPr>
        <w:pStyle w:val="2"/>
        <w:rPr>
          <w:rFonts w:ascii="Times New Roman" w:hAnsi="Times New Roman"/>
        </w:rPr>
      </w:pPr>
      <w:bookmarkStart w:id="91" w:name="_Toc471658531"/>
      <w:r w:rsidRPr="00F843A5">
        <w:rPr>
          <w:rFonts w:ascii="Times New Roman" w:hAnsi="Times New Roman" w:hint="eastAsia"/>
        </w:rPr>
        <w:t xml:space="preserve">10.2 </w:t>
      </w:r>
      <w:r w:rsidRPr="00F843A5">
        <w:rPr>
          <w:rFonts w:ascii="Times New Roman" w:hAnsi="Times New Roman"/>
        </w:rPr>
        <w:t>Appendix</w:t>
      </w:r>
      <w:r w:rsidRPr="00F843A5">
        <w:rPr>
          <w:rFonts w:ascii="Times New Roman" w:hAnsi="Times New Roman" w:hint="eastAsia"/>
        </w:rPr>
        <w:t xml:space="preserve"> Two</w:t>
      </w:r>
      <w:bookmarkEnd w:id="91"/>
    </w:p>
    <w:p w:rsidR="00667925" w:rsidRPr="00F843A5" w:rsidRDefault="00667925"/>
    <w:p w:rsidR="00667925" w:rsidRPr="00F843A5" w:rsidRDefault="00667925"/>
    <w:p w:rsidR="00667925" w:rsidRPr="00F843A5" w:rsidRDefault="00667925"/>
    <w:sectPr w:rsidR="00667925" w:rsidRPr="00F843A5" w:rsidSect="00A641E9">
      <w:headerReference w:type="default" r:id="rId23"/>
      <w:footerReference w:type="even" r:id="rId24"/>
      <w:footerReference w:type="default" r:id="rId25"/>
      <w:pgSz w:w="11906" w:h="16838"/>
      <w:pgMar w:top="1440" w:right="1080" w:bottom="1440" w:left="108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650D" w:rsidRDefault="004D650D">
      <w:r>
        <w:separator/>
      </w:r>
    </w:p>
  </w:endnote>
  <w:endnote w:type="continuationSeparator" w:id="0">
    <w:p w:rsidR="004D650D" w:rsidRDefault="004D65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075C" w:rsidRDefault="008E075C">
    <w:pPr>
      <w:pStyle w:val="a6"/>
      <w:framePr w:h="0" w:wrap="around" w:vAnchor="text" w:hAnchor="margin" w:xAlign="right" w:y="1"/>
      <w:rPr>
        <w:rStyle w:val="a3"/>
      </w:rPr>
    </w:pPr>
    <w:r>
      <w:fldChar w:fldCharType="begin"/>
    </w:r>
    <w:r>
      <w:rPr>
        <w:rStyle w:val="a3"/>
      </w:rPr>
      <w:instrText xml:space="preserve">PAGE  </w:instrText>
    </w:r>
    <w:r>
      <w:fldChar w:fldCharType="end"/>
    </w:r>
  </w:p>
  <w:p w:rsidR="008E075C" w:rsidRDefault="008E075C">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075C" w:rsidRDefault="008E075C">
    <w:pPr>
      <w:pStyle w:val="a6"/>
      <w:ind w:right="360"/>
    </w:pPr>
    <w:r>
      <w:rPr>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650D" w:rsidRDefault="004D650D">
      <w:r>
        <w:separator/>
      </w:r>
    </w:p>
  </w:footnote>
  <w:footnote w:type="continuationSeparator" w:id="0">
    <w:p w:rsidR="004D650D" w:rsidRDefault="004D65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075C" w:rsidRDefault="008E075C" w:rsidP="0072099B">
    <w:pPr>
      <w:pStyle w:val="a5"/>
      <w:jc w:val="both"/>
      <w:rPr>
        <w:sz w:val="21"/>
      </w:rPr>
    </w:pPr>
    <w:r>
      <w:rPr>
        <w:rFonts w:hint="eastAsia"/>
        <w:sz w:val="21"/>
      </w:rPr>
      <w:t xml:space="preserve">Team # 00000                                                                      </w:t>
    </w:r>
    <w:r>
      <w:rPr>
        <w:sz w:val="21"/>
      </w:rPr>
      <w:t xml:space="preserve">Page </w:t>
    </w:r>
    <w:r>
      <w:rPr>
        <w:sz w:val="21"/>
      </w:rPr>
      <w:fldChar w:fldCharType="begin"/>
    </w:r>
    <w:r>
      <w:rPr>
        <w:sz w:val="21"/>
      </w:rPr>
      <w:instrText xml:space="preserve"> PAGE </w:instrText>
    </w:r>
    <w:r>
      <w:rPr>
        <w:sz w:val="21"/>
      </w:rPr>
      <w:fldChar w:fldCharType="separate"/>
    </w:r>
    <w:r>
      <w:rPr>
        <w:noProof/>
        <w:sz w:val="21"/>
      </w:rPr>
      <w:t>18</w:t>
    </w:r>
    <w:r>
      <w:rPr>
        <w:sz w:val="21"/>
      </w:rPr>
      <w:fldChar w:fldCharType="end"/>
    </w:r>
    <w:r>
      <w:rPr>
        <w:sz w:val="21"/>
      </w:rPr>
      <w:t xml:space="preserve"> of </w:t>
    </w:r>
    <w:r>
      <w:rPr>
        <w:sz w:val="21"/>
      </w:rPr>
      <w:fldChar w:fldCharType="begin"/>
    </w:r>
    <w:r>
      <w:rPr>
        <w:sz w:val="21"/>
      </w:rPr>
      <w:instrText xml:space="preserve"> NUMPAGES </w:instrText>
    </w:r>
    <w:r>
      <w:rPr>
        <w:sz w:val="21"/>
      </w:rPr>
      <w:fldChar w:fldCharType="separate"/>
    </w:r>
    <w:r>
      <w:rPr>
        <w:noProof/>
        <w:sz w:val="21"/>
      </w:rPr>
      <w:t>18</w:t>
    </w:r>
    <w:r>
      <w:rPr>
        <w:sz w:val="21"/>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bullet"/>
      <w:lvlText w:val=""/>
      <w:lvlJc w:val="left"/>
      <w:pPr>
        <w:tabs>
          <w:tab w:val="num" w:pos="885"/>
        </w:tabs>
        <w:ind w:left="227" w:firstLine="238"/>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0000002"/>
    <w:multiLevelType w:val="multilevel"/>
    <w:tmpl w:val="00000002"/>
    <w:lvl w:ilvl="0">
      <w:start w:val="1"/>
      <w:numFmt w:val="bullet"/>
      <w:lvlText w:val=""/>
      <w:lvlJc w:val="left"/>
      <w:pPr>
        <w:tabs>
          <w:tab w:val="num" w:pos="540"/>
        </w:tabs>
        <w:ind w:left="540" w:hanging="420"/>
      </w:pPr>
      <w:rPr>
        <w:rFonts w:ascii="Wingdings" w:hAnsi="Wingdings" w:hint="default"/>
      </w:rPr>
    </w:lvl>
    <w:lvl w:ilvl="1">
      <w:start w:val="1"/>
      <w:numFmt w:val="bullet"/>
      <w:lvlText w:val=""/>
      <w:lvlJc w:val="left"/>
      <w:pPr>
        <w:tabs>
          <w:tab w:val="num" w:pos="960"/>
        </w:tabs>
        <w:ind w:left="925" w:hanging="385"/>
      </w:pPr>
      <w:rPr>
        <w:rFonts w:ascii="Wingdings" w:hAnsi="Wingdings" w:hint="default"/>
        <w:sz w:val="18"/>
      </w:rPr>
    </w:lvl>
    <w:lvl w:ilvl="2">
      <w:start w:val="1"/>
      <w:numFmt w:val="bullet"/>
      <w:lvlText w:val=""/>
      <w:lvlJc w:val="left"/>
      <w:pPr>
        <w:tabs>
          <w:tab w:val="num" w:pos="1380"/>
        </w:tabs>
        <w:ind w:left="1380" w:hanging="420"/>
      </w:pPr>
      <w:rPr>
        <w:rFonts w:ascii="Wingdings" w:hAnsi="Wingdings" w:hint="default"/>
      </w:rPr>
    </w:lvl>
    <w:lvl w:ilvl="3">
      <w:start w:val="1"/>
      <w:numFmt w:val="bullet"/>
      <w:lvlText w:val=""/>
      <w:lvlJc w:val="left"/>
      <w:pPr>
        <w:tabs>
          <w:tab w:val="num" w:pos="1800"/>
        </w:tabs>
        <w:ind w:left="1800" w:hanging="420"/>
      </w:pPr>
      <w:rPr>
        <w:rFonts w:ascii="Wingdings" w:hAnsi="Wingdings" w:hint="default"/>
      </w:rPr>
    </w:lvl>
    <w:lvl w:ilvl="4">
      <w:start w:val="1"/>
      <w:numFmt w:val="bullet"/>
      <w:lvlText w:val=""/>
      <w:lvlJc w:val="left"/>
      <w:pPr>
        <w:tabs>
          <w:tab w:val="num" w:pos="2220"/>
        </w:tabs>
        <w:ind w:left="2220" w:hanging="420"/>
      </w:pPr>
      <w:rPr>
        <w:rFonts w:ascii="Wingdings" w:hAnsi="Wingdings" w:hint="default"/>
      </w:rPr>
    </w:lvl>
    <w:lvl w:ilvl="5">
      <w:start w:val="1"/>
      <w:numFmt w:val="bullet"/>
      <w:lvlText w:val=""/>
      <w:lvlJc w:val="left"/>
      <w:pPr>
        <w:tabs>
          <w:tab w:val="num" w:pos="2640"/>
        </w:tabs>
        <w:ind w:left="2640" w:hanging="420"/>
      </w:pPr>
      <w:rPr>
        <w:rFonts w:ascii="Wingdings" w:hAnsi="Wingdings" w:hint="default"/>
      </w:rPr>
    </w:lvl>
    <w:lvl w:ilvl="6">
      <w:start w:val="1"/>
      <w:numFmt w:val="bullet"/>
      <w:lvlText w:val=""/>
      <w:lvlJc w:val="left"/>
      <w:pPr>
        <w:tabs>
          <w:tab w:val="num" w:pos="3060"/>
        </w:tabs>
        <w:ind w:left="3060" w:hanging="420"/>
      </w:pPr>
      <w:rPr>
        <w:rFonts w:ascii="Wingdings" w:hAnsi="Wingdings" w:hint="default"/>
      </w:rPr>
    </w:lvl>
    <w:lvl w:ilvl="7">
      <w:start w:val="1"/>
      <w:numFmt w:val="bullet"/>
      <w:lvlText w:val=""/>
      <w:lvlJc w:val="left"/>
      <w:pPr>
        <w:tabs>
          <w:tab w:val="num" w:pos="3480"/>
        </w:tabs>
        <w:ind w:left="3480" w:hanging="420"/>
      </w:pPr>
      <w:rPr>
        <w:rFonts w:ascii="Wingdings" w:hAnsi="Wingdings" w:hint="default"/>
      </w:rPr>
    </w:lvl>
    <w:lvl w:ilvl="8">
      <w:start w:val="1"/>
      <w:numFmt w:val="bullet"/>
      <w:lvlText w:val=""/>
      <w:lvlJc w:val="left"/>
      <w:pPr>
        <w:tabs>
          <w:tab w:val="num" w:pos="3900"/>
        </w:tabs>
        <w:ind w:left="3900" w:hanging="420"/>
      </w:pPr>
      <w:rPr>
        <w:rFonts w:ascii="Wingdings" w:hAnsi="Wingdings" w:hint="default"/>
      </w:rPr>
    </w:lvl>
  </w:abstractNum>
  <w:abstractNum w:abstractNumId="2" w15:restartNumberingAfterBreak="0">
    <w:nsid w:val="00000003"/>
    <w:multiLevelType w:val="multilevel"/>
    <w:tmpl w:val="00000003"/>
    <w:lvl w:ilvl="0">
      <w:start w:val="1"/>
      <w:numFmt w:val="bullet"/>
      <w:lvlText w:val=""/>
      <w:lvlJc w:val="left"/>
      <w:pPr>
        <w:tabs>
          <w:tab w:val="num" w:pos="907"/>
        </w:tabs>
        <w:ind w:left="1701" w:hanging="1134"/>
      </w:pPr>
      <w:rPr>
        <w:rFonts w:ascii="Wingdings" w:hAnsi="Wingdings" w:hint="default"/>
      </w:rPr>
    </w:lvl>
    <w:lvl w:ilvl="1">
      <w:start w:val="1"/>
      <w:numFmt w:val="bullet"/>
      <w:lvlText w:val=""/>
      <w:lvlJc w:val="left"/>
      <w:pPr>
        <w:tabs>
          <w:tab w:val="num" w:pos="760"/>
        </w:tabs>
        <w:ind w:left="-90" w:firstLine="51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00000004"/>
    <w:multiLevelType w:val="multilevel"/>
    <w:tmpl w:val="00000004"/>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00000005"/>
    <w:multiLevelType w:val="multilevel"/>
    <w:tmpl w:val="00000005"/>
    <w:lvl w:ilvl="0">
      <w:start w:val="1"/>
      <w:numFmt w:val="bullet"/>
      <w:lvlText w:val=""/>
      <w:lvlJc w:val="left"/>
      <w:pPr>
        <w:tabs>
          <w:tab w:val="num" w:pos="510"/>
        </w:tabs>
        <w:ind w:left="510" w:hanging="390"/>
      </w:pPr>
      <w:rPr>
        <w:rFonts w:ascii="Wingdings" w:hAnsi="Wingdings" w:hint="default"/>
        <w:sz w:val="24"/>
      </w:rPr>
    </w:lvl>
    <w:lvl w:ilvl="1">
      <w:start w:val="1"/>
      <w:numFmt w:val="bullet"/>
      <w:lvlText w:val=""/>
      <w:lvlJc w:val="left"/>
      <w:pPr>
        <w:tabs>
          <w:tab w:val="num" w:pos="960"/>
        </w:tabs>
        <w:ind w:left="925" w:hanging="385"/>
      </w:pPr>
      <w:rPr>
        <w:rFonts w:ascii="Wingdings" w:hAnsi="Wingdings" w:hint="default"/>
        <w:sz w:val="18"/>
      </w:rPr>
    </w:lvl>
    <w:lvl w:ilvl="2">
      <w:start w:val="1"/>
      <w:numFmt w:val="bullet"/>
      <w:lvlText w:val=""/>
      <w:lvlJc w:val="left"/>
      <w:pPr>
        <w:tabs>
          <w:tab w:val="num" w:pos="1380"/>
        </w:tabs>
        <w:ind w:left="1380" w:hanging="420"/>
      </w:pPr>
      <w:rPr>
        <w:rFonts w:ascii="Wingdings" w:hAnsi="Wingdings" w:hint="default"/>
      </w:rPr>
    </w:lvl>
    <w:lvl w:ilvl="3">
      <w:start w:val="1"/>
      <w:numFmt w:val="bullet"/>
      <w:lvlText w:val=""/>
      <w:lvlJc w:val="left"/>
      <w:pPr>
        <w:tabs>
          <w:tab w:val="num" w:pos="1800"/>
        </w:tabs>
        <w:ind w:left="1800" w:hanging="420"/>
      </w:pPr>
      <w:rPr>
        <w:rFonts w:ascii="Wingdings" w:hAnsi="Wingdings" w:hint="default"/>
      </w:rPr>
    </w:lvl>
    <w:lvl w:ilvl="4">
      <w:start w:val="1"/>
      <w:numFmt w:val="bullet"/>
      <w:lvlText w:val=""/>
      <w:lvlJc w:val="left"/>
      <w:pPr>
        <w:tabs>
          <w:tab w:val="num" w:pos="2220"/>
        </w:tabs>
        <w:ind w:left="2220" w:hanging="420"/>
      </w:pPr>
      <w:rPr>
        <w:rFonts w:ascii="Wingdings" w:hAnsi="Wingdings" w:hint="default"/>
      </w:rPr>
    </w:lvl>
    <w:lvl w:ilvl="5">
      <w:start w:val="1"/>
      <w:numFmt w:val="bullet"/>
      <w:lvlText w:val=""/>
      <w:lvlJc w:val="left"/>
      <w:pPr>
        <w:tabs>
          <w:tab w:val="num" w:pos="2640"/>
        </w:tabs>
        <w:ind w:left="2640" w:hanging="420"/>
      </w:pPr>
      <w:rPr>
        <w:rFonts w:ascii="Wingdings" w:hAnsi="Wingdings" w:hint="default"/>
      </w:rPr>
    </w:lvl>
    <w:lvl w:ilvl="6">
      <w:start w:val="1"/>
      <w:numFmt w:val="bullet"/>
      <w:lvlText w:val=""/>
      <w:lvlJc w:val="left"/>
      <w:pPr>
        <w:tabs>
          <w:tab w:val="num" w:pos="3060"/>
        </w:tabs>
        <w:ind w:left="3060" w:hanging="420"/>
      </w:pPr>
      <w:rPr>
        <w:rFonts w:ascii="Wingdings" w:hAnsi="Wingdings" w:hint="default"/>
      </w:rPr>
    </w:lvl>
    <w:lvl w:ilvl="7">
      <w:start w:val="1"/>
      <w:numFmt w:val="bullet"/>
      <w:lvlText w:val=""/>
      <w:lvlJc w:val="left"/>
      <w:pPr>
        <w:tabs>
          <w:tab w:val="num" w:pos="3480"/>
        </w:tabs>
        <w:ind w:left="3480" w:hanging="420"/>
      </w:pPr>
      <w:rPr>
        <w:rFonts w:ascii="Wingdings" w:hAnsi="Wingdings" w:hint="default"/>
      </w:rPr>
    </w:lvl>
    <w:lvl w:ilvl="8">
      <w:start w:val="1"/>
      <w:numFmt w:val="bullet"/>
      <w:lvlText w:val=""/>
      <w:lvlJc w:val="left"/>
      <w:pPr>
        <w:tabs>
          <w:tab w:val="num" w:pos="3900"/>
        </w:tabs>
        <w:ind w:left="3900" w:hanging="420"/>
      </w:pPr>
      <w:rPr>
        <w:rFonts w:ascii="Wingdings" w:hAnsi="Wingdings" w:hint="default"/>
      </w:rPr>
    </w:lvl>
  </w:abstractNum>
  <w:abstractNum w:abstractNumId="5" w15:restartNumberingAfterBreak="0">
    <w:nsid w:val="00000006"/>
    <w:multiLevelType w:val="multilevel"/>
    <w:tmpl w:val="00000006"/>
    <w:lvl w:ilvl="0">
      <w:start w:val="1"/>
      <w:numFmt w:val="bullet"/>
      <w:lvlText w:val=""/>
      <w:lvlJc w:val="left"/>
      <w:pPr>
        <w:tabs>
          <w:tab w:val="num" w:pos="1226"/>
        </w:tabs>
        <w:ind w:left="1191" w:hanging="385"/>
      </w:pPr>
      <w:rPr>
        <w:rFonts w:ascii="Wingdings" w:hAnsi="Wingdings" w:hint="default"/>
        <w:sz w:val="18"/>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00000009"/>
    <w:multiLevelType w:val="multilevel"/>
    <w:tmpl w:val="00000009"/>
    <w:lvl w:ilvl="0">
      <w:start w:val="1"/>
      <w:numFmt w:val="bullet"/>
      <w:lvlText w:val=""/>
      <w:lvlJc w:val="left"/>
      <w:pPr>
        <w:tabs>
          <w:tab w:val="num" w:pos="1020"/>
        </w:tabs>
        <w:ind w:left="1020" w:hanging="420"/>
      </w:pPr>
      <w:rPr>
        <w:rFonts w:ascii="Wingdings" w:hAnsi="Wingdings" w:hint="default"/>
      </w:rPr>
    </w:lvl>
    <w:lvl w:ilvl="1">
      <w:start w:val="1"/>
      <w:numFmt w:val="bullet"/>
      <w:lvlText w:val=""/>
      <w:lvlJc w:val="left"/>
      <w:pPr>
        <w:tabs>
          <w:tab w:val="num" w:pos="1440"/>
        </w:tabs>
        <w:ind w:left="1440" w:hanging="420"/>
      </w:pPr>
      <w:rPr>
        <w:rFonts w:ascii="Wingdings" w:hAnsi="Wingdings" w:hint="default"/>
      </w:rPr>
    </w:lvl>
    <w:lvl w:ilvl="2">
      <w:start w:val="1"/>
      <w:numFmt w:val="bullet"/>
      <w:lvlText w:val=""/>
      <w:lvlJc w:val="left"/>
      <w:pPr>
        <w:tabs>
          <w:tab w:val="num" w:pos="1860"/>
        </w:tabs>
        <w:ind w:left="1860" w:hanging="420"/>
      </w:pPr>
      <w:rPr>
        <w:rFonts w:ascii="Wingdings" w:hAnsi="Wingdings" w:hint="default"/>
      </w:rPr>
    </w:lvl>
    <w:lvl w:ilvl="3">
      <w:start w:val="1"/>
      <w:numFmt w:val="bullet"/>
      <w:lvlText w:val=""/>
      <w:lvlJc w:val="left"/>
      <w:pPr>
        <w:tabs>
          <w:tab w:val="num" w:pos="2280"/>
        </w:tabs>
        <w:ind w:left="2280" w:hanging="420"/>
      </w:pPr>
      <w:rPr>
        <w:rFonts w:ascii="Wingdings" w:hAnsi="Wingdings" w:hint="default"/>
      </w:rPr>
    </w:lvl>
    <w:lvl w:ilvl="4">
      <w:start w:val="1"/>
      <w:numFmt w:val="bullet"/>
      <w:lvlText w:val=""/>
      <w:lvlJc w:val="left"/>
      <w:pPr>
        <w:tabs>
          <w:tab w:val="num" w:pos="2700"/>
        </w:tabs>
        <w:ind w:left="2700" w:hanging="420"/>
      </w:pPr>
      <w:rPr>
        <w:rFonts w:ascii="Wingdings" w:hAnsi="Wingdings" w:hint="default"/>
      </w:rPr>
    </w:lvl>
    <w:lvl w:ilvl="5">
      <w:start w:val="1"/>
      <w:numFmt w:val="bullet"/>
      <w:lvlText w:val=""/>
      <w:lvlJc w:val="left"/>
      <w:pPr>
        <w:tabs>
          <w:tab w:val="num" w:pos="3120"/>
        </w:tabs>
        <w:ind w:left="3120" w:hanging="420"/>
      </w:pPr>
      <w:rPr>
        <w:rFonts w:ascii="Wingdings" w:hAnsi="Wingdings" w:hint="default"/>
      </w:rPr>
    </w:lvl>
    <w:lvl w:ilvl="6">
      <w:start w:val="1"/>
      <w:numFmt w:val="bullet"/>
      <w:lvlText w:val=""/>
      <w:lvlJc w:val="left"/>
      <w:pPr>
        <w:tabs>
          <w:tab w:val="num" w:pos="3540"/>
        </w:tabs>
        <w:ind w:left="3540" w:hanging="420"/>
      </w:pPr>
      <w:rPr>
        <w:rFonts w:ascii="Wingdings" w:hAnsi="Wingdings" w:hint="default"/>
      </w:rPr>
    </w:lvl>
    <w:lvl w:ilvl="7">
      <w:start w:val="1"/>
      <w:numFmt w:val="bullet"/>
      <w:lvlText w:val=""/>
      <w:lvlJc w:val="left"/>
      <w:pPr>
        <w:tabs>
          <w:tab w:val="num" w:pos="3960"/>
        </w:tabs>
        <w:ind w:left="3960" w:hanging="420"/>
      </w:pPr>
      <w:rPr>
        <w:rFonts w:ascii="Wingdings" w:hAnsi="Wingdings" w:hint="default"/>
      </w:rPr>
    </w:lvl>
    <w:lvl w:ilvl="8">
      <w:start w:val="1"/>
      <w:numFmt w:val="bullet"/>
      <w:lvlText w:val=""/>
      <w:lvlJc w:val="left"/>
      <w:pPr>
        <w:tabs>
          <w:tab w:val="num" w:pos="4380"/>
        </w:tabs>
        <w:ind w:left="4380" w:hanging="420"/>
      </w:pPr>
      <w:rPr>
        <w:rFonts w:ascii="Wingdings" w:hAnsi="Wingdings" w:hint="default"/>
      </w:rPr>
    </w:lvl>
  </w:abstractNum>
  <w:abstractNum w:abstractNumId="7" w15:restartNumberingAfterBreak="0">
    <w:nsid w:val="0000000A"/>
    <w:multiLevelType w:val="multilevel"/>
    <w:tmpl w:val="0000000A"/>
    <w:lvl w:ilvl="0">
      <w:start w:val="1"/>
      <w:numFmt w:val="bullet"/>
      <w:lvlText w:val=""/>
      <w:lvlJc w:val="left"/>
      <w:pPr>
        <w:tabs>
          <w:tab w:val="num" w:pos="774"/>
        </w:tabs>
        <w:ind w:left="774" w:hanging="420"/>
      </w:pPr>
      <w:rPr>
        <w:rFonts w:ascii="Wingdings" w:hAnsi="Wingdings" w:hint="default"/>
        <w:color w:val="auto"/>
      </w:rPr>
    </w:lvl>
    <w:lvl w:ilvl="1">
      <w:start w:val="1"/>
      <w:numFmt w:val="bullet"/>
      <w:lvlText w:val=""/>
      <w:lvlJc w:val="left"/>
      <w:pPr>
        <w:tabs>
          <w:tab w:val="num" w:pos="1194"/>
        </w:tabs>
        <w:ind w:left="1194" w:hanging="420"/>
      </w:pPr>
      <w:rPr>
        <w:rFonts w:ascii="Wingdings" w:hAnsi="Wingdings" w:hint="default"/>
      </w:rPr>
    </w:lvl>
    <w:lvl w:ilvl="2">
      <w:start w:val="1"/>
      <w:numFmt w:val="bullet"/>
      <w:lvlText w:val=""/>
      <w:lvlJc w:val="left"/>
      <w:pPr>
        <w:tabs>
          <w:tab w:val="num" w:pos="1614"/>
        </w:tabs>
        <w:ind w:left="1614" w:hanging="420"/>
      </w:pPr>
      <w:rPr>
        <w:rFonts w:ascii="Wingdings" w:hAnsi="Wingdings" w:hint="default"/>
      </w:rPr>
    </w:lvl>
    <w:lvl w:ilvl="3">
      <w:start w:val="1"/>
      <w:numFmt w:val="bullet"/>
      <w:lvlText w:val=""/>
      <w:lvlJc w:val="left"/>
      <w:pPr>
        <w:tabs>
          <w:tab w:val="num" w:pos="2034"/>
        </w:tabs>
        <w:ind w:left="2034" w:hanging="420"/>
      </w:pPr>
      <w:rPr>
        <w:rFonts w:ascii="Wingdings" w:hAnsi="Wingdings" w:hint="default"/>
      </w:rPr>
    </w:lvl>
    <w:lvl w:ilvl="4">
      <w:start w:val="1"/>
      <w:numFmt w:val="bullet"/>
      <w:lvlText w:val=""/>
      <w:lvlJc w:val="left"/>
      <w:pPr>
        <w:tabs>
          <w:tab w:val="num" w:pos="2454"/>
        </w:tabs>
        <w:ind w:left="2454" w:hanging="420"/>
      </w:pPr>
      <w:rPr>
        <w:rFonts w:ascii="Wingdings" w:hAnsi="Wingdings" w:hint="default"/>
      </w:rPr>
    </w:lvl>
    <w:lvl w:ilvl="5">
      <w:start w:val="1"/>
      <w:numFmt w:val="bullet"/>
      <w:lvlText w:val=""/>
      <w:lvlJc w:val="left"/>
      <w:pPr>
        <w:tabs>
          <w:tab w:val="num" w:pos="2874"/>
        </w:tabs>
        <w:ind w:left="2874" w:hanging="420"/>
      </w:pPr>
      <w:rPr>
        <w:rFonts w:ascii="Wingdings" w:hAnsi="Wingdings" w:hint="default"/>
      </w:rPr>
    </w:lvl>
    <w:lvl w:ilvl="6">
      <w:start w:val="1"/>
      <w:numFmt w:val="bullet"/>
      <w:lvlText w:val=""/>
      <w:lvlJc w:val="left"/>
      <w:pPr>
        <w:tabs>
          <w:tab w:val="num" w:pos="3294"/>
        </w:tabs>
        <w:ind w:left="3294" w:hanging="420"/>
      </w:pPr>
      <w:rPr>
        <w:rFonts w:ascii="Wingdings" w:hAnsi="Wingdings" w:hint="default"/>
      </w:rPr>
    </w:lvl>
    <w:lvl w:ilvl="7">
      <w:start w:val="1"/>
      <w:numFmt w:val="bullet"/>
      <w:lvlText w:val=""/>
      <w:lvlJc w:val="left"/>
      <w:pPr>
        <w:tabs>
          <w:tab w:val="num" w:pos="3714"/>
        </w:tabs>
        <w:ind w:left="3714" w:hanging="420"/>
      </w:pPr>
      <w:rPr>
        <w:rFonts w:ascii="Wingdings" w:hAnsi="Wingdings" w:hint="default"/>
      </w:rPr>
    </w:lvl>
    <w:lvl w:ilvl="8">
      <w:start w:val="1"/>
      <w:numFmt w:val="bullet"/>
      <w:lvlText w:val=""/>
      <w:lvlJc w:val="left"/>
      <w:pPr>
        <w:tabs>
          <w:tab w:val="num" w:pos="4134"/>
        </w:tabs>
        <w:ind w:left="4134" w:hanging="420"/>
      </w:pPr>
      <w:rPr>
        <w:rFonts w:ascii="Wingdings" w:hAnsi="Wingdings" w:hint="default"/>
      </w:rPr>
    </w:lvl>
  </w:abstractNum>
  <w:abstractNum w:abstractNumId="8" w15:restartNumberingAfterBreak="0">
    <w:nsid w:val="0000000B"/>
    <w:multiLevelType w:val="multilevel"/>
    <w:tmpl w:val="0000000B"/>
    <w:lvl w:ilvl="0">
      <w:start w:val="1"/>
      <w:numFmt w:val="bullet"/>
      <w:lvlText w:val=""/>
      <w:lvlJc w:val="left"/>
      <w:pPr>
        <w:tabs>
          <w:tab w:val="num" w:pos="907"/>
        </w:tabs>
        <w:ind w:left="964" w:hanging="397"/>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0000000E"/>
    <w:multiLevelType w:val="multilevel"/>
    <w:tmpl w:val="0000000E"/>
    <w:lvl w:ilvl="0">
      <w:start w:val="1"/>
      <w:numFmt w:val="bullet"/>
      <w:lvlText w:val=""/>
      <w:lvlJc w:val="left"/>
      <w:pPr>
        <w:tabs>
          <w:tab w:val="num" w:pos="284"/>
        </w:tabs>
        <w:ind w:left="284" w:hanging="284"/>
      </w:pPr>
      <w:rPr>
        <w:rFonts w:ascii="Wingdings" w:hAnsi="Wingdings" w:hint="default"/>
        <w:sz w:val="18"/>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0000000F"/>
    <w:multiLevelType w:val="multilevel"/>
    <w:tmpl w:val="0000000F"/>
    <w:lvl w:ilvl="0">
      <w:start w:val="1"/>
      <w:numFmt w:val="bullet"/>
      <w:lvlText w:val=""/>
      <w:lvlJc w:val="left"/>
      <w:pPr>
        <w:tabs>
          <w:tab w:val="num" w:pos="510"/>
        </w:tabs>
        <w:ind w:left="510" w:hanging="390"/>
      </w:pPr>
      <w:rPr>
        <w:rFonts w:ascii="Wingdings" w:hAnsi="Wingdings" w:hint="default"/>
        <w:sz w:val="24"/>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00000012"/>
    <w:multiLevelType w:val="multilevel"/>
    <w:tmpl w:val="00000012"/>
    <w:lvl w:ilvl="0">
      <w:start w:val="1"/>
      <w:numFmt w:val="bullet"/>
      <w:lvlText w:val=""/>
      <w:lvlJc w:val="left"/>
      <w:pPr>
        <w:tabs>
          <w:tab w:val="num" w:pos="284"/>
        </w:tabs>
        <w:ind w:left="284" w:hanging="284"/>
      </w:pPr>
      <w:rPr>
        <w:rFonts w:ascii="Wingdings" w:hAnsi="Wingdings" w:hint="default"/>
        <w:sz w:val="18"/>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00000014"/>
    <w:multiLevelType w:val="multilevel"/>
    <w:tmpl w:val="00000014"/>
    <w:lvl w:ilvl="0">
      <w:start w:val="1"/>
      <w:numFmt w:val="bullet"/>
      <w:lvlText w:val=""/>
      <w:lvlJc w:val="left"/>
      <w:pPr>
        <w:tabs>
          <w:tab w:val="num" w:pos="907"/>
        </w:tabs>
        <w:ind w:left="964" w:hanging="397"/>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00000017"/>
    <w:multiLevelType w:val="multilevel"/>
    <w:tmpl w:val="00000017"/>
    <w:lvl w:ilvl="0">
      <w:start w:val="1"/>
      <w:numFmt w:val="bullet"/>
      <w:lvlText w:val=""/>
      <w:lvlJc w:val="left"/>
      <w:pPr>
        <w:tabs>
          <w:tab w:val="num" w:pos="397"/>
        </w:tabs>
        <w:ind w:left="0" w:firstLine="57"/>
      </w:pPr>
      <w:rPr>
        <w:rFonts w:ascii="Wingdings" w:hAnsi="Wingdings" w:hint="default"/>
        <w:sz w:val="15"/>
      </w:rPr>
    </w:lvl>
    <w:lvl w:ilvl="1">
      <w:start w:val="1"/>
      <w:numFmt w:val="bullet"/>
      <w:lvlText w:val=""/>
      <w:lvlJc w:val="left"/>
      <w:pPr>
        <w:tabs>
          <w:tab w:val="num" w:pos="340"/>
        </w:tabs>
        <w:ind w:left="0" w:firstLine="57"/>
      </w:pPr>
      <w:rPr>
        <w:rFonts w:ascii="Wingdings" w:hAnsi="Wingdings" w:hint="default"/>
        <w:sz w:val="15"/>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00000018"/>
    <w:multiLevelType w:val="multilevel"/>
    <w:tmpl w:val="00000018"/>
    <w:lvl w:ilvl="0">
      <w:start w:val="1"/>
      <w:numFmt w:val="bullet"/>
      <w:lvlText w:val=""/>
      <w:lvlJc w:val="left"/>
      <w:pPr>
        <w:tabs>
          <w:tab w:val="num" w:pos="113"/>
        </w:tabs>
        <w:ind w:left="0" w:firstLine="57"/>
      </w:pPr>
      <w:rPr>
        <w:rFonts w:ascii="Wingdings" w:hAnsi="Wingdings" w:hint="default"/>
        <w:sz w:val="24"/>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00000019"/>
    <w:multiLevelType w:val="multilevel"/>
    <w:tmpl w:val="00000019"/>
    <w:lvl w:ilvl="0">
      <w:start w:val="1"/>
      <w:numFmt w:val="bullet"/>
      <w:lvlText w:val=""/>
      <w:lvlJc w:val="left"/>
      <w:pPr>
        <w:tabs>
          <w:tab w:val="num" w:pos="397"/>
        </w:tabs>
        <w:ind w:left="0" w:firstLine="57"/>
      </w:pPr>
      <w:rPr>
        <w:rFonts w:ascii="Wingdings" w:hAnsi="Wingdings" w:hint="default"/>
        <w:sz w:val="24"/>
      </w:rPr>
    </w:lvl>
    <w:lvl w:ilvl="1">
      <w:start w:val="1"/>
      <w:numFmt w:val="bullet"/>
      <w:lvlText w:val=""/>
      <w:lvlJc w:val="left"/>
      <w:pPr>
        <w:tabs>
          <w:tab w:val="num" w:pos="680"/>
        </w:tabs>
        <w:ind w:left="510" w:firstLine="57"/>
      </w:pPr>
      <w:rPr>
        <w:rFonts w:ascii="Wingdings" w:hAnsi="Wingdings" w:hint="default"/>
        <w:sz w:val="24"/>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0000001B"/>
    <w:multiLevelType w:val="multilevel"/>
    <w:tmpl w:val="0000001B"/>
    <w:lvl w:ilvl="0">
      <w:start w:val="1"/>
      <w:numFmt w:val="bullet"/>
      <w:lvlText w:val=""/>
      <w:lvlJc w:val="left"/>
      <w:pPr>
        <w:tabs>
          <w:tab w:val="num" w:pos="907"/>
        </w:tabs>
        <w:ind w:left="57" w:firstLine="51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41C56B80"/>
    <w:multiLevelType w:val="hybridMultilevel"/>
    <w:tmpl w:val="D4D813F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507C70DE"/>
    <w:multiLevelType w:val="hybridMultilevel"/>
    <w:tmpl w:val="752C99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2763684"/>
    <w:multiLevelType w:val="hybridMultilevel"/>
    <w:tmpl w:val="0CE40C38"/>
    <w:lvl w:ilvl="0" w:tplc="DB1444FC">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63115C78"/>
    <w:multiLevelType w:val="hybridMultilevel"/>
    <w:tmpl w:val="ABAC70E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6D1930E9"/>
    <w:multiLevelType w:val="hybridMultilevel"/>
    <w:tmpl w:val="29DE97E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7F37289D"/>
    <w:multiLevelType w:val="hybridMultilevel"/>
    <w:tmpl w:val="6B841DB4"/>
    <w:lvl w:ilvl="0" w:tplc="DB1444FC">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11"/>
  </w:num>
  <w:num w:numId="3">
    <w:abstractNumId w:val="16"/>
  </w:num>
  <w:num w:numId="4">
    <w:abstractNumId w:val="6"/>
  </w:num>
  <w:num w:numId="5">
    <w:abstractNumId w:val="9"/>
  </w:num>
  <w:num w:numId="6">
    <w:abstractNumId w:val="14"/>
  </w:num>
  <w:num w:numId="7">
    <w:abstractNumId w:val="8"/>
  </w:num>
  <w:num w:numId="8">
    <w:abstractNumId w:val="12"/>
  </w:num>
  <w:num w:numId="9">
    <w:abstractNumId w:val="2"/>
  </w:num>
  <w:num w:numId="10">
    <w:abstractNumId w:val="15"/>
  </w:num>
  <w:num w:numId="11">
    <w:abstractNumId w:val="3"/>
  </w:num>
  <w:num w:numId="12">
    <w:abstractNumId w:val="10"/>
  </w:num>
  <w:num w:numId="13">
    <w:abstractNumId w:val="1"/>
  </w:num>
  <w:num w:numId="14">
    <w:abstractNumId w:val="4"/>
  </w:num>
  <w:num w:numId="15">
    <w:abstractNumId w:val="13"/>
  </w:num>
  <w:num w:numId="16">
    <w:abstractNumId w:val="0"/>
  </w:num>
  <w:num w:numId="17">
    <w:abstractNumId w:val="5"/>
  </w:num>
  <w:num w:numId="18">
    <w:abstractNumId w:val="20"/>
  </w:num>
  <w:num w:numId="19">
    <w:abstractNumId w:val="19"/>
  </w:num>
  <w:num w:numId="20">
    <w:abstractNumId w:val="22"/>
  </w:num>
  <w:num w:numId="21">
    <w:abstractNumId w:val="18"/>
  </w:num>
  <w:num w:numId="22">
    <w:abstractNumId w:val="21"/>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77A3"/>
    <w:rsid w:val="000456AB"/>
    <w:rsid w:val="000A0331"/>
    <w:rsid w:val="000B5F46"/>
    <w:rsid w:val="00172A27"/>
    <w:rsid w:val="001805A7"/>
    <w:rsid w:val="001824FF"/>
    <w:rsid w:val="001A696B"/>
    <w:rsid w:val="001C259E"/>
    <w:rsid w:val="001C52E1"/>
    <w:rsid w:val="001E312A"/>
    <w:rsid w:val="00207092"/>
    <w:rsid w:val="002136BE"/>
    <w:rsid w:val="0023513D"/>
    <w:rsid w:val="00260173"/>
    <w:rsid w:val="003553EA"/>
    <w:rsid w:val="003C1F67"/>
    <w:rsid w:val="003C610E"/>
    <w:rsid w:val="00442696"/>
    <w:rsid w:val="00463A1C"/>
    <w:rsid w:val="00497A80"/>
    <w:rsid w:val="004A07AB"/>
    <w:rsid w:val="004C7E5F"/>
    <w:rsid w:val="004D650D"/>
    <w:rsid w:val="004F3145"/>
    <w:rsid w:val="00522442"/>
    <w:rsid w:val="00575A92"/>
    <w:rsid w:val="0058200C"/>
    <w:rsid w:val="005A66BA"/>
    <w:rsid w:val="005E407E"/>
    <w:rsid w:val="0061494C"/>
    <w:rsid w:val="0066701B"/>
    <w:rsid w:val="00667925"/>
    <w:rsid w:val="006809B0"/>
    <w:rsid w:val="0068564D"/>
    <w:rsid w:val="0070701D"/>
    <w:rsid w:val="0072099B"/>
    <w:rsid w:val="00723174"/>
    <w:rsid w:val="007331D6"/>
    <w:rsid w:val="0075181F"/>
    <w:rsid w:val="00760D16"/>
    <w:rsid w:val="00781454"/>
    <w:rsid w:val="007C5F99"/>
    <w:rsid w:val="007E0842"/>
    <w:rsid w:val="00801F91"/>
    <w:rsid w:val="00803CA0"/>
    <w:rsid w:val="00804C71"/>
    <w:rsid w:val="00824AD1"/>
    <w:rsid w:val="008424BE"/>
    <w:rsid w:val="00852686"/>
    <w:rsid w:val="00866F62"/>
    <w:rsid w:val="008C0D22"/>
    <w:rsid w:val="008E075C"/>
    <w:rsid w:val="008F7CCA"/>
    <w:rsid w:val="0095775E"/>
    <w:rsid w:val="00960AD0"/>
    <w:rsid w:val="009F05C9"/>
    <w:rsid w:val="00A641E9"/>
    <w:rsid w:val="00AA33DB"/>
    <w:rsid w:val="00AF174D"/>
    <w:rsid w:val="00B13A9C"/>
    <w:rsid w:val="00B208BC"/>
    <w:rsid w:val="00B317DE"/>
    <w:rsid w:val="00BE0CF2"/>
    <w:rsid w:val="00C01CED"/>
    <w:rsid w:val="00C20F2A"/>
    <w:rsid w:val="00C70FA0"/>
    <w:rsid w:val="00CA2349"/>
    <w:rsid w:val="00CB79DA"/>
    <w:rsid w:val="00CE4683"/>
    <w:rsid w:val="00CE776B"/>
    <w:rsid w:val="00CF2A0E"/>
    <w:rsid w:val="00D01334"/>
    <w:rsid w:val="00D602E0"/>
    <w:rsid w:val="00D72E5B"/>
    <w:rsid w:val="00DB0630"/>
    <w:rsid w:val="00DB76EA"/>
    <w:rsid w:val="00DF76CE"/>
    <w:rsid w:val="00E017F7"/>
    <w:rsid w:val="00E23096"/>
    <w:rsid w:val="00E42DD4"/>
    <w:rsid w:val="00E607CB"/>
    <w:rsid w:val="00E6325B"/>
    <w:rsid w:val="00E83C34"/>
    <w:rsid w:val="00EC133F"/>
    <w:rsid w:val="00F6215F"/>
    <w:rsid w:val="00F843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5953B209"/>
  <w15:docId w15:val="{EACEA996-C1A3-4976-AD44-92CA6E9F3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DB76EA"/>
    <w:pPr>
      <w:widowControl w:val="0"/>
      <w:jc w:val="both"/>
    </w:pPr>
    <w:rPr>
      <w:kern w:val="2"/>
      <w:sz w:val="21"/>
    </w:rPr>
  </w:style>
  <w:style w:type="paragraph" w:styleId="1">
    <w:name w:val="heading 1"/>
    <w:basedOn w:val="a"/>
    <w:next w:val="a"/>
    <w:link w:val="10"/>
    <w:qFormat/>
    <w:rsid w:val="00667925"/>
    <w:pPr>
      <w:keepNext/>
      <w:keepLines/>
      <w:spacing w:before="460" w:after="450" w:line="578" w:lineRule="auto"/>
      <w:jc w:val="center"/>
      <w:outlineLvl w:val="0"/>
    </w:pPr>
    <w:rPr>
      <w:rFonts w:eastAsia="Times New Roman"/>
      <w:b/>
      <w:bCs/>
      <w:kern w:val="44"/>
      <w:sz w:val="32"/>
      <w:szCs w:val="44"/>
    </w:rPr>
  </w:style>
  <w:style w:type="paragraph" w:styleId="2">
    <w:name w:val="heading 2"/>
    <w:basedOn w:val="a"/>
    <w:next w:val="a"/>
    <w:link w:val="20"/>
    <w:autoRedefine/>
    <w:qFormat/>
    <w:rsid w:val="00667925"/>
    <w:pPr>
      <w:keepNext/>
      <w:keepLines/>
      <w:spacing w:before="380" w:after="380" w:line="416" w:lineRule="auto"/>
      <w:jc w:val="left"/>
      <w:outlineLvl w:val="1"/>
    </w:pPr>
    <w:rPr>
      <w:rFonts w:ascii="Arial" w:eastAsia="Times New Roman" w:hAnsi="Arial"/>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styleId="a4">
    <w:name w:val="Hyperlink"/>
    <w:basedOn w:val="a0"/>
    <w:uiPriority w:val="99"/>
    <w:rPr>
      <w:color w:val="0000FF"/>
      <w:u w:val="single"/>
    </w:rPr>
  </w:style>
  <w:style w:type="paragraph" w:styleId="a5">
    <w:name w:val="header"/>
    <w:basedOn w:val="a"/>
    <w:pPr>
      <w:pBdr>
        <w:bottom w:val="single" w:sz="6" w:space="1" w:color="auto"/>
      </w:pBdr>
      <w:tabs>
        <w:tab w:val="center" w:pos="4153"/>
        <w:tab w:val="right" w:pos="8306"/>
      </w:tabs>
      <w:snapToGrid w:val="0"/>
      <w:jc w:val="center"/>
    </w:pPr>
    <w:rPr>
      <w:sz w:val="18"/>
    </w:rPr>
  </w:style>
  <w:style w:type="paragraph" w:styleId="a6">
    <w:name w:val="footer"/>
    <w:basedOn w:val="a"/>
    <w:pPr>
      <w:tabs>
        <w:tab w:val="center" w:pos="4153"/>
        <w:tab w:val="right" w:pos="8306"/>
      </w:tabs>
      <w:snapToGrid w:val="0"/>
      <w:jc w:val="left"/>
    </w:pPr>
    <w:rPr>
      <w:sz w:val="18"/>
    </w:rPr>
  </w:style>
  <w:style w:type="character" w:customStyle="1" w:styleId="hps">
    <w:name w:val="hps"/>
    <w:basedOn w:val="a0"/>
    <w:rsid w:val="00CA2349"/>
  </w:style>
  <w:style w:type="character" w:customStyle="1" w:styleId="20">
    <w:name w:val="标题 2 字符"/>
    <w:basedOn w:val="a0"/>
    <w:link w:val="2"/>
    <w:rsid w:val="00667925"/>
    <w:rPr>
      <w:rFonts w:ascii="Arial" w:eastAsia="Times New Roman" w:hAnsi="Arial"/>
      <w:b/>
      <w:bCs/>
      <w:kern w:val="2"/>
      <w:sz w:val="28"/>
      <w:szCs w:val="32"/>
    </w:rPr>
  </w:style>
  <w:style w:type="paragraph" w:styleId="TOC2">
    <w:name w:val="toc 2"/>
    <w:basedOn w:val="a"/>
    <w:next w:val="a"/>
    <w:autoRedefine/>
    <w:uiPriority w:val="39"/>
    <w:rsid w:val="00801F91"/>
    <w:pPr>
      <w:tabs>
        <w:tab w:val="right" w:leader="dot" w:pos="9781"/>
      </w:tabs>
      <w:ind w:rightChars="-16" w:right="-34"/>
    </w:pPr>
    <w:rPr>
      <w:noProof/>
      <w:kern w:val="0"/>
      <w:sz w:val="24"/>
    </w:rPr>
  </w:style>
  <w:style w:type="paragraph" w:styleId="TOC3">
    <w:name w:val="toc 3"/>
    <w:basedOn w:val="a"/>
    <w:next w:val="a"/>
    <w:autoRedefine/>
    <w:rsid w:val="00A641E9"/>
    <w:pPr>
      <w:tabs>
        <w:tab w:val="left" w:pos="142"/>
        <w:tab w:val="right" w:leader="dot" w:pos="9781"/>
      </w:tabs>
      <w:ind w:leftChars="202" w:left="424"/>
    </w:pPr>
  </w:style>
  <w:style w:type="paragraph" w:styleId="a7">
    <w:name w:val="Date"/>
    <w:basedOn w:val="a"/>
    <w:next w:val="a"/>
    <w:link w:val="a8"/>
    <w:rsid w:val="003C610E"/>
    <w:pPr>
      <w:ind w:leftChars="2500" w:left="100"/>
    </w:pPr>
  </w:style>
  <w:style w:type="character" w:customStyle="1" w:styleId="a8">
    <w:name w:val="日期 字符"/>
    <w:basedOn w:val="a0"/>
    <w:link w:val="a7"/>
    <w:rsid w:val="003C610E"/>
    <w:rPr>
      <w:kern w:val="2"/>
      <w:sz w:val="21"/>
    </w:rPr>
  </w:style>
  <w:style w:type="table" w:styleId="a9">
    <w:name w:val="Light Shading"/>
    <w:basedOn w:val="a1"/>
    <w:uiPriority w:val="60"/>
    <w:rsid w:val="004C7E5F"/>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11">
    <w:name w:val="Table Classic 1"/>
    <w:basedOn w:val="a1"/>
    <w:rsid w:val="004C7E5F"/>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
    <w:name w:val="List Paragraph"/>
    <w:basedOn w:val="a"/>
    <w:uiPriority w:val="34"/>
    <w:qFormat/>
    <w:rsid w:val="0066701B"/>
    <w:pPr>
      <w:ind w:firstLineChars="200" w:firstLine="420"/>
    </w:pPr>
  </w:style>
  <w:style w:type="character" w:customStyle="1" w:styleId="10">
    <w:name w:val="标题 1 字符"/>
    <w:basedOn w:val="a0"/>
    <w:link w:val="1"/>
    <w:rsid w:val="00667925"/>
    <w:rPr>
      <w:rFonts w:eastAsia="Times New Roman"/>
      <w:b/>
      <w:bCs/>
      <w:kern w:val="44"/>
      <w:sz w:val="32"/>
      <w:szCs w:val="44"/>
    </w:rPr>
  </w:style>
  <w:style w:type="paragraph" w:styleId="ab">
    <w:name w:val="Title"/>
    <w:basedOn w:val="a"/>
    <w:next w:val="a"/>
    <w:link w:val="ac"/>
    <w:qFormat/>
    <w:rsid w:val="00667925"/>
    <w:pPr>
      <w:spacing w:before="240" w:after="60"/>
      <w:jc w:val="center"/>
      <w:outlineLvl w:val="0"/>
    </w:pPr>
    <w:rPr>
      <w:rFonts w:asciiTheme="majorHAnsi" w:hAnsiTheme="majorHAnsi" w:cstheme="majorBidi"/>
      <w:b/>
      <w:bCs/>
      <w:sz w:val="32"/>
      <w:szCs w:val="32"/>
    </w:rPr>
  </w:style>
  <w:style w:type="character" w:customStyle="1" w:styleId="ac">
    <w:name w:val="标题 字符"/>
    <w:basedOn w:val="a0"/>
    <w:link w:val="ab"/>
    <w:rsid w:val="00667925"/>
    <w:rPr>
      <w:rFonts w:asciiTheme="majorHAnsi" w:hAnsiTheme="majorHAnsi" w:cstheme="majorBidi"/>
      <w:b/>
      <w:bCs/>
      <w:kern w:val="2"/>
      <w:sz w:val="32"/>
      <w:szCs w:val="32"/>
    </w:rPr>
  </w:style>
  <w:style w:type="paragraph" w:styleId="ad">
    <w:name w:val="Subtitle"/>
    <w:aliases w:val="标题3"/>
    <w:basedOn w:val="a"/>
    <w:next w:val="a"/>
    <w:link w:val="ae"/>
    <w:qFormat/>
    <w:rsid w:val="00667925"/>
    <w:pPr>
      <w:spacing w:before="240" w:after="60" w:line="312" w:lineRule="auto"/>
      <w:jc w:val="left"/>
      <w:outlineLvl w:val="1"/>
    </w:pPr>
    <w:rPr>
      <w:rFonts w:asciiTheme="majorHAnsi" w:eastAsia="Times New Roman" w:hAnsiTheme="majorHAnsi" w:cstheme="majorBidi"/>
      <w:b/>
      <w:bCs/>
      <w:kern w:val="28"/>
      <w:sz w:val="24"/>
      <w:szCs w:val="32"/>
    </w:rPr>
  </w:style>
  <w:style w:type="character" w:customStyle="1" w:styleId="ae">
    <w:name w:val="副标题 字符"/>
    <w:aliases w:val="标题3 字符"/>
    <w:basedOn w:val="a0"/>
    <w:link w:val="ad"/>
    <w:rsid w:val="00667925"/>
    <w:rPr>
      <w:rFonts w:asciiTheme="majorHAnsi" w:eastAsia="Times New Roman" w:hAnsiTheme="majorHAnsi" w:cstheme="majorBidi"/>
      <w:b/>
      <w:bCs/>
      <w:kern w:val="28"/>
      <w:sz w:val="24"/>
      <w:szCs w:val="32"/>
    </w:rPr>
  </w:style>
  <w:style w:type="paragraph" w:styleId="TOC1">
    <w:name w:val="toc 1"/>
    <w:basedOn w:val="a"/>
    <w:next w:val="a"/>
    <w:autoRedefine/>
    <w:uiPriority w:val="39"/>
    <w:rsid w:val="00AA33DB"/>
    <w:pPr>
      <w:tabs>
        <w:tab w:val="right" w:leader="dot" w:pos="9781"/>
      </w:tabs>
    </w:pPr>
    <w:rPr>
      <w:b/>
      <w:noProof/>
    </w:rPr>
  </w:style>
  <w:style w:type="table" w:styleId="af">
    <w:name w:val="Table Grid"/>
    <w:basedOn w:val="a1"/>
    <w:uiPriority w:val="39"/>
    <w:rsid w:val="001805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Balloon Text"/>
    <w:basedOn w:val="a"/>
    <w:link w:val="af1"/>
    <w:rsid w:val="004F3145"/>
    <w:rPr>
      <w:sz w:val="18"/>
      <w:szCs w:val="18"/>
    </w:rPr>
  </w:style>
  <w:style w:type="character" w:customStyle="1" w:styleId="af1">
    <w:name w:val="批注框文本 字符"/>
    <w:basedOn w:val="a0"/>
    <w:link w:val="af0"/>
    <w:rsid w:val="004F3145"/>
    <w:rPr>
      <w:kern w:val="2"/>
      <w:sz w:val="18"/>
      <w:szCs w:val="18"/>
    </w:rPr>
  </w:style>
  <w:style w:type="table" w:styleId="21">
    <w:name w:val="Table Colorful 2"/>
    <w:basedOn w:val="a1"/>
    <w:rsid w:val="0075181F"/>
    <w:pPr>
      <w:widowControl w:val="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3">
    <w:name w:val="Medium Grid 3 Accent 3"/>
    <w:basedOn w:val="a1"/>
    <w:uiPriority w:val="69"/>
    <w:rsid w:val="00C20F2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character" w:styleId="af2">
    <w:name w:val="Placeholder Text"/>
    <w:basedOn w:val="a0"/>
    <w:uiPriority w:val="99"/>
    <w:semiHidden/>
    <w:rsid w:val="000A033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diagramQuickStyle" Target="diagrams/quickStyle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emf"/><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diagramLayout" Target="diagrams/layout2.xm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1.xml"/><Relationship Id="rId10" Type="http://schemas.openxmlformats.org/officeDocument/2006/relationships/diagramQuickStyle" Target="diagrams/quickStyle1.xml"/><Relationship Id="rId19" Type="http://schemas.openxmlformats.org/officeDocument/2006/relationships/diagramColors" Target="diagrams/colors2.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image" Target="media/image5.emf"/><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26032;&#24314;&#25991;&#20214;&#22841;\&#36164;&#26009;\&#32654;&#36187;&#35770;&#25991;&#27169;&#26495;\Normal.dot" TargetMode="Externa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CAA2F10-6225-4C20-B1CC-C9F4D84FA701}" type="doc">
      <dgm:prSet loTypeId="urn:microsoft.com/office/officeart/2005/8/layout/cycle4" loCatId="cycle" qsTypeId="urn:microsoft.com/office/officeart/2005/8/quickstyle/simple5" qsCatId="simple" csTypeId="urn:microsoft.com/office/officeart/2005/8/colors/colorful1" csCatId="colorful" phldr="0"/>
      <dgm:spPr/>
      <dgm:t>
        <a:bodyPr/>
        <a:lstStyle/>
        <a:p>
          <a:endParaRPr lang="zh-CN" altLang="en-US"/>
        </a:p>
      </dgm:t>
    </dgm:pt>
    <dgm:pt modelId="{5C512121-69F1-408E-9048-25247DF46A9A}">
      <dgm:prSet phldrT="[文本]" phldr="1"/>
      <dgm:spPr/>
      <dgm:t>
        <a:bodyPr/>
        <a:lstStyle/>
        <a:p>
          <a:endParaRPr lang="zh-CN" altLang="en-US"/>
        </a:p>
      </dgm:t>
    </dgm:pt>
    <dgm:pt modelId="{1DA7F49A-1195-4B31-A001-BF6B79FBBC15}" type="parTrans" cxnId="{0B54638A-5A87-4980-A98E-5BF119710779}">
      <dgm:prSet/>
      <dgm:spPr/>
      <dgm:t>
        <a:bodyPr/>
        <a:lstStyle/>
        <a:p>
          <a:endParaRPr lang="zh-CN" altLang="en-US"/>
        </a:p>
      </dgm:t>
    </dgm:pt>
    <dgm:pt modelId="{C2410D37-053B-4E8C-B2DB-11BD0902C29F}" type="sibTrans" cxnId="{0B54638A-5A87-4980-A98E-5BF119710779}">
      <dgm:prSet/>
      <dgm:spPr/>
      <dgm:t>
        <a:bodyPr/>
        <a:lstStyle/>
        <a:p>
          <a:endParaRPr lang="zh-CN" altLang="en-US"/>
        </a:p>
      </dgm:t>
    </dgm:pt>
    <dgm:pt modelId="{233BCE6E-E280-4CAA-8B80-C3E0F66FD82D}">
      <dgm:prSet phldrT="[文本]" phldr="1"/>
      <dgm:spPr/>
      <dgm:t>
        <a:bodyPr/>
        <a:lstStyle/>
        <a:p>
          <a:endParaRPr lang="zh-CN" altLang="en-US"/>
        </a:p>
      </dgm:t>
    </dgm:pt>
    <dgm:pt modelId="{8AA0596C-004D-4620-A0BD-D624364DF763}" type="parTrans" cxnId="{B1ED3DC0-8323-4F81-9A1F-4C75147AD3C7}">
      <dgm:prSet/>
      <dgm:spPr/>
      <dgm:t>
        <a:bodyPr/>
        <a:lstStyle/>
        <a:p>
          <a:endParaRPr lang="zh-CN" altLang="en-US"/>
        </a:p>
      </dgm:t>
    </dgm:pt>
    <dgm:pt modelId="{D2849E91-E017-47B2-BAAE-968B36CA770E}" type="sibTrans" cxnId="{B1ED3DC0-8323-4F81-9A1F-4C75147AD3C7}">
      <dgm:prSet/>
      <dgm:spPr/>
      <dgm:t>
        <a:bodyPr/>
        <a:lstStyle/>
        <a:p>
          <a:endParaRPr lang="zh-CN" altLang="en-US"/>
        </a:p>
      </dgm:t>
    </dgm:pt>
    <dgm:pt modelId="{7EAB4D76-DDF1-4E41-8EC8-68725258B310}">
      <dgm:prSet phldrT="[文本]" phldr="1"/>
      <dgm:spPr/>
      <dgm:t>
        <a:bodyPr/>
        <a:lstStyle/>
        <a:p>
          <a:endParaRPr lang="zh-CN" altLang="en-US"/>
        </a:p>
      </dgm:t>
    </dgm:pt>
    <dgm:pt modelId="{D4E4B0C3-7939-4BD6-B3FF-F4102EF98E99}" type="parTrans" cxnId="{2DE3F4B1-C13D-42E1-916E-829CD84625D7}">
      <dgm:prSet/>
      <dgm:spPr/>
      <dgm:t>
        <a:bodyPr/>
        <a:lstStyle/>
        <a:p>
          <a:endParaRPr lang="zh-CN" altLang="en-US"/>
        </a:p>
      </dgm:t>
    </dgm:pt>
    <dgm:pt modelId="{9EC1BBD6-5C2F-4BA0-8F53-5E0CCD9CFEB5}" type="sibTrans" cxnId="{2DE3F4B1-C13D-42E1-916E-829CD84625D7}">
      <dgm:prSet/>
      <dgm:spPr/>
      <dgm:t>
        <a:bodyPr/>
        <a:lstStyle/>
        <a:p>
          <a:endParaRPr lang="zh-CN" altLang="en-US"/>
        </a:p>
      </dgm:t>
    </dgm:pt>
    <dgm:pt modelId="{BF135C3D-18A3-4DAA-9319-A9C7C9294D20}">
      <dgm:prSet phldrT="[文本]" phldr="1"/>
      <dgm:spPr/>
      <dgm:t>
        <a:bodyPr/>
        <a:lstStyle/>
        <a:p>
          <a:endParaRPr lang="zh-CN" altLang="en-US"/>
        </a:p>
      </dgm:t>
    </dgm:pt>
    <dgm:pt modelId="{3CFF332F-6B0F-497D-A4DE-28F4ABAFD3C6}" type="parTrans" cxnId="{93D29098-69CE-4933-907A-53BA0DCD415A}">
      <dgm:prSet/>
      <dgm:spPr/>
      <dgm:t>
        <a:bodyPr/>
        <a:lstStyle/>
        <a:p>
          <a:endParaRPr lang="zh-CN" altLang="en-US"/>
        </a:p>
      </dgm:t>
    </dgm:pt>
    <dgm:pt modelId="{D2FD9556-35FC-4EDA-98EF-A536B0B62FAD}" type="sibTrans" cxnId="{93D29098-69CE-4933-907A-53BA0DCD415A}">
      <dgm:prSet/>
      <dgm:spPr/>
      <dgm:t>
        <a:bodyPr/>
        <a:lstStyle/>
        <a:p>
          <a:endParaRPr lang="zh-CN" altLang="en-US"/>
        </a:p>
      </dgm:t>
    </dgm:pt>
    <dgm:pt modelId="{8DAC8A5F-1CE6-4EC0-8BCC-07B225522068}">
      <dgm:prSet phldrT="[文本]" phldr="1"/>
      <dgm:spPr/>
      <dgm:t>
        <a:bodyPr/>
        <a:lstStyle/>
        <a:p>
          <a:endParaRPr lang="zh-CN" altLang="en-US"/>
        </a:p>
      </dgm:t>
    </dgm:pt>
    <dgm:pt modelId="{378E9B51-96B6-4680-8D2C-27234C1BEE46}" type="parTrans" cxnId="{9EDBB46F-813A-4035-8BFF-5F9B11C7A252}">
      <dgm:prSet/>
      <dgm:spPr/>
      <dgm:t>
        <a:bodyPr/>
        <a:lstStyle/>
        <a:p>
          <a:endParaRPr lang="zh-CN" altLang="en-US"/>
        </a:p>
      </dgm:t>
    </dgm:pt>
    <dgm:pt modelId="{B1D49DC6-889E-4B72-A638-6C155D48C9F3}" type="sibTrans" cxnId="{9EDBB46F-813A-4035-8BFF-5F9B11C7A252}">
      <dgm:prSet/>
      <dgm:spPr/>
      <dgm:t>
        <a:bodyPr/>
        <a:lstStyle/>
        <a:p>
          <a:endParaRPr lang="zh-CN" altLang="en-US"/>
        </a:p>
      </dgm:t>
    </dgm:pt>
    <dgm:pt modelId="{71E6DF83-A063-404F-A97E-B1DDD90997EC}">
      <dgm:prSet phldrT="[文本]" phldr="1"/>
      <dgm:spPr/>
      <dgm:t>
        <a:bodyPr/>
        <a:lstStyle/>
        <a:p>
          <a:endParaRPr lang="zh-CN" altLang="en-US"/>
        </a:p>
      </dgm:t>
    </dgm:pt>
    <dgm:pt modelId="{4A299AB2-F2FC-4135-82D7-828C33D098FF}" type="parTrans" cxnId="{D1B02136-10CE-4C27-8CD4-2FB50807B9E7}">
      <dgm:prSet/>
      <dgm:spPr/>
      <dgm:t>
        <a:bodyPr/>
        <a:lstStyle/>
        <a:p>
          <a:endParaRPr lang="zh-CN" altLang="en-US"/>
        </a:p>
      </dgm:t>
    </dgm:pt>
    <dgm:pt modelId="{B1292DEB-57DE-4313-BBAD-EDDF02E1DD92}" type="sibTrans" cxnId="{D1B02136-10CE-4C27-8CD4-2FB50807B9E7}">
      <dgm:prSet/>
      <dgm:spPr/>
      <dgm:t>
        <a:bodyPr/>
        <a:lstStyle/>
        <a:p>
          <a:endParaRPr lang="zh-CN" altLang="en-US"/>
        </a:p>
      </dgm:t>
    </dgm:pt>
    <dgm:pt modelId="{909C6678-0455-4670-AA3C-9077D8D731AB}">
      <dgm:prSet phldrT="[文本]" phldr="1"/>
      <dgm:spPr/>
      <dgm:t>
        <a:bodyPr/>
        <a:lstStyle/>
        <a:p>
          <a:endParaRPr lang="zh-CN" altLang="en-US"/>
        </a:p>
      </dgm:t>
    </dgm:pt>
    <dgm:pt modelId="{39403EC8-D4CD-462A-B4C7-BBB6D314C140}" type="parTrans" cxnId="{025745CF-F662-476D-9F09-59837E3EEE06}">
      <dgm:prSet/>
      <dgm:spPr/>
      <dgm:t>
        <a:bodyPr/>
        <a:lstStyle/>
        <a:p>
          <a:endParaRPr lang="zh-CN" altLang="en-US"/>
        </a:p>
      </dgm:t>
    </dgm:pt>
    <dgm:pt modelId="{D86082B2-9362-4660-B661-27053DC34562}" type="sibTrans" cxnId="{025745CF-F662-476D-9F09-59837E3EEE06}">
      <dgm:prSet/>
      <dgm:spPr/>
      <dgm:t>
        <a:bodyPr/>
        <a:lstStyle/>
        <a:p>
          <a:endParaRPr lang="zh-CN" altLang="en-US"/>
        </a:p>
      </dgm:t>
    </dgm:pt>
    <dgm:pt modelId="{32DCB60F-0F2F-4014-A6E0-AD96E751B1B1}">
      <dgm:prSet phldrT="[文本]" phldr="1"/>
      <dgm:spPr/>
      <dgm:t>
        <a:bodyPr/>
        <a:lstStyle/>
        <a:p>
          <a:endParaRPr lang="zh-CN" altLang="en-US"/>
        </a:p>
      </dgm:t>
    </dgm:pt>
    <dgm:pt modelId="{E342B6C5-7424-4467-9CDB-B1EB13A44D58}" type="parTrans" cxnId="{25B34F19-AFBC-4852-AFC3-5A7FF7744B1B}">
      <dgm:prSet/>
      <dgm:spPr/>
      <dgm:t>
        <a:bodyPr/>
        <a:lstStyle/>
        <a:p>
          <a:endParaRPr lang="zh-CN" altLang="en-US"/>
        </a:p>
      </dgm:t>
    </dgm:pt>
    <dgm:pt modelId="{9FB0A657-7B39-4F68-AE30-6F6E3C08DF9E}" type="sibTrans" cxnId="{25B34F19-AFBC-4852-AFC3-5A7FF7744B1B}">
      <dgm:prSet/>
      <dgm:spPr/>
      <dgm:t>
        <a:bodyPr/>
        <a:lstStyle/>
        <a:p>
          <a:endParaRPr lang="zh-CN" altLang="en-US"/>
        </a:p>
      </dgm:t>
    </dgm:pt>
    <dgm:pt modelId="{0A46B61B-264E-4426-B743-09BEA7226057}" type="pres">
      <dgm:prSet presAssocID="{FCAA2F10-6225-4C20-B1CC-C9F4D84FA701}" presName="cycleMatrixDiagram" presStyleCnt="0">
        <dgm:presLayoutVars>
          <dgm:chMax val="1"/>
          <dgm:dir/>
          <dgm:animLvl val="lvl"/>
          <dgm:resizeHandles val="exact"/>
        </dgm:presLayoutVars>
      </dgm:prSet>
      <dgm:spPr/>
    </dgm:pt>
    <dgm:pt modelId="{236AAD4F-5593-47A0-9E50-5A5864BDB114}" type="pres">
      <dgm:prSet presAssocID="{FCAA2F10-6225-4C20-B1CC-C9F4D84FA701}" presName="children" presStyleCnt="0"/>
      <dgm:spPr/>
    </dgm:pt>
    <dgm:pt modelId="{F49DD42F-7A20-479E-BB99-E857DAA1E4CB}" type="pres">
      <dgm:prSet presAssocID="{FCAA2F10-6225-4C20-B1CC-C9F4D84FA701}" presName="child1group" presStyleCnt="0"/>
      <dgm:spPr/>
    </dgm:pt>
    <dgm:pt modelId="{AD192645-7B63-418F-8030-7A8F74203617}" type="pres">
      <dgm:prSet presAssocID="{FCAA2F10-6225-4C20-B1CC-C9F4D84FA701}" presName="child1" presStyleLbl="bgAcc1" presStyleIdx="0" presStyleCnt="4"/>
      <dgm:spPr/>
    </dgm:pt>
    <dgm:pt modelId="{A6632C8F-9045-4CF4-9D26-79DBD4B80B7D}" type="pres">
      <dgm:prSet presAssocID="{FCAA2F10-6225-4C20-B1CC-C9F4D84FA701}" presName="child1Text" presStyleLbl="bgAcc1" presStyleIdx="0" presStyleCnt="4">
        <dgm:presLayoutVars>
          <dgm:bulletEnabled val="1"/>
        </dgm:presLayoutVars>
      </dgm:prSet>
      <dgm:spPr/>
    </dgm:pt>
    <dgm:pt modelId="{313A1C47-D943-447C-A6A5-0AA60CEF9169}" type="pres">
      <dgm:prSet presAssocID="{FCAA2F10-6225-4C20-B1CC-C9F4D84FA701}" presName="child2group" presStyleCnt="0"/>
      <dgm:spPr/>
    </dgm:pt>
    <dgm:pt modelId="{D2F9DDB6-1856-499B-B6B5-CD353FA5A02B}" type="pres">
      <dgm:prSet presAssocID="{FCAA2F10-6225-4C20-B1CC-C9F4D84FA701}" presName="child2" presStyleLbl="bgAcc1" presStyleIdx="1" presStyleCnt="4"/>
      <dgm:spPr/>
    </dgm:pt>
    <dgm:pt modelId="{58571315-B165-4BFD-BF7F-AD6FE866A941}" type="pres">
      <dgm:prSet presAssocID="{FCAA2F10-6225-4C20-B1CC-C9F4D84FA701}" presName="child2Text" presStyleLbl="bgAcc1" presStyleIdx="1" presStyleCnt="4">
        <dgm:presLayoutVars>
          <dgm:bulletEnabled val="1"/>
        </dgm:presLayoutVars>
      </dgm:prSet>
      <dgm:spPr/>
    </dgm:pt>
    <dgm:pt modelId="{CF01C6EA-6B85-45DE-81AC-C2CFF7ED6546}" type="pres">
      <dgm:prSet presAssocID="{FCAA2F10-6225-4C20-B1CC-C9F4D84FA701}" presName="child3group" presStyleCnt="0"/>
      <dgm:spPr/>
    </dgm:pt>
    <dgm:pt modelId="{01B747A2-2839-4A05-9685-D184E65F9158}" type="pres">
      <dgm:prSet presAssocID="{FCAA2F10-6225-4C20-B1CC-C9F4D84FA701}" presName="child3" presStyleLbl="bgAcc1" presStyleIdx="2" presStyleCnt="4"/>
      <dgm:spPr/>
    </dgm:pt>
    <dgm:pt modelId="{29DAB988-8C28-4073-B416-4B504AA5D5D5}" type="pres">
      <dgm:prSet presAssocID="{FCAA2F10-6225-4C20-B1CC-C9F4D84FA701}" presName="child3Text" presStyleLbl="bgAcc1" presStyleIdx="2" presStyleCnt="4">
        <dgm:presLayoutVars>
          <dgm:bulletEnabled val="1"/>
        </dgm:presLayoutVars>
      </dgm:prSet>
      <dgm:spPr/>
    </dgm:pt>
    <dgm:pt modelId="{4FAE4066-47A2-4988-8E55-4F1B78915E32}" type="pres">
      <dgm:prSet presAssocID="{FCAA2F10-6225-4C20-B1CC-C9F4D84FA701}" presName="child4group" presStyleCnt="0"/>
      <dgm:spPr/>
    </dgm:pt>
    <dgm:pt modelId="{B7735B85-0D4E-4957-91F4-F95E031C0DD6}" type="pres">
      <dgm:prSet presAssocID="{FCAA2F10-6225-4C20-B1CC-C9F4D84FA701}" presName="child4" presStyleLbl="bgAcc1" presStyleIdx="3" presStyleCnt="4"/>
      <dgm:spPr/>
    </dgm:pt>
    <dgm:pt modelId="{A1B97806-8552-48E5-BF8C-AA593CD511ED}" type="pres">
      <dgm:prSet presAssocID="{FCAA2F10-6225-4C20-B1CC-C9F4D84FA701}" presName="child4Text" presStyleLbl="bgAcc1" presStyleIdx="3" presStyleCnt="4">
        <dgm:presLayoutVars>
          <dgm:bulletEnabled val="1"/>
        </dgm:presLayoutVars>
      </dgm:prSet>
      <dgm:spPr/>
    </dgm:pt>
    <dgm:pt modelId="{8BCB6435-5CD0-468E-B08C-55BAA5A7BC6A}" type="pres">
      <dgm:prSet presAssocID="{FCAA2F10-6225-4C20-B1CC-C9F4D84FA701}" presName="childPlaceholder" presStyleCnt="0"/>
      <dgm:spPr/>
    </dgm:pt>
    <dgm:pt modelId="{ED83BC05-D0CF-4AF6-B04B-E0351DDE95A1}" type="pres">
      <dgm:prSet presAssocID="{FCAA2F10-6225-4C20-B1CC-C9F4D84FA701}" presName="circle" presStyleCnt="0"/>
      <dgm:spPr/>
    </dgm:pt>
    <dgm:pt modelId="{AD231B3E-52B8-4F9D-A6B6-93BA9B71FC4A}" type="pres">
      <dgm:prSet presAssocID="{FCAA2F10-6225-4C20-B1CC-C9F4D84FA701}" presName="quadrant1" presStyleLbl="node1" presStyleIdx="0" presStyleCnt="4">
        <dgm:presLayoutVars>
          <dgm:chMax val="1"/>
          <dgm:bulletEnabled val="1"/>
        </dgm:presLayoutVars>
      </dgm:prSet>
      <dgm:spPr/>
    </dgm:pt>
    <dgm:pt modelId="{727F833B-5DFC-4AC8-9CEB-A9B12AE9F6D4}" type="pres">
      <dgm:prSet presAssocID="{FCAA2F10-6225-4C20-B1CC-C9F4D84FA701}" presName="quadrant2" presStyleLbl="node1" presStyleIdx="1" presStyleCnt="4">
        <dgm:presLayoutVars>
          <dgm:chMax val="1"/>
          <dgm:bulletEnabled val="1"/>
        </dgm:presLayoutVars>
      </dgm:prSet>
      <dgm:spPr/>
    </dgm:pt>
    <dgm:pt modelId="{D0785D69-F7FD-435C-9585-58C8ED81713B}" type="pres">
      <dgm:prSet presAssocID="{FCAA2F10-6225-4C20-B1CC-C9F4D84FA701}" presName="quadrant3" presStyleLbl="node1" presStyleIdx="2" presStyleCnt="4">
        <dgm:presLayoutVars>
          <dgm:chMax val="1"/>
          <dgm:bulletEnabled val="1"/>
        </dgm:presLayoutVars>
      </dgm:prSet>
      <dgm:spPr/>
    </dgm:pt>
    <dgm:pt modelId="{E77C3F2D-AD1A-4FED-BB1C-6CCF0CB5A981}" type="pres">
      <dgm:prSet presAssocID="{FCAA2F10-6225-4C20-B1CC-C9F4D84FA701}" presName="quadrant4" presStyleLbl="node1" presStyleIdx="3" presStyleCnt="4">
        <dgm:presLayoutVars>
          <dgm:chMax val="1"/>
          <dgm:bulletEnabled val="1"/>
        </dgm:presLayoutVars>
      </dgm:prSet>
      <dgm:spPr/>
    </dgm:pt>
    <dgm:pt modelId="{0330F740-91F7-484A-8CFE-0707F2E9D319}" type="pres">
      <dgm:prSet presAssocID="{FCAA2F10-6225-4C20-B1CC-C9F4D84FA701}" presName="quadrantPlaceholder" presStyleCnt="0"/>
      <dgm:spPr/>
    </dgm:pt>
    <dgm:pt modelId="{09DC9031-33A2-486C-85A5-6BF2A03736C2}" type="pres">
      <dgm:prSet presAssocID="{FCAA2F10-6225-4C20-B1CC-C9F4D84FA701}" presName="center1" presStyleLbl="fgShp" presStyleIdx="0" presStyleCnt="2"/>
      <dgm:spPr/>
    </dgm:pt>
    <dgm:pt modelId="{DC5ED29E-F8F9-4CB6-A7BF-F495459B6A7D}" type="pres">
      <dgm:prSet presAssocID="{FCAA2F10-6225-4C20-B1CC-C9F4D84FA701}" presName="center2" presStyleLbl="fgShp" presStyleIdx="1" presStyleCnt="2"/>
      <dgm:spPr/>
    </dgm:pt>
  </dgm:ptLst>
  <dgm:cxnLst>
    <dgm:cxn modelId="{A45D7900-29BC-447B-91B5-FC23E6CDDB7E}" type="presOf" srcId="{5C512121-69F1-408E-9048-25247DF46A9A}" destId="{AD231B3E-52B8-4F9D-A6B6-93BA9B71FC4A}" srcOrd="0" destOrd="0" presId="urn:microsoft.com/office/officeart/2005/8/layout/cycle4"/>
    <dgm:cxn modelId="{25B34F19-AFBC-4852-AFC3-5A7FF7744B1B}" srcId="{909C6678-0455-4670-AA3C-9077D8D731AB}" destId="{32DCB60F-0F2F-4014-A6E0-AD96E751B1B1}" srcOrd="0" destOrd="0" parTransId="{E342B6C5-7424-4467-9CDB-B1EB13A44D58}" sibTransId="{9FB0A657-7B39-4F68-AE30-6F6E3C08DF9E}"/>
    <dgm:cxn modelId="{8689A01E-84B2-45B2-99F1-642D9ECEC875}" type="presOf" srcId="{BF135C3D-18A3-4DAA-9319-A9C7C9294D20}" destId="{D2F9DDB6-1856-499B-B6B5-CD353FA5A02B}" srcOrd="0" destOrd="0" presId="urn:microsoft.com/office/officeart/2005/8/layout/cycle4"/>
    <dgm:cxn modelId="{D1B02136-10CE-4C27-8CD4-2FB50807B9E7}" srcId="{8DAC8A5F-1CE6-4EC0-8BCC-07B225522068}" destId="{71E6DF83-A063-404F-A97E-B1DDD90997EC}" srcOrd="0" destOrd="0" parTransId="{4A299AB2-F2FC-4135-82D7-828C33D098FF}" sibTransId="{B1292DEB-57DE-4313-BBAD-EDDF02E1DD92}"/>
    <dgm:cxn modelId="{751F1867-A547-4D9C-8F85-71AA3BD1366F}" type="presOf" srcId="{32DCB60F-0F2F-4014-A6E0-AD96E751B1B1}" destId="{B7735B85-0D4E-4957-91F4-F95E031C0DD6}" srcOrd="0" destOrd="0" presId="urn:microsoft.com/office/officeart/2005/8/layout/cycle4"/>
    <dgm:cxn modelId="{4FA21F47-BBBD-4650-90E3-57ED818C69F7}" type="presOf" srcId="{233BCE6E-E280-4CAA-8B80-C3E0F66FD82D}" destId="{A6632C8F-9045-4CF4-9D26-79DBD4B80B7D}" srcOrd="1" destOrd="0" presId="urn:microsoft.com/office/officeart/2005/8/layout/cycle4"/>
    <dgm:cxn modelId="{2C941E4A-DEB4-44D2-A07F-F26D08E54FCB}" type="presOf" srcId="{233BCE6E-E280-4CAA-8B80-C3E0F66FD82D}" destId="{AD192645-7B63-418F-8030-7A8F74203617}" srcOrd="0" destOrd="0" presId="urn:microsoft.com/office/officeart/2005/8/layout/cycle4"/>
    <dgm:cxn modelId="{FEAC684B-48AE-4098-8DE6-25902F8FF9D0}" type="presOf" srcId="{71E6DF83-A063-404F-A97E-B1DDD90997EC}" destId="{01B747A2-2839-4A05-9685-D184E65F9158}" srcOrd="0" destOrd="0" presId="urn:microsoft.com/office/officeart/2005/8/layout/cycle4"/>
    <dgm:cxn modelId="{9EDBB46F-813A-4035-8BFF-5F9B11C7A252}" srcId="{FCAA2F10-6225-4C20-B1CC-C9F4D84FA701}" destId="{8DAC8A5F-1CE6-4EC0-8BCC-07B225522068}" srcOrd="2" destOrd="0" parTransId="{378E9B51-96B6-4680-8D2C-27234C1BEE46}" sibTransId="{B1D49DC6-889E-4B72-A638-6C155D48C9F3}"/>
    <dgm:cxn modelId="{192E2073-4E9C-4AE2-B751-8CF4DD3CEDD2}" type="presOf" srcId="{FCAA2F10-6225-4C20-B1CC-C9F4D84FA701}" destId="{0A46B61B-264E-4426-B743-09BEA7226057}" srcOrd="0" destOrd="0" presId="urn:microsoft.com/office/officeart/2005/8/layout/cycle4"/>
    <dgm:cxn modelId="{D55C1A55-262F-4E49-97EC-B9D874022CED}" type="presOf" srcId="{909C6678-0455-4670-AA3C-9077D8D731AB}" destId="{E77C3F2D-AD1A-4FED-BB1C-6CCF0CB5A981}" srcOrd="0" destOrd="0" presId="urn:microsoft.com/office/officeart/2005/8/layout/cycle4"/>
    <dgm:cxn modelId="{9BED1559-B7E5-419B-8120-7E1A20A29E55}" type="presOf" srcId="{7EAB4D76-DDF1-4E41-8EC8-68725258B310}" destId="{727F833B-5DFC-4AC8-9CEB-A9B12AE9F6D4}" srcOrd="0" destOrd="0" presId="urn:microsoft.com/office/officeart/2005/8/layout/cycle4"/>
    <dgm:cxn modelId="{C034357A-8177-4A43-9579-5676539CEDEF}" type="presOf" srcId="{8DAC8A5F-1CE6-4EC0-8BCC-07B225522068}" destId="{D0785D69-F7FD-435C-9585-58C8ED81713B}" srcOrd="0" destOrd="0" presId="urn:microsoft.com/office/officeart/2005/8/layout/cycle4"/>
    <dgm:cxn modelId="{492FDA82-97E5-47DC-ACD8-3C2358687578}" type="presOf" srcId="{32DCB60F-0F2F-4014-A6E0-AD96E751B1B1}" destId="{A1B97806-8552-48E5-BF8C-AA593CD511ED}" srcOrd="1" destOrd="0" presId="urn:microsoft.com/office/officeart/2005/8/layout/cycle4"/>
    <dgm:cxn modelId="{0B54638A-5A87-4980-A98E-5BF119710779}" srcId="{FCAA2F10-6225-4C20-B1CC-C9F4D84FA701}" destId="{5C512121-69F1-408E-9048-25247DF46A9A}" srcOrd="0" destOrd="0" parTransId="{1DA7F49A-1195-4B31-A001-BF6B79FBBC15}" sibTransId="{C2410D37-053B-4E8C-B2DB-11BD0902C29F}"/>
    <dgm:cxn modelId="{93D29098-69CE-4933-907A-53BA0DCD415A}" srcId="{7EAB4D76-DDF1-4E41-8EC8-68725258B310}" destId="{BF135C3D-18A3-4DAA-9319-A9C7C9294D20}" srcOrd="0" destOrd="0" parTransId="{3CFF332F-6B0F-497D-A4DE-28F4ABAFD3C6}" sibTransId="{D2FD9556-35FC-4EDA-98EF-A536B0B62FAD}"/>
    <dgm:cxn modelId="{38E7A8AC-832D-45B8-8B27-54ABBBB9A412}" type="presOf" srcId="{BF135C3D-18A3-4DAA-9319-A9C7C9294D20}" destId="{58571315-B165-4BFD-BF7F-AD6FE866A941}" srcOrd="1" destOrd="0" presId="urn:microsoft.com/office/officeart/2005/8/layout/cycle4"/>
    <dgm:cxn modelId="{2DE3F4B1-C13D-42E1-916E-829CD84625D7}" srcId="{FCAA2F10-6225-4C20-B1CC-C9F4D84FA701}" destId="{7EAB4D76-DDF1-4E41-8EC8-68725258B310}" srcOrd="1" destOrd="0" parTransId="{D4E4B0C3-7939-4BD6-B3FF-F4102EF98E99}" sibTransId="{9EC1BBD6-5C2F-4BA0-8F53-5E0CCD9CFEB5}"/>
    <dgm:cxn modelId="{B1ED3DC0-8323-4F81-9A1F-4C75147AD3C7}" srcId="{5C512121-69F1-408E-9048-25247DF46A9A}" destId="{233BCE6E-E280-4CAA-8B80-C3E0F66FD82D}" srcOrd="0" destOrd="0" parTransId="{8AA0596C-004D-4620-A0BD-D624364DF763}" sibTransId="{D2849E91-E017-47B2-BAAE-968B36CA770E}"/>
    <dgm:cxn modelId="{025745CF-F662-476D-9F09-59837E3EEE06}" srcId="{FCAA2F10-6225-4C20-B1CC-C9F4D84FA701}" destId="{909C6678-0455-4670-AA3C-9077D8D731AB}" srcOrd="3" destOrd="0" parTransId="{39403EC8-D4CD-462A-B4C7-BBB6D314C140}" sibTransId="{D86082B2-9362-4660-B661-27053DC34562}"/>
    <dgm:cxn modelId="{6F2E70EF-38A5-4AA0-AC47-2D61C753D672}" type="presOf" srcId="{71E6DF83-A063-404F-A97E-B1DDD90997EC}" destId="{29DAB988-8C28-4073-B416-4B504AA5D5D5}" srcOrd="1" destOrd="0" presId="urn:microsoft.com/office/officeart/2005/8/layout/cycle4"/>
    <dgm:cxn modelId="{8470B7C3-9057-480D-A987-B74C51159551}" type="presParOf" srcId="{0A46B61B-264E-4426-B743-09BEA7226057}" destId="{236AAD4F-5593-47A0-9E50-5A5864BDB114}" srcOrd="0" destOrd="0" presId="urn:microsoft.com/office/officeart/2005/8/layout/cycle4"/>
    <dgm:cxn modelId="{C2D2C1EA-8FC6-4633-9BF2-3C3607FB565F}" type="presParOf" srcId="{236AAD4F-5593-47A0-9E50-5A5864BDB114}" destId="{F49DD42F-7A20-479E-BB99-E857DAA1E4CB}" srcOrd="0" destOrd="0" presId="urn:microsoft.com/office/officeart/2005/8/layout/cycle4"/>
    <dgm:cxn modelId="{F2EBA1E3-63DC-4E2E-A335-4B7A42A85B23}" type="presParOf" srcId="{F49DD42F-7A20-479E-BB99-E857DAA1E4CB}" destId="{AD192645-7B63-418F-8030-7A8F74203617}" srcOrd="0" destOrd="0" presId="urn:microsoft.com/office/officeart/2005/8/layout/cycle4"/>
    <dgm:cxn modelId="{3CEF96DB-7B88-48E3-82BA-9B4A7DC00EEB}" type="presParOf" srcId="{F49DD42F-7A20-479E-BB99-E857DAA1E4CB}" destId="{A6632C8F-9045-4CF4-9D26-79DBD4B80B7D}" srcOrd="1" destOrd="0" presId="urn:microsoft.com/office/officeart/2005/8/layout/cycle4"/>
    <dgm:cxn modelId="{908D0FF2-8803-4375-9949-FBBB7040F283}" type="presParOf" srcId="{236AAD4F-5593-47A0-9E50-5A5864BDB114}" destId="{313A1C47-D943-447C-A6A5-0AA60CEF9169}" srcOrd="1" destOrd="0" presId="urn:microsoft.com/office/officeart/2005/8/layout/cycle4"/>
    <dgm:cxn modelId="{07CCED2F-F4B9-43A2-BAE1-E468D0D7D46C}" type="presParOf" srcId="{313A1C47-D943-447C-A6A5-0AA60CEF9169}" destId="{D2F9DDB6-1856-499B-B6B5-CD353FA5A02B}" srcOrd="0" destOrd="0" presId="urn:microsoft.com/office/officeart/2005/8/layout/cycle4"/>
    <dgm:cxn modelId="{5CFA6C92-6342-41DA-B0F7-E1766B965C01}" type="presParOf" srcId="{313A1C47-D943-447C-A6A5-0AA60CEF9169}" destId="{58571315-B165-4BFD-BF7F-AD6FE866A941}" srcOrd="1" destOrd="0" presId="urn:microsoft.com/office/officeart/2005/8/layout/cycle4"/>
    <dgm:cxn modelId="{B2797D58-6922-4CC9-9653-57A432C6AA0A}" type="presParOf" srcId="{236AAD4F-5593-47A0-9E50-5A5864BDB114}" destId="{CF01C6EA-6B85-45DE-81AC-C2CFF7ED6546}" srcOrd="2" destOrd="0" presId="urn:microsoft.com/office/officeart/2005/8/layout/cycle4"/>
    <dgm:cxn modelId="{A455D066-40A2-4E5A-B477-5A8D19FCEA53}" type="presParOf" srcId="{CF01C6EA-6B85-45DE-81AC-C2CFF7ED6546}" destId="{01B747A2-2839-4A05-9685-D184E65F9158}" srcOrd="0" destOrd="0" presId="urn:microsoft.com/office/officeart/2005/8/layout/cycle4"/>
    <dgm:cxn modelId="{3450293F-553D-40E8-9F95-484E17854443}" type="presParOf" srcId="{CF01C6EA-6B85-45DE-81AC-C2CFF7ED6546}" destId="{29DAB988-8C28-4073-B416-4B504AA5D5D5}" srcOrd="1" destOrd="0" presId="urn:microsoft.com/office/officeart/2005/8/layout/cycle4"/>
    <dgm:cxn modelId="{96186945-AF6C-468C-AEF3-EAEC4ADE673A}" type="presParOf" srcId="{236AAD4F-5593-47A0-9E50-5A5864BDB114}" destId="{4FAE4066-47A2-4988-8E55-4F1B78915E32}" srcOrd="3" destOrd="0" presId="urn:microsoft.com/office/officeart/2005/8/layout/cycle4"/>
    <dgm:cxn modelId="{DA0BE936-C183-42B0-9840-871C8DD7F505}" type="presParOf" srcId="{4FAE4066-47A2-4988-8E55-4F1B78915E32}" destId="{B7735B85-0D4E-4957-91F4-F95E031C0DD6}" srcOrd="0" destOrd="0" presId="urn:microsoft.com/office/officeart/2005/8/layout/cycle4"/>
    <dgm:cxn modelId="{869D6986-B0B2-4CC3-B433-F76F04179975}" type="presParOf" srcId="{4FAE4066-47A2-4988-8E55-4F1B78915E32}" destId="{A1B97806-8552-48E5-BF8C-AA593CD511ED}" srcOrd="1" destOrd="0" presId="urn:microsoft.com/office/officeart/2005/8/layout/cycle4"/>
    <dgm:cxn modelId="{93DFE7C7-83C9-4902-ADEC-074310013001}" type="presParOf" srcId="{236AAD4F-5593-47A0-9E50-5A5864BDB114}" destId="{8BCB6435-5CD0-468E-B08C-55BAA5A7BC6A}" srcOrd="4" destOrd="0" presId="urn:microsoft.com/office/officeart/2005/8/layout/cycle4"/>
    <dgm:cxn modelId="{BAAB67BF-65DE-4A16-9813-2106F73836D2}" type="presParOf" srcId="{0A46B61B-264E-4426-B743-09BEA7226057}" destId="{ED83BC05-D0CF-4AF6-B04B-E0351DDE95A1}" srcOrd="1" destOrd="0" presId="urn:microsoft.com/office/officeart/2005/8/layout/cycle4"/>
    <dgm:cxn modelId="{A5C8A020-3576-4058-AEB5-7632BBA77D28}" type="presParOf" srcId="{ED83BC05-D0CF-4AF6-B04B-E0351DDE95A1}" destId="{AD231B3E-52B8-4F9D-A6B6-93BA9B71FC4A}" srcOrd="0" destOrd="0" presId="urn:microsoft.com/office/officeart/2005/8/layout/cycle4"/>
    <dgm:cxn modelId="{1FEBC1AC-4DBD-494C-B8E5-ADB5893B1C5E}" type="presParOf" srcId="{ED83BC05-D0CF-4AF6-B04B-E0351DDE95A1}" destId="{727F833B-5DFC-4AC8-9CEB-A9B12AE9F6D4}" srcOrd="1" destOrd="0" presId="urn:microsoft.com/office/officeart/2005/8/layout/cycle4"/>
    <dgm:cxn modelId="{B01273DA-9D22-4D5D-B5EB-3E1F959C404E}" type="presParOf" srcId="{ED83BC05-D0CF-4AF6-B04B-E0351DDE95A1}" destId="{D0785D69-F7FD-435C-9585-58C8ED81713B}" srcOrd="2" destOrd="0" presId="urn:microsoft.com/office/officeart/2005/8/layout/cycle4"/>
    <dgm:cxn modelId="{DDFAC1F8-5478-4FF0-8887-752AF673C08E}" type="presParOf" srcId="{ED83BC05-D0CF-4AF6-B04B-E0351DDE95A1}" destId="{E77C3F2D-AD1A-4FED-BB1C-6CCF0CB5A981}" srcOrd="3" destOrd="0" presId="urn:microsoft.com/office/officeart/2005/8/layout/cycle4"/>
    <dgm:cxn modelId="{2B3246C8-9CDE-459E-9AE7-9152FA0A1120}" type="presParOf" srcId="{ED83BC05-D0CF-4AF6-B04B-E0351DDE95A1}" destId="{0330F740-91F7-484A-8CFE-0707F2E9D319}" srcOrd="4" destOrd="0" presId="urn:microsoft.com/office/officeart/2005/8/layout/cycle4"/>
    <dgm:cxn modelId="{06AF2374-80B5-4DC9-8783-ACB4916B53A6}" type="presParOf" srcId="{0A46B61B-264E-4426-B743-09BEA7226057}" destId="{09DC9031-33A2-486C-85A5-6BF2A03736C2}" srcOrd="2" destOrd="0" presId="urn:microsoft.com/office/officeart/2005/8/layout/cycle4"/>
    <dgm:cxn modelId="{B2C73828-0736-4BA1-BA60-3D0510CB64CD}" type="presParOf" srcId="{0A46B61B-264E-4426-B743-09BEA7226057}" destId="{DC5ED29E-F8F9-4CB6-A7BF-F495459B6A7D}" srcOrd="3" destOrd="0" presId="urn:microsoft.com/office/officeart/2005/8/layout/cycle4"/>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5527073-D5E7-49F9-8802-3CBCCB32A5E1}" type="doc">
      <dgm:prSet loTypeId="urn:microsoft.com/office/officeart/2005/8/layout/chart3" loCatId="relationship" qsTypeId="urn:microsoft.com/office/officeart/2005/8/quickstyle/3d2" qsCatId="3D" csTypeId="urn:microsoft.com/office/officeart/2005/8/colors/colorful1" csCatId="colorful" phldr="1"/>
      <dgm:spPr/>
    </dgm:pt>
    <dgm:pt modelId="{C9EB1B3E-8FD5-42BD-8F2B-8AA218364B3B}">
      <dgm:prSet phldrT="[文本]" phldr="1"/>
      <dgm:spPr/>
      <dgm:t>
        <a:bodyPr/>
        <a:lstStyle/>
        <a:p>
          <a:endParaRPr lang="zh-CN" altLang="en-US"/>
        </a:p>
      </dgm:t>
    </dgm:pt>
    <dgm:pt modelId="{0DC23823-EF09-4AED-A707-A1EB7CEE3DD3}" type="parTrans" cxnId="{68A5F7D3-115A-4BEA-BF35-6EC202B65076}">
      <dgm:prSet/>
      <dgm:spPr/>
      <dgm:t>
        <a:bodyPr/>
        <a:lstStyle/>
        <a:p>
          <a:endParaRPr lang="zh-CN" altLang="en-US"/>
        </a:p>
      </dgm:t>
    </dgm:pt>
    <dgm:pt modelId="{ACC7CAB1-8187-4A47-8E6F-CE21D9A91BD6}" type="sibTrans" cxnId="{68A5F7D3-115A-4BEA-BF35-6EC202B65076}">
      <dgm:prSet/>
      <dgm:spPr/>
      <dgm:t>
        <a:bodyPr/>
        <a:lstStyle/>
        <a:p>
          <a:endParaRPr lang="zh-CN" altLang="en-US"/>
        </a:p>
      </dgm:t>
    </dgm:pt>
    <dgm:pt modelId="{14B73F0B-4B4D-4659-8F5B-417E501C88F1}">
      <dgm:prSet phldrT="[文本]" phldr="1"/>
      <dgm:spPr/>
      <dgm:t>
        <a:bodyPr/>
        <a:lstStyle/>
        <a:p>
          <a:endParaRPr lang="zh-CN" altLang="en-US"/>
        </a:p>
      </dgm:t>
    </dgm:pt>
    <dgm:pt modelId="{CDCB5C9F-5678-4111-9336-646C15CB7C1A}" type="parTrans" cxnId="{388C3FD4-5D44-4C06-B07D-5FB7E10E34EE}">
      <dgm:prSet/>
      <dgm:spPr/>
      <dgm:t>
        <a:bodyPr/>
        <a:lstStyle/>
        <a:p>
          <a:endParaRPr lang="zh-CN" altLang="en-US"/>
        </a:p>
      </dgm:t>
    </dgm:pt>
    <dgm:pt modelId="{072FD0E4-BD6D-458F-B2CB-EDB0B5E464B8}" type="sibTrans" cxnId="{388C3FD4-5D44-4C06-B07D-5FB7E10E34EE}">
      <dgm:prSet/>
      <dgm:spPr/>
      <dgm:t>
        <a:bodyPr/>
        <a:lstStyle/>
        <a:p>
          <a:endParaRPr lang="zh-CN" altLang="en-US"/>
        </a:p>
      </dgm:t>
    </dgm:pt>
    <dgm:pt modelId="{D400BB52-4300-4B90-A22F-CE0C51C0B768}">
      <dgm:prSet phldrT="[文本]" phldr="1"/>
      <dgm:spPr/>
      <dgm:t>
        <a:bodyPr/>
        <a:lstStyle/>
        <a:p>
          <a:endParaRPr lang="zh-CN" altLang="en-US"/>
        </a:p>
      </dgm:t>
    </dgm:pt>
    <dgm:pt modelId="{188F8FB3-A566-446D-A085-D39471A7B5A0}" type="parTrans" cxnId="{498EC61E-7466-4915-9ED7-BC4074B686CA}">
      <dgm:prSet/>
      <dgm:spPr/>
      <dgm:t>
        <a:bodyPr/>
        <a:lstStyle/>
        <a:p>
          <a:endParaRPr lang="zh-CN" altLang="en-US"/>
        </a:p>
      </dgm:t>
    </dgm:pt>
    <dgm:pt modelId="{DD0E559C-1446-4461-A61B-BF327A64E1E3}" type="sibTrans" cxnId="{498EC61E-7466-4915-9ED7-BC4074B686CA}">
      <dgm:prSet/>
      <dgm:spPr/>
      <dgm:t>
        <a:bodyPr/>
        <a:lstStyle/>
        <a:p>
          <a:endParaRPr lang="zh-CN" altLang="en-US"/>
        </a:p>
      </dgm:t>
    </dgm:pt>
    <dgm:pt modelId="{74853C73-A4C2-4760-910A-D5D75F94ED9F}">
      <dgm:prSet/>
      <dgm:spPr/>
      <dgm:t>
        <a:bodyPr/>
        <a:lstStyle/>
        <a:p>
          <a:endParaRPr lang="zh-CN" altLang="en-US"/>
        </a:p>
      </dgm:t>
    </dgm:pt>
    <dgm:pt modelId="{6F44AB3E-89DB-44EA-A39A-DDE30C2D2358}" type="parTrans" cxnId="{E4F371E5-E7D3-46C0-A93A-4D0C9AB2F8CF}">
      <dgm:prSet/>
      <dgm:spPr/>
      <dgm:t>
        <a:bodyPr/>
        <a:lstStyle/>
        <a:p>
          <a:endParaRPr lang="zh-CN" altLang="en-US"/>
        </a:p>
      </dgm:t>
    </dgm:pt>
    <dgm:pt modelId="{254B234A-5DD8-49A6-81B5-BF74FBE97B60}" type="sibTrans" cxnId="{E4F371E5-E7D3-46C0-A93A-4D0C9AB2F8CF}">
      <dgm:prSet/>
      <dgm:spPr/>
      <dgm:t>
        <a:bodyPr/>
        <a:lstStyle/>
        <a:p>
          <a:endParaRPr lang="zh-CN" altLang="en-US"/>
        </a:p>
      </dgm:t>
    </dgm:pt>
    <dgm:pt modelId="{348153AD-8713-44A2-958D-4F0A4DD3F2DD}">
      <dgm:prSet/>
      <dgm:spPr/>
      <dgm:t>
        <a:bodyPr/>
        <a:lstStyle/>
        <a:p>
          <a:endParaRPr lang="zh-CN" altLang="en-US"/>
        </a:p>
      </dgm:t>
    </dgm:pt>
    <dgm:pt modelId="{7BEAD1A7-A61D-49B1-B5F1-E6DFAD549280}" type="parTrans" cxnId="{2CE3CFF5-7399-409C-9D92-A395DBC69310}">
      <dgm:prSet/>
      <dgm:spPr/>
      <dgm:t>
        <a:bodyPr/>
        <a:lstStyle/>
        <a:p>
          <a:endParaRPr lang="zh-CN" altLang="en-US"/>
        </a:p>
      </dgm:t>
    </dgm:pt>
    <dgm:pt modelId="{C8BB3C76-C037-4510-8C42-3AE2370DE9A9}" type="sibTrans" cxnId="{2CE3CFF5-7399-409C-9D92-A395DBC69310}">
      <dgm:prSet/>
      <dgm:spPr/>
      <dgm:t>
        <a:bodyPr/>
        <a:lstStyle/>
        <a:p>
          <a:endParaRPr lang="zh-CN" altLang="en-US"/>
        </a:p>
      </dgm:t>
    </dgm:pt>
    <dgm:pt modelId="{B1052C76-5BA4-4E86-B587-D9A929389ED0}" type="pres">
      <dgm:prSet presAssocID="{35527073-D5E7-49F9-8802-3CBCCB32A5E1}" presName="compositeShape" presStyleCnt="0">
        <dgm:presLayoutVars>
          <dgm:chMax val="7"/>
          <dgm:dir/>
          <dgm:resizeHandles val="exact"/>
        </dgm:presLayoutVars>
      </dgm:prSet>
      <dgm:spPr/>
    </dgm:pt>
    <dgm:pt modelId="{1F6929C8-9BA1-4794-A151-905D11092075}" type="pres">
      <dgm:prSet presAssocID="{35527073-D5E7-49F9-8802-3CBCCB32A5E1}" presName="wedge1" presStyleLbl="node1" presStyleIdx="0" presStyleCnt="5"/>
      <dgm:spPr/>
    </dgm:pt>
    <dgm:pt modelId="{4B36602F-41DF-47FD-B81B-0A36D4CDA358}" type="pres">
      <dgm:prSet presAssocID="{35527073-D5E7-49F9-8802-3CBCCB32A5E1}" presName="wedge1Tx" presStyleLbl="node1" presStyleIdx="0" presStyleCnt="5">
        <dgm:presLayoutVars>
          <dgm:chMax val="0"/>
          <dgm:chPref val="0"/>
          <dgm:bulletEnabled val="1"/>
        </dgm:presLayoutVars>
      </dgm:prSet>
      <dgm:spPr/>
    </dgm:pt>
    <dgm:pt modelId="{1BAD80D3-7228-4AFB-9C4A-799E84E77B61}" type="pres">
      <dgm:prSet presAssocID="{35527073-D5E7-49F9-8802-3CBCCB32A5E1}" presName="wedge2" presStyleLbl="node1" presStyleIdx="1" presStyleCnt="5"/>
      <dgm:spPr/>
    </dgm:pt>
    <dgm:pt modelId="{5DEFAE6C-6D48-4740-BAE9-68E673B57E93}" type="pres">
      <dgm:prSet presAssocID="{35527073-D5E7-49F9-8802-3CBCCB32A5E1}" presName="wedge2Tx" presStyleLbl="node1" presStyleIdx="1" presStyleCnt="5">
        <dgm:presLayoutVars>
          <dgm:chMax val="0"/>
          <dgm:chPref val="0"/>
          <dgm:bulletEnabled val="1"/>
        </dgm:presLayoutVars>
      </dgm:prSet>
      <dgm:spPr/>
    </dgm:pt>
    <dgm:pt modelId="{003027D6-E8B4-4361-8C1F-9928BD20AE9F}" type="pres">
      <dgm:prSet presAssocID="{35527073-D5E7-49F9-8802-3CBCCB32A5E1}" presName="wedge3" presStyleLbl="node1" presStyleIdx="2" presStyleCnt="5"/>
      <dgm:spPr/>
    </dgm:pt>
    <dgm:pt modelId="{62BE2376-B7F7-4AF8-B2E2-C4F3C0CD5378}" type="pres">
      <dgm:prSet presAssocID="{35527073-D5E7-49F9-8802-3CBCCB32A5E1}" presName="wedge3Tx" presStyleLbl="node1" presStyleIdx="2" presStyleCnt="5">
        <dgm:presLayoutVars>
          <dgm:chMax val="0"/>
          <dgm:chPref val="0"/>
          <dgm:bulletEnabled val="1"/>
        </dgm:presLayoutVars>
      </dgm:prSet>
      <dgm:spPr/>
    </dgm:pt>
    <dgm:pt modelId="{DCF1255E-953D-4321-A30A-E07E51D88CBD}" type="pres">
      <dgm:prSet presAssocID="{35527073-D5E7-49F9-8802-3CBCCB32A5E1}" presName="wedge4" presStyleLbl="node1" presStyleIdx="3" presStyleCnt="5"/>
      <dgm:spPr/>
    </dgm:pt>
    <dgm:pt modelId="{FB7D5546-5445-413A-A7A0-F697F6A7E333}" type="pres">
      <dgm:prSet presAssocID="{35527073-D5E7-49F9-8802-3CBCCB32A5E1}" presName="wedge4Tx" presStyleLbl="node1" presStyleIdx="3" presStyleCnt="5">
        <dgm:presLayoutVars>
          <dgm:chMax val="0"/>
          <dgm:chPref val="0"/>
          <dgm:bulletEnabled val="1"/>
        </dgm:presLayoutVars>
      </dgm:prSet>
      <dgm:spPr/>
    </dgm:pt>
    <dgm:pt modelId="{74781736-D94D-456F-A6D2-3559281C4CA2}" type="pres">
      <dgm:prSet presAssocID="{35527073-D5E7-49F9-8802-3CBCCB32A5E1}" presName="wedge5" presStyleLbl="node1" presStyleIdx="4" presStyleCnt="5"/>
      <dgm:spPr/>
    </dgm:pt>
    <dgm:pt modelId="{77E658E0-69B2-4B88-A07D-29DA467D6F4E}" type="pres">
      <dgm:prSet presAssocID="{35527073-D5E7-49F9-8802-3CBCCB32A5E1}" presName="wedge5Tx" presStyleLbl="node1" presStyleIdx="4" presStyleCnt="5">
        <dgm:presLayoutVars>
          <dgm:chMax val="0"/>
          <dgm:chPref val="0"/>
          <dgm:bulletEnabled val="1"/>
        </dgm:presLayoutVars>
      </dgm:prSet>
      <dgm:spPr/>
    </dgm:pt>
  </dgm:ptLst>
  <dgm:cxnLst>
    <dgm:cxn modelId="{D39AE714-CDFD-438D-8DDC-DE293D27780A}" type="presOf" srcId="{D400BB52-4300-4B90-A22F-CE0C51C0B768}" destId="{74781736-D94D-456F-A6D2-3559281C4CA2}" srcOrd="0" destOrd="0" presId="urn:microsoft.com/office/officeart/2005/8/layout/chart3"/>
    <dgm:cxn modelId="{498EC61E-7466-4915-9ED7-BC4074B686CA}" srcId="{35527073-D5E7-49F9-8802-3CBCCB32A5E1}" destId="{D400BB52-4300-4B90-A22F-CE0C51C0B768}" srcOrd="4" destOrd="0" parTransId="{188F8FB3-A566-446D-A085-D39471A7B5A0}" sibTransId="{DD0E559C-1446-4461-A61B-BF327A64E1E3}"/>
    <dgm:cxn modelId="{AD483E35-BA25-464A-A307-0F4DB7752D24}" type="presOf" srcId="{348153AD-8713-44A2-958D-4F0A4DD3F2DD}" destId="{1BAD80D3-7228-4AFB-9C4A-799E84E77B61}" srcOrd="0" destOrd="0" presId="urn:microsoft.com/office/officeart/2005/8/layout/chart3"/>
    <dgm:cxn modelId="{07A77835-7F0D-49C0-8EE4-B1A254F0672E}" type="presOf" srcId="{14B73F0B-4B4D-4659-8F5B-417E501C88F1}" destId="{FB7D5546-5445-413A-A7A0-F697F6A7E333}" srcOrd="1" destOrd="0" presId="urn:microsoft.com/office/officeart/2005/8/layout/chart3"/>
    <dgm:cxn modelId="{CD8D1665-3102-4769-8BB4-68FCEE21A093}" type="presOf" srcId="{35527073-D5E7-49F9-8802-3CBCCB32A5E1}" destId="{B1052C76-5BA4-4E86-B587-D9A929389ED0}" srcOrd="0" destOrd="0" presId="urn:microsoft.com/office/officeart/2005/8/layout/chart3"/>
    <dgm:cxn modelId="{1FD93C4A-85B9-4ADF-BAA3-59C93955AD9B}" type="presOf" srcId="{C9EB1B3E-8FD5-42BD-8F2B-8AA218364B3B}" destId="{1F6929C8-9BA1-4794-A151-905D11092075}" srcOrd="0" destOrd="0" presId="urn:microsoft.com/office/officeart/2005/8/layout/chart3"/>
    <dgm:cxn modelId="{92BA144F-FC5B-4187-93F2-0AD5F50B7B98}" type="presOf" srcId="{74853C73-A4C2-4760-910A-D5D75F94ED9F}" destId="{003027D6-E8B4-4361-8C1F-9928BD20AE9F}" srcOrd="0" destOrd="0" presId="urn:microsoft.com/office/officeart/2005/8/layout/chart3"/>
    <dgm:cxn modelId="{6FE2A654-06EF-45B2-842D-0EC4D9E43C8F}" type="presOf" srcId="{348153AD-8713-44A2-958D-4F0A4DD3F2DD}" destId="{5DEFAE6C-6D48-4740-BAE9-68E673B57E93}" srcOrd="1" destOrd="0" presId="urn:microsoft.com/office/officeart/2005/8/layout/chart3"/>
    <dgm:cxn modelId="{9048245A-336E-4AAB-AFCB-7DCE53BCD0D2}" type="presOf" srcId="{D400BB52-4300-4B90-A22F-CE0C51C0B768}" destId="{77E658E0-69B2-4B88-A07D-29DA467D6F4E}" srcOrd="1" destOrd="0" presId="urn:microsoft.com/office/officeart/2005/8/layout/chart3"/>
    <dgm:cxn modelId="{44BD1C92-2558-4D3B-8A19-5094DBEC5C05}" type="presOf" srcId="{14B73F0B-4B4D-4659-8F5B-417E501C88F1}" destId="{DCF1255E-953D-4321-A30A-E07E51D88CBD}" srcOrd="0" destOrd="0" presId="urn:microsoft.com/office/officeart/2005/8/layout/chart3"/>
    <dgm:cxn modelId="{B521E4C3-382B-48EB-AD9F-35152848F878}" type="presOf" srcId="{C9EB1B3E-8FD5-42BD-8F2B-8AA218364B3B}" destId="{4B36602F-41DF-47FD-B81B-0A36D4CDA358}" srcOrd="1" destOrd="0" presId="urn:microsoft.com/office/officeart/2005/8/layout/chart3"/>
    <dgm:cxn modelId="{AA196ACB-5E0B-472F-A34C-7DBCAA321638}" type="presOf" srcId="{74853C73-A4C2-4760-910A-D5D75F94ED9F}" destId="{62BE2376-B7F7-4AF8-B2E2-C4F3C0CD5378}" srcOrd="1" destOrd="0" presId="urn:microsoft.com/office/officeart/2005/8/layout/chart3"/>
    <dgm:cxn modelId="{68A5F7D3-115A-4BEA-BF35-6EC202B65076}" srcId="{35527073-D5E7-49F9-8802-3CBCCB32A5E1}" destId="{C9EB1B3E-8FD5-42BD-8F2B-8AA218364B3B}" srcOrd="0" destOrd="0" parTransId="{0DC23823-EF09-4AED-A707-A1EB7CEE3DD3}" sibTransId="{ACC7CAB1-8187-4A47-8E6F-CE21D9A91BD6}"/>
    <dgm:cxn modelId="{388C3FD4-5D44-4C06-B07D-5FB7E10E34EE}" srcId="{35527073-D5E7-49F9-8802-3CBCCB32A5E1}" destId="{14B73F0B-4B4D-4659-8F5B-417E501C88F1}" srcOrd="3" destOrd="0" parTransId="{CDCB5C9F-5678-4111-9336-646C15CB7C1A}" sibTransId="{072FD0E4-BD6D-458F-B2CB-EDB0B5E464B8}"/>
    <dgm:cxn modelId="{E4F371E5-E7D3-46C0-A93A-4D0C9AB2F8CF}" srcId="{35527073-D5E7-49F9-8802-3CBCCB32A5E1}" destId="{74853C73-A4C2-4760-910A-D5D75F94ED9F}" srcOrd="2" destOrd="0" parTransId="{6F44AB3E-89DB-44EA-A39A-DDE30C2D2358}" sibTransId="{254B234A-5DD8-49A6-81B5-BF74FBE97B60}"/>
    <dgm:cxn modelId="{2CE3CFF5-7399-409C-9D92-A395DBC69310}" srcId="{35527073-D5E7-49F9-8802-3CBCCB32A5E1}" destId="{348153AD-8713-44A2-958D-4F0A4DD3F2DD}" srcOrd="1" destOrd="0" parTransId="{7BEAD1A7-A61D-49B1-B5F1-E6DFAD549280}" sibTransId="{C8BB3C76-C037-4510-8C42-3AE2370DE9A9}"/>
    <dgm:cxn modelId="{3396F3D1-F1C0-4F0D-AEEA-5419B2E22DB4}" type="presParOf" srcId="{B1052C76-5BA4-4E86-B587-D9A929389ED0}" destId="{1F6929C8-9BA1-4794-A151-905D11092075}" srcOrd="0" destOrd="0" presId="urn:microsoft.com/office/officeart/2005/8/layout/chart3"/>
    <dgm:cxn modelId="{9B21A521-AE2F-4D77-9C3E-BA0DDB0A0D9D}" type="presParOf" srcId="{B1052C76-5BA4-4E86-B587-D9A929389ED0}" destId="{4B36602F-41DF-47FD-B81B-0A36D4CDA358}" srcOrd="1" destOrd="0" presId="urn:microsoft.com/office/officeart/2005/8/layout/chart3"/>
    <dgm:cxn modelId="{301CFA4B-58ED-45E8-AA3D-25C67382026A}" type="presParOf" srcId="{B1052C76-5BA4-4E86-B587-D9A929389ED0}" destId="{1BAD80D3-7228-4AFB-9C4A-799E84E77B61}" srcOrd="2" destOrd="0" presId="urn:microsoft.com/office/officeart/2005/8/layout/chart3"/>
    <dgm:cxn modelId="{30068207-7D62-4AFA-AAC8-3EB203E64620}" type="presParOf" srcId="{B1052C76-5BA4-4E86-B587-D9A929389ED0}" destId="{5DEFAE6C-6D48-4740-BAE9-68E673B57E93}" srcOrd="3" destOrd="0" presId="urn:microsoft.com/office/officeart/2005/8/layout/chart3"/>
    <dgm:cxn modelId="{4822728D-F363-49D3-9889-D6B6D2EBE027}" type="presParOf" srcId="{B1052C76-5BA4-4E86-B587-D9A929389ED0}" destId="{003027D6-E8B4-4361-8C1F-9928BD20AE9F}" srcOrd="4" destOrd="0" presId="urn:microsoft.com/office/officeart/2005/8/layout/chart3"/>
    <dgm:cxn modelId="{7BF5014E-ED7D-4E0E-B1BE-441D74C3FF46}" type="presParOf" srcId="{B1052C76-5BA4-4E86-B587-D9A929389ED0}" destId="{62BE2376-B7F7-4AF8-B2E2-C4F3C0CD5378}" srcOrd="5" destOrd="0" presId="urn:microsoft.com/office/officeart/2005/8/layout/chart3"/>
    <dgm:cxn modelId="{13A9E54E-9CEE-4A49-B739-0AECF6B8C335}" type="presParOf" srcId="{B1052C76-5BA4-4E86-B587-D9A929389ED0}" destId="{DCF1255E-953D-4321-A30A-E07E51D88CBD}" srcOrd="6" destOrd="0" presId="urn:microsoft.com/office/officeart/2005/8/layout/chart3"/>
    <dgm:cxn modelId="{600F213B-B715-444F-A495-EFD5A1CF5B6D}" type="presParOf" srcId="{B1052C76-5BA4-4E86-B587-D9A929389ED0}" destId="{FB7D5546-5445-413A-A7A0-F697F6A7E333}" srcOrd="7" destOrd="0" presId="urn:microsoft.com/office/officeart/2005/8/layout/chart3"/>
    <dgm:cxn modelId="{3C6990F3-1E95-4963-85AB-141B33F80E30}" type="presParOf" srcId="{B1052C76-5BA4-4E86-B587-D9A929389ED0}" destId="{74781736-D94D-456F-A6D2-3559281C4CA2}" srcOrd="8" destOrd="0" presId="urn:microsoft.com/office/officeart/2005/8/layout/chart3"/>
    <dgm:cxn modelId="{B4933943-3478-49B1-8952-09D9412E1B6C}" type="presParOf" srcId="{B1052C76-5BA4-4E86-B587-D9A929389ED0}" destId="{77E658E0-69B2-4B88-A07D-29DA467D6F4E}" srcOrd="9" destOrd="0" presId="urn:microsoft.com/office/officeart/2005/8/layout/chart3"/>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B747A2-2839-4A05-9685-D184E65F9158}">
      <dsp:nvSpPr>
        <dsp:cNvPr id="0" name=""/>
        <dsp:cNvSpPr/>
      </dsp:nvSpPr>
      <dsp:spPr>
        <a:xfrm>
          <a:off x="3242462" y="2176272"/>
          <a:ext cx="1580997" cy="1024128"/>
        </a:xfrm>
        <a:prstGeom prst="roundRect">
          <a:avLst>
            <a:gd name="adj" fmla="val 10000"/>
          </a:avLst>
        </a:prstGeom>
        <a:solidFill>
          <a:schemeClr val="lt1">
            <a:alpha val="90000"/>
            <a:hueOff val="0"/>
            <a:satOff val="0"/>
            <a:lumOff val="0"/>
            <a:alphaOff val="0"/>
          </a:schemeClr>
        </a:solidFill>
        <a:ln w="9525" cap="flat" cmpd="sng" algn="ctr">
          <a:solidFill>
            <a:schemeClr val="accent4">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102870" tIns="102870" rIns="102870" bIns="102870" numCol="1" spcCol="1270" anchor="t" anchorCtr="0">
          <a:noAutofit/>
        </a:bodyPr>
        <a:lstStyle/>
        <a:p>
          <a:pPr marL="228600" lvl="1" indent="-228600" algn="l" defTabSz="933450">
            <a:lnSpc>
              <a:spcPct val="90000"/>
            </a:lnSpc>
            <a:spcBef>
              <a:spcPct val="0"/>
            </a:spcBef>
            <a:spcAft>
              <a:spcPct val="15000"/>
            </a:spcAft>
            <a:buChar char="•"/>
          </a:pPr>
          <a:endParaRPr lang="zh-CN" altLang="en-US" sz="2100" kern="1200"/>
        </a:p>
      </dsp:txBody>
      <dsp:txXfrm>
        <a:off x="3739258" y="2454800"/>
        <a:ext cx="1061704" cy="723102"/>
      </dsp:txXfrm>
    </dsp:sp>
    <dsp:sp modelId="{B7735B85-0D4E-4957-91F4-F95E031C0DD6}">
      <dsp:nvSpPr>
        <dsp:cNvPr id="0" name=""/>
        <dsp:cNvSpPr/>
      </dsp:nvSpPr>
      <dsp:spPr>
        <a:xfrm>
          <a:off x="662939" y="2176272"/>
          <a:ext cx="1580997" cy="1024128"/>
        </a:xfrm>
        <a:prstGeom prst="roundRect">
          <a:avLst>
            <a:gd name="adj" fmla="val 10000"/>
          </a:avLst>
        </a:prstGeom>
        <a:solidFill>
          <a:schemeClr val="lt1">
            <a:alpha val="90000"/>
            <a:hueOff val="0"/>
            <a:satOff val="0"/>
            <a:lumOff val="0"/>
            <a:alphaOff val="0"/>
          </a:schemeClr>
        </a:solidFill>
        <a:ln w="9525" cap="flat" cmpd="sng" algn="ctr">
          <a:solidFill>
            <a:schemeClr val="accent5">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102870" tIns="102870" rIns="102870" bIns="102870" numCol="1" spcCol="1270" anchor="t" anchorCtr="0">
          <a:noAutofit/>
        </a:bodyPr>
        <a:lstStyle/>
        <a:p>
          <a:pPr marL="228600" lvl="1" indent="-228600" algn="l" defTabSz="933450">
            <a:lnSpc>
              <a:spcPct val="90000"/>
            </a:lnSpc>
            <a:spcBef>
              <a:spcPct val="0"/>
            </a:spcBef>
            <a:spcAft>
              <a:spcPct val="15000"/>
            </a:spcAft>
            <a:buChar char="•"/>
          </a:pPr>
          <a:endParaRPr lang="zh-CN" altLang="en-US" sz="2100" kern="1200"/>
        </a:p>
      </dsp:txBody>
      <dsp:txXfrm>
        <a:off x="685436" y="2454800"/>
        <a:ext cx="1061704" cy="723102"/>
      </dsp:txXfrm>
    </dsp:sp>
    <dsp:sp modelId="{D2F9DDB6-1856-499B-B6B5-CD353FA5A02B}">
      <dsp:nvSpPr>
        <dsp:cNvPr id="0" name=""/>
        <dsp:cNvSpPr/>
      </dsp:nvSpPr>
      <dsp:spPr>
        <a:xfrm>
          <a:off x="3242462" y="0"/>
          <a:ext cx="1580997" cy="1024128"/>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102870" tIns="102870" rIns="102870" bIns="102870" numCol="1" spcCol="1270" anchor="t" anchorCtr="0">
          <a:noAutofit/>
        </a:bodyPr>
        <a:lstStyle/>
        <a:p>
          <a:pPr marL="228600" lvl="1" indent="-228600" algn="l" defTabSz="933450">
            <a:lnSpc>
              <a:spcPct val="90000"/>
            </a:lnSpc>
            <a:spcBef>
              <a:spcPct val="0"/>
            </a:spcBef>
            <a:spcAft>
              <a:spcPct val="15000"/>
            </a:spcAft>
            <a:buChar char="•"/>
          </a:pPr>
          <a:endParaRPr lang="zh-CN" altLang="en-US" sz="2100" kern="1200"/>
        </a:p>
      </dsp:txBody>
      <dsp:txXfrm>
        <a:off x="3739258" y="22497"/>
        <a:ext cx="1061704" cy="723102"/>
      </dsp:txXfrm>
    </dsp:sp>
    <dsp:sp modelId="{AD192645-7B63-418F-8030-7A8F74203617}">
      <dsp:nvSpPr>
        <dsp:cNvPr id="0" name=""/>
        <dsp:cNvSpPr/>
      </dsp:nvSpPr>
      <dsp:spPr>
        <a:xfrm>
          <a:off x="662939" y="0"/>
          <a:ext cx="1580997" cy="1024128"/>
        </a:xfrm>
        <a:prstGeom prst="roundRect">
          <a:avLst>
            <a:gd name="adj" fmla="val 10000"/>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102870" tIns="102870" rIns="102870" bIns="102870" numCol="1" spcCol="1270" anchor="t" anchorCtr="0">
          <a:noAutofit/>
        </a:bodyPr>
        <a:lstStyle/>
        <a:p>
          <a:pPr marL="228600" lvl="1" indent="-228600" algn="l" defTabSz="933450">
            <a:lnSpc>
              <a:spcPct val="90000"/>
            </a:lnSpc>
            <a:spcBef>
              <a:spcPct val="0"/>
            </a:spcBef>
            <a:spcAft>
              <a:spcPct val="15000"/>
            </a:spcAft>
            <a:buChar char="•"/>
          </a:pPr>
          <a:endParaRPr lang="zh-CN" altLang="en-US" sz="2100" kern="1200"/>
        </a:p>
      </dsp:txBody>
      <dsp:txXfrm>
        <a:off x="685436" y="22497"/>
        <a:ext cx="1061704" cy="723102"/>
      </dsp:txXfrm>
    </dsp:sp>
    <dsp:sp modelId="{AD231B3E-52B8-4F9D-A6B6-93BA9B71FC4A}">
      <dsp:nvSpPr>
        <dsp:cNvPr id="0" name=""/>
        <dsp:cNvSpPr/>
      </dsp:nvSpPr>
      <dsp:spPr>
        <a:xfrm>
          <a:off x="1325422" y="182422"/>
          <a:ext cx="1385773" cy="1385773"/>
        </a:xfrm>
        <a:prstGeom prst="pieWedge">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56464" tIns="156464" rIns="156464" bIns="156464" numCol="1" spcCol="1270" anchor="ctr" anchorCtr="0">
          <a:noAutofit/>
        </a:bodyPr>
        <a:lstStyle/>
        <a:p>
          <a:pPr marL="0" lvl="0" indent="0" algn="ctr" defTabSz="977900">
            <a:lnSpc>
              <a:spcPct val="90000"/>
            </a:lnSpc>
            <a:spcBef>
              <a:spcPct val="0"/>
            </a:spcBef>
            <a:spcAft>
              <a:spcPct val="35000"/>
            </a:spcAft>
            <a:buNone/>
          </a:pPr>
          <a:endParaRPr lang="zh-CN" altLang="en-US" sz="2200" kern="1200"/>
        </a:p>
      </dsp:txBody>
      <dsp:txXfrm>
        <a:off x="1731306" y="588306"/>
        <a:ext cx="979889" cy="979889"/>
      </dsp:txXfrm>
    </dsp:sp>
    <dsp:sp modelId="{727F833B-5DFC-4AC8-9CEB-A9B12AE9F6D4}">
      <dsp:nvSpPr>
        <dsp:cNvPr id="0" name=""/>
        <dsp:cNvSpPr/>
      </dsp:nvSpPr>
      <dsp:spPr>
        <a:xfrm rot="5400000">
          <a:off x="2775204" y="182422"/>
          <a:ext cx="1385773" cy="1385773"/>
        </a:xfrm>
        <a:prstGeom prst="pieWedge">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56464" tIns="156464" rIns="156464" bIns="156464" numCol="1" spcCol="1270" anchor="ctr" anchorCtr="0">
          <a:noAutofit/>
        </a:bodyPr>
        <a:lstStyle/>
        <a:p>
          <a:pPr marL="0" lvl="0" indent="0" algn="ctr" defTabSz="977900">
            <a:lnSpc>
              <a:spcPct val="90000"/>
            </a:lnSpc>
            <a:spcBef>
              <a:spcPct val="0"/>
            </a:spcBef>
            <a:spcAft>
              <a:spcPct val="35000"/>
            </a:spcAft>
            <a:buNone/>
          </a:pPr>
          <a:endParaRPr lang="zh-CN" altLang="en-US" sz="2200" kern="1200"/>
        </a:p>
      </dsp:txBody>
      <dsp:txXfrm rot="-5400000">
        <a:off x="2775204" y="588306"/>
        <a:ext cx="979889" cy="979889"/>
      </dsp:txXfrm>
    </dsp:sp>
    <dsp:sp modelId="{D0785D69-F7FD-435C-9585-58C8ED81713B}">
      <dsp:nvSpPr>
        <dsp:cNvPr id="0" name=""/>
        <dsp:cNvSpPr/>
      </dsp:nvSpPr>
      <dsp:spPr>
        <a:xfrm rot="10800000">
          <a:off x="2775204" y="1632204"/>
          <a:ext cx="1385773" cy="1385773"/>
        </a:xfrm>
        <a:prstGeom prst="pieWedge">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56464" tIns="156464" rIns="156464" bIns="156464" numCol="1" spcCol="1270" anchor="ctr" anchorCtr="0">
          <a:noAutofit/>
        </a:bodyPr>
        <a:lstStyle/>
        <a:p>
          <a:pPr marL="0" lvl="0" indent="0" algn="ctr" defTabSz="977900">
            <a:lnSpc>
              <a:spcPct val="90000"/>
            </a:lnSpc>
            <a:spcBef>
              <a:spcPct val="0"/>
            </a:spcBef>
            <a:spcAft>
              <a:spcPct val="35000"/>
            </a:spcAft>
            <a:buNone/>
          </a:pPr>
          <a:endParaRPr lang="zh-CN" altLang="en-US" sz="2200" kern="1200"/>
        </a:p>
      </dsp:txBody>
      <dsp:txXfrm rot="10800000">
        <a:off x="2775204" y="1632204"/>
        <a:ext cx="979889" cy="979889"/>
      </dsp:txXfrm>
    </dsp:sp>
    <dsp:sp modelId="{E77C3F2D-AD1A-4FED-BB1C-6CCF0CB5A981}">
      <dsp:nvSpPr>
        <dsp:cNvPr id="0" name=""/>
        <dsp:cNvSpPr/>
      </dsp:nvSpPr>
      <dsp:spPr>
        <a:xfrm rot="16200000">
          <a:off x="1325422" y="1632204"/>
          <a:ext cx="1385773" cy="1385773"/>
        </a:xfrm>
        <a:prstGeom prst="pieWedge">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56464" tIns="156464" rIns="156464" bIns="156464" numCol="1" spcCol="1270" anchor="ctr" anchorCtr="0">
          <a:noAutofit/>
        </a:bodyPr>
        <a:lstStyle/>
        <a:p>
          <a:pPr marL="0" lvl="0" indent="0" algn="ctr" defTabSz="977900">
            <a:lnSpc>
              <a:spcPct val="90000"/>
            </a:lnSpc>
            <a:spcBef>
              <a:spcPct val="0"/>
            </a:spcBef>
            <a:spcAft>
              <a:spcPct val="35000"/>
            </a:spcAft>
            <a:buNone/>
          </a:pPr>
          <a:endParaRPr lang="zh-CN" altLang="en-US" sz="2200" kern="1200"/>
        </a:p>
      </dsp:txBody>
      <dsp:txXfrm rot="5400000">
        <a:off x="1731306" y="1632204"/>
        <a:ext cx="979889" cy="979889"/>
      </dsp:txXfrm>
    </dsp:sp>
    <dsp:sp modelId="{09DC9031-33A2-486C-85A5-6BF2A03736C2}">
      <dsp:nvSpPr>
        <dsp:cNvPr id="0" name=""/>
        <dsp:cNvSpPr/>
      </dsp:nvSpPr>
      <dsp:spPr>
        <a:xfrm>
          <a:off x="2503970" y="1312164"/>
          <a:ext cx="478459" cy="416052"/>
        </a:xfrm>
        <a:prstGeom prst="circularArrow">
          <a:avLst/>
        </a:prstGeom>
        <a:gradFill rotWithShape="0">
          <a:gsLst>
            <a:gs pos="0">
              <a:schemeClr val="accent2">
                <a:tint val="40000"/>
                <a:hueOff val="0"/>
                <a:satOff val="0"/>
                <a:lumOff val="0"/>
                <a:alphaOff val="0"/>
                <a:shade val="51000"/>
                <a:satMod val="130000"/>
              </a:schemeClr>
            </a:gs>
            <a:gs pos="80000">
              <a:schemeClr val="accent2">
                <a:tint val="40000"/>
                <a:hueOff val="0"/>
                <a:satOff val="0"/>
                <a:lumOff val="0"/>
                <a:alphaOff val="0"/>
                <a:shade val="93000"/>
                <a:satMod val="130000"/>
              </a:schemeClr>
            </a:gs>
            <a:gs pos="100000">
              <a:schemeClr val="accent2">
                <a:tint val="4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dsp:style>
    </dsp:sp>
    <dsp:sp modelId="{DC5ED29E-F8F9-4CB6-A7BF-F495459B6A7D}">
      <dsp:nvSpPr>
        <dsp:cNvPr id="0" name=""/>
        <dsp:cNvSpPr/>
      </dsp:nvSpPr>
      <dsp:spPr>
        <a:xfrm rot="10800000">
          <a:off x="2503970" y="1472184"/>
          <a:ext cx="478459" cy="416052"/>
        </a:xfrm>
        <a:prstGeom prst="circularArrow">
          <a:avLst/>
        </a:prstGeom>
        <a:gradFill rotWithShape="0">
          <a:gsLst>
            <a:gs pos="0">
              <a:schemeClr val="accent2">
                <a:tint val="40000"/>
                <a:hueOff val="0"/>
                <a:satOff val="0"/>
                <a:lumOff val="0"/>
                <a:alphaOff val="0"/>
                <a:shade val="51000"/>
                <a:satMod val="130000"/>
              </a:schemeClr>
            </a:gs>
            <a:gs pos="80000">
              <a:schemeClr val="accent2">
                <a:tint val="40000"/>
                <a:hueOff val="0"/>
                <a:satOff val="0"/>
                <a:lumOff val="0"/>
                <a:alphaOff val="0"/>
                <a:shade val="93000"/>
                <a:satMod val="130000"/>
              </a:schemeClr>
            </a:gs>
            <a:gs pos="100000">
              <a:schemeClr val="accent2">
                <a:tint val="4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F6929C8-9BA1-4794-A151-905D11092075}">
      <dsp:nvSpPr>
        <dsp:cNvPr id="0" name=""/>
        <dsp:cNvSpPr/>
      </dsp:nvSpPr>
      <dsp:spPr>
        <a:xfrm>
          <a:off x="1446077" y="191223"/>
          <a:ext cx="2688336" cy="2688336"/>
        </a:xfrm>
        <a:prstGeom prst="pie">
          <a:avLst>
            <a:gd name="adj1" fmla="val 16200000"/>
            <a:gd name="adj2" fmla="val 2052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ctr" defTabSz="1244600">
            <a:lnSpc>
              <a:spcPct val="90000"/>
            </a:lnSpc>
            <a:spcBef>
              <a:spcPct val="0"/>
            </a:spcBef>
            <a:spcAft>
              <a:spcPct val="35000"/>
            </a:spcAft>
            <a:buNone/>
          </a:pPr>
          <a:endParaRPr lang="zh-CN" altLang="en-US" sz="2800" kern="1200"/>
        </a:p>
      </dsp:txBody>
      <dsp:txXfrm>
        <a:off x="2824170" y="592874"/>
        <a:ext cx="912114" cy="624078"/>
      </dsp:txXfrm>
    </dsp:sp>
    <dsp:sp modelId="{1BAD80D3-7228-4AFB-9C4A-799E84E77B61}">
      <dsp:nvSpPr>
        <dsp:cNvPr id="0" name=""/>
        <dsp:cNvSpPr/>
      </dsp:nvSpPr>
      <dsp:spPr>
        <a:xfrm>
          <a:off x="1351986" y="320840"/>
          <a:ext cx="2688336" cy="2688336"/>
        </a:xfrm>
        <a:prstGeom prst="pie">
          <a:avLst>
            <a:gd name="adj1" fmla="val 20520000"/>
            <a:gd name="adj2" fmla="val 324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0" tIns="50800" rIns="50800" bIns="50800" numCol="1" spcCol="1270" anchor="ctr" anchorCtr="0">
          <a:noAutofit/>
        </a:bodyPr>
        <a:lstStyle/>
        <a:p>
          <a:pPr marL="0" lvl="0" indent="0" algn="ctr" defTabSz="1778000">
            <a:lnSpc>
              <a:spcPct val="90000"/>
            </a:lnSpc>
            <a:spcBef>
              <a:spcPct val="0"/>
            </a:spcBef>
            <a:spcAft>
              <a:spcPct val="35000"/>
            </a:spcAft>
            <a:buNone/>
          </a:pPr>
          <a:endParaRPr lang="zh-CN" altLang="en-US" sz="4000" kern="1200"/>
        </a:p>
      </dsp:txBody>
      <dsp:txXfrm>
        <a:off x="3109005" y="1536992"/>
        <a:ext cx="800100" cy="675284"/>
      </dsp:txXfrm>
    </dsp:sp>
    <dsp:sp modelId="{003027D6-E8B4-4361-8C1F-9928BD20AE9F}">
      <dsp:nvSpPr>
        <dsp:cNvPr id="0" name=""/>
        <dsp:cNvSpPr/>
      </dsp:nvSpPr>
      <dsp:spPr>
        <a:xfrm>
          <a:off x="1351986" y="320840"/>
          <a:ext cx="2688336" cy="2688336"/>
        </a:xfrm>
        <a:prstGeom prst="pie">
          <a:avLst>
            <a:gd name="adj1" fmla="val 3240000"/>
            <a:gd name="adj2" fmla="val 7560000"/>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3180" tIns="43180" rIns="43180" bIns="43180" numCol="1" spcCol="1270" anchor="ctr" anchorCtr="0">
          <a:noAutofit/>
        </a:bodyPr>
        <a:lstStyle/>
        <a:p>
          <a:pPr marL="0" lvl="0" indent="0" algn="ctr" defTabSz="1511300">
            <a:lnSpc>
              <a:spcPct val="90000"/>
            </a:lnSpc>
            <a:spcBef>
              <a:spcPct val="0"/>
            </a:spcBef>
            <a:spcAft>
              <a:spcPct val="35000"/>
            </a:spcAft>
            <a:buNone/>
          </a:pPr>
          <a:endParaRPr lang="zh-CN" altLang="en-US" sz="3400" kern="1200"/>
        </a:p>
      </dsp:txBody>
      <dsp:txXfrm>
        <a:off x="2216094" y="2337092"/>
        <a:ext cx="960120" cy="576072"/>
      </dsp:txXfrm>
    </dsp:sp>
    <dsp:sp modelId="{DCF1255E-953D-4321-A30A-E07E51D88CBD}">
      <dsp:nvSpPr>
        <dsp:cNvPr id="0" name=""/>
        <dsp:cNvSpPr/>
      </dsp:nvSpPr>
      <dsp:spPr>
        <a:xfrm>
          <a:off x="1351986" y="320840"/>
          <a:ext cx="2688336" cy="2688336"/>
        </a:xfrm>
        <a:prstGeom prst="pie">
          <a:avLst>
            <a:gd name="adj1" fmla="val 7560000"/>
            <a:gd name="adj2" fmla="val 1188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0" tIns="31750" rIns="31750" bIns="31750" numCol="1" spcCol="1270" anchor="ctr" anchorCtr="0">
          <a:noAutofit/>
        </a:bodyPr>
        <a:lstStyle/>
        <a:p>
          <a:pPr marL="0" lvl="0" indent="0" algn="ctr" defTabSz="1111250">
            <a:lnSpc>
              <a:spcPct val="90000"/>
            </a:lnSpc>
            <a:spcBef>
              <a:spcPct val="0"/>
            </a:spcBef>
            <a:spcAft>
              <a:spcPct val="35000"/>
            </a:spcAft>
            <a:buNone/>
          </a:pPr>
          <a:endParaRPr lang="zh-CN" altLang="en-US" sz="2500" kern="1200"/>
        </a:p>
      </dsp:txBody>
      <dsp:txXfrm>
        <a:off x="1480002" y="1536992"/>
        <a:ext cx="800100" cy="675284"/>
      </dsp:txXfrm>
    </dsp:sp>
    <dsp:sp modelId="{74781736-D94D-456F-A6D2-3559281C4CA2}">
      <dsp:nvSpPr>
        <dsp:cNvPr id="0" name=""/>
        <dsp:cNvSpPr/>
      </dsp:nvSpPr>
      <dsp:spPr>
        <a:xfrm>
          <a:off x="1351986" y="320840"/>
          <a:ext cx="2688336" cy="2688336"/>
        </a:xfrm>
        <a:prstGeom prst="pie">
          <a:avLst>
            <a:gd name="adj1" fmla="val 11880000"/>
            <a:gd name="adj2" fmla="val 16200000"/>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ctr" defTabSz="1244600">
            <a:lnSpc>
              <a:spcPct val="90000"/>
            </a:lnSpc>
            <a:spcBef>
              <a:spcPct val="0"/>
            </a:spcBef>
            <a:spcAft>
              <a:spcPct val="35000"/>
            </a:spcAft>
            <a:buNone/>
          </a:pPr>
          <a:endParaRPr lang="zh-CN" altLang="en-US" sz="2800" kern="1200"/>
        </a:p>
      </dsp:txBody>
      <dsp:txXfrm>
        <a:off x="1744035" y="730491"/>
        <a:ext cx="912114" cy="624078"/>
      </dsp:txXfrm>
    </dsp:sp>
  </dsp:spTree>
</dsp:drawing>
</file>

<file path=word/diagrams/layout1.xml><?xml version="1.0" encoding="utf-8"?>
<dgm:layoutDef xmlns:dgm="http://schemas.openxmlformats.org/drawingml/2006/diagram" xmlns:a="http://schemas.openxmlformats.org/drawingml/2006/main" uniqueId="urn:microsoft.com/office/officeart/2005/8/layout/cycle4">
  <dgm:title val=""/>
  <dgm:desc val=""/>
  <dgm:catLst>
    <dgm:cat type="relationship" pri="26000"/>
    <dgm:cat type="cycle" pri="13000"/>
    <dgm:cat type="matrix" pri="4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ampData>
  <dgm:style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cycleMatrixDiagram">
    <dgm:varLst>
      <dgm:chMax val="1"/>
      <dgm:dir/>
      <dgm:animLvl val="lvl"/>
      <dgm:resizeHandles val="exact"/>
    </dgm:varLst>
    <dgm:alg type="composite">
      <dgm:param type="ar" val="1.3"/>
    </dgm:alg>
    <dgm:shape xmlns:r="http://schemas.openxmlformats.org/officeDocument/2006/relationships" r:blip="">
      <dgm:adjLst/>
    </dgm:shape>
    <dgm:presOf/>
    <dgm:constrLst>
      <dgm:constr type="w" for="ch" forName="children" refType="w"/>
      <dgm:constr type="h" for="ch" forName="children" refType="w" refFor="ch" refForName="children" fact="0.77"/>
      <dgm:constr type="ctrX" for="ch" forName="children" refType="w" fact="0.5"/>
      <dgm:constr type="ctrY" for="ch" forName="children" refType="h" fact="0.5"/>
      <dgm:constr type="w" for="ch" forName="circle" refType="w"/>
      <dgm:constr type="h" for="ch" forName="circle" refType="h"/>
      <dgm:constr type="ctrX" for="ch" forName="circle" refType="w" fact="0.5"/>
      <dgm:constr type="ctrY" for="ch" forName="circle" refType="h" fact="0.5"/>
      <dgm:constr type="w" for="ch" forName="center1" refType="w" fact="0.115"/>
      <dgm:constr type="h" for="ch" forName="center1" refType="w" fact="0.1"/>
      <dgm:constr type="ctrX" for="ch" forName="center1" refType="w" fact="0.5"/>
      <dgm:constr type="ctrY" for="ch" forName="center1" refType="h" fact="0.475"/>
      <dgm:constr type="w" for="ch" forName="center2" refType="w" fact="0.115"/>
      <dgm:constr type="h" for="ch" forName="center2" refType="w" fact="0.1"/>
      <dgm:constr type="ctrX" for="ch" forName="center2" refType="w" fact="0.5"/>
      <dgm:constr type="ctrY" for="ch" forName="center2" refType="h" fact="0.525"/>
    </dgm:constrLst>
    <dgm:ruleLst/>
    <dgm:choose name="Name0">
      <dgm:if name="Name1" axis="ch" ptType="node" func="cnt" op="gte" val="1">
        <dgm:layoutNode name="children">
          <dgm:alg type="composite">
            <dgm:param type="ar" val="1.3"/>
          </dgm:alg>
          <dgm:shape xmlns:r="http://schemas.openxmlformats.org/officeDocument/2006/relationships" r:blip="">
            <dgm:adjLst/>
          </dgm:shape>
          <dgm:presOf/>
          <dgm:choose name="Name2">
            <dgm:if name="Name3" func="var" arg="dir" op="equ" val="norm">
              <dgm:constrLst>
                <dgm:constr type="primFontSz" for="des" ptType="node" op="equ" val="65"/>
                <dgm:constr type="w" for="ch" forName="child1group" refType="w" fact="0.38"/>
                <dgm:constr type="h" for="ch" forName="child1group" refType="h" fact="0.32"/>
                <dgm:constr type="t" for="ch" forName="child1group"/>
                <dgm:constr type="l" for="ch" forName="child1group"/>
                <dgm:constr type="w" for="ch" forName="child2group" refType="w" fact="0.38"/>
                <dgm:constr type="h" for="ch" forName="child2group" refType="h" fact="0.32"/>
                <dgm:constr type="t" for="ch" forName="child2group"/>
                <dgm:constr type="r" for="ch" forName="child2group" refType="w"/>
                <dgm:constr type="w" for="ch" forName="child3group" refType="w" fact="0.38"/>
                <dgm:constr type="h" for="ch" forName="child3group" refType="h" fact="0.32"/>
                <dgm:constr type="b" for="ch" forName="child3group" refType="h"/>
                <dgm:constr type="r" for="ch" forName="child3group" refType="w"/>
                <dgm:constr type="w" for="ch" forName="child4group" refType="w" fact="0.38"/>
                <dgm:constr type="h" for="ch" forName="child4group" refType="h" fact="0.32"/>
                <dgm:constr type="b" for="ch" forName="child4group" refType="h"/>
                <dgm:constr type="l" for="ch" forName="child4group"/>
              </dgm:constrLst>
            </dgm:if>
            <dgm:else name="Name4">
              <dgm:constrLst>
                <dgm:constr type="primFontSz" for="des" ptType="node" op="equ" val="65"/>
                <dgm:constr type="w" for="ch" forName="child1group" refType="w" fact="0.38"/>
                <dgm:constr type="h" for="ch" forName="child1group" refType="h" fact="0.32"/>
                <dgm:constr type="t" for="ch" forName="child1group"/>
                <dgm:constr type="r" for="ch" forName="child1group" refType="w"/>
                <dgm:constr type="w" for="ch" forName="child2group" refType="w" fact="0.38"/>
                <dgm:constr type="h" for="ch" forName="child2group" refType="h" fact="0.32"/>
                <dgm:constr type="t" for="ch" forName="child2group"/>
                <dgm:constr type="l" for="ch" forName="child2group"/>
                <dgm:constr type="w" for="ch" forName="child3group" refType="w" fact="0.38"/>
                <dgm:constr type="h" for="ch" forName="child3group" refType="h" fact="0.32"/>
                <dgm:constr type="b" for="ch" forName="child3group" refType="h"/>
                <dgm:constr type="l" for="ch" forName="child3group"/>
                <dgm:constr type="w" for="ch" forName="child4group" refType="w" fact="0.38"/>
                <dgm:constr type="h" for="ch" forName="child4group" refType="h" fact="0.32"/>
                <dgm:constr type="b" for="ch" forName="child4group" refType="h"/>
                <dgm:constr type="r" for="ch" forName="child4group" refType="w"/>
              </dgm:constrLst>
            </dgm:else>
          </dgm:choose>
          <dgm:ruleLst/>
          <dgm:choose name="Name5">
            <dgm:if name="Name6" axis="ch ch" ptType="node node" st="1 1" cnt="1 0" func="cnt" op="gte" val="1">
              <dgm:layoutNode name="child1group">
                <dgm:alg type="composite">
                  <dgm:param type="horzAlign" val="none"/>
                  <dgm:param type="vertAlign" val="none"/>
                </dgm:alg>
                <dgm:shape xmlns:r="http://schemas.openxmlformats.org/officeDocument/2006/relationships" r:blip="">
                  <dgm:adjLst/>
                </dgm:shape>
                <dgm:presOf/>
                <dgm:choose name="Name7">
                  <dgm:if name="Name8" func="var" arg="dir" op="equ" val="norm">
                    <dgm:constrLst>
                      <dgm:constr type="w" for="ch" forName="child1" refType="w"/>
                      <dgm:constr type="h" for="ch" forName="child1" refType="h"/>
                      <dgm:constr type="t" for="ch" forName="child1"/>
                      <dgm:constr type="l" for="ch" forName="child1"/>
                      <dgm:constr type="w" for="ch" forName="child1Text" refType="w" fact="0.7"/>
                      <dgm:constr type="h" for="ch" forName="child1Text" refType="h" fact="0.75"/>
                      <dgm:constr type="t" for="ch" forName="child1Text"/>
                      <dgm:constr type="l" for="ch" forName="child1Text"/>
                    </dgm:constrLst>
                  </dgm:if>
                  <dgm:else name="Name9">
                    <dgm:constrLst>
                      <dgm:constr type="w" for="ch" forName="child1" refType="w"/>
                      <dgm:constr type="h" for="ch" forName="child1" refType="h"/>
                      <dgm:constr type="t" for="ch" forName="child1"/>
                      <dgm:constr type="r" for="ch" forName="child1" refType="w"/>
                      <dgm:constr type="w" for="ch" forName="child1Text" refType="w" fact="0.7"/>
                      <dgm:constr type="h" for="ch" forName="child1Text" refType="h" fact="0.75"/>
                      <dgm:constr type="t" for="ch" forName="child1Text"/>
                      <dgm:constr type="r" for="ch" forName="child1Text" refType="w"/>
                    </dgm:constrLst>
                  </dgm:else>
                </dgm:choose>
                <dgm:ruleLst/>
                <dgm:layoutNode name="child1" styleLbl="bgAcc1">
                  <dgm:alg type="sp"/>
                  <dgm:shape xmlns:r="http://schemas.openxmlformats.org/officeDocument/2006/relationships" type="roundRect" r:blip="" zOrderOff="-2">
                    <dgm:adjLst>
                      <dgm:adj idx="1" val="0.1"/>
                    </dgm:adjLst>
                  </dgm:shape>
                  <dgm:presOf axis="ch des" ptType="node node" st="1 1" cnt="1 0"/>
                  <dgm:constrLst/>
                  <dgm:ruleLst/>
                </dgm:layoutNode>
                <dgm:layoutNode name="child1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0"/>
          </dgm:choose>
          <dgm:choose name="Name11">
            <dgm:if name="Name12" axis="ch ch" ptType="node node" st="2 1" cnt="1 0" func="cnt" op="gte" val="1">
              <dgm:layoutNode name="child2group">
                <dgm:alg type="composite">
                  <dgm:param type="horzAlign" val="none"/>
                  <dgm:param type="vertAlign" val="none"/>
                </dgm:alg>
                <dgm:shape xmlns:r="http://schemas.openxmlformats.org/officeDocument/2006/relationships" r:blip="">
                  <dgm:adjLst/>
                </dgm:shape>
                <dgm:choose name="Name13">
                  <dgm:if name="Name14" func="var" arg="dir" op="equ" val="norm">
                    <dgm:constrLst>
                      <dgm:constr type="w" for="ch" forName="child2" refType="w"/>
                      <dgm:constr type="h" for="ch" forName="child2" refType="h"/>
                      <dgm:constr type="t" for="ch" forName="child2"/>
                      <dgm:constr type="r" for="ch" forName="child2" refType="w"/>
                      <dgm:constr type="w" for="ch" forName="child2Text" refType="w" fact="0.7"/>
                      <dgm:constr type="h" for="ch" forName="child2Text" refType="h" fact="0.75"/>
                      <dgm:constr type="t" for="ch" forName="child2Text"/>
                      <dgm:constr type="r" for="ch" forName="child2Text" refType="w"/>
                    </dgm:constrLst>
                  </dgm:if>
                  <dgm:else name="Name15">
                    <dgm:constrLst>
                      <dgm:constr type="w" for="ch" forName="child2" refType="w"/>
                      <dgm:constr type="h" for="ch" forName="child2" refType="h"/>
                      <dgm:constr type="t" for="ch" forName="child2"/>
                      <dgm:constr type="l" for="ch" forName="child2"/>
                      <dgm:constr type="w" for="ch" forName="child2Text" refType="w" fact="0.7"/>
                      <dgm:constr type="h" for="ch" forName="child2Text" refType="h" fact="0.75"/>
                      <dgm:constr type="t" for="ch" forName="child2Text"/>
                      <dgm:constr type="l" for="ch" forName="child2Text"/>
                    </dgm:constrLst>
                  </dgm:else>
                </dgm:choose>
                <dgm:ruleLst/>
                <dgm:layoutNode name="child2" styleLbl="bgAcc1">
                  <dgm:alg type="sp"/>
                  <dgm:shape xmlns:r="http://schemas.openxmlformats.org/officeDocument/2006/relationships" type="roundRect" r:blip="" zOrderOff="-2">
                    <dgm:adjLst>
                      <dgm:adj idx="1" val="0.1"/>
                    </dgm:adjLst>
                  </dgm:shape>
                  <dgm:presOf axis="ch des" ptType="node node" st="2 1" cnt="1 0"/>
                  <dgm:constrLst/>
                  <dgm:ruleLst/>
                </dgm:layoutNode>
                <dgm:layoutNode name="child2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6"/>
          </dgm:choose>
          <dgm:choose name="Name17">
            <dgm:if name="Name18" axis="ch ch" ptType="node node" st="3 1" cnt="1 0" func="cnt" op="gte" val="1">
              <dgm:layoutNode name="child3group">
                <dgm:alg type="composite">
                  <dgm:param type="horzAlign" val="none"/>
                  <dgm:param type="vertAlign" val="none"/>
                </dgm:alg>
                <dgm:shape xmlns:r="http://schemas.openxmlformats.org/officeDocument/2006/relationships" r:blip="">
                  <dgm:adjLst/>
                </dgm:shape>
                <dgm:presOf/>
                <dgm:choose name="Name19">
                  <dgm:if name="Name20" func="var" arg="dir" op="equ" val="norm">
                    <dgm:constrLst>
                      <dgm:constr type="w" for="ch" forName="child3" refType="w"/>
                      <dgm:constr type="h" for="ch" forName="child3" refType="h"/>
                      <dgm:constr type="b" for="ch" forName="child3" refType="h"/>
                      <dgm:constr type="r" for="ch" forName="child3" refType="w"/>
                      <dgm:constr type="w" for="ch" forName="child3Text" refType="w" fact="0.7"/>
                      <dgm:constr type="h" for="ch" forName="child3Text" refType="h" fact="0.75"/>
                      <dgm:constr type="b" for="ch" forName="child3Text" refType="h"/>
                      <dgm:constr type="r" for="ch" forName="child3Text" refType="w"/>
                    </dgm:constrLst>
                  </dgm:if>
                  <dgm:else name="Name21">
                    <dgm:constrLst>
                      <dgm:constr type="w" for="ch" forName="child3" refType="w"/>
                      <dgm:constr type="h" for="ch" forName="child3" refType="h"/>
                      <dgm:constr type="b" for="ch" forName="child3" refType="h"/>
                      <dgm:constr type="l" for="ch" forName="child3"/>
                      <dgm:constr type="w" for="ch" forName="child3Text" refType="w" fact="0.7"/>
                      <dgm:constr type="h" for="ch" forName="child3Text" refType="h" fact="0.75"/>
                      <dgm:constr type="b" for="ch" forName="child3Text" refType="h"/>
                      <dgm:constr type="l" for="ch" forName="child3Text"/>
                    </dgm:constrLst>
                  </dgm:else>
                </dgm:choose>
                <dgm:ruleLst/>
                <dgm:layoutNode name="child3" styleLbl="bgAcc1">
                  <dgm:alg type="sp"/>
                  <dgm:shape xmlns:r="http://schemas.openxmlformats.org/officeDocument/2006/relationships" type="roundRect" r:blip="" zOrderOff="-4">
                    <dgm:adjLst>
                      <dgm:adj idx="1" val="0.1"/>
                    </dgm:adjLst>
                  </dgm:shape>
                  <dgm:presOf axis="ch des" ptType="node node" st="3 1" cnt="1 0"/>
                  <dgm:constrLst/>
                  <dgm:ruleLst/>
                </dgm:layoutNode>
                <dgm:layoutNode name="child3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2"/>
          </dgm:choose>
          <dgm:choose name="Name23">
            <dgm:if name="Name24" axis="ch ch" ptType="node node" st="4 1" cnt="1 0" func="cnt" op="gte" val="1">
              <dgm:layoutNode name="child4group">
                <dgm:alg type="composite">
                  <dgm:param type="horzAlign" val="none"/>
                  <dgm:param type="vertAlign" val="none"/>
                </dgm:alg>
                <dgm:shape xmlns:r="http://schemas.openxmlformats.org/officeDocument/2006/relationships" r:blip="">
                  <dgm:adjLst/>
                </dgm:shape>
                <dgm:presOf/>
                <dgm:choose name="Name25">
                  <dgm:if name="Name26" func="var" arg="dir" op="equ" val="norm">
                    <dgm:constrLst>
                      <dgm:constr type="w" for="ch" forName="child4" refType="w"/>
                      <dgm:constr type="h" for="ch" forName="child4" refType="h"/>
                      <dgm:constr type="b" for="ch" forName="child4" refType="h"/>
                      <dgm:constr type="l" for="ch" forName="child4"/>
                      <dgm:constr type="w" for="ch" forName="child4Text" refType="w" fact="0.7"/>
                      <dgm:constr type="h" for="ch" forName="child4Text" refType="h" fact="0.75"/>
                      <dgm:constr type="b" for="ch" forName="child4Text" refType="h"/>
                      <dgm:constr type="l" for="ch" forName="child4Text"/>
                    </dgm:constrLst>
                  </dgm:if>
                  <dgm:else name="Name27">
                    <dgm:constrLst>
                      <dgm:constr type="w" for="ch" forName="child4" refType="w"/>
                      <dgm:constr type="h" for="ch" forName="child4" refType="h"/>
                      <dgm:constr type="b" for="ch" forName="child4" refType="h"/>
                      <dgm:constr type="r" for="ch" forName="child4" refType="w"/>
                      <dgm:constr type="w" for="ch" forName="child4Text" refType="w" fact="0.7"/>
                      <dgm:constr type="h" for="ch" forName="child4Text" refType="h" fact="0.75"/>
                      <dgm:constr type="b" for="ch" forName="child4Text" refType="h"/>
                      <dgm:constr type="r" for="ch" forName="child4Text" refType="w"/>
                    </dgm:constrLst>
                  </dgm:else>
                </dgm:choose>
                <dgm:ruleLst/>
                <dgm:layoutNode name="child4" styleLbl="bgAcc1">
                  <dgm:alg type="sp"/>
                  <dgm:shape xmlns:r="http://schemas.openxmlformats.org/officeDocument/2006/relationships" type="roundRect" r:blip="" zOrderOff="-4">
                    <dgm:adjLst>
                      <dgm:adj idx="1" val="0.1"/>
                    </dgm:adjLst>
                  </dgm:shape>
                  <dgm:presOf axis="ch des" ptType="node node" st="4 1" cnt="1 0"/>
                  <dgm:constrLst/>
                  <dgm:ruleLst/>
                </dgm:layoutNode>
                <dgm:layoutNode name="child4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8"/>
          </dgm:choose>
          <dgm:layoutNode name="childPlaceholder">
            <dgm:alg type="sp"/>
            <dgm:shape xmlns:r="http://schemas.openxmlformats.org/officeDocument/2006/relationships" r:blip="">
              <dgm:adjLst/>
            </dgm:shape>
            <dgm:presOf/>
            <dgm:constrLst/>
            <dgm:ruleLst/>
          </dgm:layoutNode>
        </dgm:layoutNode>
        <dgm:layoutNode name="circle">
          <dgm:alg type="composite">
            <dgm:param type="ar" val="1"/>
          </dgm:alg>
          <dgm:shape xmlns:r="http://schemas.openxmlformats.org/officeDocument/2006/relationships" r:blip="">
            <dgm:adjLst/>
          </dgm:shape>
          <dgm:presOf/>
          <dgm:choose name="Name29">
            <dgm:if name="Name30" func="var" arg="dir" op="equ" val="norm">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r" for="ch" forName="quadrant1" refType="w" fact="0.5"/>
                <dgm:constr type="r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l" for="ch" forName="quadrant2" refType="w" fact="0.5"/>
                <dgm:constr type="l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l" for="ch" forName="quadrant3" refType="w" fact="0.5"/>
                <dgm:constr type="l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r" for="ch" forName="quadrant4" refType="w" fact="0.5"/>
                <dgm:constr type="rOff" for="ch" forName="quadrant4" refType="w" fact="-0.01"/>
              </dgm:constrLst>
            </dgm:if>
            <dgm:else name="Name31">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l" for="ch" forName="quadrant1" refType="w" fact="0.5"/>
                <dgm:constr type="l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r" for="ch" forName="quadrant2" refType="w" fact="0.5"/>
                <dgm:constr type="r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r" for="ch" forName="quadrant3" refType="w" fact="0.5"/>
                <dgm:constr type="r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l" for="ch" forName="quadrant4" refType="w" fact="0.5"/>
                <dgm:constr type="lOff" for="ch" forName="quadrant4" refType="w" fact="0.01"/>
              </dgm:constrLst>
            </dgm:else>
          </dgm:choose>
          <dgm:ruleLst/>
          <dgm:layoutNode name="quadrant1" styleLbl="node1">
            <dgm:varLst>
              <dgm:chMax val="1"/>
              <dgm:bulletEnabled val="1"/>
            </dgm:varLst>
            <dgm:alg type="tx"/>
            <dgm:choose name="Name32">
              <dgm:if name="Name33" func="var" arg="dir" op="equ" val="norm">
                <dgm:shape xmlns:r="http://schemas.openxmlformats.org/officeDocument/2006/relationships" type="pieWedge" r:blip="">
                  <dgm:adjLst/>
                </dgm:shape>
              </dgm:if>
              <dgm:else name="Name34">
                <dgm:shape xmlns:r="http://schemas.openxmlformats.org/officeDocument/2006/relationships" rot="90" type="pieWedge" r:blip="">
                  <dgm:adjLst/>
                </dgm:shape>
              </dgm:else>
            </dgm:choose>
            <dgm:presOf axis="ch" ptType="node" cnt="1"/>
            <dgm:constrLst/>
            <dgm:ruleLst>
              <dgm:rule type="primFontSz" val="5" fact="NaN" max="NaN"/>
            </dgm:ruleLst>
          </dgm:layoutNode>
          <dgm:layoutNode name="quadrant2" styleLbl="node1">
            <dgm:varLst>
              <dgm:chMax val="1"/>
              <dgm:bulletEnabled val="1"/>
            </dgm:varLst>
            <dgm:alg type="tx"/>
            <dgm:choose name="Name35">
              <dgm:if name="Name36" func="var" arg="dir" op="equ" val="norm">
                <dgm:shape xmlns:r="http://schemas.openxmlformats.org/officeDocument/2006/relationships" rot="90" type="pieWedge" r:blip="">
                  <dgm:adjLst/>
                </dgm:shape>
              </dgm:if>
              <dgm:else name="Name37">
                <dgm:shape xmlns:r="http://schemas.openxmlformats.org/officeDocument/2006/relationships" type="pieWedge" r:blip="">
                  <dgm:adjLst/>
                </dgm:shape>
              </dgm:else>
            </dgm:choose>
            <dgm:presOf axis="ch" ptType="node" st="2" cnt="1"/>
            <dgm:constrLst/>
            <dgm:ruleLst>
              <dgm:rule type="primFontSz" val="5" fact="NaN" max="NaN"/>
            </dgm:ruleLst>
          </dgm:layoutNode>
          <dgm:layoutNode name="quadrant3" styleLbl="node1">
            <dgm:varLst>
              <dgm:chMax val="1"/>
              <dgm:bulletEnabled val="1"/>
            </dgm:varLst>
            <dgm:alg type="tx"/>
            <dgm:choose name="Name38">
              <dgm:if name="Name39" func="var" arg="dir" op="equ" val="norm">
                <dgm:shape xmlns:r="http://schemas.openxmlformats.org/officeDocument/2006/relationships" rot="180" type="pieWedge" r:blip="">
                  <dgm:adjLst/>
                </dgm:shape>
              </dgm:if>
              <dgm:else name="Name40">
                <dgm:shape xmlns:r="http://schemas.openxmlformats.org/officeDocument/2006/relationships" rot="270" type="pieWedge" r:blip="">
                  <dgm:adjLst/>
                </dgm:shape>
              </dgm:else>
            </dgm:choose>
            <dgm:presOf axis="ch" ptType="node" st="3" cnt="1"/>
            <dgm:constrLst/>
            <dgm:ruleLst>
              <dgm:rule type="primFontSz" val="5" fact="NaN" max="NaN"/>
            </dgm:ruleLst>
          </dgm:layoutNode>
          <dgm:layoutNode name="quadrant4" styleLbl="node1">
            <dgm:varLst>
              <dgm:chMax val="1"/>
              <dgm:bulletEnabled val="1"/>
            </dgm:varLst>
            <dgm:alg type="tx"/>
            <dgm:choose name="Name41">
              <dgm:if name="Name42" func="var" arg="dir" op="equ" val="norm">
                <dgm:shape xmlns:r="http://schemas.openxmlformats.org/officeDocument/2006/relationships" rot="270" type="pieWedge" r:blip="">
                  <dgm:adjLst/>
                </dgm:shape>
              </dgm:if>
              <dgm:else name="Name43">
                <dgm:shape xmlns:r="http://schemas.openxmlformats.org/officeDocument/2006/relationships" rot="180" type="pieWedge" r:blip="">
                  <dgm:adjLst/>
                </dgm:shape>
              </dgm:else>
            </dgm:choose>
            <dgm:presOf axis="ch" ptType="node" st="4" cnt="1"/>
            <dgm:constrLst/>
            <dgm:ruleLst>
              <dgm:rule type="primFontSz" val="5" fact="NaN" max="NaN"/>
            </dgm:ruleLst>
          </dgm:layoutNode>
          <dgm:layoutNode name="quadrantPlaceholder">
            <dgm:alg type="sp"/>
            <dgm:shape xmlns:r="http://schemas.openxmlformats.org/officeDocument/2006/relationships" r:blip="">
              <dgm:adjLst/>
            </dgm:shape>
            <dgm:presOf/>
            <dgm:constrLst/>
            <dgm:ruleLst/>
          </dgm:layoutNode>
        </dgm:layoutNode>
        <dgm:layoutNode name="center1" styleLbl="fgShp">
          <dgm:alg type="sp"/>
          <dgm:choose name="Name44">
            <dgm:if name="Name45" func="var" arg="dir" op="equ" val="norm">
              <dgm:shape xmlns:r="http://schemas.openxmlformats.org/officeDocument/2006/relationships" type="circularArrow" r:blip="" zOrderOff="16">
                <dgm:adjLst/>
              </dgm:shape>
            </dgm:if>
            <dgm:else name="Name46">
              <dgm:shape xmlns:r="http://schemas.openxmlformats.org/officeDocument/2006/relationships" rot="180" type="leftCircularArrow" r:blip="" zOrderOff="16">
                <dgm:adjLst/>
              </dgm:shape>
            </dgm:else>
          </dgm:choose>
          <dgm:presOf/>
          <dgm:constrLst/>
          <dgm:ruleLst/>
        </dgm:layoutNode>
        <dgm:layoutNode name="center2" styleLbl="fgShp">
          <dgm:alg type="sp"/>
          <dgm:choose name="Name47">
            <dgm:if name="Name48" func="var" arg="dir" op="equ" val="norm">
              <dgm:shape xmlns:r="http://schemas.openxmlformats.org/officeDocument/2006/relationships" rot="180" type="circularArrow" r:blip="" zOrderOff="16">
                <dgm:adjLst/>
              </dgm:shape>
            </dgm:if>
            <dgm:else name="Name49">
              <dgm:shape xmlns:r="http://schemas.openxmlformats.org/officeDocument/2006/relationships" type="leftCircularArrow" r:blip="" zOrderOff="16">
                <dgm:adjLst/>
              </dgm:shape>
            </dgm:else>
          </dgm:choose>
          <dgm:presOf/>
          <dgm:constrLst/>
          <dgm:ruleLst/>
        </dgm:layoutNode>
      </dgm:if>
      <dgm:else name="Name50"/>
    </dgm:choose>
  </dgm:layoutNode>
</dgm:layoutDef>
</file>

<file path=word/diagrams/layout2.xml><?xml version="1.0" encoding="utf-8"?>
<dgm:layoutDef xmlns:dgm="http://schemas.openxmlformats.org/drawingml/2006/diagram" xmlns:a="http://schemas.openxmlformats.org/drawingml/2006/main" uniqueId="urn:microsoft.com/office/officeart/2005/8/layout/chart3">
  <dgm:title val=""/>
  <dgm:desc val=""/>
  <dgm:catLst>
    <dgm:cat type="relationship" pri="27000"/>
    <dgm:cat type="cycle" pri="8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ompositeShape">
    <dgm:varLst>
      <dgm:chMax val="7"/>
      <dgm:dir/>
      <dgm:resizeHandles val="exact"/>
    </dgm:varLst>
    <dgm:alg type="composite">
      <dgm:param type="horzAlign" val="ctr"/>
      <dgm:param type="vertAlign" val="mid"/>
      <dgm:param type="ar" val="1"/>
    </dgm:alg>
    <dgm:presOf/>
    <dgm:shape xmlns:r="http://schemas.openxmlformats.org/officeDocument/2006/relationships" r:blip="">
      <dgm:adjLst/>
    </dgm:shape>
    <dgm:choose name="Name0">
      <dgm:if name="Name1" axis="ch" ptType="node" func="cnt" op="equ" val="1">
        <dgm:constrLst>
          <dgm:constr type="l" for="ch" forName="wedge1" refType="w" fact="0.08"/>
          <dgm:constr type="t" for="ch" forName="wedge1" refType="w" fact="0.08"/>
          <dgm:constr type="w" for="ch" forName="wedge1" refType="w" fact="0.84"/>
          <dgm:constr type="h" for="ch" forName="wedge1" refType="h" fact="0.84"/>
          <dgm:constr type="l" for="ch" forName="wedge1Tx" refType="w" fact="0.205"/>
          <dgm:constr type="t" for="ch" forName="wedge1Tx" refType="h" fact="0.205"/>
          <dgm:constr type="w" for="ch" forName="wedge1Tx" refType="w" fact="0.59"/>
          <dgm:constr type="h" for="ch" forName="wedge1Tx" refType="h" fact="0.59"/>
          <dgm:constr type="primFontSz" for="ch" ptType="node" op="equ"/>
        </dgm:constrLst>
      </dgm:if>
      <dgm:if name="Name2" axis="ch" ptType="node" func="cnt" op="equ" val="2">
        <dgm:constrLst>
          <dgm:constr type="l" for="ch" forName="wedge1" refType="w" fact="0.1"/>
          <dgm:constr type="t" for="ch" forName="wedge1" refType="w" fact="0.08"/>
          <dgm:constr type="w" for="ch" forName="wedge1" refType="w" fact="0.84"/>
          <dgm:constr type="h" for="ch" forName="wedge1" refType="h" fact="0.84"/>
          <dgm:constr type="l" for="ch" forName="wedge1Tx" refType="w" fact="0.52"/>
          <dgm:constr type="t" for="ch" forName="wedge1Tx" refType="h" fact="0.205"/>
          <dgm:constr type="w" for="ch" forName="wedge1Tx" refType="w" fact="0.295"/>
          <dgm:constr type="h" for="ch" forName="wedge1Tx" refType="h" fact="0.59"/>
          <dgm:constr type="l" for="ch" forName="wedge2" refType="w" fact="0.08"/>
          <dgm:constr type="t" for="ch" forName="wedge2" refType="w" fact="0.08"/>
          <dgm:constr type="w" for="ch" forName="wedge2" refType="w" fact="0.84"/>
          <dgm:constr type="h" for="ch" forName="wedge2" refType="h" fact="0.84"/>
          <dgm:constr type="l" for="ch" forName="wedge2Tx" refType="w" fact="0.2"/>
          <dgm:constr type="t" for="ch" forName="wedge2Tx" refType="h" fact="0.205"/>
          <dgm:constr type="w" for="ch" forName="wedge2Tx" refType="w" fact="0.295"/>
          <dgm:constr type="h" for="ch" forName="wedge2Tx" refType="h" fact="0.59"/>
          <dgm:constr type="primFontSz" for="ch" ptType="node" op="equ"/>
        </dgm:constrLst>
      </dgm:if>
      <dgm:if name="Name3" axis="ch" ptType="node" func="cnt" op="equ" val="3">
        <dgm:choose name="Name4">
          <dgm:if name="Name5" func="var" arg="dir" op="equ" val="norm">
            <dgm:constrLst>
              <dgm:constr type="l" for="ch" forName="wedge1" refType="w" fact="0.1233"/>
              <dgm:constr type="t" for="ch" forName="wedge1" refType="w" fact="0.055"/>
              <dgm:constr type="w" for="ch" forName="wedge1" refType="w" fact="0.84"/>
              <dgm:constr type="h" for="ch" forName="wedge1" refType="h" fact="0.84"/>
              <dgm:constr type="l" for="ch" forName="wedge1Tx" refType="w" fact="0.58"/>
              <dgm:constr type="t" for="ch" forName="wedge1Tx" refType="h" fact="0.21"/>
              <dgm:constr type="w" for="ch" forName="wedge1Tx" refType="w" fact="0.285"/>
              <dgm:constr type="h" for="ch" forName="wedge1Tx" refType="h" fact="0.28"/>
              <dgm:constr type="l" for="ch" forName="wedge2" refType="w" fact="0.08"/>
              <dgm:constr type="t" for="ch" forName="wedge2" refType="w" fact="0.08"/>
              <dgm:constr type="w" for="ch" forName="wedge2" refType="w" fact="0.84"/>
              <dgm:constr type="h" for="ch" forName="wedge2" refType="h" fact="0.84"/>
              <dgm:constr type="l" for="ch" forName="wedge2Tx" refType="w" fact="0.31"/>
              <dgm:constr type="t" for="ch" forName="wedge2Tx" refType="h" fact="0.61"/>
              <dgm:constr type="w" for="ch" forName="wedge2Tx" refType="w" fact="0.38"/>
              <dgm:constr type="h" for="ch" forName="wedge2Tx" refType="h" fact="0.26"/>
              <dgm:constr type="l" for="ch" forName="wedge3" refType="w" fact="0.08"/>
              <dgm:constr type="t" for="ch" forName="wedge3" refType="w" fact="0.08"/>
              <dgm:constr type="w" for="ch" forName="wedge3" refType="w" fact="0.84"/>
              <dgm:constr type="h" for="ch" forName="wedge3" refType="h" fact="0.84"/>
              <dgm:constr type="l" for="ch" forName="wedge3Tx" refType="w" fact="0.17"/>
              <dgm:constr type="t" for="ch" forName="wedge3Tx" refType="h" fact="0.245"/>
              <dgm:constr type="w" for="ch" forName="wedge3Tx" refType="w" fact="0.285"/>
              <dgm:constr type="h" for="ch" forName="wedge3Tx" refType="h" fact="0.28"/>
              <dgm:constr type="primFontSz" for="ch" ptType="node" op="equ"/>
            </dgm:constrLst>
          </dgm:if>
          <dgm:else name="Name6">
            <dgm:constrLst>
              <dgm:constr type="l" for="ch" forName="wedge1" refType="w" fact="0.08"/>
              <dgm:constr type="t" for="ch" forName="wedge1" refType="w" fact="0.08"/>
              <dgm:constr type="w" for="ch" forName="wedge1" refType="w" fact="0.84"/>
              <dgm:constr type="h" for="ch" forName="wedge1" refType="h" fact="0.84"/>
              <dgm:constr type="l" for="ch" forName="wedge1Tx" refType="w" fact="0.545"/>
              <dgm:constr type="t" for="ch" forName="wedge1Tx" refType="h" fact="0.245"/>
              <dgm:constr type="w" for="ch" forName="wedge1Tx" refType="w" fact="0.285"/>
              <dgm:constr type="h" for="ch" forName="wedge1Tx" refType="h" fact="0.28"/>
              <dgm:constr type="l" for="ch" forName="wedge2" refType="w" fact="0.08"/>
              <dgm:constr type="t" for="ch" forName="wedge2" refType="w" fact="0.08"/>
              <dgm:constr type="w" for="ch" forName="wedge2" refType="w" fact="0.84"/>
              <dgm:constr type="h" for="ch" forName="wedge2" refType="h" fact="0.84"/>
              <dgm:constr type="l" for="ch" forName="wedge2Tx" refType="w" fact="0.31"/>
              <dgm:constr type="t" for="ch" forName="wedge2Tx" refType="h" fact="0.61"/>
              <dgm:constr type="w" for="ch" forName="wedge2Tx" refType="w" fact="0.38"/>
              <dgm:constr type="h" for="ch" forName="wedge2Tx" refType="h" fact="0.26"/>
              <dgm:constr type="l" for="ch" forName="wedge3" refType="w" fact="0.0367"/>
              <dgm:constr type="t" for="ch" forName="wedge3" refType="w" fact="0.055"/>
              <dgm:constr type="w" for="ch" forName="wedge3" refType="w" fact="0.84"/>
              <dgm:constr type="h" for="ch" forName="wedge3" refType="h" fact="0.84"/>
              <dgm:constr type="l" for="ch" forName="wedge3Tx" refType="w" fact="0.14"/>
              <dgm:constr type="t" for="ch" forName="wedge3Tx" refType="h" fact="0.21"/>
              <dgm:constr type="w" for="ch" forName="wedge3Tx" refType="w" fact="0.285"/>
              <dgm:constr type="h" for="ch" forName="wedge3Tx" refType="h" fact="0.28"/>
              <dgm:constr type="primFontSz" for="ch" ptType="node" op="equ"/>
            </dgm:constrLst>
          </dgm:else>
        </dgm:choose>
      </dgm:if>
      <dgm:if name="Name7" axis="ch" ptType="node" func="cnt" op="equ" val="4">
        <dgm:choose name="Name8">
          <dgm:if name="Name9" func="var" arg="dir" op="equ" val="norm">
            <dgm:constrLst>
              <dgm:constr type="l" for="ch" forName="wedge1" refType="w" fact="0.1154"/>
              <dgm:constr type="t" for="ch" forName="wedge1" refType="w" fact="0.0446"/>
              <dgm:constr type="w" for="ch" forName="wedge1" refType="w" fact="0.84"/>
              <dgm:constr type="h" for="ch" forName="wedge1" refType="h" fact="0.84"/>
              <dgm:constr type="l" for="ch" forName="wedge1Tx" refType="w" fact="0.545"/>
              <dgm:constr type="t" for="ch" forName="wedge1Tx" refType="h" fact="0.2"/>
              <dgm:constr type="w" for="ch" forName="wedge1Tx" refType="w" fact="0.31"/>
              <dgm:constr type="h" for="ch" forName="wedge1Tx" refType="h" fact="0.25"/>
              <dgm:constr type="l" for="ch" forName="wedge2" refType="w" fact="0.08"/>
              <dgm:constr type="t" for="ch" forName="wedge2" refType="w" fact="0.08"/>
              <dgm:constr type="w" for="ch" forName="wedge2" refType="w" fact="0.84"/>
              <dgm:constr type="h" for="ch" forName="wedge2" refType="h" fact="0.84"/>
              <dgm:constr type="l" for="ch" forName="wedge2Tx" refType="w" fact="0.515"/>
              <dgm:constr type="t" for="ch" forName="wedge2Tx" refType="h" fact="0.515"/>
              <dgm:constr type="w" for="ch" forName="wedge2Tx" refType="w" fact="0.31"/>
              <dgm:constr type="h" for="ch" forName="wedge2Tx" refType="h" fact="0.25"/>
              <dgm:constr type="l" for="ch" forName="wedge3" refType="w" fact="0.08"/>
              <dgm:constr type="t" for="ch" forName="wedge3" refType="w" fact="0.08"/>
              <dgm:constr type="w" for="ch" forName="wedge3" refType="w" fact="0.84"/>
              <dgm:constr type="h" for="ch" forName="wedge3" refType="h" fact="0.84"/>
              <dgm:constr type="l" for="ch" forName="wedge3Tx" refType="w" fact="0.175"/>
              <dgm:constr type="t" for="ch" forName="wedge3Tx" refType="h" fact="0.515"/>
              <dgm:constr type="w" for="ch" forName="wedge3Tx" refType="w" fact="0.31"/>
              <dgm:constr type="h" for="ch" forName="wedge3Tx" refType="h" fact="0.25"/>
              <dgm:constr type="l" for="ch" forName="wedge4" refType="w" fact="0.08"/>
              <dgm:constr type="t" for="ch" forName="wedge4" refType="h" fact="0.08"/>
              <dgm:constr type="w" for="ch" forName="wedge4" refType="w" fact="0.84"/>
              <dgm:constr type="h" for="ch" forName="wedge4" refType="h" fact="0.84"/>
              <dgm:constr type="l" for="ch" forName="wedge4Tx" refType="w" fact="0.175"/>
              <dgm:constr type="t" for="ch" forName="wedge4Tx" refType="h" fact="0.235"/>
              <dgm:constr type="w" for="ch" forName="wedge4Tx" refType="w" fact="0.31"/>
              <dgm:constr type="h" for="ch" forName="wedge4Tx" refType="h" fact="0.25"/>
              <dgm:constr type="primFontSz" for="ch" ptType="node" op="equ"/>
            </dgm:constrLst>
          </dgm:if>
          <dgm:else name="Name10">
            <dgm:constrLst>
              <dgm:constr type="l" for="ch" forName="wedge1" refType="w" fact="0.08"/>
              <dgm:constr type="t" for="ch" forName="wedge1" refType="w" fact="0.08"/>
              <dgm:constr type="w" for="ch" forName="wedge1" refType="w" fact="0.84"/>
              <dgm:constr type="h" for="ch" forName="wedge1" refType="h" fact="0.84"/>
              <dgm:constr type="l" for="ch" forName="wedge1Tx" refType="w" fact="0.515"/>
              <dgm:constr type="t" for="ch" forName="wedge1Tx" refType="h" fact="0.235"/>
              <dgm:constr type="w" for="ch" forName="wedge1Tx" refType="w" fact="0.31"/>
              <dgm:constr type="h" for="ch" forName="wedge1Tx" refType="h" fact="0.25"/>
              <dgm:constr type="l" for="ch" forName="wedge2" refType="w" fact="0.08"/>
              <dgm:constr type="t" for="ch" forName="wedge2" refType="w" fact="0.08"/>
              <dgm:constr type="w" for="ch" forName="wedge2" refType="w" fact="0.84"/>
              <dgm:constr type="h" for="ch" forName="wedge2" refType="h" fact="0.84"/>
              <dgm:constr type="l" for="ch" forName="wedge2Tx" refType="w" fact="0.515"/>
              <dgm:constr type="t" for="ch" forName="wedge2Tx" refType="h" fact="0.515"/>
              <dgm:constr type="w" for="ch" forName="wedge2Tx" refType="w" fact="0.31"/>
              <dgm:constr type="h" for="ch" forName="wedge2Tx" refType="h" fact="0.25"/>
              <dgm:constr type="l" for="ch" forName="wedge3" refType="w" fact="0.08"/>
              <dgm:constr type="t" for="ch" forName="wedge3" refType="w" fact="0.08"/>
              <dgm:constr type="w" for="ch" forName="wedge3" refType="w" fact="0.84"/>
              <dgm:constr type="h" for="ch" forName="wedge3" refType="h" fact="0.84"/>
              <dgm:constr type="l" for="ch" forName="wedge3Tx" refType="w" fact="0.175"/>
              <dgm:constr type="t" for="ch" forName="wedge3Tx" refType="h" fact="0.515"/>
              <dgm:constr type="w" for="ch" forName="wedge3Tx" refType="w" fact="0.31"/>
              <dgm:constr type="h" for="ch" forName="wedge3Tx" refType="h" fact="0.25"/>
              <dgm:constr type="l" for="ch" forName="wedge4" refType="w" fact="0.0446"/>
              <dgm:constr type="t" for="ch" forName="wedge4" refType="h" fact="0.0446"/>
              <dgm:constr type="w" for="ch" forName="wedge4" refType="w" fact="0.84"/>
              <dgm:constr type="h" for="ch" forName="wedge4" refType="h" fact="0.84"/>
              <dgm:constr type="l" for="ch" forName="wedge4Tx" refType="w" fact="0.145"/>
              <dgm:constr type="t" for="ch" forName="wedge4Tx" refType="h" fact="0.2"/>
              <dgm:constr type="w" for="ch" forName="wedge4Tx" refType="w" fact="0.31"/>
              <dgm:constr type="h" for="ch" forName="wedge4Tx" refType="h" fact="0.25"/>
              <dgm:constr type="primFontSz" for="ch" ptType="node" op="equ"/>
            </dgm:constrLst>
          </dgm:else>
        </dgm:choose>
      </dgm:if>
      <dgm:if name="Name11" axis="ch" ptType="node" func="cnt" op="equ" val="5">
        <dgm:choose name="Name12">
          <dgm:if name="Name13" func="var" arg="dir" op="equ" val="norm">
            <dgm:constrLst>
              <dgm:constr type="l" for="ch" forName="wedge1" refType="w" fact="0.1094"/>
              <dgm:constr type="t" for="ch" forName="wedge1" refType="w" fact="0.0395"/>
              <dgm:constr type="w" for="ch" forName="wedge1" refType="w" fact="0.84"/>
              <dgm:constr type="h" for="ch" forName="wedge1" refType="h" fact="0.84"/>
              <dgm:constr type="l" for="ch" forName="wedge1Tx" refType="w" fact="0.54"/>
              <dgm:constr type="t" for="ch" forName="wedge1Tx" refType="h" fact="0.165"/>
              <dgm:constr type="w" for="ch" forName="wedge1Tx" refType="w" fact="0.285"/>
              <dgm:constr type="h" for="ch" forName="wedge1Tx" refType="h" fact="0.195"/>
              <dgm:constr type="l" for="ch" forName="wedge2" refType="w" fact="0.08"/>
              <dgm:constr type="t" for="ch" forName="wedge2" refType="w" fact="0.08"/>
              <dgm:constr type="w" for="ch" forName="wedge2" refType="w" fact="0.84"/>
              <dgm:constr type="h" for="ch" forName="wedge2" refType="h" fact="0.84"/>
              <dgm:constr type="l" for="ch" forName="wedge2Tx" refType="w" fact="0.629"/>
              <dgm:constr type="t" for="ch" forName="wedge2Tx" refType="h" fact="0.46"/>
              <dgm:constr type="w" for="ch" forName="wedge2Tx" refType="w" fact="0.25"/>
              <dgm:constr type="h" for="ch" forName="wedge2Tx" refType="h" fact="0.211"/>
              <dgm:constr type="l" for="ch" forName="wedge3" refType="w" fact="0.08"/>
              <dgm:constr type="t" for="ch" forName="wedge3" refType="w" fact="0.08"/>
              <dgm:constr type="w" for="ch" forName="wedge3" refType="w" fact="0.84"/>
              <dgm:constr type="h" for="ch" forName="wedge3" refType="h" fact="0.84"/>
              <dgm:constr type="l" for="ch" forName="wedge3Tx" refType="w" fact="0.35"/>
              <dgm:constr type="t" for="ch" forName="wedge3Tx" refType="h" fact="0.71"/>
              <dgm:constr type="w" for="ch" forName="wedge3Tx" refType="w" fact="0.3"/>
              <dgm:constr type="h" for="ch" forName="wedge3Tx" refType="h" fact="0.18"/>
              <dgm:constr type="l" for="ch" forName="wedge4" refType="w" fact="0.08"/>
              <dgm:constr type="t" for="ch" forName="wedge4" refType="h" fact="0.08"/>
              <dgm:constr type="w" for="ch" forName="wedge4" refType="w" fact="0.84"/>
              <dgm:constr type="h" for="ch" forName="wedge4" refType="h" fact="0.84"/>
              <dgm:constr type="l" for="ch" forName="wedge4Tx" refType="w" fact="0.12"/>
              <dgm:constr type="t" for="ch" forName="wedge4Tx" refType="h" fact="0.46"/>
              <dgm:constr type="w" for="ch" forName="wedge4Tx" refType="w" fact="0.25"/>
              <dgm:constr type="h" for="ch" forName="wedge4Tx" refType="h" fact="0.211"/>
              <dgm:constr type="l" for="ch" forName="wedge5" refType="w" fact="0.08"/>
              <dgm:constr type="t" for="ch" forName="wedge5" refType="h" fact="0.08"/>
              <dgm:constr type="w" for="ch" forName="wedge5" refType="w" fact="0.84"/>
              <dgm:constr type="h" for="ch" forName="wedge5" refType="h" fact="0.84"/>
              <dgm:constr type="l" for="ch" forName="wedge5Tx" refType="w" fact="0.2025"/>
              <dgm:constr type="t" for="ch" forName="wedge5Tx" refType="h" fact="0.208"/>
              <dgm:constr type="w" for="ch" forName="wedge5Tx" refType="w" fact="0.285"/>
              <dgm:constr type="h" for="ch" forName="wedge5Tx" refType="h" fact="0.195"/>
              <dgm:constr type="primFontSz" for="ch" ptType="node" op="equ"/>
            </dgm:constrLst>
          </dgm:if>
          <dgm:else name="Name14">
            <dgm:constrLst>
              <dgm:constr type="l" for="ch" forName="wedge1" refType="w" fact="0.08"/>
              <dgm:constr type="t" for="ch" forName="wedge1" refType="w" fact="0.08"/>
              <dgm:constr type="w" for="ch" forName="wedge1" refType="w" fact="0.84"/>
              <dgm:constr type="h" for="ch" forName="wedge1" refType="h" fact="0.84"/>
              <dgm:constr type="l" for="ch" forName="wedge1Tx" refType="w" fact="0.51"/>
              <dgm:constr type="t" for="ch" forName="wedge1Tx" refType="h" fact="0.208"/>
              <dgm:constr type="w" for="ch" forName="wedge1Tx" refType="w" fact="0.285"/>
              <dgm:constr type="h" for="ch" forName="wedge1Tx" refType="h" fact="0.195"/>
              <dgm:constr type="l" for="ch" forName="wedge2" refType="w" fact="0.08"/>
              <dgm:constr type="t" for="ch" forName="wedge2" refType="w" fact="0.08"/>
              <dgm:constr type="w" for="ch" forName="wedge2" refType="w" fact="0.84"/>
              <dgm:constr type="h" for="ch" forName="wedge2" refType="h" fact="0.84"/>
              <dgm:constr type="l" for="ch" forName="wedge2Tx" refType="w" fact="0.629"/>
              <dgm:constr type="t" for="ch" forName="wedge2Tx" refType="h" fact="0.46"/>
              <dgm:constr type="w" for="ch" forName="wedge2Tx" refType="w" fact="0.25"/>
              <dgm:constr type="h" for="ch" forName="wedge2Tx" refType="h" fact="0.211"/>
              <dgm:constr type="l" for="ch" forName="wedge3" refType="w" fact="0.08"/>
              <dgm:constr type="t" for="ch" forName="wedge3" refType="w" fact="0.08"/>
              <dgm:constr type="w" for="ch" forName="wedge3" refType="w" fact="0.84"/>
              <dgm:constr type="h" for="ch" forName="wedge3" refType="h" fact="0.84"/>
              <dgm:constr type="l" for="ch" forName="wedge3Tx" refType="w" fact="0.35"/>
              <dgm:constr type="t" for="ch" forName="wedge3Tx" refType="h" fact="0.71"/>
              <dgm:constr type="w" for="ch" forName="wedge3Tx" refType="w" fact="0.3"/>
              <dgm:constr type="h" for="ch" forName="wedge3Tx" refType="h" fact="0.18"/>
              <dgm:constr type="l" for="ch" forName="wedge4" refType="w" fact="0.08"/>
              <dgm:constr type="t" for="ch" forName="wedge4" refType="h" fact="0.08"/>
              <dgm:constr type="w" for="ch" forName="wedge4" refType="w" fact="0.84"/>
              <dgm:constr type="h" for="ch" forName="wedge4" refType="h" fact="0.84"/>
              <dgm:constr type="l" for="ch" forName="wedge4Tx" refType="w" fact="0.12"/>
              <dgm:constr type="t" for="ch" forName="wedge4Tx" refType="h" fact="0.46"/>
              <dgm:constr type="w" for="ch" forName="wedge4Tx" refType="w" fact="0.25"/>
              <dgm:constr type="h" for="ch" forName="wedge4Tx" refType="h" fact="0.211"/>
              <dgm:constr type="l" for="ch" forName="wedge5" refType="w" fact="0.0506"/>
              <dgm:constr type="t" for="ch" forName="wedge5" refType="h" fact="0.0395"/>
              <dgm:constr type="w" for="ch" forName="wedge5" refType="w" fact="0.84"/>
              <dgm:constr type="h" for="ch" forName="wedge5" refType="h" fact="0.84"/>
              <dgm:constr type="l" for="ch" forName="wedge5Tx" refType="w" fact="0.18"/>
              <dgm:constr type="t" for="ch" forName="wedge5Tx" refType="h" fact="0.165"/>
              <dgm:constr type="w" for="ch" forName="wedge5Tx" refType="w" fact="0.285"/>
              <dgm:constr type="h" for="ch" forName="wedge5Tx" refType="h" fact="0.195"/>
              <dgm:constr type="primFontSz" for="ch" ptType="node" op="equ"/>
            </dgm:constrLst>
          </dgm:else>
        </dgm:choose>
      </dgm:if>
      <dgm:if name="Name15" axis="ch" ptType="node" func="cnt" op="equ" val="6">
        <dgm:choose name="Name16">
          <dgm:if name="Name17" func="var" arg="dir" op="equ" val="norm">
            <dgm:constrLst>
              <dgm:constr type="l" for="ch" forName="wedge1" refType="w" fact="0.105"/>
              <dgm:constr type="t" for="ch" forName="wedge1" refType="w" fact="0.0367"/>
              <dgm:constr type="w" for="ch" forName="wedge1" refType="w" fact="0.84"/>
              <dgm:constr type="h" for="ch" forName="wedge1" refType="h" fact="0.84"/>
              <dgm:constr type="l" for="ch" forName="wedge1Tx" refType="w" fact="0.534"/>
              <dgm:constr type="t" for="ch" forName="wedge1Tx" refType="h" fact="0.1267"/>
              <dgm:constr type="w" for="ch" forName="wedge1Tx" refType="w" fact="0.245"/>
              <dgm:constr type="h" for="ch" forName="wedge1Tx" refType="h" fact="0.18"/>
              <dgm:constr type="l" for="ch" forName="wedge2" refType="w" fact="0.08"/>
              <dgm:constr type="t" for="ch" forName="wedge2" refType="w" fact="0.08"/>
              <dgm:constr type="w" for="ch" forName="wedge2" refType="w" fact="0.84"/>
              <dgm:constr type="h" for="ch" forName="wedge2" refType="h" fact="0.84"/>
              <dgm:constr type="l" for="ch" forName="wedge2Tx" refType="w" fact="0.655"/>
              <dgm:constr type="t" for="ch" forName="wedge2Tx" refType="h" fact="0.415"/>
              <dgm:constr type="w" for="ch" forName="wedge2Tx" refType="w" fact="0.254"/>
              <dgm:constr type="h" for="ch" forName="wedge2Tx" refType="h" fact="0.17"/>
              <dgm:constr type="l" for="ch" forName="wedge3" refType="w" fact="0.08"/>
              <dgm:constr type="t" for="ch" forName="wedge3" refType="w" fact="0.08"/>
              <dgm:constr type="w" for="ch" forName="wedge3" refType="w" fact="0.84"/>
              <dgm:constr type="h" for="ch" forName="wedge3" refType="h" fact="0.84"/>
              <dgm:constr type="l" for="ch" forName="wedge3Tx" refType="w" fact="0.509"/>
              <dgm:constr type="t" for="ch" forName="wedge3Tx" refType="h" fact="0.65"/>
              <dgm:constr type="w" for="ch" forName="wedge3Tx" refType="w" fact="0.245"/>
              <dgm:constr type="h" for="ch" forName="wedge3Tx" refType="h" fact="0.18"/>
              <dgm:constr type="l" for="ch" forName="wedge4" refType="w" fact="0.08"/>
              <dgm:constr type="t" for="ch" forName="wedge4" refType="h" fact="0.08"/>
              <dgm:constr type="w" for="ch" forName="wedge4" refType="w" fact="0.84"/>
              <dgm:constr type="h" for="ch" forName="wedge4" refType="h" fact="0.84"/>
              <dgm:constr type="l" for="ch" forName="wedge4Tx" refType="w" fact="0.246"/>
              <dgm:constr type="t" for="ch" forName="wedge4Tx" refType="h" fact="0.65"/>
              <dgm:constr type="w" for="ch" forName="wedge4Tx" refType="w" fact="0.245"/>
              <dgm:constr type="h" for="ch" forName="wedge4Tx" refType="h" fact="0.18"/>
              <dgm:constr type="l" for="ch" forName="wedge5" refType="w" fact="0.08"/>
              <dgm:constr type="t" for="ch" forName="wedge5" refType="h" fact="0.08"/>
              <dgm:constr type="w" for="ch" forName="wedge5" refType="w" fact="0.84"/>
              <dgm:constr type="h" for="ch" forName="wedge5" refType="h" fact="0.84"/>
              <dgm:constr type="l" for="ch" forName="wedge5Tx" refType="w" fact="0.093"/>
              <dgm:constr type="t" for="ch" forName="wedge5Tx" refType="h" fact="0.415"/>
              <dgm:constr type="w" for="ch" forName="wedge5Tx" refType="w" fact="0.254"/>
              <dgm:constr type="h" for="ch" forName="wedge5Tx" refType="h" fact="0.17"/>
              <dgm:constr type="l" for="ch" forName="wedge6" refType="w" fact="0.08"/>
              <dgm:constr type="t" for="ch" forName="wedge6" refType="h" fact="0.08"/>
              <dgm:constr type="w" for="ch" forName="wedge6" refType="w" fact="0.84"/>
              <dgm:constr type="h" for="ch" forName="wedge6" refType="h" fact="0.84"/>
              <dgm:constr type="l" for="ch" forName="wedge6Tx" refType="w" fact="0.246"/>
              <dgm:constr type="t" for="ch" forName="wedge6Tx" refType="h" fact="0.17"/>
              <dgm:constr type="w" for="ch" forName="wedge6Tx" refType="w" fact="0.245"/>
              <dgm:constr type="h" for="ch" forName="wedge6Tx" refType="h" fact="0.18"/>
              <dgm:constr type="primFontSz" for="ch" ptType="node" op="equ"/>
            </dgm:constrLst>
          </dgm:if>
          <dgm:else name="Name18">
            <dgm:constrLst>
              <dgm:constr type="l" for="ch" forName="wedge1" refType="w" fact="0.08"/>
              <dgm:constr type="t" for="ch" forName="wedge1" refType="w" fact="0.08"/>
              <dgm:constr type="w" for="ch" forName="wedge1" refType="w" fact="0.84"/>
              <dgm:constr type="h" for="ch" forName="wedge1" refType="h" fact="0.84"/>
              <dgm:constr type="l" for="ch" forName="wedge1Tx" refType="w" fact="0.509"/>
              <dgm:constr type="t" for="ch" forName="wedge1Tx" refType="h" fact="0.17"/>
              <dgm:constr type="w" for="ch" forName="wedge1Tx" refType="w" fact="0.245"/>
              <dgm:constr type="h" for="ch" forName="wedge1Tx" refType="h" fact="0.18"/>
              <dgm:constr type="l" for="ch" forName="wedge2" refType="w" fact="0.08"/>
              <dgm:constr type="t" for="ch" forName="wedge2" refType="w" fact="0.08"/>
              <dgm:constr type="w" for="ch" forName="wedge2" refType="w" fact="0.84"/>
              <dgm:constr type="h" for="ch" forName="wedge2" refType="h" fact="0.84"/>
              <dgm:constr type="l" for="ch" forName="wedge2Tx" refType="w" fact="0.655"/>
              <dgm:constr type="t" for="ch" forName="wedge2Tx" refType="h" fact="0.415"/>
              <dgm:constr type="w" for="ch" forName="wedge2Tx" refType="w" fact="0.254"/>
              <dgm:constr type="h" for="ch" forName="wedge2Tx" refType="h" fact="0.17"/>
              <dgm:constr type="l" for="ch" forName="wedge3" refType="w" fact="0.08"/>
              <dgm:constr type="t" for="ch" forName="wedge3" refType="w" fact="0.08"/>
              <dgm:constr type="w" for="ch" forName="wedge3" refType="w" fact="0.84"/>
              <dgm:constr type="h" for="ch" forName="wedge3" refType="h" fact="0.84"/>
              <dgm:constr type="l" for="ch" forName="wedge3Tx" refType="w" fact="0.509"/>
              <dgm:constr type="t" for="ch" forName="wedge3Tx" refType="h" fact="0.65"/>
              <dgm:constr type="w" for="ch" forName="wedge3Tx" refType="w" fact="0.245"/>
              <dgm:constr type="h" for="ch" forName="wedge3Tx" refType="h" fact="0.18"/>
              <dgm:constr type="l" for="ch" forName="wedge4" refType="w" fact="0.08"/>
              <dgm:constr type="t" for="ch" forName="wedge4" refType="h" fact="0.08"/>
              <dgm:constr type="w" for="ch" forName="wedge4" refType="w" fact="0.84"/>
              <dgm:constr type="h" for="ch" forName="wedge4" refType="h" fact="0.84"/>
              <dgm:constr type="l" for="ch" forName="wedge4Tx" refType="w" fact="0.246"/>
              <dgm:constr type="t" for="ch" forName="wedge4Tx" refType="h" fact="0.65"/>
              <dgm:constr type="w" for="ch" forName="wedge4Tx" refType="w" fact="0.245"/>
              <dgm:constr type="h" for="ch" forName="wedge4Tx" refType="h" fact="0.18"/>
              <dgm:constr type="l" for="ch" forName="wedge5" refType="w" fact="0.08"/>
              <dgm:constr type="t" for="ch" forName="wedge5" refType="h" fact="0.08"/>
              <dgm:constr type="w" for="ch" forName="wedge5" refType="w" fact="0.84"/>
              <dgm:constr type="h" for="ch" forName="wedge5" refType="h" fact="0.84"/>
              <dgm:constr type="l" for="ch" forName="wedge5Tx" refType="w" fact="0.093"/>
              <dgm:constr type="t" for="ch" forName="wedge5Tx" refType="h" fact="0.415"/>
              <dgm:constr type="w" for="ch" forName="wedge5Tx" refType="w" fact="0.254"/>
              <dgm:constr type="h" for="ch" forName="wedge5Tx" refType="h" fact="0.17"/>
              <dgm:constr type="l" for="ch" forName="wedge6" refType="w" fact="0.055"/>
              <dgm:constr type="t" for="ch" forName="wedge6" refType="h" fact="0.0367"/>
              <dgm:constr type="w" for="ch" forName="wedge6" refType="w" fact="0.84"/>
              <dgm:constr type="h" for="ch" forName="wedge6" refType="h" fact="0.84"/>
              <dgm:constr type="l" for="ch" forName="wedge6Tx" refType="w" fact="0.221"/>
              <dgm:constr type="t" for="ch" forName="wedge6Tx" refType="h" fact="0.1267"/>
              <dgm:constr type="w" for="ch" forName="wedge6Tx" refType="w" fact="0.245"/>
              <dgm:constr type="h" for="ch" forName="wedge6Tx" refType="h" fact="0.18"/>
              <dgm:constr type="primFontSz" for="ch" ptType="node" op="equ"/>
            </dgm:constrLst>
          </dgm:else>
        </dgm:choose>
      </dgm:if>
      <dgm:else name="Name19">
        <dgm:choose name="Name20">
          <dgm:if name="Name21" func="var" arg="dir" op="equ" val="norm">
            <dgm:constrLst>
              <dgm:constr type="l" for="ch" forName="wedge1" refType="w" fact="0.1017"/>
              <dgm:constr type="t" for="ch" forName="wedge1" refType="w" fact="0.035"/>
              <dgm:constr type="w" for="ch" forName="wedge1" refType="w" fact="0.84"/>
              <dgm:constr type="h" for="ch" forName="wedge1" refType="h" fact="0.84"/>
              <dgm:constr type="l" for="ch" forName="wedge1Tx" refType="w" fact="0.53"/>
              <dgm:constr type="t" for="ch" forName="wedge1Tx" refType="h" fact="0.115"/>
              <dgm:constr type="w" for="ch" forName="wedge1Tx" refType="w" fact="0.23"/>
              <dgm:constr type="h" for="ch" forName="wedge1Tx" refType="h" fact="0.145"/>
              <dgm:constr type="l" for="ch" forName="wedge2" refType="w" fact="0.08"/>
              <dgm:constr type="t" for="ch" forName="wedge2" refType="w" fact="0.08"/>
              <dgm:constr type="w" for="ch" forName="wedge2" refType="w" fact="0.84"/>
              <dgm:constr type="h" for="ch" forName="wedge2" refType="h" fact="0.84"/>
              <dgm:constr type="l" for="ch" forName="wedge2Tx" refType="w" fact="0.655"/>
              <dgm:constr type="t" for="ch" forName="wedge2Tx" refType="h" fact="0.38"/>
              <dgm:constr type="w" for="ch" forName="wedge2Tx" refType="w" fact="0.244"/>
              <dgm:constr type="h" for="ch" forName="wedge2Tx" refType="h" fact="0.155"/>
              <dgm:constr type="l" for="ch" forName="wedge3" refType="w" fact="0.08"/>
              <dgm:constr type="t" for="ch" forName="wedge3" refType="w" fact="0.08"/>
              <dgm:constr type="w" for="ch" forName="wedge3" refType="w" fact="0.84"/>
              <dgm:constr type="h" for="ch" forName="wedge3" refType="h" fact="0.84"/>
              <dgm:constr type="l" for="ch" forName="wedge3Tx" refType="w" fact="0.62"/>
              <dgm:constr type="t" for="ch" forName="wedge3Tx" refType="h" fact="0.58"/>
              <dgm:constr type="w" for="ch" forName="wedge3Tx" refType="w" fact="0.22"/>
              <dgm:constr type="h" for="ch" forName="wedge3Tx" refType="h" fact="0.16"/>
              <dgm:constr type="l" for="ch" forName="wedge4" refType="w" fact="0.08"/>
              <dgm:constr type="t" for="ch" forName="wedge4" refType="h" fact="0.08"/>
              <dgm:constr type="w" for="ch" forName="wedge4" refType="w" fact="0.84"/>
              <dgm:constr type="h" for="ch" forName="wedge4" refType="h" fact="0.84"/>
              <dgm:constr type="l" for="ch" forName="wedge4Tx" refType="w" fact="0.3875"/>
              <dgm:constr type="t" for="ch" forName="wedge4Tx" refType="h" fact="0.74"/>
              <dgm:constr type="w" for="ch" forName="wedge4Tx" refType="w" fact="0.225"/>
              <dgm:constr type="h" for="ch" forName="wedge4Tx" refType="h" fact="0.16"/>
              <dgm:constr type="l" for="ch" forName="wedge5" refType="w" fact="0.08"/>
              <dgm:constr type="t" for="ch" forName="wedge5" refType="h" fact="0.08"/>
              <dgm:constr type="w" for="ch" forName="wedge5" refType="w" fact="0.84"/>
              <dgm:constr type="h" for="ch" forName="wedge5" refType="h" fact="0.84"/>
              <dgm:constr type="l" for="ch" forName="wedge5Tx" refType="w" fact="0.16"/>
              <dgm:constr type="t" for="ch" forName="wedge5Tx" refType="h" fact="0.58"/>
              <dgm:constr type="w" for="ch" forName="wedge5Tx" refType="w" fact="0.22"/>
              <dgm:constr type="h" for="ch" forName="wedge5Tx" refType="h" fact="0.16"/>
              <dgm:constr type="l" for="ch" forName="wedge6" refType="w" fact="0.08"/>
              <dgm:constr type="t" for="ch" forName="wedge6" refType="h" fact="0.08"/>
              <dgm:constr type="w" for="ch" forName="wedge6" refType="w" fact="0.84"/>
              <dgm:constr type="h" for="ch" forName="wedge6" refType="h" fact="0.84"/>
              <dgm:constr type="l" for="ch" forName="wedge6Tx" refType="w" fact="0.101"/>
              <dgm:constr type="t" for="ch" forName="wedge6Tx" refType="h" fact="0.38"/>
              <dgm:constr type="w" for="ch" forName="wedge6Tx" refType="w" fact="0.244"/>
              <dgm:constr type="h" for="ch" forName="wedge6Tx" refType="h" fact="0.155"/>
              <dgm:constr type="l" for="ch" forName="wedge7" refType="w" fact="0.08"/>
              <dgm:constr type="t" for="ch" forName="wedge7" refType="h" fact="0.08"/>
              <dgm:constr type="w" for="ch" forName="wedge7" refType="w" fact="0.84"/>
              <dgm:constr type="h" for="ch" forName="wedge7" refType="h" fact="0.84"/>
              <dgm:constr type="l" for="ch" forName="wedge7Tx" refType="w" fact="0.262"/>
              <dgm:constr type="t" for="ch" forName="wedge7Tx" refType="h" fact="0.16"/>
              <dgm:constr type="w" for="ch" forName="wedge7Tx" refType="w" fact="0.23"/>
              <dgm:constr type="h" for="ch" forName="wedge7Tx" refType="h" fact="0.145"/>
              <dgm:constr type="primFontSz" for="ch" ptType="node" op="equ"/>
            </dgm:constrLst>
          </dgm:if>
          <dgm:else name="Name22">
            <dgm:constrLst>
              <dgm:constr type="l" for="ch" forName="wedge1" refType="w" fact="0.08"/>
              <dgm:constr type="t" for="ch" forName="wedge1" refType="w" fact="0.08"/>
              <dgm:constr type="w" for="ch" forName="wedge1" refType="w" fact="0.84"/>
              <dgm:constr type="h" for="ch" forName="wedge1" refType="h" fact="0.84"/>
              <dgm:constr type="l" for="ch" forName="wedge1Tx" refType="w" fact="0.508"/>
              <dgm:constr type="t" for="ch" forName="wedge1Tx" refType="h" fact="0.16"/>
              <dgm:constr type="w" for="ch" forName="wedge1Tx" refType="w" fact="0.23"/>
              <dgm:constr type="h" for="ch" forName="wedge1Tx" refType="h" fact="0.145"/>
              <dgm:constr type="l" for="ch" forName="wedge2" refType="w" fact="0.08"/>
              <dgm:constr type="t" for="ch" forName="wedge2" refType="w" fact="0.08"/>
              <dgm:constr type="w" for="ch" forName="wedge2" refType="w" fact="0.84"/>
              <dgm:constr type="h" for="ch" forName="wedge2" refType="h" fact="0.84"/>
              <dgm:constr type="l" for="ch" forName="wedge2Tx" refType="w" fact="0.655"/>
              <dgm:constr type="t" for="ch" forName="wedge2Tx" refType="h" fact="0.38"/>
              <dgm:constr type="w" for="ch" forName="wedge2Tx" refType="w" fact="0.244"/>
              <dgm:constr type="h" for="ch" forName="wedge2Tx" refType="h" fact="0.155"/>
              <dgm:constr type="l" for="ch" forName="wedge3" refType="w" fact="0.08"/>
              <dgm:constr type="t" for="ch" forName="wedge3" refType="w" fact="0.08"/>
              <dgm:constr type="w" for="ch" forName="wedge3" refType="w" fact="0.84"/>
              <dgm:constr type="h" for="ch" forName="wedge3" refType="h" fact="0.84"/>
              <dgm:constr type="l" for="ch" forName="wedge3Tx" refType="w" fact="0.62"/>
              <dgm:constr type="t" for="ch" forName="wedge3Tx" refType="h" fact="0.58"/>
              <dgm:constr type="w" for="ch" forName="wedge3Tx" refType="w" fact="0.22"/>
              <dgm:constr type="h" for="ch" forName="wedge3Tx" refType="h" fact="0.16"/>
              <dgm:constr type="l" for="ch" forName="wedge4" refType="w" fact="0.08"/>
              <dgm:constr type="t" for="ch" forName="wedge4" refType="h" fact="0.08"/>
              <dgm:constr type="w" for="ch" forName="wedge4" refType="w" fact="0.84"/>
              <dgm:constr type="h" for="ch" forName="wedge4" refType="h" fact="0.84"/>
              <dgm:constr type="l" for="ch" forName="wedge4Tx" refType="w" fact="0.3875"/>
              <dgm:constr type="t" for="ch" forName="wedge4Tx" refType="h" fact="0.74"/>
              <dgm:constr type="w" for="ch" forName="wedge4Tx" refType="w" fact="0.225"/>
              <dgm:constr type="h" for="ch" forName="wedge4Tx" refType="h" fact="0.16"/>
              <dgm:constr type="l" for="ch" forName="wedge5" refType="w" fact="0.08"/>
              <dgm:constr type="t" for="ch" forName="wedge5" refType="h" fact="0.08"/>
              <dgm:constr type="w" for="ch" forName="wedge5" refType="w" fact="0.84"/>
              <dgm:constr type="h" for="ch" forName="wedge5" refType="h" fact="0.84"/>
              <dgm:constr type="l" for="ch" forName="wedge5Tx" refType="w" fact="0.16"/>
              <dgm:constr type="t" for="ch" forName="wedge5Tx" refType="h" fact="0.58"/>
              <dgm:constr type="w" for="ch" forName="wedge5Tx" refType="w" fact="0.22"/>
              <dgm:constr type="h" for="ch" forName="wedge5Tx" refType="h" fact="0.16"/>
              <dgm:constr type="l" for="ch" forName="wedge6" refType="w" fact="0.08"/>
              <dgm:constr type="t" for="ch" forName="wedge6" refType="h" fact="0.08"/>
              <dgm:constr type="w" for="ch" forName="wedge6" refType="w" fact="0.84"/>
              <dgm:constr type="h" for="ch" forName="wedge6" refType="h" fact="0.84"/>
              <dgm:constr type="l" for="ch" forName="wedge6Tx" refType="w" fact="0.101"/>
              <dgm:constr type="t" for="ch" forName="wedge6Tx" refType="h" fact="0.38"/>
              <dgm:constr type="w" for="ch" forName="wedge6Tx" refType="w" fact="0.244"/>
              <dgm:constr type="h" for="ch" forName="wedge6Tx" refType="h" fact="0.155"/>
              <dgm:constr type="l" for="ch" forName="wedge7" refType="w" fact="0.0583"/>
              <dgm:constr type="t" for="ch" forName="wedge7" refType="h" fact="0.035"/>
              <dgm:constr type="w" for="ch" forName="wedge7" refType="w" fact="0.84"/>
              <dgm:constr type="h" for="ch" forName="wedge7" refType="h" fact="0.84"/>
              <dgm:constr type="l" for="ch" forName="wedge7Tx" refType="w" fact="0.2403"/>
              <dgm:constr type="t" for="ch" forName="wedge7Tx" refType="h" fact="0.115"/>
              <dgm:constr type="w" for="ch" forName="wedge7Tx" refType="w" fact="0.23"/>
              <dgm:constr type="h" for="ch" forName="wedge7Tx" refType="h" fact="0.145"/>
              <dgm:constr type="primFontSz" for="ch" ptType="node" op="equ"/>
            </dgm:constrLst>
          </dgm:else>
        </dgm:choose>
      </dgm:else>
    </dgm:choose>
    <dgm:ruleLst/>
    <dgm:choose name="Name23">
      <dgm:if name="Name24" axis="ch" ptType="node" func="cnt" op="gte" val="1">
        <dgm:layoutNode name="wedge1">
          <dgm:alg type="sp"/>
          <dgm:choose name="Name25">
            <dgm:if name="Name26" axis="ch" ptType="node" func="cnt" op="equ" val="1">
              <dgm:shape xmlns:r="http://schemas.openxmlformats.org/officeDocument/2006/relationships" type="ellipse" r:blip="">
                <dgm:adjLst/>
              </dgm:shape>
            </dgm:if>
            <dgm:if name="Name27" axis="ch" ptType="node" func="cnt" op="equ" val="2">
              <dgm:shape xmlns:r="http://schemas.openxmlformats.org/officeDocument/2006/relationships" type="pie" r:blip="">
                <dgm:adjLst>
                  <dgm:adj idx="1" val="270"/>
                  <dgm:adj idx="2" val="90"/>
                </dgm:adjLst>
              </dgm:shape>
            </dgm:if>
            <dgm:if name="Name28" axis="ch" ptType="node" func="cnt" op="equ" val="3">
              <dgm:shape xmlns:r="http://schemas.openxmlformats.org/officeDocument/2006/relationships" type="pie" r:blip="">
                <dgm:adjLst>
                  <dgm:adj idx="1" val="270"/>
                  <dgm:adj idx="2" val="30"/>
                </dgm:adjLst>
              </dgm:shape>
            </dgm:if>
            <dgm:if name="Name29" axis="ch" ptType="node" func="cnt" op="equ" val="4">
              <dgm:shape xmlns:r="http://schemas.openxmlformats.org/officeDocument/2006/relationships" type="pie" r:blip="">
                <dgm:adjLst>
                  <dgm:adj idx="1" val="270"/>
                  <dgm:adj idx="2" val="0"/>
                </dgm:adjLst>
              </dgm:shape>
            </dgm:if>
            <dgm:if name="Name30" axis="ch" ptType="node" func="cnt" op="equ" val="5">
              <dgm:shape xmlns:r="http://schemas.openxmlformats.org/officeDocument/2006/relationships" type="pie" r:blip="">
                <dgm:adjLst>
                  <dgm:adj idx="1" val="270"/>
                  <dgm:adj idx="2" val="342"/>
                </dgm:adjLst>
              </dgm:shape>
            </dgm:if>
            <dgm:if name="Name31" axis="ch" ptType="node" func="cnt" op="equ" val="6">
              <dgm:shape xmlns:r="http://schemas.openxmlformats.org/officeDocument/2006/relationships" type="pie" r:blip="">
                <dgm:adjLst>
                  <dgm:adj idx="1" val="270"/>
                  <dgm:adj idx="2" val="330"/>
                </dgm:adjLst>
              </dgm:shape>
            </dgm:if>
            <dgm:else name="Name32">
              <dgm:shape xmlns:r="http://schemas.openxmlformats.org/officeDocument/2006/relationships" type="pie" r:blip="">
                <dgm:adjLst>
                  <dgm:adj idx="1" val="270"/>
                  <dgm:adj idx="2" val="321.4286"/>
                </dgm:adjLst>
              </dgm:shape>
            </dgm:else>
          </dgm:choose>
          <dgm:choose name="Name33">
            <dgm:if name="Name34" func="var" arg="dir" op="equ" val="norm">
              <dgm:presOf axis="ch desOrSelf" ptType="node node" st="1 1" cnt="1 0"/>
            </dgm:if>
            <dgm:else name="Name35">
              <dgm:choose name="Name36">
                <dgm:if name="Name37" axis="ch" ptType="node" func="cnt" op="equ" val="1">
                  <dgm:presOf axis="ch desOrSelf" ptType="node node" st="1 1" cnt="1 0"/>
                </dgm:if>
                <dgm:if name="Name38" axis="ch" ptType="node" func="cnt" op="equ" val="2">
                  <dgm:presOf axis="ch desOrSelf" ptType="node node" st="2 1" cnt="1 0"/>
                </dgm:if>
                <dgm:if name="Name39" axis="ch" ptType="node" func="cnt" op="equ" val="3">
                  <dgm:presOf axis="ch desOrSelf" ptType="node node" st="3 1" cnt="1 0"/>
                </dgm:if>
                <dgm:if name="Name40" axis="ch" ptType="node" func="cnt" op="equ" val="4">
                  <dgm:presOf axis="ch desOrSelf" ptType="node node" st="4 1" cnt="1 0"/>
                </dgm:if>
                <dgm:if name="Name41" axis="ch" ptType="node" func="cnt" op="equ" val="5">
                  <dgm:presOf axis="ch desOrSelf" ptType="node node" st="5 1" cnt="1 0"/>
                </dgm:if>
                <dgm:if name="Name42" axis="ch" ptType="node" func="cnt" op="equ" val="6">
                  <dgm:presOf axis="ch desOrSelf" ptType="node node" st="6 1" cnt="1 0"/>
                </dgm:if>
                <dgm:else name="Name43">
                  <dgm:presOf axis="ch desOrSelf" ptType="node node" st="7 1" cnt="1 0"/>
                </dgm:else>
              </dgm:choose>
            </dgm:else>
          </dgm:choose>
          <dgm:constrLst/>
          <dgm:ruleLst/>
        </dgm:layoutNode>
        <dgm:layoutNode name="wedge1Tx" moveWith="wedge1">
          <dgm:varLst>
            <dgm:chMax val="0"/>
            <dgm:chPref val="0"/>
            <dgm:bulletEnabled val="1"/>
          </dgm:varLst>
          <dgm:alg type="tx"/>
          <dgm:shape xmlns:r="http://schemas.openxmlformats.org/officeDocument/2006/relationships" type="rect" r:blip="" hideGeom="1">
            <dgm:adjLst/>
          </dgm:shape>
          <dgm:choose name="Name44">
            <dgm:if name="Name45" func="var" arg="dir" op="equ" val="norm">
              <dgm:presOf axis="ch desOrSelf" ptType="node node" st="1 1" cnt="1 0"/>
            </dgm:if>
            <dgm:else name="Name46">
              <dgm:choose name="Name47">
                <dgm:if name="Name48" axis="ch" ptType="node" func="cnt" op="equ" val="1">
                  <dgm:presOf axis="ch desOrSelf" ptType="node node" st="1 1" cnt="1 0"/>
                </dgm:if>
                <dgm:if name="Name49" axis="ch" ptType="node" func="cnt" op="equ" val="2">
                  <dgm:presOf axis="ch desOrSelf" ptType="node node" st="2 1" cnt="1 0"/>
                </dgm:if>
                <dgm:if name="Name50" axis="ch" ptType="node" func="cnt" op="equ" val="3">
                  <dgm:presOf axis="ch desOrSelf" ptType="node node" st="3 1" cnt="1 0"/>
                </dgm:if>
                <dgm:if name="Name51" axis="ch" ptType="node" func="cnt" op="equ" val="4">
                  <dgm:presOf axis="ch desOrSelf" ptType="node node" st="4 1" cnt="1 0"/>
                </dgm:if>
                <dgm:if name="Name52" axis="ch" ptType="node" func="cnt" op="equ" val="5">
                  <dgm:presOf axis="ch desOrSelf" ptType="node node" st="5 1" cnt="1 0"/>
                </dgm:if>
                <dgm:if name="Name53" axis="ch" ptType="node" func="cnt" op="equ" val="6">
                  <dgm:presOf axis="ch desOrSelf" ptType="node node" st="6 1" cnt="1 0"/>
                </dgm:if>
                <dgm:else name="Name54">
                  <dgm:presOf axis="ch desOrSelf" ptType="node node" st="7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55"/>
    </dgm:choose>
    <dgm:choose name="Name56">
      <dgm:if name="Name57" axis="ch" ptType="node" func="cnt" op="gte" val="2">
        <dgm:layoutNode name="wedge2">
          <dgm:alg type="sp"/>
          <dgm:choose name="Name58">
            <dgm:if name="Name59" axis="ch" ptType="node" func="cnt" op="equ" val="2">
              <dgm:shape xmlns:r="http://schemas.openxmlformats.org/officeDocument/2006/relationships" type="pie" r:blip="">
                <dgm:adjLst>
                  <dgm:adj idx="1" val="90"/>
                  <dgm:adj idx="2" val="270"/>
                </dgm:adjLst>
              </dgm:shape>
            </dgm:if>
            <dgm:if name="Name60" axis="ch" ptType="node" func="cnt" op="equ" val="3">
              <dgm:shape xmlns:r="http://schemas.openxmlformats.org/officeDocument/2006/relationships" type="pie" r:blip="">
                <dgm:adjLst>
                  <dgm:adj idx="1" val="30"/>
                  <dgm:adj idx="2" val="150"/>
                </dgm:adjLst>
              </dgm:shape>
            </dgm:if>
            <dgm:if name="Name61" axis="ch" ptType="node" func="cnt" op="equ" val="4">
              <dgm:shape xmlns:r="http://schemas.openxmlformats.org/officeDocument/2006/relationships" type="pie" r:blip="">
                <dgm:adjLst>
                  <dgm:adj idx="1" val="0"/>
                  <dgm:adj idx="2" val="90"/>
                </dgm:adjLst>
              </dgm:shape>
            </dgm:if>
            <dgm:if name="Name62" axis="ch" ptType="node" func="cnt" op="equ" val="5">
              <dgm:shape xmlns:r="http://schemas.openxmlformats.org/officeDocument/2006/relationships" type="pie" r:blip="">
                <dgm:adjLst>
                  <dgm:adj idx="1" val="342"/>
                  <dgm:adj idx="2" val="54"/>
                </dgm:adjLst>
              </dgm:shape>
            </dgm:if>
            <dgm:if name="Name63" axis="ch" ptType="node" func="cnt" op="equ" val="6">
              <dgm:shape xmlns:r="http://schemas.openxmlformats.org/officeDocument/2006/relationships" type="pie" r:blip="">
                <dgm:adjLst>
                  <dgm:adj idx="1" val="330"/>
                  <dgm:adj idx="2" val="30"/>
                </dgm:adjLst>
              </dgm:shape>
            </dgm:if>
            <dgm:else name="Name64">
              <dgm:shape xmlns:r="http://schemas.openxmlformats.org/officeDocument/2006/relationships" type="pie" r:blip="">
                <dgm:adjLst>
                  <dgm:adj idx="1" val="321.4286"/>
                  <dgm:adj idx="2" val="12.85714"/>
                </dgm:adjLst>
              </dgm:shape>
            </dgm:else>
          </dgm:choose>
          <dgm:choose name="Name65">
            <dgm:if name="Name66" func="var" arg="dir" op="equ" val="norm">
              <dgm:presOf axis="ch desOrSelf" ptType="node node" st="2 1" cnt="1 0"/>
            </dgm:if>
            <dgm:else name="Name67">
              <dgm:choose name="Name68">
                <dgm:if name="Name69" axis="ch" ptType="node" func="cnt" op="equ" val="2">
                  <dgm:presOf axis="ch desOrSelf" ptType="node node" st="1 1" cnt="1 0"/>
                </dgm:if>
                <dgm:if name="Name70" axis="ch" ptType="node" func="cnt" op="equ" val="3">
                  <dgm:presOf axis="ch desOrSelf" ptType="node node" st="2 1" cnt="1 0"/>
                </dgm:if>
                <dgm:if name="Name71" axis="ch" ptType="node" func="cnt" op="equ" val="4">
                  <dgm:presOf axis="ch desOrSelf" ptType="node node" st="3 1" cnt="1 0"/>
                </dgm:if>
                <dgm:if name="Name72" axis="ch" ptType="node" func="cnt" op="equ" val="5">
                  <dgm:presOf axis="ch desOrSelf" ptType="node node" st="4 1" cnt="1 0"/>
                </dgm:if>
                <dgm:if name="Name73" axis="ch" ptType="node" func="cnt" op="equ" val="6">
                  <dgm:presOf axis="ch desOrSelf" ptType="node node" st="5 1" cnt="1 0"/>
                </dgm:if>
                <dgm:else name="Name74">
                  <dgm:presOf axis="ch desOrSelf" ptType="node node" st="6 1" cnt="1 0"/>
                </dgm:else>
              </dgm:choose>
            </dgm:else>
          </dgm:choose>
          <dgm:constrLst/>
          <dgm:ruleLst/>
        </dgm:layoutNode>
        <dgm:layoutNode name="wedge2Tx" moveWith="wedge2">
          <dgm:varLst>
            <dgm:chMax val="0"/>
            <dgm:chPref val="0"/>
            <dgm:bulletEnabled val="1"/>
          </dgm:varLst>
          <dgm:alg type="tx"/>
          <dgm:shape xmlns:r="http://schemas.openxmlformats.org/officeDocument/2006/relationships" type="rect" r:blip="" hideGeom="1">
            <dgm:adjLst/>
          </dgm:shape>
          <dgm:choose name="Name75">
            <dgm:if name="Name76" func="var" arg="dir" op="equ" val="norm">
              <dgm:presOf axis="ch desOrSelf" ptType="node node" st="2 1" cnt="1 0"/>
            </dgm:if>
            <dgm:else name="Name77">
              <dgm:choose name="Name78">
                <dgm:if name="Name79" axis="ch" ptType="node" func="cnt" op="equ" val="2">
                  <dgm:presOf axis="ch desOrSelf" ptType="node node" st="1 1" cnt="1 0"/>
                </dgm:if>
                <dgm:if name="Name80" axis="ch" ptType="node" func="cnt" op="equ" val="3">
                  <dgm:presOf axis="ch desOrSelf" ptType="node node" st="2 1" cnt="1 0"/>
                </dgm:if>
                <dgm:if name="Name81" axis="ch" ptType="node" func="cnt" op="equ" val="4">
                  <dgm:presOf axis="ch desOrSelf" ptType="node node" st="3 1" cnt="1 0"/>
                </dgm:if>
                <dgm:if name="Name82" axis="ch" ptType="node" func="cnt" op="equ" val="5">
                  <dgm:presOf axis="ch desOrSelf" ptType="node node" st="4 1" cnt="1 0"/>
                </dgm:if>
                <dgm:if name="Name83" axis="ch" ptType="node" func="cnt" op="equ" val="6">
                  <dgm:presOf axis="ch desOrSelf" ptType="node node" st="5 1" cnt="1 0"/>
                </dgm:if>
                <dgm:else name="Name84">
                  <dgm:presOf axis="ch desOrSelf" ptType="node node" st="6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85"/>
    </dgm:choose>
    <dgm:choose name="Name86">
      <dgm:if name="Name87" axis="ch" ptType="node" func="cnt" op="gte" val="3">
        <dgm:layoutNode name="wedge3">
          <dgm:alg type="sp"/>
          <dgm:choose name="Name88">
            <dgm:if name="Name89" axis="ch" ptType="node" func="cnt" op="equ" val="3">
              <dgm:shape xmlns:r="http://schemas.openxmlformats.org/officeDocument/2006/relationships" type="pie" r:blip="">
                <dgm:adjLst>
                  <dgm:adj idx="1" val="150"/>
                  <dgm:adj idx="2" val="270"/>
                </dgm:adjLst>
              </dgm:shape>
            </dgm:if>
            <dgm:if name="Name90" axis="ch" ptType="node" func="cnt" op="equ" val="4">
              <dgm:shape xmlns:r="http://schemas.openxmlformats.org/officeDocument/2006/relationships" type="pie" r:blip="">
                <dgm:adjLst>
                  <dgm:adj idx="1" val="90"/>
                  <dgm:adj idx="2" val="180"/>
                </dgm:adjLst>
              </dgm:shape>
            </dgm:if>
            <dgm:if name="Name91" axis="ch" ptType="node" func="cnt" op="equ" val="5">
              <dgm:shape xmlns:r="http://schemas.openxmlformats.org/officeDocument/2006/relationships" type="pie" r:blip="">
                <dgm:adjLst>
                  <dgm:adj idx="1" val="54"/>
                  <dgm:adj idx="2" val="126"/>
                </dgm:adjLst>
              </dgm:shape>
            </dgm:if>
            <dgm:if name="Name92" axis="ch" ptType="node" func="cnt" op="equ" val="6">
              <dgm:shape xmlns:r="http://schemas.openxmlformats.org/officeDocument/2006/relationships" type="pie" r:blip="">
                <dgm:adjLst>
                  <dgm:adj idx="1" val="30"/>
                  <dgm:adj idx="2" val="90"/>
                </dgm:adjLst>
              </dgm:shape>
            </dgm:if>
            <dgm:else name="Name93">
              <dgm:shape xmlns:r="http://schemas.openxmlformats.org/officeDocument/2006/relationships" type="pie" r:blip="">
                <dgm:adjLst>
                  <dgm:adj idx="1" val="12.85714"/>
                  <dgm:adj idx="2" val="64.28571"/>
                </dgm:adjLst>
              </dgm:shape>
            </dgm:else>
          </dgm:choose>
          <dgm:choose name="Name94">
            <dgm:if name="Name95" func="var" arg="dir" op="equ" val="norm">
              <dgm:presOf axis="ch desOrSelf" ptType="node node" st="3 1" cnt="1 0"/>
            </dgm:if>
            <dgm:else name="Name96">
              <dgm:choose name="Name97">
                <dgm:if name="Name98" axis="ch" ptType="node" func="cnt" op="equ" val="3">
                  <dgm:presOf axis="ch desOrSelf" ptType="node node" st="1 1" cnt="1 0"/>
                </dgm:if>
                <dgm:if name="Name99" axis="ch" ptType="node" func="cnt" op="equ" val="4">
                  <dgm:presOf axis="ch desOrSelf" ptType="node node" st="2 1" cnt="1 0"/>
                </dgm:if>
                <dgm:if name="Name100" axis="ch" ptType="node" func="cnt" op="equ" val="5">
                  <dgm:presOf axis="ch desOrSelf" ptType="node node" st="3 1" cnt="1 0"/>
                </dgm:if>
                <dgm:if name="Name101" axis="ch" ptType="node" func="cnt" op="equ" val="6">
                  <dgm:presOf axis="ch desOrSelf" ptType="node node" st="4 1" cnt="1 0"/>
                </dgm:if>
                <dgm:else name="Name102">
                  <dgm:presOf axis="ch desOrSelf" ptType="node node" st="5 1" cnt="1 0"/>
                </dgm:else>
              </dgm:choose>
            </dgm:else>
          </dgm:choose>
          <dgm:constrLst/>
          <dgm:ruleLst/>
        </dgm:layoutNode>
        <dgm:layoutNode name="wedge3Tx" moveWith="wedge3">
          <dgm:varLst>
            <dgm:chMax val="0"/>
            <dgm:chPref val="0"/>
            <dgm:bulletEnabled val="1"/>
          </dgm:varLst>
          <dgm:alg type="tx"/>
          <dgm:shape xmlns:r="http://schemas.openxmlformats.org/officeDocument/2006/relationships" type="rect" r:blip="" hideGeom="1">
            <dgm:adjLst/>
          </dgm:shape>
          <dgm:choose name="Name103">
            <dgm:if name="Name104" func="var" arg="dir" op="equ" val="norm">
              <dgm:presOf axis="ch desOrSelf" ptType="node node" st="3 1" cnt="1 0"/>
            </dgm:if>
            <dgm:else name="Name105">
              <dgm:choose name="Name106">
                <dgm:if name="Name107" axis="ch" ptType="node" func="cnt" op="equ" val="3">
                  <dgm:presOf axis="ch desOrSelf" ptType="node node" st="1 1" cnt="1 0"/>
                </dgm:if>
                <dgm:if name="Name108" axis="ch" ptType="node" func="cnt" op="equ" val="4">
                  <dgm:presOf axis="ch desOrSelf" ptType="node node" st="2 1" cnt="1 0"/>
                </dgm:if>
                <dgm:if name="Name109" axis="ch" ptType="node" func="cnt" op="equ" val="5">
                  <dgm:presOf axis="ch desOrSelf" ptType="node node" st="3 1" cnt="1 0"/>
                </dgm:if>
                <dgm:if name="Name110" axis="ch" ptType="node" func="cnt" op="equ" val="6">
                  <dgm:presOf axis="ch desOrSelf" ptType="node node" st="4 1" cnt="1 0"/>
                </dgm:if>
                <dgm:else name="Name111">
                  <dgm:presOf axis="ch desOrSelf" ptType="node node" st="5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12"/>
    </dgm:choose>
    <dgm:choose name="Name113">
      <dgm:if name="Name114" axis="ch" ptType="node" func="cnt" op="gte" val="4">
        <dgm:layoutNode name="wedge4">
          <dgm:alg type="sp"/>
          <dgm:choose name="Name115">
            <dgm:if name="Name116" axis="ch" ptType="node" func="cnt" op="equ" val="4">
              <dgm:shape xmlns:r="http://schemas.openxmlformats.org/officeDocument/2006/relationships" type="pie" r:blip="">
                <dgm:adjLst>
                  <dgm:adj idx="1" val="180"/>
                  <dgm:adj idx="2" val="270"/>
                </dgm:adjLst>
              </dgm:shape>
            </dgm:if>
            <dgm:if name="Name117" axis="ch" ptType="node" func="cnt" op="equ" val="5">
              <dgm:shape xmlns:r="http://schemas.openxmlformats.org/officeDocument/2006/relationships" type="pie" r:blip="">
                <dgm:adjLst>
                  <dgm:adj idx="1" val="126"/>
                  <dgm:adj idx="2" val="198"/>
                </dgm:adjLst>
              </dgm:shape>
            </dgm:if>
            <dgm:if name="Name118" axis="ch" ptType="node" func="cnt" op="equ" val="6">
              <dgm:shape xmlns:r="http://schemas.openxmlformats.org/officeDocument/2006/relationships" type="pie" r:blip="">
                <dgm:adjLst>
                  <dgm:adj idx="1" val="90"/>
                  <dgm:adj idx="2" val="150"/>
                </dgm:adjLst>
              </dgm:shape>
            </dgm:if>
            <dgm:else name="Name119">
              <dgm:shape xmlns:r="http://schemas.openxmlformats.org/officeDocument/2006/relationships" type="pie" r:blip="">
                <dgm:adjLst>
                  <dgm:adj idx="1" val="64.2871"/>
                  <dgm:adj idx="2" val="115.7143"/>
                </dgm:adjLst>
              </dgm:shape>
            </dgm:else>
          </dgm:choose>
          <dgm:choose name="Name120">
            <dgm:if name="Name121" func="var" arg="dir" op="equ" val="norm">
              <dgm:presOf axis="ch desOrSelf" ptType="node node" st="4 1" cnt="1 0"/>
            </dgm:if>
            <dgm:else name="Name122">
              <dgm:choose name="Name123">
                <dgm:if name="Name124" axis="ch" ptType="node" func="cnt" op="equ" val="4">
                  <dgm:presOf axis="ch desOrSelf" ptType="node node" st="1 1" cnt="1 0"/>
                </dgm:if>
                <dgm:if name="Name125" axis="ch" ptType="node" func="cnt" op="equ" val="5">
                  <dgm:presOf axis="ch desOrSelf" ptType="node node" st="2 1" cnt="1 0"/>
                </dgm:if>
                <dgm:if name="Name126" axis="ch" ptType="node" func="cnt" op="equ" val="6">
                  <dgm:presOf axis="ch desOrSelf" ptType="node node" st="3 1" cnt="1 0"/>
                </dgm:if>
                <dgm:else name="Name127">
                  <dgm:presOf axis="ch desOrSelf" ptType="node node" st="4 1" cnt="1 0"/>
                </dgm:else>
              </dgm:choose>
            </dgm:else>
          </dgm:choose>
          <dgm:constrLst/>
          <dgm:ruleLst/>
        </dgm:layoutNode>
        <dgm:layoutNode name="wedge4Tx" moveWith="wedge4">
          <dgm:varLst>
            <dgm:chMax val="0"/>
            <dgm:chPref val="0"/>
            <dgm:bulletEnabled val="1"/>
          </dgm:varLst>
          <dgm:alg type="tx"/>
          <dgm:shape xmlns:r="http://schemas.openxmlformats.org/officeDocument/2006/relationships" type="rect" r:blip="" hideGeom="1">
            <dgm:adjLst/>
          </dgm:shape>
          <dgm:choose name="Name128">
            <dgm:if name="Name129" func="var" arg="dir" op="equ" val="norm">
              <dgm:presOf axis="ch desOrSelf" ptType="node node" st="4 1" cnt="1 0"/>
            </dgm:if>
            <dgm:else name="Name130">
              <dgm:choose name="Name131">
                <dgm:if name="Name132" axis="ch" ptType="node" func="cnt" op="equ" val="4">
                  <dgm:presOf axis="ch desOrSelf" ptType="node node" st="1 1" cnt="1 0"/>
                </dgm:if>
                <dgm:if name="Name133" axis="ch" ptType="node" func="cnt" op="equ" val="5">
                  <dgm:presOf axis="ch desOrSelf" ptType="node node" st="2 1" cnt="1 0"/>
                </dgm:if>
                <dgm:if name="Name134" axis="ch" ptType="node" func="cnt" op="equ" val="6">
                  <dgm:presOf axis="ch desOrSelf" ptType="node node" st="3 1" cnt="1 0"/>
                </dgm:if>
                <dgm:else name="Name135">
                  <dgm:presOf axis="ch desOrSelf" ptType="node node" st="4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36"/>
    </dgm:choose>
    <dgm:choose name="Name137">
      <dgm:if name="Name138" axis="ch" ptType="node" func="cnt" op="gte" val="5">
        <dgm:layoutNode name="wedge5">
          <dgm:alg type="sp"/>
          <dgm:choose name="Name139">
            <dgm:if name="Name140" axis="ch" ptType="node" func="cnt" op="equ" val="5">
              <dgm:shape xmlns:r="http://schemas.openxmlformats.org/officeDocument/2006/relationships" type="pie" r:blip="">
                <dgm:adjLst>
                  <dgm:adj idx="1" val="198"/>
                  <dgm:adj idx="2" val="270"/>
                </dgm:adjLst>
              </dgm:shape>
            </dgm:if>
            <dgm:if name="Name141" axis="ch" ptType="node" func="cnt" op="equ" val="6">
              <dgm:shape xmlns:r="http://schemas.openxmlformats.org/officeDocument/2006/relationships" type="pie" r:blip="">
                <dgm:adjLst>
                  <dgm:adj idx="1" val="150"/>
                  <dgm:adj idx="2" val="210"/>
                </dgm:adjLst>
              </dgm:shape>
            </dgm:if>
            <dgm:else name="Name142">
              <dgm:shape xmlns:r="http://schemas.openxmlformats.org/officeDocument/2006/relationships" type="pie" r:blip="">
                <dgm:adjLst>
                  <dgm:adj idx="1" val="115.7143"/>
                  <dgm:adj idx="2" val="167.1429"/>
                </dgm:adjLst>
              </dgm:shape>
            </dgm:else>
          </dgm:choose>
          <dgm:choose name="Name143">
            <dgm:if name="Name144" func="var" arg="dir" op="equ" val="norm">
              <dgm:presOf axis="ch desOrSelf" ptType="node node" st="5 1" cnt="1 0"/>
            </dgm:if>
            <dgm:else name="Name145">
              <dgm:choose name="Name146">
                <dgm:if name="Name147" axis="ch" ptType="node" func="cnt" op="equ" val="5">
                  <dgm:presOf axis="ch desOrSelf" ptType="node node" st="1 1" cnt="1 0"/>
                </dgm:if>
                <dgm:if name="Name148" axis="ch" ptType="node" func="cnt" op="equ" val="6">
                  <dgm:presOf axis="ch desOrSelf" ptType="node node" st="2 1" cnt="1 0"/>
                </dgm:if>
                <dgm:else name="Name149">
                  <dgm:presOf axis="ch desOrSelf" ptType="node node" st="3 1" cnt="1 0"/>
                </dgm:else>
              </dgm:choose>
            </dgm:else>
          </dgm:choose>
          <dgm:constrLst/>
          <dgm:ruleLst/>
        </dgm:layoutNode>
        <dgm:layoutNode name="wedge5Tx" moveWith="wedge5">
          <dgm:varLst>
            <dgm:chMax val="0"/>
            <dgm:chPref val="0"/>
            <dgm:bulletEnabled val="1"/>
          </dgm:varLst>
          <dgm:alg type="tx"/>
          <dgm:shape xmlns:r="http://schemas.openxmlformats.org/officeDocument/2006/relationships" type="rect" r:blip="" hideGeom="1">
            <dgm:adjLst/>
          </dgm:shape>
          <dgm:choose name="Name150">
            <dgm:if name="Name151" func="var" arg="dir" op="equ" val="norm">
              <dgm:presOf axis="ch desOrSelf" ptType="node node" st="5 1" cnt="1 0"/>
            </dgm:if>
            <dgm:else name="Name152">
              <dgm:choose name="Name153">
                <dgm:if name="Name154" axis="ch" ptType="node" func="cnt" op="equ" val="5">
                  <dgm:presOf axis="ch desOrSelf" ptType="node node" st="1 1" cnt="1 0"/>
                </dgm:if>
                <dgm:if name="Name155" axis="ch" ptType="node" func="cnt" op="equ" val="6">
                  <dgm:presOf axis="ch desOrSelf" ptType="node node" st="2 1" cnt="1 0"/>
                </dgm:if>
                <dgm:else name="Name156">
                  <dgm:presOf axis="ch desOrSelf" ptType="node node" st="3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57"/>
    </dgm:choose>
    <dgm:choose name="Name158">
      <dgm:if name="Name159" axis="ch" ptType="node" func="cnt" op="gte" val="6">
        <dgm:layoutNode name="wedge6">
          <dgm:alg type="sp"/>
          <dgm:choose name="Name160">
            <dgm:if name="Name161" axis="ch" ptType="node" func="cnt" op="equ" val="6">
              <dgm:shape xmlns:r="http://schemas.openxmlformats.org/officeDocument/2006/relationships" type="pie" r:blip="">
                <dgm:adjLst>
                  <dgm:adj idx="1" val="210"/>
                  <dgm:adj idx="2" val="270"/>
                </dgm:adjLst>
              </dgm:shape>
            </dgm:if>
            <dgm:else name="Name162">
              <dgm:shape xmlns:r="http://schemas.openxmlformats.org/officeDocument/2006/relationships" type="pie" r:blip="">
                <dgm:adjLst>
                  <dgm:adj idx="1" val="167.1429"/>
                  <dgm:adj idx="2" val="218.5714"/>
                </dgm:adjLst>
              </dgm:shape>
            </dgm:else>
          </dgm:choose>
          <dgm:choose name="Name163">
            <dgm:if name="Name164" func="var" arg="dir" op="equ" val="norm">
              <dgm:presOf axis="ch desOrSelf" ptType="node node" st="6 1" cnt="1 0"/>
            </dgm:if>
            <dgm:else name="Name165">
              <dgm:choose name="Name166">
                <dgm:if name="Name167" axis="ch" ptType="node" func="cnt" op="equ" val="6">
                  <dgm:presOf axis="ch desOrSelf" ptType="node node" st="1 1" cnt="1 0"/>
                </dgm:if>
                <dgm:else name="Name168">
                  <dgm:presOf axis="ch desOrSelf" ptType="node node" st="2 1" cnt="1 0"/>
                </dgm:else>
              </dgm:choose>
            </dgm:else>
          </dgm:choose>
          <dgm:constrLst/>
          <dgm:ruleLst/>
        </dgm:layoutNode>
        <dgm:layoutNode name="wedge6Tx" moveWith="wedge6">
          <dgm:varLst>
            <dgm:chMax val="0"/>
            <dgm:chPref val="0"/>
            <dgm:bulletEnabled val="1"/>
          </dgm:varLst>
          <dgm:alg type="tx"/>
          <dgm:shape xmlns:r="http://schemas.openxmlformats.org/officeDocument/2006/relationships" type="rect" r:blip="" hideGeom="1">
            <dgm:adjLst/>
          </dgm:shape>
          <dgm:choose name="Name169">
            <dgm:if name="Name170" func="var" arg="dir" op="equ" val="norm">
              <dgm:presOf axis="ch desOrSelf" ptType="node node" st="6 1" cnt="1 0"/>
            </dgm:if>
            <dgm:else name="Name171">
              <dgm:choose name="Name172">
                <dgm:if name="Name173" axis="ch" ptType="node" func="cnt" op="equ" val="6">
                  <dgm:presOf axis="ch desOrSelf" ptType="node node" st="1 1" cnt="1 0"/>
                </dgm:if>
                <dgm:else name="Name174">
                  <dgm:presOf axis="ch desOrSelf" ptType="node node" st="2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75"/>
    </dgm:choose>
    <dgm:choose name="Name176">
      <dgm:if name="Name177" axis="ch" ptType="node" func="cnt" op="gte" val="7">
        <dgm:layoutNode name="wedge7">
          <dgm:alg type="sp"/>
          <dgm:shape xmlns:r="http://schemas.openxmlformats.org/officeDocument/2006/relationships" type="pie" r:blip="">
            <dgm:adjLst>
              <dgm:adj idx="1" val="218.5714"/>
              <dgm:adj idx="2" val="270"/>
            </dgm:adjLst>
          </dgm:shape>
          <dgm:choose name="Name178">
            <dgm:if name="Name179" func="var" arg="dir" op="equ" val="norm">
              <dgm:presOf axis="ch desOrSelf" ptType="node node" st="7 1" cnt="1 0"/>
            </dgm:if>
            <dgm:else name="Name180">
              <dgm:presOf axis="ch desOrSelf" ptType="node node" st="1 1" cnt="1 0"/>
            </dgm:else>
          </dgm:choose>
          <dgm:constrLst/>
          <dgm:ruleLst/>
        </dgm:layoutNode>
        <dgm:layoutNode name="wedge7Tx" moveWith="wedge7">
          <dgm:varLst>
            <dgm:chMax val="0"/>
            <dgm:chPref val="0"/>
            <dgm:bulletEnabled val="1"/>
          </dgm:varLst>
          <dgm:alg type="tx"/>
          <dgm:shape xmlns:r="http://schemas.openxmlformats.org/officeDocument/2006/relationships" type="rect" r:blip="" hideGeom="1">
            <dgm:adjLst/>
          </dgm:shape>
          <dgm:choose name="Name181">
            <dgm:if name="Name182" func="var" arg="dir" op="equ" val="norm">
              <dgm:presOf axis="ch desOrSelf" ptType="node node" st="7 1" cnt="1 0"/>
            </dgm:if>
            <dgm:else name="Name183">
              <dgm:presOf axis="ch desOrSelf" ptType="node node" st="1 1" cnt="1 0"/>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84"/>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B46296-18CC-4831-B337-F38CCC5C2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Template>
  <TotalTime>303</TotalTime>
  <Pages>19</Pages>
  <Words>2321</Words>
  <Characters>13236</Characters>
  <Application>Microsoft Office Word</Application>
  <DocSecurity>0</DocSecurity>
  <PresentationFormat/>
  <Lines>110</Lines>
  <Paragraphs>31</Paragraphs>
  <Slides>0</Slides>
  <Notes>0</Notes>
  <HiddenSlides>0</HiddenSlides>
  <MMClips>0</MMClips>
  <ScaleCrop>false</ScaleCrop>
  <Company>番茄花园</Company>
  <LinksUpToDate>false</LinksUpToDate>
  <CharactersWithSpaces>15526</CharactersWithSpaces>
  <SharedDoc>false</SharedDoc>
  <HLinks>
    <vt:vector size="336" baseType="variant">
      <vt:variant>
        <vt:i4>1900597</vt:i4>
      </vt:variant>
      <vt:variant>
        <vt:i4>332</vt:i4>
      </vt:variant>
      <vt:variant>
        <vt:i4>0</vt:i4>
      </vt:variant>
      <vt:variant>
        <vt:i4>5</vt:i4>
      </vt:variant>
      <vt:variant>
        <vt:lpwstr/>
      </vt:variant>
      <vt:variant>
        <vt:lpwstr>_Toc471658531</vt:lpwstr>
      </vt:variant>
      <vt:variant>
        <vt:i4>1900597</vt:i4>
      </vt:variant>
      <vt:variant>
        <vt:i4>326</vt:i4>
      </vt:variant>
      <vt:variant>
        <vt:i4>0</vt:i4>
      </vt:variant>
      <vt:variant>
        <vt:i4>5</vt:i4>
      </vt:variant>
      <vt:variant>
        <vt:lpwstr/>
      </vt:variant>
      <vt:variant>
        <vt:lpwstr>_Toc471658530</vt:lpwstr>
      </vt:variant>
      <vt:variant>
        <vt:i4>1835061</vt:i4>
      </vt:variant>
      <vt:variant>
        <vt:i4>320</vt:i4>
      </vt:variant>
      <vt:variant>
        <vt:i4>0</vt:i4>
      </vt:variant>
      <vt:variant>
        <vt:i4>5</vt:i4>
      </vt:variant>
      <vt:variant>
        <vt:lpwstr/>
      </vt:variant>
      <vt:variant>
        <vt:lpwstr>_Toc471658529</vt:lpwstr>
      </vt:variant>
      <vt:variant>
        <vt:i4>1835061</vt:i4>
      </vt:variant>
      <vt:variant>
        <vt:i4>314</vt:i4>
      </vt:variant>
      <vt:variant>
        <vt:i4>0</vt:i4>
      </vt:variant>
      <vt:variant>
        <vt:i4>5</vt:i4>
      </vt:variant>
      <vt:variant>
        <vt:lpwstr/>
      </vt:variant>
      <vt:variant>
        <vt:lpwstr>_Toc471658528</vt:lpwstr>
      </vt:variant>
      <vt:variant>
        <vt:i4>1835061</vt:i4>
      </vt:variant>
      <vt:variant>
        <vt:i4>308</vt:i4>
      </vt:variant>
      <vt:variant>
        <vt:i4>0</vt:i4>
      </vt:variant>
      <vt:variant>
        <vt:i4>5</vt:i4>
      </vt:variant>
      <vt:variant>
        <vt:lpwstr/>
      </vt:variant>
      <vt:variant>
        <vt:lpwstr>_Toc471658527</vt:lpwstr>
      </vt:variant>
      <vt:variant>
        <vt:i4>1835061</vt:i4>
      </vt:variant>
      <vt:variant>
        <vt:i4>302</vt:i4>
      </vt:variant>
      <vt:variant>
        <vt:i4>0</vt:i4>
      </vt:variant>
      <vt:variant>
        <vt:i4>5</vt:i4>
      </vt:variant>
      <vt:variant>
        <vt:lpwstr/>
      </vt:variant>
      <vt:variant>
        <vt:lpwstr>_Toc471658526</vt:lpwstr>
      </vt:variant>
      <vt:variant>
        <vt:i4>1835061</vt:i4>
      </vt:variant>
      <vt:variant>
        <vt:i4>296</vt:i4>
      </vt:variant>
      <vt:variant>
        <vt:i4>0</vt:i4>
      </vt:variant>
      <vt:variant>
        <vt:i4>5</vt:i4>
      </vt:variant>
      <vt:variant>
        <vt:lpwstr/>
      </vt:variant>
      <vt:variant>
        <vt:lpwstr>_Toc471658525</vt:lpwstr>
      </vt:variant>
      <vt:variant>
        <vt:i4>1835061</vt:i4>
      </vt:variant>
      <vt:variant>
        <vt:i4>290</vt:i4>
      </vt:variant>
      <vt:variant>
        <vt:i4>0</vt:i4>
      </vt:variant>
      <vt:variant>
        <vt:i4>5</vt:i4>
      </vt:variant>
      <vt:variant>
        <vt:lpwstr/>
      </vt:variant>
      <vt:variant>
        <vt:lpwstr>_Toc471658524</vt:lpwstr>
      </vt:variant>
      <vt:variant>
        <vt:i4>1835061</vt:i4>
      </vt:variant>
      <vt:variant>
        <vt:i4>284</vt:i4>
      </vt:variant>
      <vt:variant>
        <vt:i4>0</vt:i4>
      </vt:variant>
      <vt:variant>
        <vt:i4>5</vt:i4>
      </vt:variant>
      <vt:variant>
        <vt:lpwstr/>
      </vt:variant>
      <vt:variant>
        <vt:lpwstr>_Toc471658523</vt:lpwstr>
      </vt:variant>
      <vt:variant>
        <vt:i4>1835061</vt:i4>
      </vt:variant>
      <vt:variant>
        <vt:i4>278</vt:i4>
      </vt:variant>
      <vt:variant>
        <vt:i4>0</vt:i4>
      </vt:variant>
      <vt:variant>
        <vt:i4>5</vt:i4>
      </vt:variant>
      <vt:variant>
        <vt:lpwstr/>
      </vt:variant>
      <vt:variant>
        <vt:lpwstr>_Toc471658522</vt:lpwstr>
      </vt:variant>
      <vt:variant>
        <vt:i4>1835061</vt:i4>
      </vt:variant>
      <vt:variant>
        <vt:i4>272</vt:i4>
      </vt:variant>
      <vt:variant>
        <vt:i4>0</vt:i4>
      </vt:variant>
      <vt:variant>
        <vt:i4>5</vt:i4>
      </vt:variant>
      <vt:variant>
        <vt:lpwstr/>
      </vt:variant>
      <vt:variant>
        <vt:lpwstr>_Toc471658521</vt:lpwstr>
      </vt:variant>
      <vt:variant>
        <vt:i4>1835061</vt:i4>
      </vt:variant>
      <vt:variant>
        <vt:i4>266</vt:i4>
      </vt:variant>
      <vt:variant>
        <vt:i4>0</vt:i4>
      </vt:variant>
      <vt:variant>
        <vt:i4>5</vt:i4>
      </vt:variant>
      <vt:variant>
        <vt:lpwstr/>
      </vt:variant>
      <vt:variant>
        <vt:lpwstr>_Toc471658520</vt:lpwstr>
      </vt:variant>
      <vt:variant>
        <vt:i4>2031669</vt:i4>
      </vt:variant>
      <vt:variant>
        <vt:i4>260</vt:i4>
      </vt:variant>
      <vt:variant>
        <vt:i4>0</vt:i4>
      </vt:variant>
      <vt:variant>
        <vt:i4>5</vt:i4>
      </vt:variant>
      <vt:variant>
        <vt:lpwstr/>
      </vt:variant>
      <vt:variant>
        <vt:lpwstr>_Toc471658519</vt:lpwstr>
      </vt:variant>
      <vt:variant>
        <vt:i4>2031669</vt:i4>
      </vt:variant>
      <vt:variant>
        <vt:i4>254</vt:i4>
      </vt:variant>
      <vt:variant>
        <vt:i4>0</vt:i4>
      </vt:variant>
      <vt:variant>
        <vt:i4>5</vt:i4>
      </vt:variant>
      <vt:variant>
        <vt:lpwstr/>
      </vt:variant>
      <vt:variant>
        <vt:lpwstr>_Toc471658518</vt:lpwstr>
      </vt:variant>
      <vt:variant>
        <vt:i4>2031669</vt:i4>
      </vt:variant>
      <vt:variant>
        <vt:i4>248</vt:i4>
      </vt:variant>
      <vt:variant>
        <vt:i4>0</vt:i4>
      </vt:variant>
      <vt:variant>
        <vt:i4>5</vt:i4>
      </vt:variant>
      <vt:variant>
        <vt:lpwstr/>
      </vt:variant>
      <vt:variant>
        <vt:lpwstr>_Toc471658517</vt:lpwstr>
      </vt:variant>
      <vt:variant>
        <vt:i4>2031669</vt:i4>
      </vt:variant>
      <vt:variant>
        <vt:i4>242</vt:i4>
      </vt:variant>
      <vt:variant>
        <vt:i4>0</vt:i4>
      </vt:variant>
      <vt:variant>
        <vt:i4>5</vt:i4>
      </vt:variant>
      <vt:variant>
        <vt:lpwstr/>
      </vt:variant>
      <vt:variant>
        <vt:lpwstr>_Toc471658516</vt:lpwstr>
      </vt:variant>
      <vt:variant>
        <vt:i4>2031669</vt:i4>
      </vt:variant>
      <vt:variant>
        <vt:i4>236</vt:i4>
      </vt:variant>
      <vt:variant>
        <vt:i4>0</vt:i4>
      </vt:variant>
      <vt:variant>
        <vt:i4>5</vt:i4>
      </vt:variant>
      <vt:variant>
        <vt:lpwstr/>
      </vt:variant>
      <vt:variant>
        <vt:lpwstr>_Toc471658515</vt:lpwstr>
      </vt:variant>
      <vt:variant>
        <vt:i4>2031669</vt:i4>
      </vt:variant>
      <vt:variant>
        <vt:i4>230</vt:i4>
      </vt:variant>
      <vt:variant>
        <vt:i4>0</vt:i4>
      </vt:variant>
      <vt:variant>
        <vt:i4>5</vt:i4>
      </vt:variant>
      <vt:variant>
        <vt:lpwstr/>
      </vt:variant>
      <vt:variant>
        <vt:lpwstr>_Toc471658514</vt:lpwstr>
      </vt:variant>
      <vt:variant>
        <vt:i4>2031669</vt:i4>
      </vt:variant>
      <vt:variant>
        <vt:i4>224</vt:i4>
      </vt:variant>
      <vt:variant>
        <vt:i4>0</vt:i4>
      </vt:variant>
      <vt:variant>
        <vt:i4>5</vt:i4>
      </vt:variant>
      <vt:variant>
        <vt:lpwstr/>
      </vt:variant>
      <vt:variant>
        <vt:lpwstr>_Toc471658513</vt:lpwstr>
      </vt:variant>
      <vt:variant>
        <vt:i4>2031669</vt:i4>
      </vt:variant>
      <vt:variant>
        <vt:i4>218</vt:i4>
      </vt:variant>
      <vt:variant>
        <vt:i4>0</vt:i4>
      </vt:variant>
      <vt:variant>
        <vt:i4>5</vt:i4>
      </vt:variant>
      <vt:variant>
        <vt:lpwstr/>
      </vt:variant>
      <vt:variant>
        <vt:lpwstr>_Toc471658512</vt:lpwstr>
      </vt:variant>
      <vt:variant>
        <vt:i4>2031669</vt:i4>
      </vt:variant>
      <vt:variant>
        <vt:i4>212</vt:i4>
      </vt:variant>
      <vt:variant>
        <vt:i4>0</vt:i4>
      </vt:variant>
      <vt:variant>
        <vt:i4>5</vt:i4>
      </vt:variant>
      <vt:variant>
        <vt:lpwstr/>
      </vt:variant>
      <vt:variant>
        <vt:lpwstr>_Toc471658511</vt:lpwstr>
      </vt:variant>
      <vt:variant>
        <vt:i4>2031669</vt:i4>
      </vt:variant>
      <vt:variant>
        <vt:i4>206</vt:i4>
      </vt:variant>
      <vt:variant>
        <vt:i4>0</vt:i4>
      </vt:variant>
      <vt:variant>
        <vt:i4>5</vt:i4>
      </vt:variant>
      <vt:variant>
        <vt:lpwstr/>
      </vt:variant>
      <vt:variant>
        <vt:lpwstr>_Toc471658510</vt:lpwstr>
      </vt:variant>
      <vt:variant>
        <vt:i4>1966133</vt:i4>
      </vt:variant>
      <vt:variant>
        <vt:i4>200</vt:i4>
      </vt:variant>
      <vt:variant>
        <vt:i4>0</vt:i4>
      </vt:variant>
      <vt:variant>
        <vt:i4>5</vt:i4>
      </vt:variant>
      <vt:variant>
        <vt:lpwstr/>
      </vt:variant>
      <vt:variant>
        <vt:lpwstr>_Toc471658509</vt:lpwstr>
      </vt:variant>
      <vt:variant>
        <vt:i4>1966133</vt:i4>
      </vt:variant>
      <vt:variant>
        <vt:i4>194</vt:i4>
      </vt:variant>
      <vt:variant>
        <vt:i4>0</vt:i4>
      </vt:variant>
      <vt:variant>
        <vt:i4>5</vt:i4>
      </vt:variant>
      <vt:variant>
        <vt:lpwstr/>
      </vt:variant>
      <vt:variant>
        <vt:lpwstr>_Toc471658508</vt:lpwstr>
      </vt:variant>
      <vt:variant>
        <vt:i4>1966133</vt:i4>
      </vt:variant>
      <vt:variant>
        <vt:i4>188</vt:i4>
      </vt:variant>
      <vt:variant>
        <vt:i4>0</vt:i4>
      </vt:variant>
      <vt:variant>
        <vt:i4>5</vt:i4>
      </vt:variant>
      <vt:variant>
        <vt:lpwstr/>
      </vt:variant>
      <vt:variant>
        <vt:lpwstr>_Toc471658507</vt:lpwstr>
      </vt:variant>
      <vt:variant>
        <vt:i4>1966133</vt:i4>
      </vt:variant>
      <vt:variant>
        <vt:i4>182</vt:i4>
      </vt:variant>
      <vt:variant>
        <vt:i4>0</vt:i4>
      </vt:variant>
      <vt:variant>
        <vt:i4>5</vt:i4>
      </vt:variant>
      <vt:variant>
        <vt:lpwstr/>
      </vt:variant>
      <vt:variant>
        <vt:lpwstr>_Toc471658506</vt:lpwstr>
      </vt:variant>
      <vt:variant>
        <vt:i4>1966133</vt:i4>
      </vt:variant>
      <vt:variant>
        <vt:i4>176</vt:i4>
      </vt:variant>
      <vt:variant>
        <vt:i4>0</vt:i4>
      </vt:variant>
      <vt:variant>
        <vt:i4>5</vt:i4>
      </vt:variant>
      <vt:variant>
        <vt:lpwstr/>
      </vt:variant>
      <vt:variant>
        <vt:lpwstr>_Toc471658505</vt:lpwstr>
      </vt:variant>
      <vt:variant>
        <vt:i4>1966133</vt:i4>
      </vt:variant>
      <vt:variant>
        <vt:i4>170</vt:i4>
      </vt:variant>
      <vt:variant>
        <vt:i4>0</vt:i4>
      </vt:variant>
      <vt:variant>
        <vt:i4>5</vt:i4>
      </vt:variant>
      <vt:variant>
        <vt:lpwstr/>
      </vt:variant>
      <vt:variant>
        <vt:lpwstr>_Toc471658504</vt:lpwstr>
      </vt:variant>
      <vt:variant>
        <vt:i4>1966133</vt:i4>
      </vt:variant>
      <vt:variant>
        <vt:i4>164</vt:i4>
      </vt:variant>
      <vt:variant>
        <vt:i4>0</vt:i4>
      </vt:variant>
      <vt:variant>
        <vt:i4>5</vt:i4>
      </vt:variant>
      <vt:variant>
        <vt:lpwstr/>
      </vt:variant>
      <vt:variant>
        <vt:lpwstr>_Toc471658503</vt:lpwstr>
      </vt:variant>
      <vt:variant>
        <vt:i4>1966133</vt:i4>
      </vt:variant>
      <vt:variant>
        <vt:i4>158</vt:i4>
      </vt:variant>
      <vt:variant>
        <vt:i4>0</vt:i4>
      </vt:variant>
      <vt:variant>
        <vt:i4>5</vt:i4>
      </vt:variant>
      <vt:variant>
        <vt:lpwstr/>
      </vt:variant>
      <vt:variant>
        <vt:lpwstr>_Toc471658502</vt:lpwstr>
      </vt:variant>
      <vt:variant>
        <vt:i4>1966133</vt:i4>
      </vt:variant>
      <vt:variant>
        <vt:i4>152</vt:i4>
      </vt:variant>
      <vt:variant>
        <vt:i4>0</vt:i4>
      </vt:variant>
      <vt:variant>
        <vt:i4>5</vt:i4>
      </vt:variant>
      <vt:variant>
        <vt:lpwstr/>
      </vt:variant>
      <vt:variant>
        <vt:lpwstr>_Toc471658501</vt:lpwstr>
      </vt:variant>
      <vt:variant>
        <vt:i4>1966133</vt:i4>
      </vt:variant>
      <vt:variant>
        <vt:i4>146</vt:i4>
      </vt:variant>
      <vt:variant>
        <vt:i4>0</vt:i4>
      </vt:variant>
      <vt:variant>
        <vt:i4>5</vt:i4>
      </vt:variant>
      <vt:variant>
        <vt:lpwstr/>
      </vt:variant>
      <vt:variant>
        <vt:lpwstr>_Toc471658500</vt:lpwstr>
      </vt:variant>
      <vt:variant>
        <vt:i4>1507380</vt:i4>
      </vt:variant>
      <vt:variant>
        <vt:i4>140</vt:i4>
      </vt:variant>
      <vt:variant>
        <vt:i4>0</vt:i4>
      </vt:variant>
      <vt:variant>
        <vt:i4>5</vt:i4>
      </vt:variant>
      <vt:variant>
        <vt:lpwstr/>
      </vt:variant>
      <vt:variant>
        <vt:lpwstr>_Toc471658499</vt:lpwstr>
      </vt:variant>
      <vt:variant>
        <vt:i4>1507380</vt:i4>
      </vt:variant>
      <vt:variant>
        <vt:i4>134</vt:i4>
      </vt:variant>
      <vt:variant>
        <vt:i4>0</vt:i4>
      </vt:variant>
      <vt:variant>
        <vt:i4>5</vt:i4>
      </vt:variant>
      <vt:variant>
        <vt:lpwstr/>
      </vt:variant>
      <vt:variant>
        <vt:lpwstr>_Toc471658498</vt:lpwstr>
      </vt:variant>
      <vt:variant>
        <vt:i4>1507380</vt:i4>
      </vt:variant>
      <vt:variant>
        <vt:i4>128</vt:i4>
      </vt:variant>
      <vt:variant>
        <vt:i4>0</vt:i4>
      </vt:variant>
      <vt:variant>
        <vt:i4>5</vt:i4>
      </vt:variant>
      <vt:variant>
        <vt:lpwstr/>
      </vt:variant>
      <vt:variant>
        <vt:lpwstr>_Toc471658497</vt:lpwstr>
      </vt:variant>
      <vt:variant>
        <vt:i4>1507380</vt:i4>
      </vt:variant>
      <vt:variant>
        <vt:i4>122</vt:i4>
      </vt:variant>
      <vt:variant>
        <vt:i4>0</vt:i4>
      </vt:variant>
      <vt:variant>
        <vt:i4>5</vt:i4>
      </vt:variant>
      <vt:variant>
        <vt:lpwstr/>
      </vt:variant>
      <vt:variant>
        <vt:lpwstr>_Toc471658496</vt:lpwstr>
      </vt:variant>
      <vt:variant>
        <vt:i4>1507380</vt:i4>
      </vt:variant>
      <vt:variant>
        <vt:i4>116</vt:i4>
      </vt:variant>
      <vt:variant>
        <vt:i4>0</vt:i4>
      </vt:variant>
      <vt:variant>
        <vt:i4>5</vt:i4>
      </vt:variant>
      <vt:variant>
        <vt:lpwstr/>
      </vt:variant>
      <vt:variant>
        <vt:lpwstr>_Toc471658495</vt:lpwstr>
      </vt:variant>
      <vt:variant>
        <vt:i4>1507380</vt:i4>
      </vt:variant>
      <vt:variant>
        <vt:i4>110</vt:i4>
      </vt:variant>
      <vt:variant>
        <vt:i4>0</vt:i4>
      </vt:variant>
      <vt:variant>
        <vt:i4>5</vt:i4>
      </vt:variant>
      <vt:variant>
        <vt:lpwstr/>
      </vt:variant>
      <vt:variant>
        <vt:lpwstr>_Toc471658494</vt:lpwstr>
      </vt:variant>
      <vt:variant>
        <vt:i4>1507380</vt:i4>
      </vt:variant>
      <vt:variant>
        <vt:i4>104</vt:i4>
      </vt:variant>
      <vt:variant>
        <vt:i4>0</vt:i4>
      </vt:variant>
      <vt:variant>
        <vt:i4>5</vt:i4>
      </vt:variant>
      <vt:variant>
        <vt:lpwstr/>
      </vt:variant>
      <vt:variant>
        <vt:lpwstr>_Toc471658493</vt:lpwstr>
      </vt:variant>
      <vt:variant>
        <vt:i4>1507380</vt:i4>
      </vt:variant>
      <vt:variant>
        <vt:i4>98</vt:i4>
      </vt:variant>
      <vt:variant>
        <vt:i4>0</vt:i4>
      </vt:variant>
      <vt:variant>
        <vt:i4>5</vt:i4>
      </vt:variant>
      <vt:variant>
        <vt:lpwstr/>
      </vt:variant>
      <vt:variant>
        <vt:lpwstr>_Toc471658492</vt:lpwstr>
      </vt:variant>
      <vt:variant>
        <vt:i4>1507380</vt:i4>
      </vt:variant>
      <vt:variant>
        <vt:i4>92</vt:i4>
      </vt:variant>
      <vt:variant>
        <vt:i4>0</vt:i4>
      </vt:variant>
      <vt:variant>
        <vt:i4>5</vt:i4>
      </vt:variant>
      <vt:variant>
        <vt:lpwstr/>
      </vt:variant>
      <vt:variant>
        <vt:lpwstr>_Toc471658491</vt:lpwstr>
      </vt:variant>
      <vt:variant>
        <vt:i4>1507380</vt:i4>
      </vt:variant>
      <vt:variant>
        <vt:i4>86</vt:i4>
      </vt:variant>
      <vt:variant>
        <vt:i4>0</vt:i4>
      </vt:variant>
      <vt:variant>
        <vt:i4>5</vt:i4>
      </vt:variant>
      <vt:variant>
        <vt:lpwstr/>
      </vt:variant>
      <vt:variant>
        <vt:lpwstr>_Toc471658490</vt:lpwstr>
      </vt:variant>
      <vt:variant>
        <vt:i4>1441844</vt:i4>
      </vt:variant>
      <vt:variant>
        <vt:i4>80</vt:i4>
      </vt:variant>
      <vt:variant>
        <vt:i4>0</vt:i4>
      </vt:variant>
      <vt:variant>
        <vt:i4>5</vt:i4>
      </vt:variant>
      <vt:variant>
        <vt:lpwstr/>
      </vt:variant>
      <vt:variant>
        <vt:lpwstr>_Toc471658489</vt:lpwstr>
      </vt:variant>
      <vt:variant>
        <vt:i4>1441844</vt:i4>
      </vt:variant>
      <vt:variant>
        <vt:i4>74</vt:i4>
      </vt:variant>
      <vt:variant>
        <vt:i4>0</vt:i4>
      </vt:variant>
      <vt:variant>
        <vt:i4>5</vt:i4>
      </vt:variant>
      <vt:variant>
        <vt:lpwstr/>
      </vt:variant>
      <vt:variant>
        <vt:lpwstr>_Toc471658488</vt:lpwstr>
      </vt:variant>
      <vt:variant>
        <vt:i4>1441844</vt:i4>
      </vt:variant>
      <vt:variant>
        <vt:i4>68</vt:i4>
      </vt:variant>
      <vt:variant>
        <vt:i4>0</vt:i4>
      </vt:variant>
      <vt:variant>
        <vt:i4>5</vt:i4>
      </vt:variant>
      <vt:variant>
        <vt:lpwstr/>
      </vt:variant>
      <vt:variant>
        <vt:lpwstr>_Toc471658487</vt:lpwstr>
      </vt:variant>
      <vt:variant>
        <vt:i4>1441844</vt:i4>
      </vt:variant>
      <vt:variant>
        <vt:i4>62</vt:i4>
      </vt:variant>
      <vt:variant>
        <vt:i4>0</vt:i4>
      </vt:variant>
      <vt:variant>
        <vt:i4>5</vt:i4>
      </vt:variant>
      <vt:variant>
        <vt:lpwstr/>
      </vt:variant>
      <vt:variant>
        <vt:lpwstr>_Toc471658486</vt:lpwstr>
      </vt:variant>
      <vt:variant>
        <vt:i4>1441844</vt:i4>
      </vt:variant>
      <vt:variant>
        <vt:i4>56</vt:i4>
      </vt:variant>
      <vt:variant>
        <vt:i4>0</vt:i4>
      </vt:variant>
      <vt:variant>
        <vt:i4>5</vt:i4>
      </vt:variant>
      <vt:variant>
        <vt:lpwstr/>
      </vt:variant>
      <vt:variant>
        <vt:lpwstr>_Toc471658485</vt:lpwstr>
      </vt:variant>
      <vt:variant>
        <vt:i4>1441844</vt:i4>
      </vt:variant>
      <vt:variant>
        <vt:i4>50</vt:i4>
      </vt:variant>
      <vt:variant>
        <vt:i4>0</vt:i4>
      </vt:variant>
      <vt:variant>
        <vt:i4>5</vt:i4>
      </vt:variant>
      <vt:variant>
        <vt:lpwstr/>
      </vt:variant>
      <vt:variant>
        <vt:lpwstr>_Toc471658484</vt:lpwstr>
      </vt:variant>
      <vt:variant>
        <vt:i4>1441844</vt:i4>
      </vt:variant>
      <vt:variant>
        <vt:i4>44</vt:i4>
      </vt:variant>
      <vt:variant>
        <vt:i4>0</vt:i4>
      </vt:variant>
      <vt:variant>
        <vt:i4>5</vt:i4>
      </vt:variant>
      <vt:variant>
        <vt:lpwstr/>
      </vt:variant>
      <vt:variant>
        <vt:lpwstr>_Toc471658483</vt:lpwstr>
      </vt:variant>
      <vt:variant>
        <vt:i4>1441844</vt:i4>
      </vt:variant>
      <vt:variant>
        <vt:i4>38</vt:i4>
      </vt:variant>
      <vt:variant>
        <vt:i4>0</vt:i4>
      </vt:variant>
      <vt:variant>
        <vt:i4>5</vt:i4>
      </vt:variant>
      <vt:variant>
        <vt:lpwstr/>
      </vt:variant>
      <vt:variant>
        <vt:lpwstr>_Toc471658482</vt:lpwstr>
      </vt:variant>
      <vt:variant>
        <vt:i4>1441844</vt:i4>
      </vt:variant>
      <vt:variant>
        <vt:i4>32</vt:i4>
      </vt:variant>
      <vt:variant>
        <vt:i4>0</vt:i4>
      </vt:variant>
      <vt:variant>
        <vt:i4>5</vt:i4>
      </vt:variant>
      <vt:variant>
        <vt:lpwstr/>
      </vt:variant>
      <vt:variant>
        <vt:lpwstr>_Toc471658481</vt:lpwstr>
      </vt:variant>
      <vt:variant>
        <vt:i4>1441844</vt:i4>
      </vt:variant>
      <vt:variant>
        <vt:i4>26</vt:i4>
      </vt:variant>
      <vt:variant>
        <vt:i4>0</vt:i4>
      </vt:variant>
      <vt:variant>
        <vt:i4>5</vt:i4>
      </vt:variant>
      <vt:variant>
        <vt:lpwstr/>
      </vt:variant>
      <vt:variant>
        <vt:lpwstr>_Toc471658480</vt:lpwstr>
      </vt:variant>
      <vt:variant>
        <vt:i4>1638452</vt:i4>
      </vt:variant>
      <vt:variant>
        <vt:i4>20</vt:i4>
      </vt:variant>
      <vt:variant>
        <vt:i4>0</vt:i4>
      </vt:variant>
      <vt:variant>
        <vt:i4>5</vt:i4>
      </vt:variant>
      <vt:variant>
        <vt:lpwstr/>
      </vt:variant>
      <vt:variant>
        <vt:lpwstr>_Toc471658479</vt:lpwstr>
      </vt:variant>
      <vt:variant>
        <vt:i4>1638452</vt:i4>
      </vt:variant>
      <vt:variant>
        <vt:i4>14</vt:i4>
      </vt:variant>
      <vt:variant>
        <vt:i4>0</vt:i4>
      </vt:variant>
      <vt:variant>
        <vt:i4>5</vt:i4>
      </vt:variant>
      <vt:variant>
        <vt:lpwstr/>
      </vt:variant>
      <vt:variant>
        <vt:lpwstr>_Toc471658478</vt:lpwstr>
      </vt:variant>
      <vt:variant>
        <vt:i4>1638452</vt:i4>
      </vt:variant>
      <vt:variant>
        <vt:i4>8</vt:i4>
      </vt:variant>
      <vt:variant>
        <vt:i4>0</vt:i4>
      </vt:variant>
      <vt:variant>
        <vt:i4>5</vt:i4>
      </vt:variant>
      <vt:variant>
        <vt:lpwstr/>
      </vt:variant>
      <vt:variant>
        <vt:lpwstr>_Toc471658477</vt:lpwstr>
      </vt:variant>
      <vt:variant>
        <vt:i4>1638452</vt:i4>
      </vt:variant>
      <vt:variant>
        <vt:i4>2</vt:i4>
      </vt:variant>
      <vt:variant>
        <vt:i4>0</vt:i4>
      </vt:variant>
      <vt:variant>
        <vt:i4>5</vt:i4>
      </vt:variant>
      <vt:variant>
        <vt:lpwstr/>
      </vt:variant>
      <vt:variant>
        <vt:lpwstr>_Toc471658476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Moments in Toll Plaza May be Less Annoying If</dc:title>
  <dc:subject/>
  <dc:creator>kev</dc:creator>
  <cp:keywords/>
  <dc:description/>
  <cp:lastModifiedBy> </cp:lastModifiedBy>
  <cp:revision>3</cp:revision>
  <cp:lastPrinted>2017-01-08T11:34:00Z</cp:lastPrinted>
  <dcterms:created xsi:type="dcterms:W3CDTF">2019-01-28T08:11:00Z</dcterms:created>
  <dcterms:modified xsi:type="dcterms:W3CDTF">2019-01-28T15:35:00Z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2052-6.3.0.1817</vt:lpwstr>
  </property>
</Properties>
</file>